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32FE" w:rsidRDefault="000D32FE">
      <w:pPr>
        <w:spacing w:before="3" w:line="180" w:lineRule="exact"/>
        <w:rPr>
          <w:sz w:val="18"/>
          <w:szCs w:val="18"/>
        </w:rPr>
      </w:pPr>
    </w:p>
    <w:p w:rsidR="000D32FE" w:rsidRDefault="000D32FE">
      <w:pPr>
        <w:spacing w:line="200" w:lineRule="exact"/>
      </w:pPr>
    </w:p>
    <w:p w:rsidR="000D32FE" w:rsidRDefault="000D32FE">
      <w:pPr>
        <w:spacing w:line="200" w:lineRule="exact"/>
      </w:pPr>
    </w:p>
    <w:p w:rsidR="000D32FE" w:rsidRDefault="000D32FE">
      <w:pPr>
        <w:spacing w:line="200" w:lineRule="exact"/>
      </w:pPr>
    </w:p>
    <w:p w:rsidR="000D32FE" w:rsidRDefault="000D32FE">
      <w:pPr>
        <w:spacing w:line="200" w:lineRule="exact"/>
      </w:pPr>
    </w:p>
    <w:p w:rsidR="000D32FE" w:rsidRDefault="000D32FE">
      <w:pPr>
        <w:spacing w:line="200" w:lineRule="exact"/>
      </w:pPr>
    </w:p>
    <w:p w:rsidR="000D32FE" w:rsidRDefault="000D32FE">
      <w:pPr>
        <w:spacing w:line="200" w:lineRule="exact"/>
      </w:pPr>
    </w:p>
    <w:p w:rsidR="000D32FE" w:rsidRDefault="003A1188">
      <w:pPr>
        <w:spacing w:before="23" w:line="268" w:lineRule="auto"/>
        <w:ind w:left="918" w:right="921"/>
        <w:jc w:val="center"/>
        <w:rPr>
          <w:sz w:val="28"/>
          <w:szCs w:val="28"/>
        </w:rPr>
      </w:pPr>
      <w:r>
        <w:rPr>
          <w:b/>
          <w:sz w:val="28"/>
          <w:szCs w:val="28"/>
        </w:rPr>
        <w:t>Author</w:t>
      </w:r>
      <w:r>
        <w:rPr>
          <w:b/>
          <w:spacing w:val="-9"/>
          <w:sz w:val="28"/>
          <w:szCs w:val="28"/>
        </w:rPr>
        <w:t xml:space="preserve"> </w:t>
      </w:r>
      <w:r>
        <w:rPr>
          <w:b/>
          <w:sz w:val="28"/>
          <w:szCs w:val="28"/>
        </w:rPr>
        <w:t>Guidelines</w:t>
      </w:r>
      <w:r>
        <w:rPr>
          <w:b/>
          <w:spacing w:val="-13"/>
          <w:sz w:val="28"/>
          <w:szCs w:val="28"/>
        </w:rPr>
        <w:t xml:space="preserve"> </w:t>
      </w:r>
      <w:r>
        <w:rPr>
          <w:b/>
          <w:sz w:val="28"/>
          <w:szCs w:val="28"/>
        </w:rPr>
        <w:t>for</w:t>
      </w:r>
      <w:r>
        <w:rPr>
          <w:b/>
          <w:spacing w:val="-4"/>
          <w:sz w:val="28"/>
          <w:szCs w:val="28"/>
        </w:rPr>
        <w:t xml:space="preserve"> </w:t>
      </w:r>
      <w:r>
        <w:rPr>
          <w:b/>
          <w:sz w:val="28"/>
          <w:szCs w:val="28"/>
        </w:rPr>
        <w:t>the</w:t>
      </w:r>
      <w:r>
        <w:rPr>
          <w:b/>
          <w:spacing w:val="-4"/>
          <w:sz w:val="28"/>
          <w:szCs w:val="28"/>
        </w:rPr>
        <w:t xml:space="preserve"> </w:t>
      </w:r>
      <w:r>
        <w:rPr>
          <w:b/>
          <w:sz w:val="28"/>
          <w:szCs w:val="28"/>
        </w:rPr>
        <w:t>Preparation</w:t>
      </w:r>
      <w:r>
        <w:rPr>
          <w:b/>
          <w:spacing w:val="-14"/>
          <w:sz w:val="28"/>
          <w:szCs w:val="28"/>
        </w:rPr>
        <w:t xml:space="preserve"> </w:t>
      </w:r>
      <w:r>
        <w:rPr>
          <w:b/>
          <w:sz w:val="28"/>
          <w:szCs w:val="28"/>
        </w:rPr>
        <w:t>of</w:t>
      </w:r>
      <w:r>
        <w:rPr>
          <w:b/>
          <w:spacing w:val="-2"/>
          <w:sz w:val="28"/>
          <w:szCs w:val="28"/>
        </w:rPr>
        <w:t xml:space="preserve"> </w:t>
      </w:r>
      <w:r>
        <w:rPr>
          <w:b/>
          <w:w w:val="99"/>
          <w:sz w:val="28"/>
          <w:szCs w:val="28"/>
        </w:rPr>
        <w:t xml:space="preserve">Contributions </w:t>
      </w:r>
      <w:r>
        <w:rPr>
          <w:b/>
          <w:sz w:val="28"/>
          <w:szCs w:val="28"/>
        </w:rPr>
        <w:t>to</w:t>
      </w:r>
      <w:r>
        <w:rPr>
          <w:b/>
          <w:spacing w:val="-2"/>
          <w:sz w:val="28"/>
          <w:szCs w:val="28"/>
        </w:rPr>
        <w:t xml:space="preserve"> </w:t>
      </w:r>
      <w:r>
        <w:rPr>
          <w:b/>
          <w:sz w:val="28"/>
          <w:szCs w:val="28"/>
        </w:rPr>
        <w:t>Springer</w:t>
      </w:r>
      <w:r>
        <w:rPr>
          <w:b/>
          <w:spacing w:val="-11"/>
          <w:sz w:val="28"/>
          <w:szCs w:val="28"/>
        </w:rPr>
        <w:t xml:space="preserve"> </w:t>
      </w:r>
      <w:r>
        <w:rPr>
          <w:b/>
          <w:sz w:val="28"/>
          <w:szCs w:val="28"/>
        </w:rPr>
        <w:t>Computer</w:t>
      </w:r>
      <w:r>
        <w:rPr>
          <w:b/>
          <w:spacing w:val="-12"/>
          <w:sz w:val="28"/>
          <w:szCs w:val="28"/>
        </w:rPr>
        <w:t xml:space="preserve"> </w:t>
      </w:r>
      <w:r>
        <w:rPr>
          <w:b/>
          <w:sz w:val="28"/>
          <w:szCs w:val="28"/>
        </w:rPr>
        <w:t>S</w:t>
      </w:r>
      <w:r>
        <w:rPr>
          <w:b/>
          <w:spacing w:val="1"/>
          <w:sz w:val="28"/>
          <w:szCs w:val="28"/>
        </w:rPr>
        <w:t>c</w:t>
      </w:r>
      <w:r>
        <w:rPr>
          <w:b/>
          <w:spacing w:val="2"/>
          <w:sz w:val="28"/>
          <w:szCs w:val="28"/>
        </w:rPr>
        <w:t>i</w:t>
      </w:r>
      <w:r>
        <w:rPr>
          <w:b/>
          <w:spacing w:val="-1"/>
          <w:sz w:val="28"/>
          <w:szCs w:val="28"/>
        </w:rPr>
        <w:t>e</w:t>
      </w:r>
      <w:r>
        <w:rPr>
          <w:b/>
          <w:sz w:val="28"/>
          <w:szCs w:val="28"/>
        </w:rPr>
        <w:t>nce</w:t>
      </w:r>
      <w:r>
        <w:rPr>
          <w:b/>
          <w:spacing w:val="-8"/>
          <w:sz w:val="28"/>
          <w:szCs w:val="28"/>
        </w:rPr>
        <w:t xml:space="preserve"> </w:t>
      </w:r>
      <w:r>
        <w:rPr>
          <w:b/>
          <w:sz w:val="28"/>
          <w:szCs w:val="28"/>
        </w:rPr>
        <w:t>Procee</w:t>
      </w:r>
      <w:r>
        <w:rPr>
          <w:b/>
          <w:spacing w:val="2"/>
          <w:sz w:val="28"/>
          <w:szCs w:val="28"/>
        </w:rPr>
        <w:t>d</w:t>
      </w:r>
      <w:r>
        <w:rPr>
          <w:b/>
          <w:w w:val="99"/>
          <w:sz w:val="28"/>
          <w:szCs w:val="28"/>
        </w:rPr>
        <w:t>ings</w:t>
      </w:r>
    </w:p>
    <w:p w:rsidR="000D32FE" w:rsidRDefault="000D32FE">
      <w:pPr>
        <w:spacing w:line="200" w:lineRule="exact"/>
      </w:pPr>
    </w:p>
    <w:p w:rsidR="000D32FE" w:rsidRDefault="000D32FE">
      <w:pPr>
        <w:spacing w:before="7" w:line="220" w:lineRule="exact"/>
        <w:rPr>
          <w:sz w:val="22"/>
          <w:szCs w:val="22"/>
        </w:rPr>
      </w:pPr>
    </w:p>
    <w:p w:rsidR="000D32FE" w:rsidRDefault="003A1188">
      <w:pPr>
        <w:ind w:left="1304" w:right="1303"/>
        <w:jc w:val="center"/>
        <w:rPr>
          <w:sz w:val="13"/>
          <w:szCs w:val="13"/>
        </w:rPr>
      </w:pPr>
      <w:r>
        <w:t>Alfr</w:t>
      </w:r>
      <w:r>
        <w:rPr>
          <w:spacing w:val="-1"/>
        </w:rPr>
        <w:t>e</w:t>
      </w:r>
      <w:r>
        <w:t xml:space="preserve">d </w:t>
      </w:r>
      <w:r>
        <w:rPr>
          <w:spacing w:val="-1"/>
        </w:rPr>
        <w:t>H</w:t>
      </w:r>
      <w:r>
        <w:rPr>
          <w:spacing w:val="1"/>
        </w:rPr>
        <w:t>o</w:t>
      </w:r>
      <w:r>
        <w:t>f</w:t>
      </w:r>
      <w:r>
        <w:rPr>
          <w:spacing w:val="-2"/>
        </w:rPr>
        <w:t>m</w:t>
      </w:r>
      <w:r>
        <w:t>ann</w:t>
      </w:r>
      <w:r>
        <w:rPr>
          <w:position w:val="9"/>
          <w:sz w:val="13"/>
          <w:szCs w:val="13"/>
        </w:rPr>
        <w:t>1,*</w:t>
      </w:r>
      <w:r>
        <w:t>,</w:t>
      </w:r>
      <w:r>
        <w:rPr>
          <w:spacing w:val="-2"/>
        </w:rPr>
        <w:t xml:space="preserve"> </w:t>
      </w:r>
      <w:r>
        <w:t>Ralf</w:t>
      </w:r>
      <w:r>
        <w:rPr>
          <w:spacing w:val="-1"/>
        </w:rPr>
        <w:t xml:space="preserve"> </w:t>
      </w:r>
      <w:r>
        <w:t>Gerst</w:t>
      </w:r>
      <w:r>
        <w:rPr>
          <w:spacing w:val="1"/>
        </w:rPr>
        <w:t>n</w:t>
      </w:r>
      <w:r>
        <w:t>e</w:t>
      </w:r>
      <w:r>
        <w:rPr>
          <w:spacing w:val="1"/>
        </w:rPr>
        <w:t>r</w:t>
      </w:r>
      <w:r>
        <w:rPr>
          <w:position w:val="9"/>
          <w:sz w:val="13"/>
          <w:szCs w:val="13"/>
        </w:rPr>
        <w:t>1</w:t>
      </w:r>
      <w:r>
        <w:t>,</w:t>
      </w:r>
      <w:r>
        <w:rPr>
          <w:spacing w:val="-1"/>
        </w:rPr>
        <w:t xml:space="preserve"> An</w:t>
      </w:r>
      <w:r>
        <w:rPr>
          <w:spacing w:val="1"/>
        </w:rPr>
        <w:t>n</w:t>
      </w:r>
      <w:r>
        <w:t>a</w:t>
      </w:r>
      <w:r>
        <w:rPr>
          <w:spacing w:val="-1"/>
        </w:rPr>
        <w:t xml:space="preserve"> </w:t>
      </w:r>
      <w:r>
        <w:t>Kr</w:t>
      </w:r>
      <w:r>
        <w:rPr>
          <w:spacing w:val="-1"/>
        </w:rPr>
        <w:t>ame</w:t>
      </w:r>
      <w:r>
        <w:t>r</w:t>
      </w:r>
      <w:r>
        <w:rPr>
          <w:position w:val="9"/>
          <w:sz w:val="13"/>
          <w:szCs w:val="13"/>
        </w:rPr>
        <w:t>1</w:t>
      </w:r>
      <w:r>
        <w:t>, a</w:t>
      </w:r>
      <w:r>
        <w:rPr>
          <w:spacing w:val="-1"/>
        </w:rPr>
        <w:t>n</w:t>
      </w:r>
      <w:r>
        <w:t>d</w:t>
      </w:r>
      <w:r>
        <w:rPr>
          <w:spacing w:val="1"/>
        </w:rPr>
        <w:t xml:space="preserve"> </w:t>
      </w:r>
      <w:r>
        <w:rPr>
          <w:spacing w:val="-1"/>
        </w:rPr>
        <w:t>F</w:t>
      </w:r>
      <w:r>
        <w:t>r</w:t>
      </w:r>
      <w:r>
        <w:rPr>
          <w:spacing w:val="-1"/>
        </w:rPr>
        <w:t>an</w:t>
      </w:r>
      <w:r>
        <w:t xml:space="preserve">k </w:t>
      </w:r>
      <w:proofErr w:type="spellStart"/>
      <w:r>
        <w:t>Hol</w:t>
      </w:r>
      <w:r>
        <w:rPr>
          <w:spacing w:val="-1"/>
        </w:rPr>
        <w:t>z</w:t>
      </w:r>
      <w:r>
        <w:t>war</w:t>
      </w:r>
      <w:r>
        <w:rPr>
          <w:spacing w:val="-2"/>
        </w:rPr>
        <w:t>t</w:t>
      </w:r>
      <w:r>
        <w:rPr>
          <w:spacing w:val="1"/>
        </w:rPr>
        <w:t>h</w:t>
      </w:r>
      <w:proofErr w:type="spellEnd"/>
      <w:r>
        <w:rPr>
          <w:w w:val="99"/>
          <w:position w:val="9"/>
          <w:sz w:val="13"/>
          <w:szCs w:val="13"/>
        </w:rPr>
        <w:t>2</w:t>
      </w:r>
    </w:p>
    <w:p w:rsidR="000D32FE" w:rsidRDefault="000D32FE">
      <w:pPr>
        <w:spacing w:before="9" w:line="220" w:lineRule="exact"/>
        <w:rPr>
          <w:sz w:val="22"/>
          <w:szCs w:val="22"/>
        </w:rPr>
      </w:pPr>
    </w:p>
    <w:p w:rsidR="000D32FE" w:rsidRDefault="003A1188">
      <w:pPr>
        <w:ind w:left="1729" w:right="1732"/>
        <w:jc w:val="center"/>
        <w:rPr>
          <w:sz w:val="18"/>
          <w:szCs w:val="18"/>
        </w:rPr>
      </w:pPr>
      <w:r>
        <w:rPr>
          <w:position w:val="8"/>
          <w:sz w:val="12"/>
          <w:szCs w:val="12"/>
        </w:rPr>
        <w:t>1</w:t>
      </w:r>
      <w:r>
        <w:rPr>
          <w:spacing w:val="16"/>
          <w:position w:val="8"/>
          <w:sz w:val="12"/>
          <w:szCs w:val="12"/>
        </w:rPr>
        <w:t xml:space="preserve"> </w:t>
      </w:r>
      <w:r>
        <w:rPr>
          <w:sz w:val="18"/>
          <w:szCs w:val="18"/>
        </w:rPr>
        <w:t>Springer-</w:t>
      </w:r>
      <w:proofErr w:type="spellStart"/>
      <w:r>
        <w:rPr>
          <w:sz w:val="18"/>
          <w:szCs w:val="18"/>
        </w:rPr>
        <w:t>Verlag</w:t>
      </w:r>
      <w:proofErr w:type="spellEnd"/>
      <w:r>
        <w:rPr>
          <w:sz w:val="18"/>
          <w:szCs w:val="18"/>
        </w:rPr>
        <w:t>,</w:t>
      </w:r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>Computer</w:t>
      </w:r>
      <w:r>
        <w:rPr>
          <w:spacing w:val="-1"/>
          <w:sz w:val="18"/>
          <w:szCs w:val="18"/>
        </w:rPr>
        <w:t xml:space="preserve"> </w:t>
      </w:r>
      <w:r>
        <w:rPr>
          <w:sz w:val="18"/>
          <w:szCs w:val="18"/>
        </w:rPr>
        <w:t>Scien</w:t>
      </w:r>
      <w:r>
        <w:rPr>
          <w:spacing w:val="-2"/>
          <w:sz w:val="18"/>
          <w:szCs w:val="18"/>
        </w:rPr>
        <w:t>c</w:t>
      </w:r>
      <w:r>
        <w:rPr>
          <w:sz w:val="18"/>
          <w:szCs w:val="18"/>
        </w:rPr>
        <w:t>e Ed</w:t>
      </w:r>
      <w:r>
        <w:rPr>
          <w:spacing w:val="-1"/>
          <w:sz w:val="18"/>
          <w:szCs w:val="18"/>
        </w:rPr>
        <w:t>i</w:t>
      </w:r>
      <w:r>
        <w:rPr>
          <w:sz w:val="18"/>
          <w:szCs w:val="18"/>
        </w:rPr>
        <w:t>t</w:t>
      </w:r>
      <w:r>
        <w:rPr>
          <w:spacing w:val="-1"/>
          <w:sz w:val="18"/>
          <w:szCs w:val="18"/>
        </w:rPr>
        <w:t>ori</w:t>
      </w:r>
      <w:r>
        <w:rPr>
          <w:spacing w:val="1"/>
          <w:sz w:val="18"/>
          <w:szCs w:val="18"/>
        </w:rPr>
        <w:t>a</w:t>
      </w:r>
      <w:r>
        <w:rPr>
          <w:sz w:val="18"/>
          <w:szCs w:val="18"/>
        </w:rPr>
        <w:t xml:space="preserve">l, </w:t>
      </w:r>
      <w:r>
        <w:rPr>
          <w:spacing w:val="-1"/>
          <w:sz w:val="18"/>
          <w:szCs w:val="18"/>
        </w:rPr>
        <w:t>H</w:t>
      </w:r>
      <w:r>
        <w:rPr>
          <w:spacing w:val="1"/>
          <w:sz w:val="18"/>
          <w:szCs w:val="18"/>
        </w:rPr>
        <w:t>e</w:t>
      </w:r>
      <w:r>
        <w:rPr>
          <w:sz w:val="18"/>
          <w:szCs w:val="18"/>
        </w:rPr>
        <w:t>id</w:t>
      </w:r>
      <w:r>
        <w:rPr>
          <w:spacing w:val="-1"/>
          <w:sz w:val="18"/>
          <w:szCs w:val="18"/>
        </w:rPr>
        <w:t>e</w:t>
      </w:r>
      <w:r>
        <w:rPr>
          <w:sz w:val="18"/>
          <w:szCs w:val="18"/>
        </w:rPr>
        <w:t>l</w:t>
      </w:r>
      <w:r>
        <w:rPr>
          <w:spacing w:val="-1"/>
          <w:sz w:val="18"/>
          <w:szCs w:val="18"/>
        </w:rPr>
        <w:t>b</w:t>
      </w:r>
      <w:r>
        <w:rPr>
          <w:spacing w:val="1"/>
          <w:sz w:val="18"/>
          <w:szCs w:val="18"/>
        </w:rPr>
        <w:t>e</w:t>
      </w:r>
      <w:r>
        <w:rPr>
          <w:spacing w:val="-1"/>
          <w:sz w:val="18"/>
          <w:szCs w:val="18"/>
        </w:rPr>
        <w:t>rg</w:t>
      </w:r>
      <w:r>
        <w:rPr>
          <w:sz w:val="18"/>
          <w:szCs w:val="18"/>
        </w:rPr>
        <w:t xml:space="preserve">, </w:t>
      </w:r>
      <w:r>
        <w:rPr>
          <w:spacing w:val="-1"/>
          <w:sz w:val="18"/>
          <w:szCs w:val="18"/>
        </w:rPr>
        <w:t>G</w:t>
      </w:r>
      <w:r>
        <w:rPr>
          <w:spacing w:val="1"/>
          <w:sz w:val="18"/>
          <w:szCs w:val="18"/>
        </w:rPr>
        <w:t>e</w:t>
      </w:r>
      <w:r>
        <w:rPr>
          <w:spacing w:val="-1"/>
          <w:sz w:val="18"/>
          <w:szCs w:val="18"/>
        </w:rPr>
        <w:t>rm</w:t>
      </w:r>
      <w:r>
        <w:rPr>
          <w:spacing w:val="1"/>
          <w:sz w:val="18"/>
          <w:szCs w:val="18"/>
        </w:rPr>
        <w:t>a</w:t>
      </w:r>
      <w:r>
        <w:rPr>
          <w:spacing w:val="-1"/>
          <w:sz w:val="18"/>
          <w:szCs w:val="18"/>
        </w:rPr>
        <w:t>n</w:t>
      </w:r>
      <w:r>
        <w:rPr>
          <w:sz w:val="18"/>
          <w:szCs w:val="18"/>
        </w:rPr>
        <w:t>y</w:t>
      </w:r>
    </w:p>
    <w:p w:rsidR="000D32FE" w:rsidRDefault="000D32FE">
      <w:pPr>
        <w:spacing w:before="32" w:line="200" w:lineRule="exact"/>
        <w:ind w:left="1434" w:right="1433"/>
        <w:jc w:val="center"/>
        <w:rPr>
          <w:rFonts w:ascii="Courier New" w:eastAsia="Courier New" w:hAnsi="Courier New" w:cs="Courier New"/>
          <w:sz w:val="18"/>
          <w:szCs w:val="18"/>
        </w:rPr>
      </w:pPr>
      <w:hyperlink>
        <w:r w:rsidR="003A1188">
          <w:rPr>
            <w:rFonts w:ascii="Courier New" w:eastAsia="Courier New" w:hAnsi="Courier New" w:cs="Courier New"/>
            <w:spacing w:val="-6"/>
            <w:position w:val="1"/>
            <w:sz w:val="18"/>
            <w:szCs w:val="18"/>
          </w:rPr>
          <w:t>{</w:t>
        </w:r>
        <w:proofErr w:type="spellStart"/>
        <w:r w:rsidR="003A1188">
          <w:rPr>
            <w:rFonts w:ascii="Courier New" w:eastAsia="Courier New" w:hAnsi="Courier New" w:cs="Courier New"/>
            <w:spacing w:val="-6"/>
            <w:position w:val="1"/>
            <w:sz w:val="18"/>
            <w:szCs w:val="18"/>
          </w:rPr>
          <w:t>alfred.hofmann,ralf.gerstner,anna.kramer</w:t>
        </w:r>
        <w:proofErr w:type="spellEnd"/>
        <w:r w:rsidR="003A1188">
          <w:rPr>
            <w:rFonts w:ascii="Courier New" w:eastAsia="Courier New" w:hAnsi="Courier New" w:cs="Courier New"/>
            <w:spacing w:val="-6"/>
            <w:position w:val="1"/>
            <w:sz w:val="18"/>
            <w:szCs w:val="18"/>
          </w:rPr>
          <w:t>}@springer.com</w:t>
        </w:r>
      </w:hyperlink>
    </w:p>
    <w:p w:rsidR="000D32FE" w:rsidRDefault="003A1188">
      <w:pPr>
        <w:spacing w:line="200" w:lineRule="exact"/>
        <w:ind w:left="2068" w:right="2067"/>
        <w:jc w:val="center"/>
        <w:rPr>
          <w:sz w:val="18"/>
          <w:szCs w:val="18"/>
        </w:rPr>
      </w:pPr>
      <w:r>
        <w:rPr>
          <w:position w:val="8"/>
          <w:sz w:val="12"/>
          <w:szCs w:val="12"/>
        </w:rPr>
        <w:t>2</w:t>
      </w:r>
      <w:r>
        <w:rPr>
          <w:spacing w:val="16"/>
          <w:position w:val="8"/>
          <w:sz w:val="12"/>
          <w:szCs w:val="12"/>
        </w:rPr>
        <w:t xml:space="preserve"> </w:t>
      </w:r>
      <w:r>
        <w:rPr>
          <w:spacing w:val="-1"/>
          <w:sz w:val="18"/>
          <w:szCs w:val="18"/>
        </w:rPr>
        <w:t>S</w:t>
      </w:r>
      <w:r>
        <w:rPr>
          <w:sz w:val="18"/>
          <w:szCs w:val="18"/>
        </w:rPr>
        <w:t>pringer-</w:t>
      </w:r>
      <w:proofErr w:type="spellStart"/>
      <w:r>
        <w:rPr>
          <w:sz w:val="18"/>
          <w:szCs w:val="18"/>
        </w:rPr>
        <w:t>Ver</w:t>
      </w:r>
      <w:r>
        <w:rPr>
          <w:spacing w:val="-1"/>
          <w:sz w:val="18"/>
          <w:szCs w:val="18"/>
        </w:rPr>
        <w:t>la</w:t>
      </w:r>
      <w:r>
        <w:rPr>
          <w:sz w:val="18"/>
          <w:szCs w:val="18"/>
        </w:rPr>
        <w:t>g</w:t>
      </w:r>
      <w:proofErr w:type="spellEnd"/>
      <w:r>
        <w:rPr>
          <w:sz w:val="18"/>
          <w:szCs w:val="18"/>
        </w:rPr>
        <w:t>,</w:t>
      </w:r>
      <w:r>
        <w:rPr>
          <w:spacing w:val="1"/>
          <w:sz w:val="18"/>
          <w:szCs w:val="18"/>
        </w:rPr>
        <w:t xml:space="preserve"> </w:t>
      </w:r>
      <w:r>
        <w:rPr>
          <w:spacing w:val="-1"/>
          <w:sz w:val="18"/>
          <w:szCs w:val="18"/>
        </w:rPr>
        <w:t>T</w:t>
      </w:r>
      <w:r>
        <w:rPr>
          <w:sz w:val="18"/>
          <w:szCs w:val="18"/>
        </w:rPr>
        <w:t>ech</w:t>
      </w:r>
      <w:r>
        <w:rPr>
          <w:spacing w:val="-1"/>
          <w:sz w:val="18"/>
          <w:szCs w:val="18"/>
        </w:rPr>
        <w:t>n</w:t>
      </w:r>
      <w:r>
        <w:rPr>
          <w:sz w:val="18"/>
          <w:szCs w:val="18"/>
        </w:rPr>
        <w:t>ic</w:t>
      </w:r>
      <w:r>
        <w:rPr>
          <w:spacing w:val="-1"/>
          <w:sz w:val="18"/>
          <w:szCs w:val="18"/>
        </w:rPr>
        <w:t>a</w:t>
      </w:r>
      <w:r>
        <w:rPr>
          <w:sz w:val="18"/>
          <w:szCs w:val="18"/>
        </w:rPr>
        <w:t>l</w:t>
      </w:r>
      <w:r>
        <w:rPr>
          <w:spacing w:val="1"/>
          <w:sz w:val="18"/>
          <w:szCs w:val="18"/>
        </w:rPr>
        <w:t xml:space="preserve"> </w:t>
      </w:r>
      <w:r>
        <w:rPr>
          <w:spacing w:val="-1"/>
          <w:sz w:val="18"/>
          <w:szCs w:val="18"/>
        </w:rPr>
        <w:t>Sup</w:t>
      </w:r>
      <w:r>
        <w:rPr>
          <w:sz w:val="18"/>
          <w:szCs w:val="18"/>
        </w:rPr>
        <w:t>port,</w:t>
      </w:r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>Heidelber</w:t>
      </w:r>
      <w:r>
        <w:rPr>
          <w:spacing w:val="-1"/>
          <w:sz w:val="18"/>
          <w:szCs w:val="18"/>
        </w:rPr>
        <w:t>g</w:t>
      </w:r>
      <w:r>
        <w:rPr>
          <w:sz w:val="18"/>
          <w:szCs w:val="18"/>
        </w:rPr>
        <w:t>,</w:t>
      </w:r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>Germa</w:t>
      </w:r>
      <w:r>
        <w:rPr>
          <w:spacing w:val="-1"/>
          <w:sz w:val="18"/>
          <w:szCs w:val="18"/>
        </w:rPr>
        <w:t>n</w:t>
      </w:r>
      <w:r>
        <w:rPr>
          <w:sz w:val="18"/>
          <w:szCs w:val="18"/>
        </w:rPr>
        <w:t>y</w:t>
      </w:r>
    </w:p>
    <w:p w:rsidR="000D32FE" w:rsidRDefault="000D32FE">
      <w:pPr>
        <w:spacing w:before="32"/>
        <w:ind w:left="2810" w:right="2811"/>
        <w:jc w:val="center"/>
        <w:rPr>
          <w:rFonts w:ascii="Courier New" w:eastAsia="Courier New" w:hAnsi="Courier New" w:cs="Courier New"/>
          <w:sz w:val="18"/>
          <w:szCs w:val="18"/>
        </w:rPr>
      </w:pPr>
      <w:hyperlink>
        <w:r w:rsidR="003A1188">
          <w:rPr>
            <w:rFonts w:ascii="Courier New" w:eastAsia="Courier New" w:hAnsi="Courier New" w:cs="Courier New"/>
            <w:spacing w:val="-6"/>
            <w:sz w:val="18"/>
            <w:szCs w:val="18"/>
          </w:rPr>
          <w:t>frank.holzwarth@springer.com</w:t>
        </w:r>
      </w:hyperlink>
    </w:p>
    <w:p w:rsidR="000D32FE" w:rsidRDefault="000D32FE">
      <w:pPr>
        <w:spacing w:line="200" w:lineRule="exact"/>
      </w:pPr>
    </w:p>
    <w:p w:rsidR="000D32FE" w:rsidRDefault="000D32FE">
      <w:pPr>
        <w:spacing w:line="200" w:lineRule="exact"/>
      </w:pPr>
    </w:p>
    <w:p w:rsidR="000D32FE" w:rsidRDefault="000D32FE">
      <w:pPr>
        <w:spacing w:before="1" w:line="240" w:lineRule="exact"/>
        <w:rPr>
          <w:sz w:val="24"/>
          <w:szCs w:val="24"/>
        </w:rPr>
      </w:pPr>
    </w:p>
    <w:p w:rsidR="000D32FE" w:rsidRDefault="003A1188">
      <w:pPr>
        <w:spacing w:line="255" w:lineRule="auto"/>
        <w:ind w:left="1381" w:right="1347"/>
        <w:jc w:val="both"/>
        <w:rPr>
          <w:sz w:val="18"/>
          <w:szCs w:val="18"/>
        </w:rPr>
      </w:pPr>
      <w:r>
        <w:rPr>
          <w:b/>
          <w:sz w:val="18"/>
          <w:szCs w:val="18"/>
        </w:rPr>
        <w:t>A</w:t>
      </w:r>
      <w:r>
        <w:rPr>
          <w:b/>
          <w:spacing w:val="-1"/>
          <w:sz w:val="18"/>
          <w:szCs w:val="18"/>
        </w:rPr>
        <w:t>b</w:t>
      </w:r>
      <w:r>
        <w:rPr>
          <w:b/>
          <w:sz w:val="18"/>
          <w:szCs w:val="18"/>
        </w:rPr>
        <w:t>stract.</w:t>
      </w:r>
      <w:r>
        <w:rPr>
          <w:b/>
          <w:spacing w:val="2"/>
          <w:sz w:val="18"/>
          <w:szCs w:val="18"/>
        </w:rPr>
        <w:t xml:space="preserve"> </w:t>
      </w:r>
      <w:r>
        <w:rPr>
          <w:sz w:val="18"/>
          <w:szCs w:val="18"/>
        </w:rPr>
        <w:t>The</w:t>
      </w:r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>abstract</w:t>
      </w:r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>is</w:t>
      </w:r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>a</w:t>
      </w:r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>ma</w:t>
      </w:r>
      <w:r>
        <w:rPr>
          <w:spacing w:val="-1"/>
          <w:sz w:val="18"/>
          <w:szCs w:val="18"/>
        </w:rPr>
        <w:t>n</w:t>
      </w:r>
      <w:r>
        <w:rPr>
          <w:sz w:val="18"/>
          <w:szCs w:val="18"/>
        </w:rPr>
        <w:t>dato</w:t>
      </w:r>
      <w:r>
        <w:rPr>
          <w:spacing w:val="-1"/>
          <w:sz w:val="18"/>
          <w:szCs w:val="18"/>
        </w:rPr>
        <w:t>r</w:t>
      </w:r>
      <w:r>
        <w:rPr>
          <w:sz w:val="18"/>
          <w:szCs w:val="18"/>
        </w:rPr>
        <w:t>y</w:t>
      </w:r>
      <w:r>
        <w:rPr>
          <w:spacing w:val="2"/>
          <w:sz w:val="18"/>
          <w:szCs w:val="18"/>
        </w:rPr>
        <w:t xml:space="preserve"> </w:t>
      </w:r>
      <w:r>
        <w:rPr>
          <w:sz w:val="18"/>
          <w:szCs w:val="18"/>
        </w:rPr>
        <w:t>ele</w:t>
      </w:r>
      <w:r>
        <w:rPr>
          <w:spacing w:val="-2"/>
          <w:sz w:val="18"/>
          <w:szCs w:val="18"/>
        </w:rPr>
        <w:t>m</w:t>
      </w:r>
      <w:r>
        <w:rPr>
          <w:sz w:val="18"/>
          <w:szCs w:val="18"/>
        </w:rPr>
        <w:t>ent</w:t>
      </w:r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>that</w:t>
      </w:r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>should</w:t>
      </w:r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>summarize</w:t>
      </w:r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>the con- tents</w:t>
      </w:r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>of</w:t>
      </w:r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>the</w:t>
      </w:r>
      <w:r>
        <w:rPr>
          <w:spacing w:val="1"/>
          <w:sz w:val="18"/>
          <w:szCs w:val="18"/>
        </w:rPr>
        <w:t xml:space="preserve"> </w:t>
      </w:r>
      <w:r>
        <w:rPr>
          <w:spacing w:val="-1"/>
          <w:sz w:val="18"/>
          <w:szCs w:val="18"/>
        </w:rPr>
        <w:t>p</w:t>
      </w:r>
      <w:r>
        <w:rPr>
          <w:spacing w:val="1"/>
          <w:sz w:val="18"/>
          <w:szCs w:val="18"/>
        </w:rPr>
        <w:t>a</w:t>
      </w:r>
      <w:r>
        <w:rPr>
          <w:spacing w:val="-1"/>
          <w:sz w:val="18"/>
          <w:szCs w:val="18"/>
        </w:rPr>
        <w:t>p</w:t>
      </w:r>
      <w:r>
        <w:rPr>
          <w:spacing w:val="1"/>
          <w:sz w:val="18"/>
          <w:szCs w:val="18"/>
        </w:rPr>
        <w:t>e</w:t>
      </w:r>
      <w:r>
        <w:rPr>
          <w:sz w:val="18"/>
          <w:szCs w:val="18"/>
        </w:rPr>
        <w:t>r</w:t>
      </w:r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>and</w:t>
      </w:r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>should</w:t>
      </w:r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>contain at</w:t>
      </w:r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>least</w:t>
      </w:r>
      <w:r>
        <w:rPr>
          <w:spacing w:val="1"/>
          <w:sz w:val="18"/>
          <w:szCs w:val="18"/>
        </w:rPr>
        <w:t xml:space="preserve"> </w:t>
      </w:r>
      <w:r>
        <w:rPr>
          <w:spacing w:val="-1"/>
          <w:sz w:val="18"/>
          <w:szCs w:val="18"/>
        </w:rPr>
        <w:t>7</w:t>
      </w:r>
      <w:r>
        <w:rPr>
          <w:sz w:val="18"/>
          <w:szCs w:val="18"/>
        </w:rPr>
        <w:t>0</w:t>
      </w:r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>and</w:t>
      </w:r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>at</w:t>
      </w:r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>most</w:t>
      </w:r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>150</w:t>
      </w:r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>words.</w:t>
      </w:r>
      <w:r>
        <w:rPr>
          <w:spacing w:val="1"/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Ab</w:t>
      </w:r>
      <w:proofErr w:type="spellEnd"/>
      <w:r>
        <w:rPr>
          <w:sz w:val="18"/>
          <w:szCs w:val="18"/>
        </w:rPr>
        <w:t xml:space="preserve">- </w:t>
      </w:r>
      <w:proofErr w:type="spellStart"/>
      <w:r>
        <w:rPr>
          <w:sz w:val="18"/>
          <w:szCs w:val="18"/>
        </w:rPr>
        <w:t>stract</w:t>
      </w:r>
      <w:proofErr w:type="spellEnd"/>
      <w:r>
        <w:rPr>
          <w:sz w:val="18"/>
          <w:szCs w:val="18"/>
        </w:rPr>
        <w:t xml:space="preserve"> and</w:t>
      </w:r>
      <w:r>
        <w:rPr>
          <w:spacing w:val="-1"/>
          <w:sz w:val="18"/>
          <w:szCs w:val="18"/>
        </w:rPr>
        <w:t xml:space="preserve"> </w:t>
      </w:r>
      <w:r>
        <w:rPr>
          <w:sz w:val="18"/>
          <w:szCs w:val="18"/>
        </w:rPr>
        <w:t>k</w:t>
      </w:r>
      <w:r>
        <w:rPr>
          <w:spacing w:val="-1"/>
          <w:sz w:val="18"/>
          <w:szCs w:val="18"/>
        </w:rPr>
        <w:t>e</w:t>
      </w:r>
      <w:r>
        <w:rPr>
          <w:sz w:val="18"/>
          <w:szCs w:val="18"/>
        </w:rPr>
        <w:t>yw</w:t>
      </w:r>
      <w:r>
        <w:rPr>
          <w:spacing w:val="-1"/>
          <w:sz w:val="18"/>
          <w:szCs w:val="18"/>
        </w:rPr>
        <w:t>o</w:t>
      </w:r>
      <w:r>
        <w:rPr>
          <w:sz w:val="18"/>
          <w:szCs w:val="18"/>
        </w:rPr>
        <w:t>rds are fr</w:t>
      </w:r>
      <w:r>
        <w:rPr>
          <w:spacing w:val="-1"/>
          <w:sz w:val="18"/>
          <w:szCs w:val="18"/>
        </w:rPr>
        <w:t>e</w:t>
      </w:r>
      <w:r>
        <w:rPr>
          <w:sz w:val="18"/>
          <w:szCs w:val="18"/>
        </w:rPr>
        <w:t>e</w:t>
      </w:r>
      <w:r>
        <w:rPr>
          <w:spacing w:val="-1"/>
          <w:sz w:val="18"/>
          <w:szCs w:val="18"/>
        </w:rPr>
        <w:t>l</w:t>
      </w:r>
      <w:r>
        <w:rPr>
          <w:sz w:val="18"/>
          <w:szCs w:val="18"/>
        </w:rPr>
        <w:t>y a</w:t>
      </w:r>
      <w:r>
        <w:rPr>
          <w:spacing w:val="-1"/>
          <w:sz w:val="18"/>
          <w:szCs w:val="18"/>
        </w:rPr>
        <w:t>v</w:t>
      </w:r>
      <w:r>
        <w:rPr>
          <w:sz w:val="18"/>
          <w:szCs w:val="18"/>
        </w:rPr>
        <w:t>ai</w:t>
      </w:r>
      <w:r>
        <w:rPr>
          <w:spacing w:val="-1"/>
          <w:sz w:val="18"/>
          <w:szCs w:val="18"/>
        </w:rPr>
        <w:t>l</w:t>
      </w:r>
      <w:r>
        <w:rPr>
          <w:spacing w:val="1"/>
          <w:sz w:val="18"/>
          <w:szCs w:val="18"/>
        </w:rPr>
        <w:t>a</w:t>
      </w:r>
      <w:r>
        <w:rPr>
          <w:sz w:val="18"/>
          <w:szCs w:val="18"/>
        </w:rPr>
        <w:t>ble in</w:t>
      </w:r>
      <w:r>
        <w:rPr>
          <w:spacing w:val="-1"/>
          <w:sz w:val="18"/>
          <w:szCs w:val="18"/>
        </w:rPr>
        <w:t xml:space="preserve"> </w:t>
      </w:r>
      <w:proofErr w:type="spellStart"/>
      <w:r>
        <w:rPr>
          <w:spacing w:val="-1"/>
          <w:sz w:val="18"/>
          <w:szCs w:val="18"/>
        </w:rPr>
        <w:t>S</w:t>
      </w:r>
      <w:r>
        <w:rPr>
          <w:sz w:val="18"/>
          <w:szCs w:val="18"/>
        </w:rPr>
        <w:t>prin</w:t>
      </w:r>
      <w:r>
        <w:rPr>
          <w:spacing w:val="-1"/>
          <w:sz w:val="18"/>
          <w:szCs w:val="18"/>
        </w:rPr>
        <w:t>g</w:t>
      </w:r>
      <w:r>
        <w:rPr>
          <w:sz w:val="18"/>
          <w:szCs w:val="18"/>
        </w:rPr>
        <w:t>erLin</w:t>
      </w:r>
      <w:r>
        <w:rPr>
          <w:spacing w:val="-1"/>
          <w:sz w:val="18"/>
          <w:szCs w:val="18"/>
        </w:rPr>
        <w:t>k</w:t>
      </w:r>
      <w:proofErr w:type="spellEnd"/>
      <w:r>
        <w:rPr>
          <w:sz w:val="18"/>
          <w:szCs w:val="18"/>
        </w:rPr>
        <w:t>.</w:t>
      </w:r>
    </w:p>
    <w:p w:rsidR="000D32FE" w:rsidRDefault="000D32FE">
      <w:pPr>
        <w:spacing w:before="1" w:line="260" w:lineRule="exact"/>
        <w:rPr>
          <w:sz w:val="26"/>
          <w:szCs w:val="26"/>
        </w:rPr>
      </w:pPr>
    </w:p>
    <w:p w:rsidR="000D32FE" w:rsidRDefault="003A1188">
      <w:pPr>
        <w:spacing w:line="258" w:lineRule="auto"/>
        <w:ind w:left="1381" w:right="1350"/>
        <w:jc w:val="both"/>
        <w:rPr>
          <w:sz w:val="18"/>
          <w:szCs w:val="18"/>
        </w:rPr>
      </w:pPr>
      <w:r>
        <w:rPr>
          <w:b/>
          <w:sz w:val="18"/>
          <w:szCs w:val="18"/>
        </w:rPr>
        <w:t>K</w:t>
      </w:r>
      <w:r>
        <w:rPr>
          <w:b/>
          <w:spacing w:val="-1"/>
          <w:sz w:val="18"/>
          <w:szCs w:val="18"/>
        </w:rPr>
        <w:t>e</w:t>
      </w:r>
      <w:r>
        <w:rPr>
          <w:b/>
          <w:sz w:val="18"/>
          <w:szCs w:val="18"/>
        </w:rPr>
        <w:t>y</w:t>
      </w:r>
      <w:r>
        <w:rPr>
          <w:b/>
          <w:spacing w:val="2"/>
          <w:sz w:val="18"/>
          <w:szCs w:val="18"/>
        </w:rPr>
        <w:t>w</w:t>
      </w:r>
      <w:r>
        <w:rPr>
          <w:b/>
          <w:spacing w:val="-1"/>
          <w:sz w:val="18"/>
          <w:szCs w:val="18"/>
        </w:rPr>
        <w:t>o</w:t>
      </w:r>
      <w:r>
        <w:rPr>
          <w:b/>
          <w:spacing w:val="1"/>
          <w:sz w:val="18"/>
          <w:szCs w:val="18"/>
        </w:rPr>
        <w:t>r</w:t>
      </w:r>
      <w:r>
        <w:rPr>
          <w:b/>
          <w:sz w:val="18"/>
          <w:szCs w:val="18"/>
        </w:rPr>
        <w:t xml:space="preserve">ds: </w:t>
      </w:r>
      <w:r>
        <w:rPr>
          <w:sz w:val="18"/>
          <w:szCs w:val="18"/>
        </w:rPr>
        <w:t>We</w:t>
      </w:r>
      <w:r>
        <w:rPr>
          <w:spacing w:val="2"/>
          <w:sz w:val="18"/>
          <w:szCs w:val="18"/>
        </w:rPr>
        <w:t xml:space="preserve"> </w:t>
      </w:r>
      <w:r>
        <w:rPr>
          <w:sz w:val="18"/>
          <w:szCs w:val="18"/>
        </w:rPr>
        <w:t>would</w:t>
      </w:r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>like</w:t>
      </w:r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>to</w:t>
      </w:r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>e</w:t>
      </w:r>
      <w:r>
        <w:rPr>
          <w:spacing w:val="-1"/>
          <w:sz w:val="18"/>
          <w:szCs w:val="18"/>
        </w:rPr>
        <w:t>n</w:t>
      </w:r>
      <w:r>
        <w:rPr>
          <w:sz w:val="18"/>
          <w:szCs w:val="18"/>
        </w:rPr>
        <w:t xml:space="preserve">courage </w:t>
      </w:r>
      <w:r>
        <w:rPr>
          <w:spacing w:val="1"/>
          <w:sz w:val="18"/>
          <w:szCs w:val="18"/>
        </w:rPr>
        <w:t>y</w:t>
      </w:r>
      <w:r>
        <w:rPr>
          <w:sz w:val="18"/>
          <w:szCs w:val="18"/>
        </w:rPr>
        <w:t>ou</w:t>
      </w:r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>to</w:t>
      </w:r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 xml:space="preserve">list </w:t>
      </w:r>
      <w:r>
        <w:rPr>
          <w:spacing w:val="2"/>
          <w:sz w:val="18"/>
          <w:szCs w:val="18"/>
        </w:rPr>
        <w:t>y</w:t>
      </w:r>
      <w:r>
        <w:rPr>
          <w:sz w:val="18"/>
          <w:szCs w:val="18"/>
        </w:rPr>
        <w:t>our</w:t>
      </w:r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>ke</w:t>
      </w:r>
      <w:r>
        <w:rPr>
          <w:spacing w:val="1"/>
          <w:sz w:val="18"/>
          <w:szCs w:val="18"/>
        </w:rPr>
        <w:t>y</w:t>
      </w:r>
      <w:r>
        <w:rPr>
          <w:sz w:val="18"/>
          <w:szCs w:val="18"/>
        </w:rPr>
        <w:t>wo</w:t>
      </w:r>
      <w:r>
        <w:rPr>
          <w:spacing w:val="-1"/>
          <w:sz w:val="18"/>
          <w:szCs w:val="18"/>
        </w:rPr>
        <w:t>r</w:t>
      </w:r>
      <w:r>
        <w:rPr>
          <w:sz w:val="18"/>
          <w:szCs w:val="18"/>
        </w:rPr>
        <w:t>ds</w:t>
      </w:r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>here.</w:t>
      </w:r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>T</w:t>
      </w:r>
      <w:r>
        <w:rPr>
          <w:spacing w:val="-1"/>
          <w:sz w:val="18"/>
          <w:szCs w:val="18"/>
        </w:rPr>
        <w:t>h</w:t>
      </w:r>
      <w:r>
        <w:rPr>
          <w:sz w:val="18"/>
          <w:szCs w:val="18"/>
        </w:rPr>
        <w:t>ey should</w:t>
      </w:r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>be</w:t>
      </w:r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>se</w:t>
      </w:r>
      <w:r>
        <w:rPr>
          <w:spacing w:val="-1"/>
          <w:sz w:val="18"/>
          <w:szCs w:val="18"/>
        </w:rPr>
        <w:t>p</w:t>
      </w:r>
      <w:r>
        <w:rPr>
          <w:spacing w:val="1"/>
          <w:sz w:val="18"/>
          <w:szCs w:val="18"/>
        </w:rPr>
        <w:t>a</w:t>
      </w:r>
      <w:r>
        <w:rPr>
          <w:sz w:val="18"/>
          <w:szCs w:val="18"/>
        </w:rPr>
        <w:t>rated</w:t>
      </w:r>
      <w:r>
        <w:rPr>
          <w:spacing w:val="1"/>
          <w:sz w:val="18"/>
          <w:szCs w:val="18"/>
        </w:rPr>
        <w:t xml:space="preserve"> </w:t>
      </w:r>
      <w:r>
        <w:rPr>
          <w:spacing w:val="-1"/>
          <w:sz w:val="18"/>
          <w:szCs w:val="18"/>
        </w:rPr>
        <w:t>b</w:t>
      </w:r>
      <w:r>
        <w:rPr>
          <w:sz w:val="18"/>
          <w:szCs w:val="18"/>
        </w:rPr>
        <w:t>y</w:t>
      </w:r>
      <w:r>
        <w:rPr>
          <w:spacing w:val="2"/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midd</w:t>
      </w:r>
      <w:r>
        <w:rPr>
          <w:spacing w:val="-1"/>
          <w:sz w:val="18"/>
          <w:szCs w:val="18"/>
        </w:rPr>
        <w:t>o</w:t>
      </w:r>
      <w:r>
        <w:rPr>
          <w:sz w:val="18"/>
          <w:szCs w:val="18"/>
        </w:rPr>
        <w:t>ts</w:t>
      </w:r>
      <w:proofErr w:type="spellEnd"/>
      <w:r>
        <w:rPr>
          <w:sz w:val="18"/>
          <w:szCs w:val="18"/>
        </w:rPr>
        <w:t>.</w:t>
      </w:r>
    </w:p>
    <w:p w:rsidR="000D32FE" w:rsidRDefault="000D32FE">
      <w:pPr>
        <w:spacing w:line="200" w:lineRule="exact"/>
      </w:pPr>
    </w:p>
    <w:p w:rsidR="000D32FE" w:rsidRDefault="000D32FE">
      <w:pPr>
        <w:spacing w:before="12" w:line="220" w:lineRule="exact"/>
        <w:rPr>
          <w:sz w:val="22"/>
          <w:szCs w:val="22"/>
        </w:rPr>
      </w:pPr>
    </w:p>
    <w:p w:rsidR="000D32FE" w:rsidRDefault="003A1188">
      <w:pPr>
        <w:ind w:left="814" w:right="5820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1      </w:t>
      </w:r>
      <w:r>
        <w:rPr>
          <w:b/>
          <w:spacing w:val="28"/>
          <w:sz w:val="24"/>
          <w:szCs w:val="24"/>
        </w:rPr>
        <w:t xml:space="preserve"> </w:t>
      </w:r>
      <w:r>
        <w:rPr>
          <w:b/>
          <w:sz w:val="24"/>
          <w:szCs w:val="24"/>
        </w:rPr>
        <w:t>Introducti</w:t>
      </w:r>
      <w:r>
        <w:rPr>
          <w:b/>
          <w:spacing w:val="-1"/>
          <w:sz w:val="24"/>
          <w:szCs w:val="24"/>
        </w:rPr>
        <w:t>o</w:t>
      </w:r>
      <w:r>
        <w:rPr>
          <w:b/>
          <w:sz w:val="24"/>
          <w:szCs w:val="24"/>
        </w:rPr>
        <w:t>n</w:t>
      </w:r>
    </w:p>
    <w:p w:rsidR="000D32FE" w:rsidRDefault="000D32FE">
      <w:pPr>
        <w:spacing w:before="5" w:line="100" w:lineRule="exact"/>
        <w:rPr>
          <w:sz w:val="11"/>
          <w:szCs w:val="11"/>
        </w:rPr>
      </w:pPr>
    </w:p>
    <w:p w:rsidR="000D32FE" w:rsidRDefault="000D32FE">
      <w:pPr>
        <w:spacing w:line="200" w:lineRule="exact"/>
      </w:pPr>
    </w:p>
    <w:p w:rsidR="000D32FE" w:rsidRDefault="003A1188">
      <w:pPr>
        <w:spacing w:line="256" w:lineRule="auto"/>
        <w:ind w:left="814" w:right="780"/>
      </w:pPr>
      <w:r>
        <w:t>You</w:t>
      </w:r>
      <w:r>
        <w:rPr>
          <w:spacing w:val="12"/>
        </w:rPr>
        <w:t xml:space="preserve"> </w:t>
      </w:r>
      <w:r>
        <w:t>will</w:t>
      </w:r>
      <w:r>
        <w:rPr>
          <w:spacing w:val="12"/>
        </w:rPr>
        <w:t xml:space="preserve"> </w:t>
      </w:r>
      <w:r>
        <w:t>find</w:t>
      </w:r>
      <w:r>
        <w:rPr>
          <w:spacing w:val="11"/>
        </w:rPr>
        <w:t xml:space="preserve"> </w:t>
      </w:r>
      <w:r>
        <w:rPr>
          <w:spacing w:val="1"/>
        </w:rPr>
        <w:t>h</w:t>
      </w:r>
      <w:r>
        <w:t>ere</w:t>
      </w:r>
      <w:r>
        <w:rPr>
          <w:spacing w:val="12"/>
        </w:rPr>
        <w:t xml:space="preserve"> </w:t>
      </w:r>
      <w:r>
        <w:t>S</w:t>
      </w:r>
      <w:r>
        <w:rPr>
          <w:spacing w:val="1"/>
        </w:rPr>
        <w:t>p</w:t>
      </w:r>
      <w:r>
        <w:t>r</w:t>
      </w:r>
      <w:r>
        <w:rPr>
          <w:spacing w:val="-2"/>
        </w:rPr>
        <w:t>i</w:t>
      </w:r>
      <w:r>
        <w:rPr>
          <w:spacing w:val="1"/>
        </w:rPr>
        <w:t>ng</w:t>
      </w:r>
      <w:r>
        <w:rPr>
          <w:spacing w:val="-1"/>
        </w:rPr>
        <w:t>e</w:t>
      </w:r>
      <w:r>
        <w:t>r’s</w:t>
      </w:r>
      <w:r>
        <w:rPr>
          <w:spacing w:val="12"/>
        </w:rPr>
        <w:t xml:space="preserve"> </w:t>
      </w:r>
      <w:r>
        <w:t>g</w:t>
      </w:r>
      <w:r>
        <w:rPr>
          <w:spacing w:val="1"/>
        </w:rPr>
        <w:t>u</w:t>
      </w:r>
      <w:r>
        <w:t>i</w:t>
      </w:r>
      <w:r>
        <w:rPr>
          <w:spacing w:val="1"/>
        </w:rPr>
        <w:t>d</w:t>
      </w:r>
      <w:r>
        <w:t>eli</w:t>
      </w:r>
      <w:r>
        <w:rPr>
          <w:spacing w:val="1"/>
        </w:rPr>
        <w:t>n</w:t>
      </w:r>
      <w:r>
        <w:t>es</w:t>
      </w:r>
      <w:r>
        <w:rPr>
          <w:spacing w:val="11"/>
        </w:rPr>
        <w:t xml:space="preserve"> </w:t>
      </w:r>
      <w:r>
        <w:t>for</w:t>
      </w:r>
      <w:r>
        <w:rPr>
          <w:spacing w:val="12"/>
        </w:rPr>
        <w:t xml:space="preserve"> </w:t>
      </w:r>
      <w:r>
        <w:t>t</w:t>
      </w:r>
      <w:r>
        <w:rPr>
          <w:spacing w:val="1"/>
        </w:rPr>
        <w:t>h</w:t>
      </w:r>
      <w:r>
        <w:t>e</w:t>
      </w:r>
      <w:r>
        <w:rPr>
          <w:spacing w:val="12"/>
        </w:rPr>
        <w:t xml:space="preserve"> </w:t>
      </w:r>
      <w:r>
        <w:t>pre</w:t>
      </w:r>
      <w:r>
        <w:rPr>
          <w:spacing w:val="1"/>
        </w:rPr>
        <w:t>p</w:t>
      </w:r>
      <w:r>
        <w:t>arat</w:t>
      </w:r>
      <w:r>
        <w:rPr>
          <w:spacing w:val="-2"/>
        </w:rPr>
        <w:t>i</w:t>
      </w:r>
      <w:r>
        <w:rPr>
          <w:spacing w:val="1"/>
        </w:rPr>
        <w:t>o</w:t>
      </w:r>
      <w:r>
        <w:t>n</w:t>
      </w:r>
      <w:r>
        <w:rPr>
          <w:spacing w:val="12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pr</w:t>
      </w:r>
      <w:r>
        <w:rPr>
          <w:spacing w:val="1"/>
        </w:rPr>
        <w:t>o</w:t>
      </w:r>
      <w:r>
        <w:t>cee</w:t>
      </w:r>
      <w:r>
        <w:rPr>
          <w:spacing w:val="1"/>
        </w:rPr>
        <w:t>d</w:t>
      </w:r>
      <w:r>
        <w:rPr>
          <w:spacing w:val="-2"/>
        </w:rPr>
        <w:t>i</w:t>
      </w:r>
      <w:r>
        <w:rPr>
          <w:spacing w:val="1"/>
        </w:rPr>
        <w:t>ng</w:t>
      </w:r>
      <w:r>
        <w:t>s</w:t>
      </w:r>
      <w:r>
        <w:rPr>
          <w:spacing w:val="10"/>
        </w:rPr>
        <w:t xml:space="preserve"> </w:t>
      </w:r>
      <w:r>
        <w:rPr>
          <w:spacing w:val="1"/>
        </w:rPr>
        <w:t>p</w:t>
      </w:r>
      <w:r>
        <w:t>a</w:t>
      </w:r>
      <w:r>
        <w:rPr>
          <w:spacing w:val="1"/>
        </w:rPr>
        <w:t>p</w:t>
      </w:r>
      <w:r>
        <w:rPr>
          <w:spacing w:val="-1"/>
        </w:rPr>
        <w:t>e</w:t>
      </w:r>
      <w:r>
        <w:t>rs</w:t>
      </w:r>
      <w:r>
        <w:rPr>
          <w:spacing w:val="12"/>
        </w:rPr>
        <w:t xml:space="preserve"> </w:t>
      </w:r>
      <w:r>
        <w:rPr>
          <w:spacing w:val="-2"/>
        </w:rPr>
        <w:t>t</w:t>
      </w:r>
      <w:r>
        <w:t>o be p</w:t>
      </w:r>
      <w:r>
        <w:rPr>
          <w:spacing w:val="-1"/>
        </w:rPr>
        <w:t>u</w:t>
      </w:r>
      <w:r>
        <w:t>blish</w:t>
      </w:r>
      <w:r>
        <w:rPr>
          <w:spacing w:val="-1"/>
        </w:rPr>
        <w:t>e</w:t>
      </w:r>
      <w:r>
        <w:t>d</w:t>
      </w:r>
      <w:r>
        <w:rPr>
          <w:spacing w:val="1"/>
        </w:rPr>
        <w:t xml:space="preserve"> </w:t>
      </w:r>
      <w:r>
        <w:rPr>
          <w:spacing w:val="-2"/>
        </w:rPr>
        <w:t>i</w:t>
      </w:r>
      <w:r>
        <w:t xml:space="preserve">n </w:t>
      </w:r>
      <w:r>
        <w:rPr>
          <w:spacing w:val="-1"/>
        </w:rPr>
        <w:t>o</w:t>
      </w:r>
      <w:r>
        <w:rPr>
          <w:spacing w:val="1"/>
        </w:rPr>
        <w:t>n</w:t>
      </w:r>
      <w:r>
        <w:t>e of t</w:t>
      </w:r>
      <w:r>
        <w:rPr>
          <w:spacing w:val="1"/>
        </w:rPr>
        <w:t>h</w:t>
      </w:r>
      <w:r>
        <w:t>e fol</w:t>
      </w:r>
      <w:r>
        <w:rPr>
          <w:spacing w:val="-2"/>
        </w:rPr>
        <w:t>l</w:t>
      </w:r>
      <w:r>
        <w:t>ow</w:t>
      </w:r>
      <w:r>
        <w:rPr>
          <w:spacing w:val="-2"/>
        </w:rPr>
        <w:t>i</w:t>
      </w:r>
      <w:r>
        <w:rPr>
          <w:spacing w:val="1"/>
        </w:rPr>
        <w:t>n</w:t>
      </w:r>
      <w:r>
        <w:t>g serie</w:t>
      </w:r>
      <w:r>
        <w:rPr>
          <w:spacing w:val="-1"/>
        </w:rPr>
        <w:t>s</w:t>
      </w:r>
      <w:r>
        <w:t>,</w:t>
      </w:r>
      <w:r>
        <w:rPr>
          <w:spacing w:val="1"/>
        </w:rPr>
        <w:t xml:space="preserve"> </w:t>
      </w:r>
      <w:r>
        <w:rPr>
          <w:spacing w:val="-2"/>
        </w:rPr>
        <w:t>i</w:t>
      </w:r>
      <w:r>
        <w:t>n pr</w:t>
      </w:r>
      <w:r>
        <w:rPr>
          <w:spacing w:val="-2"/>
        </w:rPr>
        <w:t>i</w:t>
      </w:r>
      <w:r>
        <w:rPr>
          <w:spacing w:val="1"/>
        </w:rPr>
        <w:t>n</w:t>
      </w:r>
      <w:r>
        <w:t>ted</w:t>
      </w:r>
      <w:r>
        <w:rPr>
          <w:spacing w:val="1"/>
        </w:rPr>
        <w:t xml:space="preserve"> </w:t>
      </w:r>
      <w:r>
        <w:rPr>
          <w:spacing w:val="-1"/>
        </w:rPr>
        <w:t>an</w:t>
      </w:r>
      <w:r>
        <w:t>d</w:t>
      </w:r>
      <w:r>
        <w:rPr>
          <w:spacing w:val="1"/>
        </w:rPr>
        <w:t xml:space="preserve"> </w:t>
      </w:r>
      <w:r>
        <w:rPr>
          <w:spacing w:val="-1"/>
        </w:rPr>
        <w:t>e</w:t>
      </w:r>
      <w:r>
        <w:t xml:space="preserve">lectronic </w:t>
      </w:r>
      <w:r>
        <w:rPr>
          <w:spacing w:val="-1"/>
        </w:rPr>
        <w:t>f</w:t>
      </w:r>
      <w:r>
        <w:rPr>
          <w:spacing w:val="1"/>
        </w:rPr>
        <w:t>o</w:t>
      </w:r>
      <w:r>
        <w:t>r</w:t>
      </w:r>
      <w:r>
        <w:rPr>
          <w:spacing w:val="-2"/>
        </w:rPr>
        <w:t>m</w:t>
      </w:r>
      <w:r>
        <w:t>:</w:t>
      </w:r>
    </w:p>
    <w:p w:rsidR="000D32FE" w:rsidRDefault="000D32FE">
      <w:pPr>
        <w:spacing w:before="4" w:line="180" w:lineRule="exact"/>
        <w:rPr>
          <w:sz w:val="18"/>
          <w:szCs w:val="18"/>
        </w:rPr>
      </w:pPr>
    </w:p>
    <w:p w:rsidR="000D32FE" w:rsidRDefault="003A1188">
      <w:pPr>
        <w:spacing w:line="251" w:lineRule="auto"/>
        <w:ind w:left="1040" w:right="779" w:hanging="227"/>
        <w:jc w:val="both"/>
      </w:pPr>
      <w:r>
        <w:rPr>
          <w:rFonts w:ascii="Symbol" w:eastAsia="Symbol" w:hAnsi="Symbol" w:cs="Symbol"/>
        </w:rPr>
        <w:t></w:t>
      </w:r>
      <w:r>
        <w:t xml:space="preserve"> </w:t>
      </w:r>
      <w:r>
        <w:rPr>
          <w:spacing w:val="11"/>
        </w:rPr>
        <w:t xml:space="preserve"> </w:t>
      </w:r>
      <w:r>
        <w:t>Lecture</w:t>
      </w:r>
      <w:r>
        <w:rPr>
          <w:spacing w:val="2"/>
        </w:rPr>
        <w:t xml:space="preserve"> </w:t>
      </w:r>
      <w:r>
        <w:t>Notes in</w:t>
      </w:r>
      <w:r>
        <w:rPr>
          <w:spacing w:val="2"/>
        </w:rPr>
        <w:t xml:space="preserve"> </w:t>
      </w:r>
      <w:r>
        <w:t>C</w:t>
      </w:r>
      <w:r>
        <w:rPr>
          <w:spacing w:val="2"/>
        </w:rPr>
        <w:t>o</w:t>
      </w:r>
      <w:r>
        <w:rPr>
          <w:spacing w:val="-2"/>
        </w:rPr>
        <w:t>m</w:t>
      </w:r>
      <w:r>
        <w:t>puter Science</w:t>
      </w:r>
      <w:r>
        <w:rPr>
          <w:spacing w:val="2"/>
        </w:rPr>
        <w:t xml:space="preserve"> </w:t>
      </w:r>
      <w:r>
        <w:t>(</w:t>
      </w:r>
      <w:r>
        <w:rPr>
          <w:spacing w:val="-1"/>
        </w:rPr>
        <w:t>L</w:t>
      </w:r>
      <w:r>
        <w:t>N</w:t>
      </w:r>
      <w:r>
        <w:rPr>
          <w:spacing w:val="-2"/>
        </w:rPr>
        <w:t>C</w:t>
      </w:r>
      <w:r>
        <w:t>S),</w:t>
      </w:r>
      <w:r>
        <w:rPr>
          <w:spacing w:val="1"/>
        </w:rPr>
        <w:t xml:space="preserve"> </w:t>
      </w:r>
      <w:r>
        <w:t>i</w:t>
      </w:r>
      <w:r>
        <w:rPr>
          <w:spacing w:val="1"/>
        </w:rPr>
        <w:t>n</w:t>
      </w:r>
      <w:r>
        <w:t>cl.</w:t>
      </w:r>
      <w:r>
        <w:rPr>
          <w:spacing w:val="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su</w:t>
      </w:r>
      <w:r>
        <w:rPr>
          <w:spacing w:val="1"/>
        </w:rPr>
        <w:t>b</w:t>
      </w:r>
      <w:r>
        <w:t>series</w:t>
      </w:r>
      <w:r>
        <w:rPr>
          <w:spacing w:val="1"/>
        </w:rPr>
        <w:t xml:space="preserve"> </w:t>
      </w:r>
      <w:r>
        <w:t>Lecture</w:t>
      </w:r>
      <w:r>
        <w:rPr>
          <w:spacing w:val="1"/>
        </w:rPr>
        <w:t xml:space="preserve"> </w:t>
      </w:r>
      <w:r>
        <w:t>N</w:t>
      </w:r>
      <w:r>
        <w:rPr>
          <w:spacing w:val="1"/>
        </w:rPr>
        <w:t>o</w:t>
      </w:r>
      <w:r>
        <w:t>tes</w:t>
      </w:r>
      <w:r>
        <w:rPr>
          <w:spacing w:val="1"/>
        </w:rPr>
        <w:t xml:space="preserve"> </w:t>
      </w:r>
      <w:r>
        <w:t>in Artificial</w:t>
      </w:r>
      <w:r>
        <w:rPr>
          <w:spacing w:val="2"/>
        </w:rPr>
        <w:t xml:space="preserve"> </w:t>
      </w:r>
      <w:r>
        <w:t>I</w:t>
      </w:r>
      <w:r>
        <w:rPr>
          <w:spacing w:val="1"/>
        </w:rPr>
        <w:t>n</w:t>
      </w:r>
      <w:r>
        <w:t>telli</w:t>
      </w:r>
      <w:r>
        <w:rPr>
          <w:spacing w:val="1"/>
        </w:rPr>
        <w:t>g</w:t>
      </w:r>
      <w:r>
        <w:t>e</w:t>
      </w:r>
      <w:r>
        <w:rPr>
          <w:spacing w:val="1"/>
        </w:rPr>
        <w:t>n</w:t>
      </w:r>
      <w:r>
        <w:t>ce (LNAI)</w:t>
      </w:r>
      <w:r>
        <w:rPr>
          <w:spacing w:val="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Lec</w:t>
      </w:r>
      <w:r>
        <w:rPr>
          <w:spacing w:val="-2"/>
        </w:rPr>
        <w:t>t</w:t>
      </w:r>
      <w:r>
        <w:rPr>
          <w:spacing w:val="1"/>
        </w:rPr>
        <w:t>u</w:t>
      </w:r>
      <w:r>
        <w:t>re N</w:t>
      </w:r>
      <w:r>
        <w:rPr>
          <w:spacing w:val="1"/>
        </w:rPr>
        <w:t>o</w:t>
      </w:r>
      <w:r>
        <w:t>tes</w:t>
      </w:r>
      <w:r>
        <w:rPr>
          <w:spacing w:val="2"/>
        </w:rPr>
        <w:t xml:space="preserve"> </w:t>
      </w:r>
      <w:r>
        <w:rPr>
          <w:spacing w:val="-2"/>
        </w:rPr>
        <w:t>i</w:t>
      </w:r>
      <w:r>
        <w:t>n</w:t>
      </w:r>
      <w:r>
        <w:rPr>
          <w:spacing w:val="2"/>
        </w:rPr>
        <w:t xml:space="preserve"> </w:t>
      </w:r>
      <w:r>
        <w:t>Bi</w:t>
      </w:r>
      <w:r>
        <w:rPr>
          <w:spacing w:val="1"/>
        </w:rPr>
        <w:t>o</w:t>
      </w:r>
      <w:r>
        <w:rPr>
          <w:spacing w:val="-2"/>
        </w:rPr>
        <w:t>i</w:t>
      </w:r>
      <w:r>
        <w:rPr>
          <w:spacing w:val="1"/>
        </w:rPr>
        <w:t>n</w:t>
      </w:r>
      <w:r>
        <w:rPr>
          <w:spacing w:val="-1"/>
        </w:rPr>
        <w:t>f</w:t>
      </w:r>
      <w:r>
        <w:rPr>
          <w:spacing w:val="1"/>
        </w:rPr>
        <w:t>o</w:t>
      </w:r>
      <w:r>
        <w:t>r</w:t>
      </w:r>
      <w:r>
        <w:rPr>
          <w:spacing w:val="-2"/>
        </w:rPr>
        <w:t>m</w:t>
      </w:r>
      <w:r>
        <w:t>atics</w:t>
      </w:r>
      <w:r>
        <w:rPr>
          <w:spacing w:val="2"/>
        </w:rPr>
        <w:t xml:space="preserve"> </w:t>
      </w:r>
      <w:r>
        <w:t>(LNBI),</w:t>
      </w:r>
      <w:r>
        <w:rPr>
          <w:spacing w:val="2"/>
        </w:rPr>
        <w:t xml:space="preserve"> </w:t>
      </w:r>
      <w:r>
        <w:t>a</w:t>
      </w:r>
      <w:r>
        <w:rPr>
          <w:spacing w:val="1"/>
        </w:rPr>
        <w:t>n</w:t>
      </w:r>
      <w:r>
        <w:t>d LNCS</w:t>
      </w:r>
      <w:r>
        <w:rPr>
          <w:spacing w:val="-1"/>
        </w:rPr>
        <w:t xml:space="preserve"> </w:t>
      </w:r>
      <w:r>
        <w:t>Tr</w:t>
      </w:r>
      <w:r>
        <w:rPr>
          <w:spacing w:val="-1"/>
        </w:rPr>
        <w:t>a</w:t>
      </w:r>
      <w:r>
        <w:rPr>
          <w:spacing w:val="1"/>
        </w:rPr>
        <w:t>n</w:t>
      </w:r>
      <w:r>
        <w:t>sa</w:t>
      </w:r>
      <w:r>
        <w:rPr>
          <w:spacing w:val="-1"/>
        </w:rPr>
        <w:t>c</w:t>
      </w:r>
      <w:r>
        <w:t>tions;</w:t>
      </w:r>
    </w:p>
    <w:p w:rsidR="000D32FE" w:rsidRDefault="003A1188">
      <w:pPr>
        <w:spacing w:line="220" w:lineRule="exact"/>
        <w:ind w:left="814" w:right="2639"/>
        <w:jc w:val="both"/>
      </w:pPr>
      <w:proofErr w:type="gramStart"/>
      <w:r>
        <w:rPr>
          <w:rFonts w:ascii="Symbol" w:eastAsia="Symbol" w:hAnsi="Symbol" w:cs="Symbol"/>
        </w:rPr>
        <w:t></w:t>
      </w:r>
      <w:r>
        <w:t xml:space="preserve"> </w:t>
      </w:r>
      <w:r>
        <w:rPr>
          <w:spacing w:val="35"/>
        </w:rPr>
        <w:t xml:space="preserve"> </w:t>
      </w:r>
      <w:r>
        <w:t>Lecture</w:t>
      </w:r>
      <w:proofErr w:type="gramEnd"/>
      <w:r>
        <w:rPr>
          <w:spacing w:val="-1"/>
        </w:rPr>
        <w:t xml:space="preserve"> N</w:t>
      </w:r>
      <w:r>
        <w:rPr>
          <w:spacing w:val="1"/>
        </w:rPr>
        <w:t>o</w:t>
      </w:r>
      <w:r>
        <w:t>tes</w:t>
      </w:r>
      <w:r>
        <w:rPr>
          <w:spacing w:val="-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B</w:t>
      </w:r>
      <w:r>
        <w:rPr>
          <w:spacing w:val="1"/>
        </w:rPr>
        <w:t>u</w:t>
      </w:r>
      <w:r>
        <w:t>s</w:t>
      </w:r>
      <w:r>
        <w:rPr>
          <w:spacing w:val="-2"/>
        </w:rPr>
        <w:t>i</w:t>
      </w:r>
      <w:r>
        <w:t>ness</w:t>
      </w:r>
      <w:r>
        <w:rPr>
          <w:spacing w:val="-1"/>
        </w:rPr>
        <w:t xml:space="preserve"> I</w:t>
      </w:r>
      <w:r>
        <w:rPr>
          <w:spacing w:val="1"/>
        </w:rPr>
        <w:t>n</w:t>
      </w:r>
      <w:r>
        <w:rPr>
          <w:spacing w:val="-1"/>
        </w:rPr>
        <w:t>f</w:t>
      </w:r>
      <w:r>
        <w:rPr>
          <w:spacing w:val="1"/>
        </w:rPr>
        <w:t>o</w:t>
      </w:r>
      <w:r>
        <w:t>r</w:t>
      </w:r>
      <w:r>
        <w:rPr>
          <w:spacing w:val="-2"/>
        </w:rPr>
        <w:t>m</w:t>
      </w:r>
      <w:r>
        <w:t>ation</w:t>
      </w:r>
      <w:r>
        <w:rPr>
          <w:spacing w:val="1"/>
        </w:rPr>
        <w:t xml:space="preserve"> </w:t>
      </w:r>
      <w:r>
        <w:t>P</w:t>
      </w:r>
      <w:r>
        <w:rPr>
          <w:spacing w:val="-1"/>
        </w:rPr>
        <w:t>r</w:t>
      </w:r>
      <w:r>
        <w:t>oc</w:t>
      </w:r>
      <w:r>
        <w:rPr>
          <w:spacing w:val="-1"/>
        </w:rPr>
        <w:t>e</w:t>
      </w:r>
      <w:r>
        <w:t>ssing (</w:t>
      </w:r>
      <w:r>
        <w:rPr>
          <w:spacing w:val="-1"/>
        </w:rPr>
        <w:t>L</w:t>
      </w:r>
      <w:r>
        <w:t>NB</w:t>
      </w:r>
      <w:r>
        <w:rPr>
          <w:spacing w:val="-1"/>
        </w:rPr>
        <w:t>I</w:t>
      </w:r>
      <w:r>
        <w:t>P);</w:t>
      </w:r>
    </w:p>
    <w:p w:rsidR="000D32FE" w:rsidRDefault="003A1188">
      <w:pPr>
        <w:spacing w:line="240" w:lineRule="exact"/>
        <w:ind w:left="814" w:right="2349"/>
        <w:jc w:val="both"/>
      </w:pPr>
      <w:proofErr w:type="gramStart"/>
      <w:r>
        <w:rPr>
          <w:rFonts w:ascii="Symbol" w:eastAsia="Symbol" w:hAnsi="Symbol" w:cs="Symbol"/>
          <w:position w:val="-1"/>
        </w:rPr>
        <w:t></w:t>
      </w:r>
      <w:r>
        <w:rPr>
          <w:position w:val="-1"/>
        </w:rPr>
        <w:t xml:space="preserve"> </w:t>
      </w:r>
      <w:r>
        <w:rPr>
          <w:spacing w:val="35"/>
          <w:position w:val="-1"/>
        </w:rPr>
        <w:t xml:space="preserve"> </w:t>
      </w:r>
      <w:r>
        <w:rPr>
          <w:position w:val="-1"/>
        </w:rPr>
        <w:t>C</w:t>
      </w:r>
      <w:r>
        <w:rPr>
          <w:spacing w:val="1"/>
          <w:position w:val="-1"/>
        </w:rPr>
        <w:t>o</w:t>
      </w:r>
      <w:r>
        <w:rPr>
          <w:spacing w:val="-1"/>
          <w:position w:val="-1"/>
        </w:rPr>
        <w:t>m</w:t>
      </w:r>
      <w:r>
        <w:rPr>
          <w:spacing w:val="-2"/>
          <w:position w:val="-1"/>
        </w:rPr>
        <w:t>m</w:t>
      </w:r>
      <w:r>
        <w:rPr>
          <w:position w:val="-1"/>
        </w:rPr>
        <w:t>unicati</w:t>
      </w:r>
      <w:r>
        <w:rPr>
          <w:spacing w:val="2"/>
          <w:position w:val="-1"/>
        </w:rPr>
        <w:t>o</w:t>
      </w:r>
      <w:r>
        <w:rPr>
          <w:position w:val="-1"/>
        </w:rPr>
        <w:t>ns</w:t>
      </w:r>
      <w:proofErr w:type="gramEnd"/>
      <w:r>
        <w:rPr>
          <w:spacing w:val="1"/>
          <w:position w:val="-1"/>
        </w:rPr>
        <w:t xml:space="preserve"> </w:t>
      </w:r>
      <w:r>
        <w:rPr>
          <w:spacing w:val="-2"/>
          <w:position w:val="-1"/>
        </w:rPr>
        <w:t>i</w:t>
      </w:r>
      <w:r>
        <w:rPr>
          <w:position w:val="-1"/>
        </w:rPr>
        <w:t>n</w:t>
      </w:r>
      <w:r>
        <w:rPr>
          <w:spacing w:val="1"/>
          <w:position w:val="-1"/>
        </w:rPr>
        <w:t xml:space="preserve"> </w:t>
      </w:r>
      <w:r>
        <w:rPr>
          <w:position w:val="-1"/>
        </w:rPr>
        <w:t>C</w:t>
      </w:r>
      <w:r>
        <w:rPr>
          <w:spacing w:val="1"/>
          <w:position w:val="-1"/>
        </w:rPr>
        <w:t>o</w:t>
      </w:r>
      <w:r>
        <w:rPr>
          <w:spacing w:val="-2"/>
          <w:position w:val="-1"/>
        </w:rPr>
        <w:t>m</w:t>
      </w:r>
      <w:r>
        <w:rPr>
          <w:position w:val="-1"/>
        </w:rPr>
        <w:t>put</w:t>
      </w:r>
      <w:r>
        <w:rPr>
          <w:spacing w:val="-1"/>
          <w:position w:val="-1"/>
        </w:rPr>
        <w:t>e</w:t>
      </w:r>
      <w:r>
        <w:rPr>
          <w:position w:val="-1"/>
        </w:rPr>
        <w:t>r</w:t>
      </w:r>
      <w:r>
        <w:rPr>
          <w:spacing w:val="1"/>
          <w:position w:val="-1"/>
        </w:rPr>
        <w:t xml:space="preserve"> </w:t>
      </w:r>
      <w:r>
        <w:rPr>
          <w:spacing w:val="-1"/>
          <w:position w:val="-1"/>
        </w:rPr>
        <w:t>a</w:t>
      </w:r>
      <w:r>
        <w:rPr>
          <w:spacing w:val="1"/>
          <w:position w:val="-1"/>
        </w:rPr>
        <w:t>n</w:t>
      </w:r>
      <w:r>
        <w:rPr>
          <w:position w:val="-1"/>
        </w:rPr>
        <w:t xml:space="preserve">d </w:t>
      </w:r>
      <w:r>
        <w:rPr>
          <w:spacing w:val="-1"/>
          <w:position w:val="-1"/>
        </w:rPr>
        <w:t>I</w:t>
      </w:r>
      <w:r>
        <w:rPr>
          <w:spacing w:val="1"/>
          <w:position w:val="-1"/>
        </w:rPr>
        <w:t>n</w:t>
      </w:r>
      <w:r>
        <w:rPr>
          <w:spacing w:val="-1"/>
          <w:position w:val="-1"/>
        </w:rPr>
        <w:t>f</w:t>
      </w:r>
      <w:r>
        <w:rPr>
          <w:spacing w:val="1"/>
          <w:position w:val="-1"/>
        </w:rPr>
        <w:t>o</w:t>
      </w:r>
      <w:r>
        <w:rPr>
          <w:position w:val="-1"/>
        </w:rPr>
        <w:t>r</w:t>
      </w:r>
      <w:r>
        <w:rPr>
          <w:spacing w:val="-2"/>
          <w:position w:val="-1"/>
        </w:rPr>
        <w:t>m</w:t>
      </w:r>
      <w:r>
        <w:rPr>
          <w:position w:val="-1"/>
        </w:rPr>
        <w:t>ation Science</w:t>
      </w:r>
      <w:r>
        <w:rPr>
          <w:spacing w:val="-1"/>
          <w:position w:val="-1"/>
        </w:rPr>
        <w:t xml:space="preserve"> </w:t>
      </w:r>
      <w:r>
        <w:rPr>
          <w:position w:val="-1"/>
        </w:rPr>
        <w:t>(</w:t>
      </w:r>
      <w:r>
        <w:rPr>
          <w:spacing w:val="-2"/>
          <w:position w:val="-1"/>
        </w:rPr>
        <w:t>C</w:t>
      </w:r>
      <w:r>
        <w:rPr>
          <w:position w:val="-1"/>
        </w:rPr>
        <w:t>CIS);</w:t>
      </w:r>
    </w:p>
    <w:p w:rsidR="000D32FE" w:rsidRDefault="003A1188">
      <w:pPr>
        <w:spacing w:before="7" w:line="240" w:lineRule="exact"/>
        <w:ind w:left="1040" w:right="777" w:hanging="227"/>
        <w:jc w:val="both"/>
      </w:pPr>
      <w:proofErr w:type="gramStart"/>
      <w:r>
        <w:rPr>
          <w:rFonts w:ascii="Symbol" w:eastAsia="Symbol" w:hAnsi="Symbol" w:cs="Symbol"/>
        </w:rPr>
        <w:t></w:t>
      </w:r>
      <w:r>
        <w:t xml:space="preserve"> </w:t>
      </w:r>
      <w:r>
        <w:rPr>
          <w:spacing w:val="29"/>
        </w:rPr>
        <w:t xml:space="preserve"> </w:t>
      </w:r>
      <w:r>
        <w:t>Lect</w:t>
      </w:r>
      <w:r>
        <w:rPr>
          <w:spacing w:val="1"/>
        </w:rPr>
        <w:t>u</w:t>
      </w:r>
      <w:r>
        <w:t>re</w:t>
      </w:r>
      <w:proofErr w:type="gramEnd"/>
      <w:r>
        <w:t xml:space="preserve"> N</w:t>
      </w:r>
      <w:r>
        <w:rPr>
          <w:spacing w:val="1"/>
        </w:rPr>
        <w:t>o</w:t>
      </w:r>
      <w:r>
        <w:t xml:space="preserve">tes </w:t>
      </w:r>
      <w:r>
        <w:rPr>
          <w:spacing w:val="1"/>
        </w:rPr>
        <w:t>o</w:t>
      </w:r>
      <w:r>
        <w:t>f</w:t>
      </w:r>
      <w:r>
        <w:rPr>
          <w:spacing w:val="2"/>
        </w:rPr>
        <w:t xml:space="preserve"> </w:t>
      </w:r>
      <w:r>
        <w:rPr>
          <w:spacing w:val="-2"/>
        </w:rPr>
        <w:t>t</w:t>
      </w:r>
      <w:r>
        <w:rPr>
          <w:spacing w:val="1"/>
        </w:rPr>
        <w:t>h</w:t>
      </w:r>
      <w:r>
        <w:t>e</w:t>
      </w:r>
      <w:r>
        <w:rPr>
          <w:spacing w:val="1"/>
        </w:rPr>
        <w:t xml:space="preserve"> </w:t>
      </w:r>
      <w:r>
        <w:t>I</w:t>
      </w:r>
      <w:r>
        <w:rPr>
          <w:spacing w:val="1"/>
        </w:rPr>
        <w:t>n</w:t>
      </w:r>
      <w:r>
        <w:t>stit</w:t>
      </w:r>
      <w:r>
        <w:rPr>
          <w:spacing w:val="1"/>
        </w:rPr>
        <w:t>u</w:t>
      </w:r>
      <w:r>
        <w:t>te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C</w:t>
      </w:r>
      <w:r>
        <w:rPr>
          <w:spacing w:val="1"/>
        </w:rPr>
        <w:t>o</w:t>
      </w:r>
      <w:r>
        <w:rPr>
          <w:spacing w:val="-2"/>
        </w:rPr>
        <w:t>m</w:t>
      </w:r>
      <w:r>
        <w:rPr>
          <w:spacing w:val="1"/>
        </w:rPr>
        <w:t>pu</w:t>
      </w:r>
      <w:r>
        <w:t>ter Scie</w:t>
      </w:r>
      <w:r>
        <w:rPr>
          <w:spacing w:val="1"/>
        </w:rPr>
        <w:t>n</w:t>
      </w:r>
      <w:r>
        <w:t>ces, S</w:t>
      </w:r>
      <w:r>
        <w:rPr>
          <w:spacing w:val="1"/>
        </w:rPr>
        <w:t>o</w:t>
      </w:r>
      <w:r>
        <w:t>c</w:t>
      </w:r>
      <w:r>
        <w:rPr>
          <w:spacing w:val="-2"/>
        </w:rPr>
        <w:t>i</w:t>
      </w:r>
      <w:r>
        <w:t>al</w:t>
      </w:r>
      <w:r>
        <w:rPr>
          <w:spacing w:val="1"/>
        </w:rPr>
        <w:t xml:space="preserve"> </w:t>
      </w:r>
      <w:r>
        <w:t>Infor</w:t>
      </w:r>
      <w:r>
        <w:rPr>
          <w:spacing w:val="-2"/>
        </w:rPr>
        <w:t>m</w:t>
      </w:r>
      <w:r>
        <w:t>a</w:t>
      </w:r>
      <w:r>
        <w:rPr>
          <w:spacing w:val="1"/>
        </w:rPr>
        <w:t>t</w:t>
      </w:r>
      <w:r>
        <w:t>ics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>n</w:t>
      </w:r>
      <w:r>
        <w:t>d</w:t>
      </w:r>
      <w:r>
        <w:rPr>
          <w:spacing w:val="1"/>
        </w:rPr>
        <w:t xml:space="preserve"> </w:t>
      </w:r>
      <w:r>
        <w:t>Tele- co</w:t>
      </w:r>
      <w:r>
        <w:rPr>
          <w:spacing w:val="-1"/>
        </w:rPr>
        <w:t>m</w:t>
      </w:r>
      <w:r>
        <w:rPr>
          <w:spacing w:val="-2"/>
        </w:rPr>
        <w:t>m</w:t>
      </w:r>
      <w:r>
        <w:t>unications</w:t>
      </w:r>
      <w:r>
        <w:rPr>
          <w:spacing w:val="1"/>
        </w:rPr>
        <w:t xml:space="preserve"> </w:t>
      </w:r>
      <w:r>
        <w:rPr>
          <w:spacing w:val="-1"/>
        </w:rPr>
        <w:t>En</w:t>
      </w:r>
      <w:r>
        <w:t>gine</w:t>
      </w:r>
      <w:r>
        <w:rPr>
          <w:spacing w:val="-1"/>
        </w:rPr>
        <w:t>e</w:t>
      </w:r>
      <w:r>
        <w:t>ri</w:t>
      </w:r>
      <w:r>
        <w:rPr>
          <w:spacing w:val="-1"/>
        </w:rPr>
        <w:t>n</w:t>
      </w:r>
      <w:r>
        <w:t>g (</w:t>
      </w:r>
      <w:r>
        <w:rPr>
          <w:spacing w:val="-1"/>
        </w:rPr>
        <w:t>L</w:t>
      </w:r>
      <w:r>
        <w:t>NIC</w:t>
      </w:r>
      <w:r>
        <w:rPr>
          <w:spacing w:val="-1"/>
        </w:rPr>
        <w:t>S</w:t>
      </w:r>
      <w:r>
        <w:t>T);</w:t>
      </w:r>
    </w:p>
    <w:p w:rsidR="000D32FE" w:rsidRDefault="003A1188">
      <w:pPr>
        <w:spacing w:before="3" w:line="240" w:lineRule="exact"/>
        <w:ind w:left="1040" w:right="777" w:hanging="227"/>
        <w:jc w:val="both"/>
      </w:pPr>
      <w:proofErr w:type="gramStart"/>
      <w:r>
        <w:rPr>
          <w:rFonts w:ascii="Symbol" w:eastAsia="Symbol" w:hAnsi="Symbol" w:cs="Symbol"/>
        </w:rPr>
        <w:t></w:t>
      </w:r>
      <w:r>
        <w:t xml:space="preserve"> </w:t>
      </w:r>
      <w:r>
        <w:rPr>
          <w:spacing w:val="20"/>
        </w:rPr>
        <w:t xml:space="preserve"> </w:t>
      </w:r>
      <w:r>
        <w:t>IF</w:t>
      </w:r>
      <w:r>
        <w:rPr>
          <w:spacing w:val="-1"/>
        </w:rPr>
        <w:t>I</w:t>
      </w:r>
      <w:r>
        <w:t>P</w:t>
      </w:r>
      <w:proofErr w:type="gramEnd"/>
      <w:r>
        <w:rPr>
          <w:spacing w:val="1"/>
        </w:rPr>
        <w:t xml:space="preserve"> </w:t>
      </w:r>
      <w:r>
        <w:rPr>
          <w:spacing w:val="-1"/>
        </w:rPr>
        <w:t>A</w:t>
      </w:r>
      <w:r>
        <w:t>dv</w:t>
      </w:r>
      <w:r>
        <w:rPr>
          <w:spacing w:val="-1"/>
        </w:rPr>
        <w:t>a</w:t>
      </w:r>
      <w:r>
        <w:t>nces in</w:t>
      </w:r>
      <w:r>
        <w:rPr>
          <w:spacing w:val="2"/>
        </w:rPr>
        <w:t xml:space="preserve"> </w:t>
      </w:r>
      <w:r>
        <w:t>In</w:t>
      </w:r>
      <w:r>
        <w:rPr>
          <w:spacing w:val="-1"/>
        </w:rPr>
        <w:t>fo</w:t>
      </w:r>
      <w:r>
        <w:t>r</w:t>
      </w:r>
      <w:r>
        <w:rPr>
          <w:spacing w:val="-2"/>
        </w:rPr>
        <w:t>m</w:t>
      </w:r>
      <w:r>
        <w:t>ation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>n</w:t>
      </w:r>
      <w:r>
        <w:t>d</w:t>
      </w:r>
      <w:r>
        <w:rPr>
          <w:spacing w:val="1"/>
        </w:rPr>
        <w:t xml:space="preserve"> </w:t>
      </w:r>
      <w:r>
        <w:t>C</w:t>
      </w:r>
      <w:r>
        <w:rPr>
          <w:spacing w:val="1"/>
        </w:rPr>
        <w:t>o</w:t>
      </w:r>
      <w:r>
        <w:rPr>
          <w:spacing w:val="-1"/>
        </w:rPr>
        <w:t>m</w:t>
      </w:r>
      <w:r>
        <w:rPr>
          <w:spacing w:val="-2"/>
        </w:rPr>
        <w:t>m</w:t>
      </w:r>
      <w:r>
        <w:rPr>
          <w:spacing w:val="2"/>
        </w:rPr>
        <w:t>u</w:t>
      </w:r>
      <w:r>
        <w:rPr>
          <w:spacing w:val="1"/>
        </w:rPr>
        <w:t>n</w:t>
      </w:r>
      <w:r>
        <w:t>ication</w:t>
      </w:r>
      <w:r>
        <w:rPr>
          <w:spacing w:val="1"/>
        </w:rPr>
        <w:t xml:space="preserve"> </w:t>
      </w:r>
      <w:r>
        <w:t>Te</w:t>
      </w:r>
      <w:r>
        <w:rPr>
          <w:spacing w:val="-1"/>
        </w:rPr>
        <w:t>c</w:t>
      </w:r>
      <w:r>
        <w:rPr>
          <w:spacing w:val="1"/>
        </w:rPr>
        <w:t>h</w:t>
      </w:r>
      <w:r>
        <w:rPr>
          <w:spacing w:val="-1"/>
        </w:rPr>
        <w:t>n</w:t>
      </w:r>
      <w:r>
        <w:rPr>
          <w:spacing w:val="1"/>
        </w:rPr>
        <w:t>o</w:t>
      </w:r>
      <w:r>
        <w:t>l</w:t>
      </w:r>
      <w:r>
        <w:rPr>
          <w:spacing w:val="-1"/>
        </w:rPr>
        <w:t>o</w:t>
      </w:r>
      <w:r>
        <w:t>gy (I</w:t>
      </w:r>
      <w:r>
        <w:rPr>
          <w:spacing w:val="-1"/>
        </w:rPr>
        <w:t>F</w:t>
      </w:r>
      <w:r>
        <w:t>IP</w:t>
      </w:r>
      <w:r>
        <w:rPr>
          <w:spacing w:val="1"/>
        </w:rPr>
        <w:t xml:space="preserve"> </w:t>
      </w:r>
      <w:r>
        <w:rPr>
          <w:spacing w:val="-1"/>
        </w:rPr>
        <w:t>AI</w:t>
      </w:r>
      <w:r>
        <w:t>CT),</w:t>
      </w:r>
      <w:r>
        <w:rPr>
          <w:spacing w:val="1"/>
        </w:rPr>
        <w:t xml:space="preserve"> </w:t>
      </w:r>
      <w:r>
        <w:rPr>
          <w:spacing w:val="-1"/>
        </w:rPr>
        <w:t>f</w:t>
      </w:r>
      <w:r>
        <w:rPr>
          <w:spacing w:val="1"/>
        </w:rPr>
        <w:t>o</w:t>
      </w:r>
      <w:r>
        <w:rPr>
          <w:spacing w:val="-1"/>
        </w:rPr>
        <w:t>r</w:t>
      </w:r>
      <w:r>
        <w:t xml:space="preserve">- </w:t>
      </w:r>
      <w:proofErr w:type="spellStart"/>
      <w:r>
        <w:rPr>
          <w:spacing w:val="-1"/>
        </w:rPr>
        <w:t>m</w:t>
      </w:r>
      <w:r>
        <w:t>erly</w:t>
      </w:r>
      <w:proofErr w:type="spellEnd"/>
      <w:r>
        <w:t xml:space="preserve"> k</w:t>
      </w:r>
      <w:r>
        <w:rPr>
          <w:spacing w:val="-1"/>
        </w:rPr>
        <w:t>n</w:t>
      </w:r>
      <w:r>
        <w:t>o</w:t>
      </w:r>
      <w:r>
        <w:rPr>
          <w:spacing w:val="-1"/>
        </w:rPr>
        <w:t>w</w:t>
      </w:r>
      <w:r>
        <w:t>n</w:t>
      </w:r>
      <w:r>
        <w:rPr>
          <w:spacing w:val="1"/>
        </w:rPr>
        <w:t xml:space="preserve"> </w:t>
      </w:r>
      <w:r>
        <w:rPr>
          <w:spacing w:val="-1"/>
        </w:rPr>
        <w:t>a</w:t>
      </w:r>
      <w:r>
        <w:t>s the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>F</w:t>
      </w:r>
      <w:r>
        <w:t>IP</w:t>
      </w:r>
      <w:r>
        <w:rPr>
          <w:spacing w:val="1"/>
        </w:rPr>
        <w:t xml:space="preserve"> </w:t>
      </w:r>
      <w:r>
        <w:rPr>
          <w:spacing w:val="-1"/>
        </w:rPr>
        <w:t>S</w:t>
      </w:r>
      <w:r>
        <w:t>er</w:t>
      </w:r>
      <w:r>
        <w:rPr>
          <w:spacing w:val="-2"/>
        </w:rPr>
        <w:t>i</w:t>
      </w:r>
      <w:r>
        <w:t>es;</w:t>
      </w:r>
    </w:p>
    <w:p w:rsidR="000D32FE" w:rsidRDefault="003A1188">
      <w:pPr>
        <w:spacing w:line="240" w:lineRule="exact"/>
        <w:ind w:left="814" w:right="1935"/>
        <w:jc w:val="both"/>
      </w:pPr>
      <w:proofErr w:type="gramStart"/>
      <w:r>
        <w:rPr>
          <w:rFonts w:ascii="Symbol" w:eastAsia="Symbol" w:hAnsi="Symbol" w:cs="Symbol"/>
        </w:rPr>
        <w:t></w:t>
      </w:r>
      <w:r>
        <w:t xml:space="preserve"> </w:t>
      </w:r>
      <w:r>
        <w:rPr>
          <w:spacing w:val="35"/>
        </w:rPr>
        <w:t xml:space="preserve"> </w:t>
      </w:r>
      <w:r>
        <w:t>Proceed</w:t>
      </w:r>
      <w:r>
        <w:rPr>
          <w:spacing w:val="-2"/>
        </w:rPr>
        <w:t>i</w:t>
      </w:r>
      <w:r>
        <w:t>ngs</w:t>
      </w:r>
      <w:proofErr w:type="gramEnd"/>
      <w:r>
        <w:rPr>
          <w:spacing w:val="-1"/>
        </w:rPr>
        <w:t xml:space="preserve"> </w:t>
      </w:r>
      <w:r>
        <w:t>in Infor</w:t>
      </w:r>
      <w:r>
        <w:rPr>
          <w:spacing w:val="-2"/>
        </w:rPr>
        <w:t>m</w:t>
      </w:r>
      <w:r>
        <w:t xml:space="preserve">ation </w:t>
      </w:r>
      <w:r>
        <w:rPr>
          <w:spacing w:val="-1"/>
        </w:rPr>
        <w:t>a</w:t>
      </w:r>
      <w:r>
        <w:rPr>
          <w:spacing w:val="1"/>
        </w:rPr>
        <w:t>n</w:t>
      </w:r>
      <w:r>
        <w:t>d Com</w:t>
      </w:r>
      <w:r>
        <w:rPr>
          <w:spacing w:val="-2"/>
        </w:rPr>
        <w:t>m</w:t>
      </w:r>
      <w:r>
        <w:t xml:space="preserve">unication </w:t>
      </w:r>
      <w:r>
        <w:t>Te</w:t>
      </w:r>
      <w:r>
        <w:rPr>
          <w:spacing w:val="-1"/>
        </w:rPr>
        <w:t>ch</w:t>
      </w:r>
      <w:r>
        <w:t>no</w:t>
      </w:r>
      <w:r>
        <w:rPr>
          <w:spacing w:val="-2"/>
        </w:rPr>
        <w:t>l</w:t>
      </w:r>
      <w:r>
        <w:t>ogy (PIC</w:t>
      </w:r>
      <w:r>
        <w:rPr>
          <w:spacing w:val="-1"/>
        </w:rPr>
        <w:t>T</w:t>
      </w:r>
      <w:r>
        <w:t>).</w:t>
      </w:r>
    </w:p>
    <w:p w:rsidR="000D32FE" w:rsidRDefault="000D32FE">
      <w:pPr>
        <w:spacing w:before="16" w:line="200" w:lineRule="exact"/>
      </w:pPr>
    </w:p>
    <w:p w:rsidR="000D32FE" w:rsidRDefault="000D32FE">
      <w:pPr>
        <w:spacing w:line="256" w:lineRule="auto"/>
        <w:ind w:left="814" w:right="776"/>
        <w:jc w:val="both"/>
      </w:pPr>
      <w:r>
        <w:pict>
          <v:group id="_x0000_s1048" style="position:absolute;left:0;text-align:left;margin-left:124.7pt;margin-top:72.9pt;width:2in;height:0;z-index:-251661824;mso-position-horizontal-relative:page" coordorigin="2494,1458" coordsize="2880,0">
            <v:shape id="_x0000_s1049" style="position:absolute;left:2494;top:1458;width:2880;height:0" coordorigin="2494,1458" coordsize="2880,0" path="m2494,1458r2880,e" filled="f" strokeweight=".52pt">
              <v:path arrowok="t"/>
            </v:shape>
            <w10:wrap anchorx="page"/>
          </v:group>
        </w:pict>
      </w:r>
      <w:r w:rsidR="003A1188">
        <w:t>Y</w:t>
      </w:r>
      <w:r w:rsidR="003A1188">
        <w:rPr>
          <w:spacing w:val="-1"/>
        </w:rPr>
        <w:t>o</w:t>
      </w:r>
      <w:r w:rsidR="003A1188">
        <w:t>ur</w:t>
      </w:r>
      <w:r w:rsidR="003A1188">
        <w:rPr>
          <w:spacing w:val="2"/>
        </w:rPr>
        <w:t xml:space="preserve"> </w:t>
      </w:r>
      <w:r w:rsidR="003A1188">
        <w:rPr>
          <w:spacing w:val="-1"/>
        </w:rPr>
        <w:t>co</w:t>
      </w:r>
      <w:r w:rsidR="003A1188">
        <w:t>ntri</w:t>
      </w:r>
      <w:r w:rsidR="003A1188">
        <w:rPr>
          <w:spacing w:val="-1"/>
        </w:rPr>
        <w:t>b</w:t>
      </w:r>
      <w:r w:rsidR="003A1188">
        <w:rPr>
          <w:spacing w:val="1"/>
        </w:rPr>
        <w:t>u</w:t>
      </w:r>
      <w:r w:rsidR="003A1188">
        <w:t>tion</w:t>
      </w:r>
      <w:r w:rsidR="003A1188">
        <w:rPr>
          <w:spacing w:val="2"/>
        </w:rPr>
        <w:t xml:space="preserve"> </w:t>
      </w:r>
      <w:r w:rsidR="003A1188">
        <w:rPr>
          <w:spacing w:val="-2"/>
        </w:rPr>
        <w:t>m</w:t>
      </w:r>
      <w:r w:rsidR="003A1188">
        <w:t>ay</w:t>
      </w:r>
      <w:r w:rsidR="003A1188">
        <w:rPr>
          <w:spacing w:val="2"/>
        </w:rPr>
        <w:t xml:space="preserve"> </w:t>
      </w:r>
      <w:r w:rsidR="003A1188">
        <w:t>be</w:t>
      </w:r>
      <w:r w:rsidR="003A1188">
        <w:rPr>
          <w:spacing w:val="2"/>
        </w:rPr>
        <w:t xml:space="preserve"> </w:t>
      </w:r>
      <w:r w:rsidR="003A1188">
        <w:t>p</w:t>
      </w:r>
      <w:r w:rsidR="003A1188">
        <w:rPr>
          <w:spacing w:val="-1"/>
        </w:rPr>
        <w:t>r</w:t>
      </w:r>
      <w:r w:rsidR="003A1188">
        <w:t>epar</w:t>
      </w:r>
      <w:r w:rsidR="003A1188">
        <w:rPr>
          <w:spacing w:val="-1"/>
        </w:rPr>
        <w:t>e</w:t>
      </w:r>
      <w:r w:rsidR="003A1188">
        <w:t>d</w:t>
      </w:r>
      <w:r w:rsidR="003A1188">
        <w:rPr>
          <w:spacing w:val="2"/>
        </w:rPr>
        <w:t xml:space="preserve"> </w:t>
      </w:r>
      <w:r w:rsidR="003A1188">
        <w:t>in</w:t>
      </w:r>
      <w:r w:rsidR="003A1188">
        <w:rPr>
          <w:spacing w:val="2"/>
        </w:rPr>
        <w:t xml:space="preserve"> </w:t>
      </w:r>
      <w:proofErr w:type="spellStart"/>
      <w:r w:rsidR="003A1188">
        <w:t>La</w:t>
      </w:r>
      <w:r w:rsidR="003A1188">
        <w:rPr>
          <w:spacing w:val="-1"/>
        </w:rPr>
        <w:t>T</w:t>
      </w:r>
      <w:r w:rsidR="003A1188">
        <w:t>eX</w:t>
      </w:r>
      <w:proofErr w:type="spellEnd"/>
      <w:r w:rsidR="003A1188">
        <w:rPr>
          <w:spacing w:val="2"/>
        </w:rPr>
        <w:t xml:space="preserve"> </w:t>
      </w:r>
      <w:r w:rsidR="003A1188">
        <w:rPr>
          <w:spacing w:val="-1"/>
        </w:rPr>
        <w:t>o</w:t>
      </w:r>
      <w:r w:rsidR="003A1188">
        <w:t>r</w:t>
      </w:r>
      <w:r w:rsidR="003A1188">
        <w:rPr>
          <w:spacing w:val="2"/>
        </w:rPr>
        <w:t xml:space="preserve"> </w:t>
      </w:r>
      <w:r w:rsidR="003A1188">
        <w:rPr>
          <w:spacing w:val="-1"/>
        </w:rPr>
        <w:t>M</w:t>
      </w:r>
      <w:r w:rsidR="003A1188">
        <w:t>icro</w:t>
      </w:r>
      <w:r w:rsidR="003A1188">
        <w:rPr>
          <w:spacing w:val="-1"/>
        </w:rPr>
        <w:t>so</w:t>
      </w:r>
      <w:r w:rsidR="003A1188">
        <w:t xml:space="preserve">ft </w:t>
      </w:r>
      <w:r w:rsidR="003A1188">
        <w:rPr>
          <w:spacing w:val="2"/>
        </w:rPr>
        <w:t>W</w:t>
      </w:r>
      <w:r w:rsidR="003A1188">
        <w:rPr>
          <w:spacing w:val="-1"/>
        </w:rPr>
        <w:t>o</w:t>
      </w:r>
      <w:r w:rsidR="003A1188">
        <w:t>r</w:t>
      </w:r>
      <w:r w:rsidR="003A1188">
        <w:rPr>
          <w:spacing w:val="-1"/>
        </w:rPr>
        <w:t>d</w:t>
      </w:r>
      <w:r w:rsidR="003A1188">
        <w:t>.</w:t>
      </w:r>
      <w:r w:rsidR="003A1188">
        <w:rPr>
          <w:spacing w:val="2"/>
        </w:rPr>
        <w:t xml:space="preserve"> </w:t>
      </w:r>
      <w:r w:rsidR="003A1188">
        <w:t>Tec</w:t>
      </w:r>
      <w:r w:rsidR="003A1188">
        <w:rPr>
          <w:spacing w:val="-1"/>
        </w:rPr>
        <w:t>h</w:t>
      </w:r>
      <w:r w:rsidR="003A1188">
        <w:t>nical</w:t>
      </w:r>
      <w:r w:rsidR="003A1188">
        <w:rPr>
          <w:spacing w:val="1"/>
        </w:rPr>
        <w:t xml:space="preserve"> </w:t>
      </w:r>
      <w:proofErr w:type="spellStart"/>
      <w:r w:rsidR="003A1188">
        <w:t>Inst</w:t>
      </w:r>
      <w:r w:rsidR="003A1188">
        <w:rPr>
          <w:spacing w:val="-1"/>
        </w:rPr>
        <w:t>r</w:t>
      </w:r>
      <w:r w:rsidR="003A1188">
        <w:rPr>
          <w:spacing w:val="1"/>
        </w:rPr>
        <w:t>u</w:t>
      </w:r>
      <w:r w:rsidR="003A1188">
        <w:rPr>
          <w:spacing w:val="-1"/>
        </w:rPr>
        <w:t>c</w:t>
      </w:r>
      <w:proofErr w:type="spellEnd"/>
      <w:r w:rsidR="003A1188">
        <w:t xml:space="preserve">- </w:t>
      </w:r>
      <w:proofErr w:type="spellStart"/>
      <w:r w:rsidR="003A1188">
        <w:t>ti</w:t>
      </w:r>
      <w:r w:rsidR="003A1188">
        <w:rPr>
          <w:spacing w:val="1"/>
        </w:rPr>
        <w:t>on</w:t>
      </w:r>
      <w:r w:rsidR="003A1188">
        <w:t>s</w:t>
      </w:r>
      <w:proofErr w:type="spellEnd"/>
      <w:r w:rsidR="003A1188">
        <w:rPr>
          <w:spacing w:val="1"/>
        </w:rPr>
        <w:t xml:space="preserve"> </w:t>
      </w:r>
      <w:r w:rsidR="003A1188">
        <w:t>f</w:t>
      </w:r>
      <w:r w:rsidR="003A1188">
        <w:rPr>
          <w:spacing w:val="1"/>
        </w:rPr>
        <w:t>o</w:t>
      </w:r>
      <w:r w:rsidR="003A1188">
        <w:t>r worki</w:t>
      </w:r>
      <w:r w:rsidR="003A1188">
        <w:rPr>
          <w:spacing w:val="1"/>
        </w:rPr>
        <w:t>n</w:t>
      </w:r>
      <w:r w:rsidR="003A1188">
        <w:t>g</w:t>
      </w:r>
      <w:r w:rsidR="003A1188">
        <w:rPr>
          <w:spacing w:val="2"/>
        </w:rPr>
        <w:t xml:space="preserve"> </w:t>
      </w:r>
      <w:r w:rsidR="003A1188">
        <w:t>with</w:t>
      </w:r>
      <w:r w:rsidR="003A1188">
        <w:rPr>
          <w:spacing w:val="2"/>
        </w:rPr>
        <w:t xml:space="preserve"> </w:t>
      </w:r>
      <w:r w:rsidR="003A1188">
        <w:t>Sprin</w:t>
      </w:r>
      <w:r w:rsidR="003A1188">
        <w:rPr>
          <w:spacing w:val="1"/>
        </w:rPr>
        <w:t>g</w:t>
      </w:r>
      <w:r w:rsidR="003A1188">
        <w:t>er’s</w:t>
      </w:r>
      <w:r w:rsidR="003A1188">
        <w:rPr>
          <w:spacing w:val="1"/>
        </w:rPr>
        <w:t xml:space="preserve"> </w:t>
      </w:r>
      <w:r w:rsidR="003A1188">
        <w:t>style</w:t>
      </w:r>
      <w:r w:rsidR="003A1188">
        <w:rPr>
          <w:spacing w:val="1"/>
        </w:rPr>
        <w:t xml:space="preserve"> </w:t>
      </w:r>
      <w:r w:rsidR="003A1188">
        <w:t>fil</w:t>
      </w:r>
      <w:r w:rsidR="003A1188">
        <w:rPr>
          <w:spacing w:val="1"/>
        </w:rPr>
        <w:t>e</w:t>
      </w:r>
      <w:r w:rsidR="003A1188">
        <w:t>s</w:t>
      </w:r>
      <w:r w:rsidR="003A1188">
        <w:rPr>
          <w:spacing w:val="1"/>
        </w:rPr>
        <w:t xml:space="preserve"> </w:t>
      </w:r>
      <w:r w:rsidR="003A1188">
        <w:t>a</w:t>
      </w:r>
      <w:r w:rsidR="003A1188">
        <w:rPr>
          <w:spacing w:val="1"/>
        </w:rPr>
        <w:t>n</w:t>
      </w:r>
      <w:r w:rsidR="003A1188">
        <w:t>d</w:t>
      </w:r>
      <w:r w:rsidR="003A1188">
        <w:rPr>
          <w:spacing w:val="2"/>
        </w:rPr>
        <w:t xml:space="preserve"> </w:t>
      </w:r>
      <w:r w:rsidR="003A1188">
        <w:t>te</w:t>
      </w:r>
      <w:r w:rsidR="003A1188">
        <w:rPr>
          <w:spacing w:val="-2"/>
        </w:rPr>
        <w:t>m</w:t>
      </w:r>
      <w:r w:rsidR="003A1188">
        <w:rPr>
          <w:spacing w:val="1"/>
        </w:rPr>
        <w:t>p</w:t>
      </w:r>
      <w:r w:rsidR="003A1188">
        <w:t>lat</w:t>
      </w:r>
      <w:r w:rsidR="003A1188">
        <w:rPr>
          <w:spacing w:val="1"/>
        </w:rPr>
        <w:t>e</w:t>
      </w:r>
      <w:r w:rsidR="003A1188">
        <w:t>s</w:t>
      </w:r>
      <w:r w:rsidR="003A1188">
        <w:rPr>
          <w:spacing w:val="1"/>
        </w:rPr>
        <w:t xml:space="preserve"> </w:t>
      </w:r>
      <w:r w:rsidR="003A1188">
        <w:t>are</w:t>
      </w:r>
      <w:r w:rsidR="003A1188">
        <w:rPr>
          <w:spacing w:val="1"/>
        </w:rPr>
        <w:t xml:space="preserve"> p</w:t>
      </w:r>
      <w:r w:rsidR="003A1188">
        <w:rPr>
          <w:spacing w:val="-1"/>
        </w:rPr>
        <w:t>r</w:t>
      </w:r>
      <w:r w:rsidR="003A1188">
        <w:t>o</w:t>
      </w:r>
      <w:r w:rsidR="003A1188">
        <w:rPr>
          <w:spacing w:val="1"/>
        </w:rPr>
        <w:t>v</w:t>
      </w:r>
      <w:r w:rsidR="003A1188">
        <w:t>i</w:t>
      </w:r>
      <w:r w:rsidR="003A1188">
        <w:rPr>
          <w:spacing w:val="1"/>
        </w:rPr>
        <w:t>d</w:t>
      </w:r>
      <w:r w:rsidR="003A1188">
        <w:t>ed</w:t>
      </w:r>
      <w:r w:rsidR="003A1188">
        <w:rPr>
          <w:spacing w:val="1"/>
        </w:rPr>
        <w:t xml:space="preserve"> </w:t>
      </w:r>
      <w:r w:rsidR="003A1188">
        <w:t>in</w:t>
      </w:r>
      <w:r w:rsidR="003A1188">
        <w:rPr>
          <w:spacing w:val="2"/>
        </w:rPr>
        <w:t xml:space="preserve"> </w:t>
      </w:r>
      <w:r w:rsidR="003A1188">
        <w:t>se</w:t>
      </w:r>
      <w:r w:rsidR="003A1188">
        <w:rPr>
          <w:spacing w:val="1"/>
        </w:rPr>
        <w:t>p</w:t>
      </w:r>
      <w:r w:rsidR="003A1188">
        <w:t xml:space="preserve">arate </w:t>
      </w:r>
      <w:r w:rsidR="003A1188">
        <w:rPr>
          <w:spacing w:val="1"/>
        </w:rPr>
        <w:t>do</w:t>
      </w:r>
      <w:r w:rsidR="003A1188">
        <w:rPr>
          <w:spacing w:val="-1"/>
        </w:rPr>
        <w:t>c</w:t>
      </w:r>
      <w:r w:rsidR="003A1188">
        <w:rPr>
          <w:spacing w:val="1"/>
        </w:rPr>
        <w:t>u</w:t>
      </w:r>
      <w:r w:rsidR="003A1188">
        <w:rPr>
          <w:spacing w:val="-2"/>
        </w:rPr>
        <w:t>m</w:t>
      </w:r>
      <w:r w:rsidR="003A1188">
        <w:t>e</w:t>
      </w:r>
      <w:r w:rsidR="003A1188">
        <w:rPr>
          <w:spacing w:val="1"/>
        </w:rPr>
        <w:t>n</w:t>
      </w:r>
      <w:r w:rsidR="003A1188">
        <w:t>ts w</w:t>
      </w:r>
      <w:r w:rsidR="003A1188">
        <w:rPr>
          <w:spacing w:val="1"/>
        </w:rPr>
        <w:t>h</w:t>
      </w:r>
      <w:r w:rsidR="003A1188">
        <w:t>ich</w:t>
      </w:r>
      <w:r w:rsidR="003A1188">
        <w:rPr>
          <w:spacing w:val="1"/>
        </w:rPr>
        <w:t xml:space="preserve"> </w:t>
      </w:r>
      <w:r w:rsidR="003A1188">
        <w:t xml:space="preserve">can </w:t>
      </w:r>
      <w:r w:rsidR="003A1188">
        <w:rPr>
          <w:spacing w:val="1"/>
        </w:rPr>
        <w:t>b</w:t>
      </w:r>
      <w:r w:rsidR="003A1188">
        <w:t>e</w:t>
      </w:r>
      <w:r w:rsidR="003A1188">
        <w:rPr>
          <w:spacing w:val="-1"/>
        </w:rPr>
        <w:t xml:space="preserve"> </w:t>
      </w:r>
      <w:r w:rsidR="003A1188">
        <w:t>found</w:t>
      </w:r>
      <w:r w:rsidR="003A1188">
        <w:rPr>
          <w:spacing w:val="1"/>
        </w:rPr>
        <w:t xml:space="preserve"> </w:t>
      </w:r>
      <w:r w:rsidR="003A1188">
        <w:t>in t</w:t>
      </w:r>
      <w:r w:rsidR="003A1188">
        <w:rPr>
          <w:spacing w:val="1"/>
        </w:rPr>
        <w:t>h</w:t>
      </w:r>
      <w:r w:rsidR="003A1188">
        <w:t>e</w:t>
      </w:r>
      <w:r w:rsidR="003A1188">
        <w:rPr>
          <w:spacing w:val="-1"/>
        </w:rPr>
        <w:t xml:space="preserve"> </w:t>
      </w:r>
      <w:r w:rsidR="003A1188">
        <w:t>res</w:t>
      </w:r>
      <w:r w:rsidR="003A1188">
        <w:rPr>
          <w:spacing w:val="1"/>
        </w:rPr>
        <w:t>p</w:t>
      </w:r>
      <w:r w:rsidR="003A1188">
        <w:t>ec</w:t>
      </w:r>
      <w:r w:rsidR="003A1188">
        <w:rPr>
          <w:spacing w:val="-2"/>
        </w:rPr>
        <w:t>t</w:t>
      </w:r>
      <w:r w:rsidR="003A1188">
        <w:t>i</w:t>
      </w:r>
      <w:r w:rsidR="003A1188">
        <w:rPr>
          <w:spacing w:val="1"/>
        </w:rPr>
        <w:t>v</w:t>
      </w:r>
      <w:r w:rsidR="003A1188">
        <w:t xml:space="preserve">e zip </w:t>
      </w:r>
      <w:r w:rsidR="003A1188">
        <w:rPr>
          <w:spacing w:val="1"/>
        </w:rPr>
        <w:t>p</w:t>
      </w:r>
      <w:r w:rsidR="003A1188">
        <w:t>ac</w:t>
      </w:r>
      <w:r w:rsidR="003A1188">
        <w:rPr>
          <w:spacing w:val="1"/>
        </w:rPr>
        <w:t>k</w:t>
      </w:r>
      <w:r w:rsidR="003A1188">
        <w:t>ages on o</w:t>
      </w:r>
      <w:r w:rsidR="003A1188">
        <w:rPr>
          <w:spacing w:val="1"/>
        </w:rPr>
        <w:t>u</w:t>
      </w:r>
      <w:r w:rsidR="003A1188">
        <w:t>r w</w:t>
      </w:r>
      <w:r w:rsidR="003A1188">
        <w:rPr>
          <w:spacing w:val="-1"/>
        </w:rPr>
        <w:t>e</w:t>
      </w:r>
      <w:r w:rsidR="003A1188">
        <w:rPr>
          <w:spacing w:val="1"/>
        </w:rPr>
        <w:t>b</w:t>
      </w:r>
      <w:r w:rsidR="003A1188">
        <w:rPr>
          <w:spacing w:val="-1"/>
        </w:rPr>
        <w:t>s</w:t>
      </w:r>
      <w:r w:rsidR="003A1188">
        <w:t>ite.</w:t>
      </w:r>
    </w:p>
    <w:p w:rsidR="000D32FE" w:rsidRDefault="000D32FE">
      <w:pPr>
        <w:spacing w:before="2" w:line="180" w:lineRule="exact"/>
        <w:rPr>
          <w:sz w:val="19"/>
          <w:szCs w:val="19"/>
        </w:rPr>
      </w:pPr>
    </w:p>
    <w:p w:rsidR="000D32FE" w:rsidRDefault="000D32FE">
      <w:pPr>
        <w:spacing w:line="200" w:lineRule="exact"/>
      </w:pPr>
    </w:p>
    <w:p w:rsidR="000D32FE" w:rsidRDefault="000D32FE">
      <w:pPr>
        <w:spacing w:line="200" w:lineRule="exact"/>
      </w:pPr>
    </w:p>
    <w:p w:rsidR="000D32FE" w:rsidRDefault="000D32FE">
      <w:pPr>
        <w:spacing w:line="200" w:lineRule="exact"/>
      </w:pPr>
    </w:p>
    <w:p w:rsidR="000D32FE" w:rsidRDefault="003A1188">
      <w:pPr>
        <w:ind w:left="814" w:right="780"/>
        <w:jc w:val="both"/>
        <w:rPr>
          <w:sz w:val="18"/>
          <w:szCs w:val="18"/>
        </w:rPr>
      </w:pPr>
      <w:r>
        <w:rPr>
          <w:position w:val="8"/>
          <w:sz w:val="12"/>
          <w:szCs w:val="12"/>
        </w:rPr>
        <w:t xml:space="preserve">*    </w:t>
      </w:r>
      <w:r>
        <w:rPr>
          <w:spacing w:val="17"/>
          <w:position w:val="8"/>
          <w:sz w:val="12"/>
          <w:szCs w:val="12"/>
        </w:rPr>
        <w:t xml:space="preserve"> </w:t>
      </w:r>
      <w:r>
        <w:rPr>
          <w:spacing w:val="-2"/>
          <w:sz w:val="18"/>
          <w:szCs w:val="18"/>
        </w:rPr>
        <w:t>N</w:t>
      </w:r>
      <w:r>
        <w:rPr>
          <w:sz w:val="18"/>
          <w:szCs w:val="18"/>
        </w:rPr>
        <w:t>o</w:t>
      </w:r>
      <w:r>
        <w:rPr>
          <w:spacing w:val="8"/>
          <w:sz w:val="18"/>
          <w:szCs w:val="18"/>
        </w:rPr>
        <w:t xml:space="preserve"> </w:t>
      </w:r>
      <w:r>
        <w:rPr>
          <w:spacing w:val="-2"/>
          <w:sz w:val="18"/>
          <w:szCs w:val="18"/>
        </w:rPr>
        <w:t>acad</w:t>
      </w:r>
      <w:r>
        <w:rPr>
          <w:spacing w:val="-1"/>
          <w:sz w:val="18"/>
          <w:szCs w:val="18"/>
        </w:rPr>
        <w:t>e</w:t>
      </w:r>
      <w:r>
        <w:rPr>
          <w:spacing w:val="-3"/>
          <w:sz w:val="18"/>
          <w:szCs w:val="18"/>
        </w:rPr>
        <w:t>m</w:t>
      </w:r>
      <w:r>
        <w:rPr>
          <w:spacing w:val="-2"/>
          <w:sz w:val="18"/>
          <w:szCs w:val="18"/>
        </w:rPr>
        <w:t>i</w:t>
      </w:r>
      <w:r>
        <w:rPr>
          <w:sz w:val="18"/>
          <w:szCs w:val="18"/>
        </w:rPr>
        <w:t>c</w:t>
      </w:r>
      <w:r>
        <w:rPr>
          <w:spacing w:val="8"/>
          <w:sz w:val="18"/>
          <w:szCs w:val="18"/>
        </w:rPr>
        <w:t xml:space="preserve"> </w:t>
      </w:r>
      <w:r>
        <w:rPr>
          <w:spacing w:val="-2"/>
          <w:sz w:val="18"/>
          <w:szCs w:val="18"/>
        </w:rPr>
        <w:t>tit</w:t>
      </w:r>
      <w:r>
        <w:rPr>
          <w:spacing w:val="-1"/>
          <w:sz w:val="18"/>
          <w:szCs w:val="18"/>
        </w:rPr>
        <w:t>l</w:t>
      </w:r>
      <w:r>
        <w:rPr>
          <w:spacing w:val="-2"/>
          <w:sz w:val="18"/>
          <w:szCs w:val="18"/>
        </w:rPr>
        <w:t>e</w:t>
      </w:r>
      <w:r>
        <w:rPr>
          <w:sz w:val="18"/>
          <w:szCs w:val="18"/>
        </w:rPr>
        <w:t>s</w:t>
      </w:r>
      <w:r>
        <w:rPr>
          <w:spacing w:val="8"/>
          <w:sz w:val="18"/>
          <w:szCs w:val="18"/>
        </w:rPr>
        <w:t xml:space="preserve"> </w:t>
      </w:r>
      <w:r>
        <w:rPr>
          <w:spacing w:val="-2"/>
          <w:sz w:val="18"/>
          <w:szCs w:val="18"/>
        </w:rPr>
        <w:t>o</w:t>
      </w:r>
      <w:r>
        <w:rPr>
          <w:sz w:val="18"/>
          <w:szCs w:val="18"/>
        </w:rPr>
        <w:t>r</w:t>
      </w:r>
      <w:r>
        <w:rPr>
          <w:spacing w:val="8"/>
          <w:sz w:val="18"/>
          <w:szCs w:val="18"/>
        </w:rPr>
        <w:t xml:space="preserve"> </w:t>
      </w:r>
      <w:r>
        <w:rPr>
          <w:spacing w:val="-2"/>
          <w:sz w:val="18"/>
          <w:szCs w:val="18"/>
        </w:rPr>
        <w:t>d</w:t>
      </w:r>
      <w:r>
        <w:rPr>
          <w:spacing w:val="-1"/>
          <w:sz w:val="18"/>
          <w:szCs w:val="18"/>
        </w:rPr>
        <w:t>e</w:t>
      </w:r>
      <w:r>
        <w:rPr>
          <w:spacing w:val="-2"/>
          <w:sz w:val="18"/>
          <w:szCs w:val="18"/>
        </w:rPr>
        <w:t>script</w:t>
      </w:r>
      <w:r>
        <w:rPr>
          <w:spacing w:val="-1"/>
          <w:sz w:val="18"/>
          <w:szCs w:val="18"/>
        </w:rPr>
        <w:t>i</w:t>
      </w:r>
      <w:r>
        <w:rPr>
          <w:spacing w:val="-2"/>
          <w:sz w:val="18"/>
          <w:szCs w:val="18"/>
        </w:rPr>
        <w:t>on</w:t>
      </w:r>
      <w:r>
        <w:rPr>
          <w:sz w:val="18"/>
          <w:szCs w:val="18"/>
        </w:rPr>
        <w:t>s</w:t>
      </w:r>
      <w:r>
        <w:rPr>
          <w:spacing w:val="8"/>
          <w:sz w:val="18"/>
          <w:szCs w:val="18"/>
        </w:rPr>
        <w:t xml:space="preserve"> </w:t>
      </w:r>
      <w:r>
        <w:rPr>
          <w:spacing w:val="-2"/>
          <w:sz w:val="18"/>
          <w:szCs w:val="18"/>
        </w:rPr>
        <w:t>o</w:t>
      </w:r>
      <w:r>
        <w:rPr>
          <w:sz w:val="18"/>
          <w:szCs w:val="18"/>
        </w:rPr>
        <w:t>f</w:t>
      </w:r>
      <w:r>
        <w:rPr>
          <w:spacing w:val="8"/>
          <w:sz w:val="18"/>
          <w:szCs w:val="18"/>
        </w:rPr>
        <w:t xml:space="preserve"> </w:t>
      </w:r>
      <w:r>
        <w:rPr>
          <w:spacing w:val="-2"/>
          <w:sz w:val="18"/>
          <w:szCs w:val="18"/>
        </w:rPr>
        <w:t>acad</w:t>
      </w:r>
      <w:r>
        <w:rPr>
          <w:spacing w:val="-1"/>
          <w:sz w:val="18"/>
          <w:szCs w:val="18"/>
        </w:rPr>
        <w:t>e</w:t>
      </w:r>
      <w:r>
        <w:rPr>
          <w:spacing w:val="-3"/>
          <w:sz w:val="18"/>
          <w:szCs w:val="18"/>
        </w:rPr>
        <w:t>m</w:t>
      </w:r>
      <w:r>
        <w:rPr>
          <w:spacing w:val="-2"/>
          <w:sz w:val="18"/>
          <w:szCs w:val="18"/>
        </w:rPr>
        <w:t>i</w:t>
      </w:r>
      <w:r>
        <w:rPr>
          <w:sz w:val="18"/>
          <w:szCs w:val="18"/>
        </w:rPr>
        <w:t>c</w:t>
      </w:r>
      <w:r>
        <w:rPr>
          <w:spacing w:val="8"/>
          <w:sz w:val="18"/>
          <w:szCs w:val="18"/>
        </w:rPr>
        <w:t xml:space="preserve"> </w:t>
      </w:r>
      <w:r>
        <w:rPr>
          <w:spacing w:val="-2"/>
          <w:sz w:val="18"/>
          <w:szCs w:val="18"/>
        </w:rPr>
        <w:t>position</w:t>
      </w:r>
      <w:r>
        <w:rPr>
          <w:sz w:val="18"/>
          <w:szCs w:val="18"/>
        </w:rPr>
        <w:t>s</w:t>
      </w:r>
      <w:r>
        <w:rPr>
          <w:spacing w:val="9"/>
          <w:sz w:val="18"/>
          <w:szCs w:val="18"/>
        </w:rPr>
        <w:t xml:space="preserve"> </w:t>
      </w:r>
      <w:r>
        <w:rPr>
          <w:spacing w:val="-2"/>
          <w:sz w:val="18"/>
          <w:szCs w:val="18"/>
        </w:rPr>
        <w:t>shoul</w:t>
      </w:r>
      <w:r>
        <w:rPr>
          <w:sz w:val="18"/>
          <w:szCs w:val="18"/>
        </w:rPr>
        <w:t>d</w:t>
      </w:r>
      <w:r>
        <w:rPr>
          <w:spacing w:val="8"/>
          <w:sz w:val="18"/>
          <w:szCs w:val="18"/>
        </w:rPr>
        <w:t xml:space="preserve"> </w:t>
      </w:r>
      <w:r>
        <w:rPr>
          <w:spacing w:val="-2"/>
          <w:sz w:val="18"/>
          <w:szCs w:val="18"/>
        </w:rPr>
        <w:t>b</w:t>
      </w:r>
      <w:r>
        <w:rPr>
          <w:sz w:val="18"/>
          <w:szCs w:val="18"/>
        </w:rPr>
        <w:t>e</w:t>
      </w:r>
      <w:r>
        <w:rPr>
          <w:spacing w:val="10"/>
          <w:sz w:val="18"/>
          <w:szCs w:val="18"/>
        </w:rPr>
        <w:t xml:space="preserve"> </w:t>
      </w:r>
      <w:r>
        <w:rPr>
          <w:spacing w:val="-2"/>
          <w:sz w:val="18"/>
          <w:szCs w:val="18"/>
        </w:rPr>
        <w:t>include</w:t>
      </w:r>
      <w:r>
        <w:rPr>
          <w:sz w:val="18"/>
          <w:szCs w:val="18"/>
        </w:rPr>
        <w:t>d</w:t>
      </w:r>
      <w:r>
        <w:rPr>
          <w:spacing w:val="8"/>
          <w:sz w:val="18"/>
          <w:szCs w:val="18"/>
        </w:rPr>
        <w:t xml:space="preserve"> </w:t>
      </w:r>
      <w:r>
        <w:rPr>
          <w:spacing w:val="-2"/>
          <w:sz w:val="18"/>
          <w:szCs w:val="18"/>
        </w:rPr>
        <w:t>i</w:t>
      </w:r>
      <w:r>
        <w:rPr>
          <w:sz w:val="18"/>
          <w:szCs w:val="18"/>
        </w:rPr>
        <w:t>n</w:t>
      </w:r>
      <w:r>
        <w:rPr>
          <w:spacing w:val="8"/>
          <w:sz w:val="18"/>
          <w:szCs w:val="18"/>
        </w:rPr>
        <w:t xml:space="preserve"> </w:t>
      </w:r>
      <w:r>
        <w:rPr>
          <w:spacing w:val="-1"/>
          <w:sz w:val="18"/>
          <w:szCs w:val="18"/>
        </w:rPr>
        <w:t>t</w:t>
      </w:r>
      <w:r>
        <w:rPr>
          <w:spacing w:val="-2"/>
          <w:sz w:val="18"/>
          <w:szCs w:val="18"/>
        </w:rPr>
        <w:t>h</w:t>
      </w:r>
      <w:r>
        <w:rPr>
          <w:sz w:val="18"/>
          <w:szCs w:val="18"/>
        </w:rPr>
        <w:t>e</w:t>
      </w:r>
      <w:r>
        <w:rPr>
          <w:spacing w:val="9"/>
          <w:sz w:val="18"/>
          <w:szCs w:val="18"/>
        </w:rPr>
        <w:t xml:space="preserve"> </w:t>
      </w:r>
      <w:r>
        <w:rPr>
          <w:spacing w:val="-2"/>
          <w:sz w:val="18"/>
          <w:szCs w:val="18"/>
        </w:rPr>
        <w:t>ad</w:t>
      </w:r>
      <w:r>
        <w:rPr>
          <w:sz w:val="18"/>
          <w:szCs w:val="18"/>
        </w:rPr>
        <w:t>dr</w:t>
      </w:r>
      <w:r>
        <w:rPr>
          <w:spacing w:val="1"/>
          <w:sz w:val="18"/>
          <w:szCs w:val="18"/>
        </w:rPr>
        <w:t>e</w:t>
      </w:r>
      <w:r>
        <w:rPr>
          <w:sz w:val="18"/>
          <w:szCs w:val="18"/>
        </w:rPr>
        <w:t>ss</w:t>
      </w:r>
      <w:r>
        <w:rPr>
          <w:spacing w:val="1"/>
          <w:sz w:val="18"/>
          <w:szCs w:val="18"/>
        </w:rPr>
        <w:t>e</w:t>
      </w:r>
      <w:r>
        <w:rPr>
          <w:sz w:val="18"/>
          <w:szCs w:val="18"/>
        </w:rPr>
        <w:t>s.</w:t>
      </w:r>
    </w:p>
    <w:p w:rsidR="000D32FE" w:rsidRDefault="003A1188">
      <w:pPr>
        <w:spacing w:before="12"/>
        <w:ind w:left="1007" w:right="1985"/>
        <w:jc w:val="center"/>
        <w:rPr>
          <w:sz w:val="18"/>
          <w:szCs w:val="18"/>
        </w:rPr>
        <w:sectPr w:rsidR="000D32FE">
          <w:pgSz w:w="11920" w:h="16840"/>
          <w:pgMar w:top="1580" w:right="1680" w:bottom="280" w:left="1680" w:header="720" w:footer="720" w:gutter="0"/>
          <w:cols w:space="720"/>
        </w:sectPr>
      </w:pPr>
      <w:r>
        <w:rPr>
          <w:sz w:val="18"/>
          <w:szCs w:val="18"/>
        </w:rPr>
        <w:t>The</w:t>
      </w:r>
      <w:r>
        <w:rPr>
          <w:spacing w:val="-1"/>
          <w:sz w:val="18"/>
          <w:szCs w:val="18"/>
        </w:rPr>
        <w:t xml:space="preserve"> </w:t>
      </w:r>
      <w:r>
        <w:rPr>
          <w:sz w:val="18"/>
          <w:szCs w:val="18"/>
        </w:rPr>
        <w:t>affiliations</w:t>
      </w:r>
      <w:r>
        <w:rPr>
          <w:spacing w:val="1"/>
          <w:sz w:val="18"/>
          <w:szCs w:val="18"/>
        </w:rPr>
        <w:t xml:space="preserve"> </w:t>
      </w:r>
      <w:r>
        <w:rPr>
          <w:spacing w:val="-2"/>
          <w:sz w:val="18"/>
          <w:szCs w:val="18"/>
        </w:rPr>
        <w:t>s</w:t>
      </w:r>
      <w:r>
        <w:rPr>
          <w:sz w:val="18"/>
          <w:szCs w:val="18"/>
        </w:rPr>
        <w:t>hould</w:t>
      </w:r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>consist</w:t>
      </w:r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>of</w:t>
      </w:r>
      <w:r>
        <w:rPr>
          <w:spacing w:val="-1"/>
          <w:sz w:val="18"/>
          <w:szCs w:val="18"/>
        </w:rPr>
        <w:t xml:space="preserve"> </w:t>
      </w:r>
      <w:r>
        <w:rPr>
          <w:sz w:val="18"/>
          <w:szCs w:val="18"/>
        </w:rPr>
        <w:t>the</w:t>
      </w:r>
      <w:r>
        <w:rPr>
          <w:spacing w:val="-1"/>
          <w:sz w:val="18"/>
          <w:szCs w:val="18"/>
        </w:rPr>
        <w:t xml:space="preserve"> </w:t>
      </w:r>
      <w:r>
        <w:rPr>
          <w:sz w:val="18"/>
          <w:szCs w:val="18"/>
        </w:rPr>
        <w:t>author’s</w:t>
      </w:r>
      <w:r>
        <w:rPr>
          <w:spacing w:val="-1"/>
          <w:sz w:val="18"/>
          <w:szCs w:val="18"/>
        </w:rPr>
        <w:t xml:space="preserve"> </w:t>
      </w:r>
      <w:r>
        <w:rPr>
          <w:sz w:val="18"/>
          <w:szCs w:val="18"/>
        </w:rPr>
        <w:t>institution,</w:t>
      </w:r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>tow</w:t>
      </w:r>
      <w:r>
        <w:rPr>
          <w:spacing w:val="-1"/>
          <w:sz w:val="18"/>
          <w:szCs w:val="18"/>
        </w:rPr>
        <w:t>n</w:t>
      </w:r>
      <w:r>
        <w:rPr>
          <w:sz w:val="18"/>
          <w:szCs w:val="18"/>
        </w:rPr>
        <w:t>,</w:t>
      </w:r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>and</w:t>
      </w:r>
      <w:r>
        <w:rPr>
          <w:spacing w:val="-1"/>
          <w:sz w:val="18"/>
          <w:szCs w:val="18"/>
        </w:rPr>
        <w:t xml:space="preserve"> </w:t>
      </w:r>
      <w:r>
        <w:rPr>
          <w:sz w:val="18"/>
          <w:szCs w:val="18"/>
        </w:rPr>
        <w:t>count</w:t>
      </w:r>
      <w:r>
        <w:rPr>
          <w:spacing w:val="-1"/>
          <w:sz w:val="18"/>
          <w:szCs w:val="18"/>
        </w:rPr>
        <w:t>r</w:t>
      </w:r>
      <w:r>
        <w:rPr>
          <w:spacing w:val="1"/>
          <w:sz w:val="18"/>
          <w:szCs w:val="18"/>
        </w:rPr>
        <w:t>y</w:t>
      </w:r>
      <w:r>
        <w:rPr>
          <w:sz w:val="18"/>
          <w:szCs w:val="18"/>
        </w:rPr>
        <w:t>.</w:t>
      </w:r>
    </w:p>
    <w:p w:rsidR="000D32FE" w:rsidRDefault="000D32FE">
      <w:pPr>
        <w:spacing w:before="1" w:line="120" w:lineRule="exact"/>
        <w:rPr>
          <w:sz w:val="13"/>
          <w:szCs w:val="13"/>
        </w:rPr>
      </w:pPr>
    </w:p>
    <w:p w:rsidR="000D32FE" w:rsidRDefault="000D32FE">
      <w:pPr>
        <w:spacing w:line="200" w:lineRule="exact"/>
      </w:pPr>
    </w:p>
    <w:p w:rsidR="000D32FE" w:rsidRDefault="003A1188">
      <w:pPr>
        <w:spacing w:before="29"/>
        <w:ind w:left="814" w:right="4361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2      </w:t>
      </w:r>
      <w:r>
        <w:rPr>
          <w:b/>
          <w:spacing w:val="28"/>
          <w:sz w:val="24"/>
          <w:szCs w:val="24"/>
        </w:rPr>
        <w:t xml:space="preserve"> </w:t>
      </w:r>
      <w:r>
        <w:rPr>
          <w:b/>
          <w:sz w:val="24"/>
          <w:szCs w:val="24"/>
        </w:rPr>
        <w:t>Preparation of Your Paper</w:t>
      </w:r>
    </w:p>
    <w:p w:rsidR="000D32FE" w:rsidRDefault="000D32FE">
      <w:pPr>
        <w:spacing w:before="10" w:line="240" w:lineRule="exact"/>
        <w:rPr>
          <w:sz w:val="24"/>
          <w:szCs w:val="24"/>
        </w:rPr>
      </w:pPr>
    </w:p>
    <w:p w:rsidR="000D32FE" w:rsidRDefault="003A1188">
      <w:pPr>
        <w:ind w:left="814" w:right="5077"/>
        <w:jc w:val="both"/>
      </w:pPr>
      <w:r>
        <w:rPr>
          <w:b/>
          <w:spacing w:val="1"/>
        </w:rPr>
        <w:t>2</w:t>
      </w:r>
      <w:r>
        <w:rPr>
          <w:b/>
          <w:spacing w:val="-1"/>
        </w:rPr>
        <w:t>.</w:t>
      </w:r>
      <w:r>
        <w:rPr>
          <w:b/>
        </w:rPr>
        <w:t xml:space="preserve">1     </w:t>
      </w:r>
      <w:r>
        <w:rPr>
          <w:b/>
          <w:spacing w:val="17"/>
        </w:rPr>
        <w:t xml:space="preserve"> </w:t>
      </w:r>
      <w:r>
        <w:rPr>
          <w:b/>
        </w:rPr>
        <w:t>Stru</w:t>
      </w:r>
      <w:r>
        <w:rPr>
          <w:b/>
          <w:spacing w:val="-1"/>
        </w:rPr>
        <w:t>c</w:t>
      </w:r>
      <w:r>
        <w:rPr>
          <w:b/>
        </w:rPr>
        <w:t>turi</w:t>
      </w:r>
      <w:r>
        <w:rPr>
          <w:b/>
          <w:spacing w:val="-1"/>
        </w:rPr>
        <w:t>n</w:t>
      </w:r>
      <w:r>
        <w:rPr>
          <w:b/>
        </w:rPr>
        <w:t>g</w:t>
      </w:r>
      <w:r>
        <w:rPr>
          <w:b/>
          <w:spacing w:val="-1"/>
        </w:rPr>
        <w:t xml:space="preserve"> </w:t>
      </w:r>
      <w:r>
        <w:rPr>
          <w:b/>
        </w:rPr>
        <w:t>Your</w:t>
      </w:r>
      <w:r>
        <w:rPr>
          <w:b/>
          <w:spacing w:val="-1"/>
        </w:rPr>
        <w:t xml:space="preserve"> </w:t>
      </w:r>
      <w:r>
        <w:rPr>
          <w:b/>
        </w:rPr>
        <w:t>Paper</w:t>
      </w:r>
    </w:p>
    <w:p w:rsidR="000D32FE" w:rsidRDefault="000D32FE">
      <w:pPr>
        <w:spacing w:before="7" w:line="160" w:lineRule="exact"/>
        <w:rPr>
          <w:sz w:val="16"/>
          <w:szCs w:val="16"/>
        </w:rPr>
      </w:pPr>
    </w:p>
    <w:p w:rsidR="000D32FE" w:rsidRDefault="003A1188">
      <w:pPr>
        <w:spacing w:line="250" w:lineRule="auto"/>
        <w:ind w:left="814" w:right="778"/>
        <w:jc w:val="both"/>
      </w:pPr>
      <w:proofErr w:type="gramStart"/>
      <w:r>
        <w:rPr>
          <w:b/>
        </w:rPr>
        <w:t>Affili</w:t>
      </w:r>
      <w:r>
        <w:rPr>
          <w:b/>
          <w:spacing w:val="1"/>
        </w:rPr>
        <w:t>a</w:t>
      </w:r>
      <w:r>
        <w:rPr>
          <w:b/>
        </w:rPr>
        <w:t>tions.</w:t>
      </w:r>
      <w:proofErr w:type="gramEnd"/>
      <w:r>
        <w:rPr>
          <w:b/>
          <w:spacing w:val="2"/>
        </w:rPr>
        <w:t xml:space="preserve"> </w:t>
      </w:r>
      <w:r>
        <w:t>T</w:t>
      </w:r>
      <w:r>
        <w:rPr>
          <w:spacing w:val="1"/>
        </w:rPr>
        <w:t>h</w:t>
      </w:r>
      <w:r>
        <w:t>e</w:t>
      </w:r>
      <w:r>
        <w:rPr>
          <w:spacing w:val="2"/>
        </w:rPr>
        <w:t xml:space="preserve"> </w:t>
      </w:r>
      <w:r>
        <w:t>affiliated</w:t>
      </w:r>
      <w:r>
        <w:rPr>
          <w:spacing w:val="3"/>
        </w:rPr>
        <w:t xml:space="preserve"> </w:t>
      </w:r>
      <w:r>
        <w:t>i</w:t>
      </w:r>
      <w:r>
        <w:rPr>
          <w:spacing w:val="1"/>
        </w:rPr>
        <w:t>n</w:t>
      </w:r>
      <w:r>
        <w:t>stit</w:t>
      </w:r>
      <w:r>
        <w:rPr>
          <w:spacing w:val="1"/>
        </w:rPr>
        <w:t>u</w:t>
      </w:r>
      <w:r>
        <w:t>ti</w:t>
      </w:r>
      <w:r>
        <w:rPr>
          <w:spacing w:val="1"/>
        </w:rPr>
        <w:t>on</w:t>
      </w:r>
      <w:r>
        <w:t>s</w:t>
      </w:r>
      <w:r>
        <w:rPr>
          <w:spacing w:val="2"/>
        </w:rPr>
        <w:t xml:space="preserve"> </w:t>
      </w:r>
      <w:r>
        <w:t>are</w:t>
      </w:r>
      <w:r>
        <w:rPr>
          <w:spacing w:val="2"/>
        </w:rPr>
        <w:t xml:space="preserve"> </w:t>
      </w:r>
      <w:r>
        <w:rPr>
          <w:spacing w:val="-2"/>
        </w:rPr>
        <w:t>t</w:t>
      </w:r>
      <w:r>
        <w:t>o</w:t>
      </w:r>
      <w:r>
        <w:rPr>
          <w:spacing w:val="3"/>
        </w:rPr>
        <w:t xml:space="preserve"> </w:t>
      </w:r>
      <w:r>
        <w:rPr>
          <w:spacing w:val="1"/>
        </w:rPr>
        <w:t>b</w:t>
      </w:r>
      <w:r>
        <w:t>e</w:t>
      </w:r>
      <w:r>
        <w:rPr>
          <w:spacing w:val="2"/>
        </w:rPr>
        <w:t xml:space="preserve"> </w:t>
      </w:r>
      <w:r>
        <w:t>listed</w:t>
      </w:r>
      <w:r>
        <w:rPr>
          <w:spacing w:val="1"/>
        </w:rPr>
        <w:t xml:space="preserve"> d</w:t>
      </w:r>
      <w:r>
        <w:t>irectly</w:t>
      </w:r>
      <w:r>
        <w:rPr>
          <w:spacing w:val="2"/>
        </w:rPr>
        <w:t xml:space="preserve"> </w:t>
      </w:r>
      <w:r>
        <w:rPr>
          <w:spacing w:val="1"/>
        </w:rPr>
        <w:t>b</w:t>
      </w:r>
      <w:r>
        <w:t>el</w:t>
      </w:r>
      <w:r>
        <w:rPr>
          <w:spacing w:val="1"/>
        </w:rPr>
        <w:t>o</w:t>
      </w:r>
      <w:r>
        <w:t>w</w:t>
      </w:r>
      <w:r>
        <w:rPr>
          <w:spacing w:val="2"/>
        </w:rPr>
        <w:t xml:space="preserve"> </w:t>
      </w:r>
      <w:r>
        <w:t>t</w:t>
      </w:r>
      <w:r>
        <w:rPr>
          <w:spacing w:val="1"/>
        </w:rPr>
        <w:t>h</w:t>
      </w:r>
      <w:r>
        <w:t xml:space="preserve">e </w:t>
      </w:r>
      <w:r>
        <w:rPr>
          <w:spacing w:val="1"/>
        </w:rPr>
        <w:t>n</w:t>
      </w:r>
      <w:r>
        <w:t>a</w:t>
      </w:r>
      <w:r>
        <w:rPr>
          <w:spacing w:val="-2"/>
        </w:rPr>
        <w:t>m</w:t>
      </w:r>
      <w:r>
        <w:t>es</w:t>
      </w:r>
      <w:r>
        <w:rPr>
          <w:spacing w:val="2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2"/>
        </w:rPr>
        <w:t xml:space="preserve"> </w:t>
      </w:r>
      <w:r>
        <w:t>t</w:t>
      </w:r>
      <w:r>
        <w:rPr>
          <w:spacing w:val="1"/>
        </w:rPr>
        <w:t>h</w:t>
      </w:r>
      <w:r>
        <w:t xml:space="preserve">e </w:t>
      </w:r>
      <w:r>
        <w:rPr>
          <w:spacing w:val="-2"/>
        </w:rPr>
        <w:t>au</w:t>
      </w:r>
      <w:r>
        <w:rPr>
          <w:spacing w:val="-3"/>
        </w:rPr>
        <w:t>t</w:t>
      </w:r>
      <w:r>
        <w:rPr>
          <w:spacing w:val="-2"/>
        </w:rPr>
        <w:t>hors</w:t>
      </w:r>
      <w:r>
        <w:t>.</w:t>
      </w:r>
      <w:r>
        <w:rPr>
          <w:spacing w:val="1"/>
        </w:rPr>
        <w:t xml:space="preserve"> </w:t>
      </w:r>
      <w:r>
        <w:rPr>
          <w:spacing w:val="-3"/>
        </w:rPr>
        <w:t>M</w:t>
      </w:r>
      <w:r>
        <w:rPr>
          <w:spacing w:val="-2"/>
        </w:rPr>
        <w:t>ul</w:t>
      </w:r>
      <w:r>
        <w:rPr>
          <w:spacing w:val="-3"/>
        </w:rPr>
        <w:t>t</w:t>
      </w:r>
      <w:r>
        <w:rPr>
          <w:spacing w:val="-2"/>
        </w:rPr>
        <w:t>ip</w:t>
      </w:r>
      <w:r>
        <w:rPr>
          <w:spacing w:val="-3"/>
        </w:rPr>
        <w:t>l</w:t>
      </w:r>
      <w:r>
        <w:t xml:space="preserve">e </w:t>
      </w:r>
      <w:r>
        <w:rPr>
          <w:spacing w:val="-2"/>
        </w:rPr>
        <w:t>affil</w:t>
      </w:r>
      <w:r>
        <w:rPr>
          <w:spacing w:val="-3"/>
        </w:rPr>
        <w:t>i</w:t>
      </w:r>
      <w:r>
        <w:rPr>
          <w:spacing w:val="-2"/>
        </w:rPr>
        <w:t>a</w:t>
      </w:r>
      <w:r>
        <w:rPr>
          <w:spacing w:val="-3"/>
        </w:rPr>
        <w:t>ti</w:t>
      </w:r>
      <w:r>
        <w:rPr>
          <w:spacing w:val="-2"/>
        </w:rPr>
        <w:t>on</w:t>
      </w:r>
      <w:r>
        <w:t>s</w:t>
      </w:r>
      <w:r>
        <w:rPr>
          <w:spacing w:val="1"/>
        </w:rPr>
        <w:t xml:space="preserve"> </w:t>
      </w:r>
      <w:r>
        <w:rPr>
          <w:spacing w:val="-2"/>
        </w:rPr>
        <w:t>shou</w:t>
      </w:r>
      <w:r>
        <w:rPr>
          <w:spacing w:val="-3"/>
        </w:rPr>
        <w:t>l</w:t>
      </w:r>
      <w:r>
        <w:t>d</w:t>
      </w:r>
      <w:r>
        <w:rPr>
          <w:spacing w:val="1"/>
        </w:rPr>
        <w:t xml:space="preserve"> </w:t>
      </w:r>
      <w:r>
        <w:rPr>
          <w:spacing w:val="-2"/>
        </w:rPr>
        <w:t>b</w:t>
      </w:r>
      <w:r>
        <w:t>e</w:t>
      </w:r>
      <w:r>
        <w:rPr>
          <w:spacing w:val="2"/>
        </w:rPr>
        <w:t xml:space="preserve"> </w:t>
      </w:r>
      <w:r>
        <w:rPr>
          <w:spacing w:val="-5"/>
        </w:rPr>
        <w:t>m</w:t>
      </w:r>
      <w:r>
        <w:rPr>
          <w:spacing w:val="-2"/>
        </w:rPr>
        <w:t>arke</w:t>
      </w:r>
      <w:r>
        <w:t xml:space="preserve">d </w:t>
      </w:r>
      <w:r>
        <w:rPr>
          <w:spacing w:val="-2"/>
        </w:rPr>
        <w:t>w</w:t>
      </w:r>
      <w:r>
        <w:rPr>
          <w:spacing w:val="-3"/>
        </w:rPr>
        <w:t>it</w:t>
      </w:r>
      <w:r>
        <w:t>h</w:t>
      </w:r>
      <w:r>
        <w:rPr>
          <w:spacing w:val="1"/>
        </w:rPr>
        <w:t xml:space="preserve"> </w:t>
      </w:r>
      <w:r>
        <w:rPr>
          <w:spacing w:val="-2"/>
        </w:rPr>
        <w:t>superscr</w:t>
      </w:r>
      <w:r>
        <w:rPr>
          <w:spacing w:val="-3"/>
        </w:rPr>
        <w:t>i</w:t>
      </w:r>
      <w:r>
        <w:rPr>
          <w:spacing w:val="-2"/>
        </w:rPr>
        <w:t>p</w:t>
      </w:r>
      <w:r>
        <w:t xml:space="preserve">t </w:t>
      </w:r>
      <w:r>
        <w:rPr>
          <w:spacing w:val="-2"/>
        </w:rPr>
        <w:t>Arabi</w:t>
      </w:r>
      <w:r>
        <w:t>c</w:t>
      </w:r>
      <w:r>
        <w:rPr>
          <w:spacing w:val="2"/>
        </w:rPr>
        <w:t xml:space="preserve"> </w:t>
      </w:r>
      <w:r>
        <w:rPr>
          <w:spacing w:val="-2"/>
        </w:rPr>
        <w:t>nu</w:t>
      </w:r>
      <w:r>
        <w:rPr>
          <w:spacing w:val="-5"/>
        </w:rPr>
        <w:t>m</w:t>
      </w:r>
      <w:r>
        <w:rPr>
          <w:spacing w:val="-2"/>
        </w:rPr>
        <w:t>bers</w:t>
      </w:r>
      <w:r>
        <w:t>,</w:t>
      </w:r>
      <w:r>
        <w:rPr>
          <w:spacing w:val="2"/>
        </w:rPr>
        <w:t xml:space="preserve"> </w:t>
      </w:r>
      <w:r>
        <w:rPr>
          <w:spacing w:val="-2"/>
        </w:rPr>
        <w:t xml:space="preserve">and </w:t>
      </w:r>
      <w:r>
        <w:rPr>
          <w:spacing w:val="-3"/>
        </w:rPr>
        <w:t>t</w:t>
      </w:r>
      <w:r>
        <w:rPr>
          <w:spacing w:val="-2"/>
        </w:rPr>
        <w:t>he</w:t>
      </w:r>
      <w:r>
        <w:t xml:space="preserve">y </w:t>
      </w:r>
      <w:r>
        <w:rPr>
          <w:spacing w:val="-2"/>
        </w:rPr>
        <w:t>shou</w:t>
      </w:r>
      <w:r>
        <w:rPr>
          <w:spacing w:val="-3"/>
        </w:rPr>
        <w:t>l</w:t>
      </w:r>
      <w:r>
        <w:t xml:space="preserve">d </w:t>
      </w:r>
      <w:r>
        <w:rPr>
          <w:spacing w:val="-2"/>
        </w:rPr>
        <w:t>eac</w:t>
      </w:r>
      <w:r>
        <w:t xml:space="preserve">h </w:t>
      </w:r>
      <w:r>
        <w:rPr>
          <w:spacing w:val="-2"/>
        </w:rPr>
        <w:t>s</w:t>
      </w:r>
      <w:r>
        <w:rPr>
          <w:spacing w:val="-3"/>
        </w:rPr>
        <w:t>t</w:t>
      </w:r>
      <w:r>
        <w:rPr>
          <w:spacing w:val="-2"/>
        </w:rPr>
        <w:t>ar</w:t>
      </w:r>
      <w:r>
        <w:t xml:space="preserve">t </w:t>
      </w:r>
      <w:r>
        <w:rPr>
          <w:spacing w:val="-2"/>
        </w:rPr>
        <w:t>o</w:t>
      </w:r>
      <w:r>
        <w:t xml:space="preserve">n a </w:t>
      </w:r>
      <w:r>
        <w:rPr>
          <w:spacing w:val="-2"/>
        </w:rPr>
        <w:t>ne</w:t>
      </w:r>
      <w:r>
        <w:t xml:space="preserve">w </w:t>
      </w:r>
      <w:r>
        <w:rPr>
          <w:spacing w:val="-3"/>
        </w:rPr>
        <w:t>li</w:t>
      </w:r>
      <w:r>
        <w:rPr>
          <w:spacing w:val="-2"/>
        </w:rPr>
        <w:t>n</w:t>
      </w:r>
      <w:r>
        <w:t xml:space="preserve">e </w:t>
      </w:r>
      <w:r>
        <w:rPr>
          <w:spacing w:val="-2"/>
        </w:rPr>
        <w:t>a</w:t>
      </w:r>
      <w:r>
        <w:t xml:space="preserve">s </w:t>
      </w:r>
      <w:r>
        <w:rPr>
          <w:spacing w:val="-2"/>
        </w:rPr>
        <w:t>show</w:t>
      </w:r>
      <w:r>
        <w:t xml:space="preserve">n </w:t>
      </w:r>
      <w:r>
        <w:rPr>
          <w:spacing w:val="-3"/>
        </w:rPr>
        <w:t>i</w:t>
      </w:r>
      <w:r>
        <w:t xml:space="preserve">n </w:t>
      </w:r>
      <w:r>
        <w:rPr>
          <w:spacing w:val="-3"/>
        </w:rPr>
        <w:t>t</w:t>
      </w:r>
      <w:r>
        <w:rPr>
          <w:spacing w:val="-2"/>
        </w:rPr>
        <w:t>h</w:t>
      </w:r>
      <w:r>
        <w:rPr>
          <w:spacing w:val="-3"/>
        </w:rPr>
        <w:t>i</w:t>
      </w:r>
      <w:r>
        <w:t xml:space="preserve">s </w:t>
      </w:r>
      <w:r>
        <w:rPr>
          <w:spacing w:val="-2"/>
        </w:rPr>
        <w:t>doc</w:t>
      </w:r>
      <w:r>
        <w:rPr>
          <w:spacing w:val="-1"/>
        </w:rPr>
        <w:t>u</w:t>
      </w:r>
      <w:r>
        <w:rPr>
          <w:spacing w:val="-2"/>
        </w:rPr>
        <w:t>men</w:t>
      </w:r>
      <w:r>
        <w:rPr>
          <w:spacing w:val="-3"/>
        </w:rPr>
        <w:t>t</w:t>
      </w:r>
      <w:r>
        <w:t xml:space="preserve">. </w:t>
      </w:r>
      <w:r>
        <w:rPr>
          <w:spacing w:val="-2"/>
        </w:rPr>
        <w:t>I</w:t>
      </w:r>
      <w:r>
        <w:t xml:space="preserve">n </w:t>
      </w:r>
      <w:r>
        <w:rPr>
          <w:spacing w:val="-2"/>
        </w:rPr>
        <w:t>add</w:t>
      </w:r>
      <w:r>
        <w:rPr>
          <w:spacing w:val="-3"/>
        </w:rPr>
        <w:t>i</w:t>
      </w:r>
      <w:r>
        <w:rPr>
          <w:spacing w:val="-2"/>
        </w:rPr>
        <w:t>t</w:t>
      </w:r>
      <w:r>
        <w:rPr>
          <w:spacing w:val="-3"/>
        </w:rPr>
        <w:t>i</w:t>
      </w:r>
      <w:r>
        <w:rPr>
          <w:spacing w:val="-2"/>
        </w:rPr>
        <w:t>o</w:t>
      </w:r>
      <w:r>
        <w:t xml:space="preserve">n </w:t>
      </w:r>
      <w:r>
        <w:rPr>
          <w:spacing w:val="-3"/>
        </w:rPr>
        <w:t>t</w:t>
      </w:r>
      <w:r>
        <w:t xml:space="preserve">o </w:t>
      </w:r>
      <w:r>
        <w:rPr>
          <w:spacing w:val="-3"/>
        </w:rPr>
        <w:t>t</w:t>
      </w:r>
      <w:r>
        <w:rPr>
          <w:spacing w:val="-2"/>
        </w:rPr>
        <w:t>h</w:t>
      </w:r>
      <w:r>
        <w:t xml:space="preserve">e </w:t>
      </w:r>
      <w:r>
        <w:rPr>
          <w:spacing w:val="-2"/>
        </w:rPr>
        <w:t>na</w:t>
      </w:r>
      <w:r>
        <w:rPr>
          <w:spacing w:val="-3"/>
        </w:rPr>
        <w:t>m</w:t>
      </w:r>
      <w:r>
        <w:t xml:space="preserve">e </w:t>
      </w:r>
      <w:r>
        <w:rPr>
          <w:spacing w:val="-2"/>
        </w:rPr>
        <w:t>o</w:t>
      </w:r>
      <w:r>
        <w:t>f</w:t>
      </w:r>
      <w:r>
        <w:rPr>
          <w:spacing w:val="1"/>
        </w:rPr>
        <w:t xml:space="preserve"> </w:t>
      </w:r>
      <w:r>
        <w:rPr>
          <w:spacing w:val="-3"/>
        </w:rPr>
        <w:t>y</w:t>
      </w:r>
      <w:r>
        <w:rPr>
          <w:spacing w:val="-2"/>
        </w:rPr>
        <w:t>ou</w:t>
      </w:r>
      <w:r>
        <w:t>r</w:t>
      </w:r>
      <w:r>
        <w:rPr>
          <w:spacing w:val="1"/>
        </w:rPr>
        <w:t xml:space="preserve"> </w:t>
      </w:r>
      <w:r>
        <w:rPr>
          <w:spacing w:val="-2"/>
        </w:rPr>
        <w:t>aff</w:t>
      </w:r>
      <w:r>
        <w:rPr>
          <w:spacing w:val="-3"/>
        </w:rPr>
        <w:t>il</w:t>
      </w:r>
      <w:r>
        <w:rPr>
          <w:spacing w:val="-2"/>
        </w:rPr>
        <w:t>iat</w:t>
      </w:r>
      <w:r>
        <w:rPr>
          <w:spacing w:val="-3"/>
        </w:rPr>
        <w:t>i</w:t>
      </w:r>
      <w:r>
        <w:rPr>
          <w:spacing w:val="-2"/>
        </w:rPr>
        <w:t>on</w:t>
      </w:r>
      <w:r>
        <w:t>,</w:t>
      </w:r>
      <w:r>
        <w:rPr>
          <w:spacing w:val="1"/>
        </w:rPr>
        <w:t xml:space="preserve"> </w:t>
      </w:r>
      <w:r>
        <w:rPr>
          <w:spacing w:val="-2"/>
        </w:rPr>
        <w:t>w</w:t>
      </w:r>
      <w:r>
        <w:t>e</w:t>
      </w:r>
      <w:r>
        <w:rPr>
          <w:spacing w:val="1"/>
        </w:rPr>
        <w:t xml:space="preserve"> </w:t>
      </w:r>
      <w:r>
        <w:rPr>
          <w:spacing w:val="-2"/>
        </w:rPr>
        <w:t>wou</w:t>
      </w:r>
      <w:r>
        <w:rPr>
          <w:spacing w:val="-3"/>
        </w:rPr>
        <w:t>l</w:t>
      </w:r>
      <w:r>
        <w:t xml:space="preserve">d </w:t>
      </w:r>
      <w:r>
        <w:rPr>
          <w:spacing w:val="-2"/>
        </w:rPr>
        <w:t>as</w:t>
      </w:r>
      <w:r>
        <w:t>k</w:t>
      </w:r>
      <w:r>
        <w:rPr>
          <w:spacing w:val="1"/>
        </w:rPr>
        <w:t xml:space="preserve"> </w:t>
      </w:r>
      <w:r>
        <w:rPr>
          <w:spacing w:val="-3"/>
        </w:rPr>
        <w:t>y</w:t>
      </w:r>
      <w:r>
        <w:rPr>
          <w:spacing w:val="-2"/>
        </w:rPr>
        <w:t>o</w:t>
      </w:r>
      <w:r>
        <w:t>u</w:t>
      </w:r>
      <w:r>
        <w:rPr>
          <w:spacing w:val="1"/>
        </w:rPr>
        <w:t xml:space="preserve"> </w:t>
      </w:r>
      <w:r>
        <w:rPr>
          <w:spacing w:val="-3"/>
        </w:rPr>
        <w:t>t</w:t>
      </w:r>
      <w:r>
        <w:t>o</w:t>
      </w:r>
      <w:r>
        <w:rPr>
          <w:spacing w:val="1"/>
        </w:rPr>
        <w:t xml:space="preserve"> </w:t>
      </w:r>
      <w:r>
        <w:rPr>
          <w:spacing w:val="-2"/>
        </w:rPr>
        <w:t>giv</w:t>
      </w:r>
      <w:r>
        <w:t>e</w:t>
      </w:r>
      <w:r>
        <w:rPr>
          <w:spacing w:val="1"/>
        </w:rPr>
        <w:t xml:space="preserve"> </w:t>
      </w:r>
      <w:r>
        <w:rPr>
          <w:spacing w:val="-3"/>
        </w:rPr>
        <w:t>t</w:t>
      </w:r>
      <w:r>
        <w:rPr>
          <w:spacing w:val="-2"/>
        </w:rPr>
        <w:t>h</w:t>
      </w:r>
      <w:r>
        <w:t>e</w:t>
      </w:r>
      <w:r>
        <w:rPr>
          <w:spacing w:val="1"/>
        </w:rPr>
        <w:t xml:space="preserve"> </w:t>
      </w:r>
      <w:r>
        <w:rPr>
          <w:spacing w:val="-3"/>
        </w:rPr>
        <w:t>t</w:t>
      </w:r>
      <w:r>
        <w:rPr>
          <w:spacing w:val="-2"/>
        </w:rPr>
        <w:t>ow</w:t>
      </w:r>
      <w:r>
        <w:t>n</w:t>
      </w:r>
      <w:r>
        <w:rPr>
          <w:spacing w:val="1"/>
        </w:rPr>
        <w:t xml:space="preserve"> </w:t>
      </w:r>
      <w:r>
        <w:rPr>
          <w:spacing w:val="-2"/>
        </w:rPr>
        <w:t>an</w:t>
      </w:r>
      <w:r>
        <w:t>d</w:t>
      </w:r>
      <w:r>
        <w:rPr>
          <w:spacing w:val="1"/>
        </w:rPr>
        <w:t xml:space="preserve"> </w:t>
      </w:r>
      <w:r>
        <w:rPr>
          <w:spacing w:val="-3"/>
        </w:rPr>
        <w:t>t</w:t>
      </w:r>
      <w:r>
        <w:rPr>
          <w:spacing w:val="-2"/>
        </w:rPr>
        <w:t>h</w:t>
      </w:r>
      <w:r>
        <w:t>e</w:t>
      </w:r>
      <w:r>
        <w:rPr>
          <w:spacing w:val="1"/>
        </w:rPr>
        <w:t xml:space="preserve"> </w:t>
      </w:r>
      <w:r>
        <w:rPr>
          <w:spacing w:val="-2"/>
        </w:rPr>
        <w:t>coun</w:t>
      </w:r>
      <w:r>
        <w:rPr>
          <w:spacing w:val="-3"/>
        </w:rPr>
        <w:t>t</w:t>
      </w:r>
      <w:r>
        <w:rPr>
          <w:spacing w:val="-2"/>
        </w:rPr>
        <w:t>r</w:t>
      </w:r>
      <w:r>
        <w:t>y</w:t>
      </w:r>
      <w:r>
        <w:rPr>
          <w:spacing w:val="1"/>
        </w:rPr>
        <w:t xml:space="preserve"> </w:t>
      </w:r>
      <w:r>
        <w:rPr>
          <w:spacing w:val="-2"/>
        </w:rPr>
        <w:t>i</w:t>
      </w:r>
      <w:r>
        <w:t>n</w:t>
      </w:r>
      <w:r>
        <w:rPr>
          <w:spacing w:val="1"/>
        </w:rPr>
        <w:t xml:space="preserve"> </w:t>
      </w:r>
      <w:r>
        <w:rPr>
          <w:spacing w:val="-2"/>
        </w:rPr>
        <w:t>wh</w:t>
      </w:r>
      <w:r>
        <w:rPr>
          <w:spacing w:val="-3"/>
        </w:rPr>
        <w:t>ic</w:t>
      </w:r>
      <w:r>
        <w:t>h</w:t>
      </w:r>
      <w:r>
        <w:rPr>
          <w:spacing w:val="1"/>
        </w:rPr>
        <w:t xml:space="preserve"> </w:t>
      </w:r>
      <w:r>
        <w:rPr>
          <w:spacing w:val="-3"/>
        </w:rPr>
        <w:t>i</w:t>
      </w:r>
      <w:r>
        <w:t>t</w:t>
      </w:r>
      <w:r>
        <w:rPr>
          <w:spacing w:val="1"/>
        </w:rPr>
        <w:t xml:space="preserve"> </w:t>
      </w:r>
      <w:r>
        <w:rPr>
          <w:spacing w:val="-2"/>
        </w:rPr>
        <w:t>is situ</w:t>
      </w:r>
      <w:r>
        <w:rPr>
          <w:spacing w:val="-1"/>
        </w:rPr>
        <w:t>a</w:t>
      </w:r>
      <w:r>
        <w:rPr>
          <w:spacing w:val="-3"/>
        </w:rPr>
        <w:t>t</w:t>
      </w:r>
      <w:r>
        <w:rPr>
          <w:spacing w:val="-2"/>
        </w:rPr>
        <w:t>ed</w:t>
      </w:r>
      <w:r>
        <w:t>.</w:t>
      </w:r>
      <w:r>
        <w:rPr>
          <w:spacing w:val="1"/>
        </w:rPr>
        <w:t xml:space="preserve"> </w:t>
      </w:r>
      <w:r>
        <w:rPr>
          <w:spacing w:val="-2"/>
        </w:rPr>
        <w:t>I</w:t>
      </w:r>
      <w:r>
        <w:t>f</w:t>
      </w:r>
      <w:r>
        <w:rPr>
          <w:spacing w:val="1"/>
        </w:rPr>
        <w:t xml:space="preserve"> </w:t>
      </w:r>
      <w:r>
        <w:rPr>
          <w:spacing w:val="-2"/>
        </w:rPr>
        <w:t>yo</w:t>
      </w:r>
      <w:r>
        <w:t>u</w:t>
      </w:r>
      <w:r>
        <w:rPr>
          <w:spacing w:val="1"/>
        </w:rPr>
        <w:t xml:space="preserve"> </w:t>
      </w:r>
      <w:r>
        <w:rPr>
          <w:spacing w:val="-2"/>
        </w:rPr>
        <w:t>prefe</w:t>
      </w:r>
      <w:r>
        <w:t>r</w:t>
      </w:r>
      <w:r>
        <w:rPr>
          <w:spacing w:val="1"/>
        </w:rPr>
        <w:t xml:space="preserve"> </w:t>
      </w:r>
      <w:r>
        <w:rPr>
          <w:spacing w:val="-2"/>
        </w:rPr>
        <w:t>t</w:t>
      </w:r>
      <w:r>
        <w:t>o</w:t>
      </w:r>
      <w:r>
        <w:rPr>
          <w:spacing w:val="1"/>
        </w:rPr>
        <w:t xml:space="preserve"> </w:t>
      </w:r>
      <w:r>
        <w:rPr>
          <w:spacing w:val="-2"/>
        </w:rPr>
        <w:t>includ</w:t>
      </w:r>
      <w:r>
        <w:t>e</w:t>
      </w:r>
      <w:r>
        <w:rPr>
          <w:spacing w:val="1"/>
        </w:rPr>
        <w:t xml:space="preserve"> </w:t>
      </w:r>
      <w:r>
        <w:rPr>
          <w:spacing w:val="-2"/>
        </w:rPr>
        <w:t>th</w:t>
      </w:r>
      <w:r>
        <w:t>e</w:t>
      </w:r>
      <w:r>
        <w:rPr>
          <w:spacing w:val="1"/>
        </w:rPr>
        <w:t xml:space="preserve"> </w:t>
      </w:r>
      <w:r>
        <w:rPr>
          <w:spacing w:val="-2"/>
        </w:rPr>
        <w:t>enti</w:t>
      </w:r>
      <w:r>
        <w:rPr>
          <w:spacing w:val="-1"/>
        </w:rPr>
        <w:t>r</w:t>
      </w:r>
      <w:r>
        <w:t>e</w:t>
      </w:r>
      <w:r>
        <w:rPr>
          <w:spacing w:val="1"/>
        </w:rPr>
        <w:t xml:space="preserve"> </w:t>
      </w:r>
      <w:r>
        <w:rPr>
          <w:spacing w:val="-2"/>
        </w:rPr>
        <w:t>po</w:t>
      </w:r>
      <w:r>
        <w:rPr>
          <w:spacing w:val="-3"/>
        </w:rPr>
        <w:t>s</w:t>
      </w:r>
      <w:r>
        <w:rPr>
          <w:spacing w:val="-2"/>
        </w:rPr>
        <w:t>t</w:t>
      </w:r>
      <w:r>
        <w:rPr>
          <w:spacing w:val="-1"/>
        </w:rPr>
        <w:t>a</w:t>
      </w:r>
      <w:r>
        <w:t>l</w:t>
      </w:r>
      <w:r>
        <w:rPr>
          <w:spacing w:val="1"/>
        </w:rPr>
        <w:t xml:space="preserve"> </w:t>
      </w:r>
      <w:r>
        <w:rPr>
          <w:spacing w:val="-2"/>
        </w:rPr>
        <w:t>address</w:t>
      </w:r>
      <w:r>
        <w:t>,</w:t>
      </w:r>
      <w:r>
        <w:rPr>
          <w:spacing w:val="1"/>
        </w:rPr>
        <w:t xml:space="preserve"> </w:t>
      </w:r>
      <w:r>
        <w:rPr>
          <w:spacing w:val="-2"/>
        </w:rPr>
        <w:t>t</w:t>
      </w:r>
      <w:r>
        <w:rPr>
          <w:spacing w:val="-1"/>
        </w:rPr>
        <w:t>h</w:t>
      </w:r>
      <w:r>
        <w:rPr>
          <w:spacing w:val="-2"/>
        </w:rPr>
        <w:t>e</w:t>
      </w:r>
      <w:r>
        <w:t>n</w:t>
      </w:r>
      <w:r>
        <w:rPr>
          <w:spacing w:val="1"/>
        </w:rPr>
        <w:t xml:space="preserve"> </w:t>
      </w:r>
      <w:r>
        <w:rPr>
          <w:spacing w:val="-2"/>
        </w:rPr>
        <w:t>pleas</w:t>
      </w:r>
      <w:r>
        <w:t>e</w:t>
      </w:r>
      <w:r>
        <w:rPr>
          <w:spacing w:val="1"/>
        </w:rPr>
        <w:t xml:space="preserve"> </w:t>
      </w:r>
      <w:r>
        <w:rPr>
          <w:spacing w:val="-2"/>
        </w:rPr>
        <w:t>fe</w:t>
      </w:r>
      <w:r>
        <w:rPr>
          <w:spacing w:val="-1"/>
        </w:rPr>
        <w:t>e</w:t>
      </w:r>
      <w:r>
        <w:t xml:space="preserve">l </w:t>
      </w:r>
      <w:r>
        <w:rPr>
          <w:spacing w:val="-1"/>
        </w:rPr>
        <w:t>f</w:t>
      </w:r>
      <w:r>
        <w:rPr>
          <w:spacing w:val="-2"/>
        </w:rPr>
        <w:t>re</w:t>
      </w:r>
      <w:r>
        <w:t>e</w:t>
      </w:r>
      <w:r>
        <w:rPr>
          <w:spacing w:val="1"/>
        </w:rPr>
        <w:t xml:space="preserve"> </w:t>
      </w:r>
      <w:r>
        <w:rPr>
          <w:spacing w:val="-2"/>
        </w:rPr>
        <w:t>t</w:t>
      </w:r>
      <w:r>
        <w:t>o</w:t>
      </w:r>
      <w:r>
        <w:rPr>
          <w:spacing w:val="1"/>
        </w:rPr>
        <w:t xml:space="preserve"> </w:t>
      </w:r>
      <w:r>
        <w:rPr>
          <w:spacing w:val="-2"/>
        </w:rPr>
        <w:t>d</w:t>
      </w:r>
      <w:r>
        <w:t>o</w:t>
      </w:r>
      <w:r>
        <w:rPr>
          <w:spacing w:val="1"/>
        </w:rPr>
        <w:t xml:space="preserve"> </w:t>
      </w:r>
      <w:r>
        <w:rPr>
          <w:spacing w:val="-2"/>
        </w:rPr>
        <w:t>so. E</w:t>
      </w:r>
      <w:r>
        <w:rPr>
          <w:spacing w:val="-1"/>
        </w:rPr>
        <w:t>-</w:t>
      </w:r>
      <w:r>
        <w:rPr>
          <w:spacing w:val="-5"/>
        </w:rPr>
        <w:t>m</w:t>
      </w:r>
      <w:r>
        <w:rPr>
          <w:spacing w:val="-1"/>
        </w:rPr>
        <w:t>a</w:t>
      </w:r>
      <w:r>
        <w:rPr>
          <w:spacing w:val="-2"/>
        </w:rPr>
        <w:t>i</w:t>
      </w:r>
      <w:r>
        <w:t>l</w:t>
      </w:r>
      <w:r>
        <w:rPr>
          <w:spacing w:val="-5"/>
        </w:rPr>
        <w:t xml:space="preserve"> </w:t>
      </w:r>
      <w:r>
        <w:rPr>
          <w:spacing w:val="-3"/>
        </w:rPr>
        <w:t>a</w:t>
      </w:r>
      <w:r>
        <w:rPr>
          <w:spacing w:val="-2"/>
        </w:rPr>
        <w:t>ddr</w:t>
      </w:r>
      <w:r>
        <w:rPr>
          <w:spacing w:val="-3"/>
        </w:rPr>
        <w:t>e</w:t>
      </w:r>
      <w:r>
        <w:rPr>
          <w:spacing w:val="-2"/>
        </w:rPr>
        <w:t>ss</w:t>
      </w:r>
      <w:r>
        <w:rPr>
          <w:spacing w:val="-3"/>
        </w:rPr>
        <w:t>e</w:t>
      </w:r>
      <w:r>
        <w:t>s</w:t>
      </w:r>
      <w:r>
        <w:rPr>
          <w:spacing w:val="-4"/>
        </w:rPr>
        <w:t xml:space="preserve"> </w:t>
      </w:r>
      <w:r>
        <w:rPr>
          <w:spacing w:val="-2"/>
        </w:rPr>
        <w:t>shou</w:t>
      </w:r>
      <w:r>
        <w:rPr>
          <w:spacing w:val="-3"/>
        </w:rPr>
        <w:t>l</w:t>
      </w:r>
      <w:r>
        <w:t>d</w:t>
      </w:r>
      <w:r>
        <w:rPr>
          <w:spacing w:val="-4"/>
        </w:rPr>
        <w:t xml:space="preserve"> </w:t>
      </w:r>
      <w:r>
        <w:rPr>
          <w:spacing w:val="-2"/>
        </w:rPr>
        <w:t>s</w:t>
      </w:r>
      <w:r>
        <w:rPr>
          <w:spacing w:val="-3"/>
        </w:rPr>
        <w:t>ta</w:t>
      </w:r>
      <w:r>
        <w:rPr>
          <w:spacing w:val="-1"/>
        </w:rPr>
        <w:t>r</w:t>
      </w:r>
      <w:r>
        <w:t>t</w:t>
      </w:r>
      <w:r>
        <w:rPr>
          <w:spacing w:val="-4"/>
        </w:rPr>
        <w:t xml:space="preserve"> </w:t>
      </w:r>
      <w:r>
        <w:rPr>
          <w:spacing w:val="-2"/>
        </w:rPr>
        <w:t>o</w:t>
      </w:r>
      <w:r>
        <w:t>n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2"/>
        </w:rPr>
        <w:t>n</w:t>
      </w:r>
      <w:r>
        <w:rPr>
          <w:spacing w:val="-3"/>
        </w:rPr>
        <w:t>e</w:t>
      </w:r>
      <w:r>
        <w:t>w</w:t>
      </w:r>
      <w:r>
        <w:rPr>
          <w:spacing w:val="-4"/>
        </w:rPr>
        <w:t xml:space="preserve"> </w:t>
      </w:r>
      <w:r>
        <w:rPr>
          <w:spacing w:val="-3"/>
        </w:rPr>
        <w:t>li</w:t>
      </w:r>
      <w:r>
        <w:rPr>
          <w:spacing w:val="-2"/>
        </w:rPr>
        <w:t>n</w:t>
      </w:r>
      <w:r>
        <w:t>e</w:t>
      </w:r>
      <w:r>
        <w:rPr>
          <w:spacing w:val="-5"/>
        </w:rPr>
        <w:t xml:space="preserve"> </w:t>
      </w:r>
      <w:r>
        <w:rPr>
          <w:spacing w:val="-1"/>
        </w:rPr>
        <w:t>an</w:t>
      </w:r>
      <w:r>
        <w:t>d</w:t>
      </w:r>
      <w:r>
        <w:rPr>
          <w:spacing w:val="-3"/>
        </w:rPr>
        <w:t xml:space="preserve"> </w:t>
      </w:r>
      <w:r>
        <w:rPr>
          <w:spacing w:val="-2"/>
        </w:rPr>
        <w:t>s</w:t>
      </w:r>
      <w:r>
        <w:rPr>
          <w:spacing w:val="-2"/>
        </w:rPr>
        <w:t>h</w:t>
      </w:r>
      <w:r>
        <w:rPr>
          <w:spacing w:val="-3"/>
        </w:rPr>
        <w:t>o</w:t>
      </w:r>
      <w:r>
        <w:rPr>
          <w:spacing w:val="-2"/>
        </w:rPr>
        <w:t>u</w:t>
      </w:r>
      <w:r>
        <w:rPr>
          <w:spacing w:val="-3"/>
        </w:rPr>
        <w:t>l</w:t>
      </w:r>
      <w:r>
        <w:t>d</w:t>
      </w:r>
      <w:r>
        <w:rPr>
          <w:spacing w:val="-4"/>
        </w:rPr>
        <w:t xml:space="preserve"> </w:t>
      </w:r>
      <w:r>
        <w:rPr>
          <w:spacing w:val="-1"/>
        </w:rPr>
        <w:t>b</w:t>
      </w:r>
      <w:r>
        <w:t>e</w:t>
      </w:r>
      <w:r>
        <w:rPr>
          <w:spacing w:val="-5"/>
        </w:rPr>
        <w:t xml:space="preserve"> </w:t>
      </w:r>
      <w:r>
        <w:rPr>
          <w:spacing w:val="-1"/>
        </w:rPr>
        <w:t>g</w:t>
      </w:r>
      <w:r>
        <w:rPr>
          <w:spacing w:val="-3"/>
        </w:rPr>
        <w:t>r</w:t>
      </w:r>
      <w:r>
        <w:rPr>
          <w:spacing w:val="-1"/>
        </w:rPr>
        <w:t>oup</w:t>
      </w:r>
      <w:r>
        <w:rPr>
          <w:spacing w:val="-3"/>
        </w:rPr>
        <w:t>e</w:t>
      </w:r>
      <w:r>
        <w:t>d</w:t>
      </w:r>
      <w:r>
        <w:rPr>
          <w:spacing w:val="-3"/>
        </w:rPr>
        <w:t xml:space="preserve"> </w:t>
      </w:r>
      <w:r>
        <w:rPr>
          <w:spacing w:val="-1"/>
        </w:rPr>
        <w:t>p</w:t>
      </w:r>
      <w:r>
        <w:rPr>
          <w:spacing w:val="-3"/>
        </w:rPr>
        <w:t>e</w:t>
      </w:r>
      <w:r>
        <w:t>r</w:t>
      </w:r>
      <w:r>
        <w:rPr>
          <w:spacing w:val="-3"/>
        </w:rPr>
        <w:t xml:space="preserve"> </w:t>
      </w:r>
      <w:r>
        <w:rPr>
          <w:spacing w:val="-1"/>
        </w:rPr>
        <w:t>af</w:t>
      </w:r>
      <w:r>
        <w:t>f</w:t>
      </w:r>
      <w:r>
        <w:rPr>
          <w:spacing w:val="-1"/>
        </w:rPr>
        <w:t>iliati</w:t>
      </w:r>
      <w:r>
        <w:rPr>
          <w:spacing w:val="1"/>
        </w:rPr>
        <w:t>on</w:t>
      </w:r>
      <w:r>
        <w:t>.</w:t>
      </w:r>
    </w:p>
    <w:p w:rsidR="000D32FE" w:rsidRDefault="000D32FE">
      <w:pPr>
        <w:spacing w:line="160" w:lineRule="exact"/>
        <w:rPr>
          <w:sz w:val="16"/>
          <w:szCs w:val="16"/>
        </w:rPr>
      </w:pPr>
    </w:p>
    <w:p w:rsidR="000D32FE" w:rsidRDefault="000D32FE">
      <w:pPr>
        <w:spacing w:line="200" w:lineRule="exact"/>
      </w:pPr>
    </w:p>
    <w:p w:rsidR="000D32FE" w:rsidRDefault="003A1188">
      <w:pPr>
        <w:spacing w:line="250" w:lineRule="auto"/>
        <w:ind w:left="814" w:right="775"/>
        <w:jc w:val="both"/>
      </w:pPr>
      <w:proofErr w:type="gramStart"/>
      <w:r>
        <w:rPr>
          <w:b/>
        </w:rPr>
        <w:t>Headi</w:t>
      </w:r>
      <w:r>
        <w:rPr>
          <w:b/>
          <w:spacing w:val="-1"/>
        </w:rPr>
        <w:t>n</w:t>
      </w:r>
      <w:r>
        <w:rPr>
          <w:b/>
        </w:rPr>
        <w:t>g</w:t>
      </w:r>
      <w:r>
        <w:rPr>
          <w:b/>
          <w:spacing w:val="-1"/>
        </w:rPr>
        <w:t>s</w:t>
      </w:r>
      <w:r>
        <w:rPr>
          <w:b/>
        </w:rPr>
        <w:t>.</w:t>
      </w:r>
      <w:proofErr w:type="gramEnd"/>
      <w:r>
        <w:rPr>
          <w:b/>
        </w:rPr>
        <w:t xml:space="preserve"> </w:t>
      </w:r>
      <w:r>
        <w:t>H</w:t>
      </w:r>
      <w:r>
        <w:rPr>
          <w:spacing w:val="-1"/>
        </w:rPr>
        <w:t>e</w:t>
      </w:r>
      <w:r>
        <w:t>adi</w:t>
      </w:r>
      <w:r>
        <w:rPr>
          <w:spacing w:val="-1"/>
        </w:rPr>
        <w:t>n</w:t>
      </w:r>
      <w:r>
        <w:t>gs</w:t>
      </w:r>
      <w:r>
        <w:rPr>
          <w:spacing w:val="5"/>
        </w:rPr>
        <w:t xml:space="preserve"> </w:t>
      </w:r>
      <w:r>
        <w:t>s</w:t>
      </w:r>
      <w:r>
        <w:rPr>
          <w:spacing w:val="-1"/>
        </w:rPr>
        <w:t>ho</w:t>
      </w:r>
      <w:r>
        <w:rPr>
          <w:spacing w:val="1"/>
        </w:rPr>
        <w:t>u</w:t>
      </w:r>
      <w:r>
        <w:t>ld</w:t>
      </w:r>
      <w:r>
        <w:rPr>
          <w:spacing w:val="4"/>
        </w:rPr>
        <w:t xml:space="preserve"> </w:t>
      </w:r>
      <w:r>
        <w:t>be</w:t>
      </w:r>
      <w:r>
        <w:rPr>
          <w:spacing w:val="5"/>
        </w:rPr>
        <w:t xml:space="preserve"> </w:t>
      </w:r>
      <w:r>
        <w:t>capitalized</w:t>
      </w:r>
      <w:r>
        <w:rPr>
          <w:spacing w:val="5"/>
        </w:rPr>
        <w:t xml:space="preserve"> </w:t>
      </w:r>
      <w:r>
        <w:t>(i.e</w:t>
      </w:r>
      <w:r>
        <w:rPr>
          <w:spacing w:val="-1"/>
        </w:rPr>
        <w:t>.</w:t>
      </w:r>
      <w:r>
        <w:t>,</w:t>
      </w:r>
      <w:r>
        <w:rPr>
          <w:spacing w:val="5"/>
        </w:rPr>
        <w:t xml:space="preserve"> </w:t>
      </w:r>
      <w:r>
        <w:t>n</w:t>
      </w:r>
      <w:r>
        <w:rPr>
          <w:spacing w:val="-1"/>
        </w:rPr>
        <w:t>ou</w:t>
      </w:r>
      <w:r>
        <w:rPr>
          <w:spacing w:val="1"/>
        </w:rPr>
        <w:t>n</w:t>
      </w:r>
      <w:r>
        <w:t>s,</w:t>
      </w:r>
      <w:r>
        <w:rPr>
          <w:spacing w:val="4"/>
        </w:rPr>
        <w:t xml:space="preserve"> </w:t>
      </w:r>
      <w:r>
        <w:t>ver</w:t>
      </w:r>
      <w:r>
        <w:rPr>
          <w:spacing w:val="-1"/>
        </w:rPr>
        <w:t>b</w:t>
      </w:r>
      <w:r>
        <w:t>s,</w:t>
      </w:r>
      <w:r>
        <w:rPr>
          <w:spacing w:val="5"/>
        </w:rPr>
        <w:t xml:space="preserve"> </w:t>
      </w:r>
      <w:r>
        <w:t>a</w:t>
      </w:r>
      <w:r>
        <w:rPr>
          <w:spacing w:val="-1"/>
        </w:rPr>
        <w:t>n</w:t>
      </w:r>
      <w:r>
        <w:t>d</w:t>
      </w:r>
      <w:r>
        <w:rPr>
          <w:spacing w:val="5"/>
        </w:rPr>
        <w:t xml:space="preserve"> </w:t>
      </w:r>
      <w:r>
        <w:t>all</w:t>
      </w:r>
      <w:r>
        <w:rPr>
          <w:spacing w:val="4"/>
        </w:rPr>
        <w:t xml:space="preserve"> </w:t>
      </w:r>
      <w:r>
        <w:t>other</w:t>
      </w:r>
      <w:r>
        <w:rPr>
          <w:spacing w:val="5"/>
        </w:rPr>
        <w:t xml:space="preserve"> </w:t>
      </w:r>
      <w:r>
        <w:rPr>
          <w:spacing w:val="-1"/>
        </w:rPr>
        <w:t>w</w:t>
      </w:r>
      <w:r>
        <w:rPr>
          <w:spacing w:val="1"/>
        </w:rPr>
        <w:t>o</w:t>
      </w:r>
      <w:r>
        <w:rPr>
          <w:spacing w:val="-1"/>
        </w:rPr>
        <w:t>r</w:t>
      </w:r>
      <w:r>
        <w:rPr>
          <w:spacing w:val="1"/>
        </w:rPr>
        <w:t>d</w:t>
      </w:r>
      <w:r>
        <w:t>s e</w:t>
      </w:r>
      <w:r>
        <w:rPr>
          <w:spacing w:val="1"/>
        </w:rPr>
        <w:t>x</w:t>
      </w:r>
      <w:r>
        <w:t>ce</w:t>
      </w:r>
      <w:r>
        <w:rPr>
          <w:spacing w:val="1"/>
        </w:rPr>
        <w:t>p</w:t>
      </w:r>
      <w:r>
        <w:t>t</w:t>
      </w:r>
      <w:r>
        <w:rPr>
          <w:spacing w:val="29"/>
        </w:rPr>
        <w:t xml:space="preserve"> </w:t>
      </w:r>
      <w:r>
        <w:t>articles,</w:t>
      </w:r>
      <w:r>
        <w:rPr>
          <w:spacing w:val="29"/>
        </w:rPr>
        <w:t xml:space="preserve"> </w:t>
      </w:r>
      <w:r>
        <w:rPr>
          <w:spacing w:val="1"/>
        </w:rPr>
        <w:t>p</w:t>
      </w:r>
      <w:r>
        <w:t>rep</w:t>
      </w:r>
      <w:r>
        <w:rPr>
          <w:spacing w:val="1"/>
        </w:rPr>
        <w:t>o</w:t>
      </w:r>
      <w:r>
        <w:t>siti</w:t>
      </w:r>
      <w:r>
        <w:rPr>
          <w:spacing w:val="1"/>
        </w:rPr>
        <w:t>on</w:t>
      </w:r>
      <w:r>
        <w:rPr>
          <w:spacing w:val="-1"/>
        </w:rPr>
        <w:t>s</w:t>
      </w:r>
      <w:r>
        <w:t>,</w:t>
      </w:r>
      <w:r>
        <w:rPr>
          <w:spacing w:val="29"/>
        </w:rPr>
        <w:t xml:space="preserve"> </w:t>
      </w:r>
      <w:r>
        <w:t>a</w:t>
      </w:r>
      <w:r>
        <w:rPr>
          <w:spacing w:val="1"/>
        </w:rPr>
        <w:t>n</w:t>
      </w:r>
      <w:r>
        <w:t>d</w:t>
      </w:r>
      <w:r>
        <w:rPr>
          <w:spacing w:val="30"/>
        </w:rPr>
        <w:t xml:space="preserve"> </w:t>
      </w:r>
      <w:r>
        <w:t>con</w:t>
      </w:r>
      <w:r>
        <w:rPr>
          <w:spacing w:val="1"/>
        </w:rPr>
        <w:t>j</w:t>
      </w:r>
      <w:r>
        <w:t>u</w:t>
      </w:r>
      <w:r>
        <w:rPr>
          <w:spacing w:val="1"/>
        </w:rPr>
        <w:t>n</w:t>
      </w:r>
      <w:r>
        <w:t>ct</w:t>
      </w:r>
      <w:r>
        <w:rPr>
          <w:spacing w:val="-2"/>
        </w:rPr>
        <w:t>i</w:t>
      </w:r>
      <w:r>
        <w:rPr>
          <w:spacing w:val="1"/>
        </w:rPr>
        <w:t>on</w:t>
      </w:r>
      <w:r>
        <w:t>s</w:t>
      </w:r>
      <w:r>
        <w:rPr>
          <w:spacing w:val="29"/>
        </w:rPr>
        <w:t xml:space="preserve"> </w:t>
      </w:r>
      <w:r>
        <w:t>sh</w:t>
      </w:r>
      <w:r>
        <w:rPr>
          <w:spacing w:val="1"/>
        </w:rPr>
        <w:t>ou</w:t>
      </w:r>
      <w:r>
        <w:rPr>
          <w:spacing w:val="-2"/>
        </w:rPr>
        <w:t>l</w:t>
      </w:r>
      <w:r>
        <w:t>d</w:t>
      </w:r>
      <w:r>
        <w:rPr>
          <w:spacing w:val="30"/>
        </w:rPr>
        <w:t xml:space="preserve"> </w:t>
      </w:r>
      <w:r>
        <w:rPr>
          <w:spacing w:val="1"/>
        </w:rPr>
        <w:t>b</w:t>
      </w:r>
      <w:r>
        <w:t>e</w:t>
      </w:r>
      <w:r>
        <w:rPr>
          <w:spacing w:val="28"/>
        </w:rPr>
        <w:t xml:space="preserve"> </w:t>
      </w:r>
      <w:r>
        <w:t>set</w:t>
      </w:r>
      <w:r>
        <w:rPr>
          <w:spacing w:val="29"/>
        </w:rPr>
        <w:t xml:space="preserve"> </w:t>
      </w:r>
      <w:r>
        <w:t>with</w:t>
      </w:r>
      <w:r>
        <w:rPr>
          <w:spacing w:val="30"/>
        </w:rPr>
        <w:t xml:space="preserve"> </w:t>
      </w:r>
      <w:r>
        <w:t>an</w:t>
      </w:r>
      <w:r>
        <w:rPr>
          <w:spacing w:val="30"/>
        </w:rPr>
        <w:t xml:space="preserve"> </w:t>
      </w:r>
      <w:r>
        <w:t>i</w:t>
      </w:r>
      <w:r>
        <w:rPr>
          <w:spacing w:val="1"/>
        </w:rPr>
        <w:t>n</w:t>
      </w:r>
      <w:r>
        <w:t>itial</w:t>
      </w:r>
      <w:r>
        <w:rPr>
          <w:spacing w:val="29"/>
        </w:rPr>
        <w:t xml:space="preserve"> </w:t>
      </w:r>
      <w:r>
        <w:t>ca</w:t>
      </w:r>
      <w:r>
        <w:rPr>
          <w:spacing w:val="1"/>
        </w:rPr>
        <w:t>p</w:t>
      </w:r>
      <w:r>
        <w:t>ita</w:t>
      </w:r>
      <w:r>
        <w:rPr>
          <w:spacing w:val="1"/>
        </w:rPr>
        <w:t>l</w:t>
      </w:r>
      <w:r>
        <w:t>) a</w:t>
      </w:r>
      <w:r>
        <w:rPr>
          <w:spacing w:val="1"/>
        </w:rPr>
        <w:t>n</w:t>
      </w:r>
      <w:r>
        <w:t>d</w:t>
      </w:r>
      <w:r>
        <w:rPr>
          <w:spacing w:val="1"/>
        </w:rPr>
        <w:t xml:space="preserve"> </w:t>
      </w:r>
      <w:r>
        <w:t>sh</w:t>
      </w:r>
      <w:r>
        <w:rPr>
          <w:spacing w:val="1"/>
        </w:rPr>
        <w:t>ou</w:t>
      </w:r>
      <w:r>
        <w:rPr>
          <w:spacing w:val="-2"/>
        </w:rPr>
        <w:t>l</w:t>
      </w:r>
      <w:r>
        <w:rPr>
          <w:spacing w:val="1"/>
        </w:rPr>
        <w:t>d</w:t>
      </w:r>
      <w:r>
        <w:t>, with</w:t>
      </w:r>
      <w:r>
        <w:rPr>
          <w:spacing w:val="1"/>
        </w:rPr>
        <w:t xml:space="preserve"> </w:t>
      </w:r>
      <w:r>
        <w:t>t</w:t>
      </w:r>
      <w:r>
        <w:rPr>
          <w:spacing w:val="1"/>
        </w:rPr>
        <w:t>h</w:t>
      </w:r>
      <w:r>
        <w:t>e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>x</w:t>
      </w:r>
      <w:r>
        <w:t>ce</w:t>
      </w:r>
      <w:r>
        <w:rPr>
          <w:spacing w:val="1"/>
        </w:rPr>
        <w:t>p</w:t>
      </w:r>
      <w:r>
        <w:t>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</w:t>
      </w:r>
      <w:r>
        <w:rPr>
          <w:spacing w:val="1"/>
        </w:rPr>
        <w:t>h</w:t>
      </w:r>
      <w:r>
        <w:t>e</w:t>
      </w:r>
      <w:r>
        <w:rPr>
          <w:spacing w:val="1"/>
        </w:rPr>
        <w:t xml:space="preserve"> </w:t>
      </w:r>
      <w:r>
        <w:t>title,</w:t>
      </w:r>
      <w:r>
        <w:rPr>
          <w:spacing w:val="1"/>
        </w:rPr>
        <w:t xml:space="preserve"> b</w:t>
      </w:r>
      <w:r>
        <w:t>e</w:t>
      </w:r>
      <w:r>
        <w:rPr>
          <w:spacing w:val="1"/>
        </w:rPr>
        <w:t xml:space="preserve"> </w:t>
      </w:r>
      <w:r>
        <w:t>ali</w:t>
      </w:r>
      <w:r>
        <w:rPr>
          <w:spacing w:val="1"/>
        </w:rPr>
        <w:t>gn</w:t>
      </w:r>
      <w:r>
        <w:rPr>
          <w:spacing w:val="-1"/>
        </w:rPr>
        <w:t>e</w:t>
      </w:r>
      <w:r>
        <w:t>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rPr>
          <w:spacing w:val="-2"/>
        </w:rPr>
        <w:t>t</w:t>
      </w:r>
      <w:r>
        <w:rPr>
          <w:spacing w:val="1"/>
        </w:rPr>
        <w:t>h</w:t>
      </w:r>
      <w:r>
        <w:t>e</w:t>
      </w:r>
      <w:r>
        <w:rPr>
          <w:spacing w:val="1"/>
        </w:rPr>
        <w:t xml:space="preserve"> </w:t>
      </w:r>
      <w:r>
        <w:t>left.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>n</w:t>
      </w:r>
      <w:r>
        <w:t>ly</w:t>
      </w:r>
      <w:r>
        <w:rPr>
          <w:spacing w:val="1"/>
        </w:rPr>
        <w:t xml:space="preserve"> </w:t>
      </w:r>
      <w:r>
        <w:t>t</w:t>
      </w:r>
      <w:r>
        <w:rPr>
          <w:spacing w:val="1"/>
        </w:rPr>
        <w:t>h</w:t>
      </w:r>
      <w:r>
        <w:t>e</w:t>
      </w:r>
      <w:r>
        <w:rPr>
          <w:spacing w:val="1"/>
        </w:rPr>
        <w:t xml:space="preserve"> </w:t>
      </w:r>
      <w:r>
        <w:t>first</w:t>
      </w:r>
      <w:r>
        <w:rPr>
          <w:spacing w:val="1"/>
        </w:rPr>
        <w:t xml:space="preserve"> </w:t>
      </w:r>
      <w:r>
        <w:t>two levels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section head</w:t>
      </w:r>
      <w:r>
        <w:rPr>
          <w:spacing w:val="-2"/>
        </w:rPr>
        <w:t>i</w:t>
      </w:r>
      <w:r>
        <w:rPr>
          <w:spacing w:val="1"/>
        </w:rPr>
        <w:t>n</w:t>
      </w:r>
      <w:r>
        <w:rPr>
          <w:spacing w:val="-1"/>
        </w:rPr>
        <w:t>g</w:t>
      </w:r>
      <w:r>
        <w:t>s</w:t>
      </w:r>
      <w:r>
        <w:rPr>
          <w:spacing w:val="1"/>
        </w:rPr>
        <w:t xml:space="preserve"> </w:t>
      </w:r>
      <w:r>
        <w:t>s</w:t>
      </w:r>
      <w:r>
        <w:rPr>
          <w:spacing w:val="-1"/>
        </w:rPr>
        <w:t>h</w:t>
      </w:r>
      <w:r>
        <w:t>ou</w:t>
      </w:r>
      <w:r>
        <w:rPr>
          <w:spacing w:val="-2"/>
        </w:rPr>
        <w:t>l</w:t>
      </w:r>
      <w:r>
        <w:t>d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rPr>
          <w:spacing w:val="-1"/>
        </w:rPr>
        <w:t>n</w:t>
      </w:r>
      <w:r>
        <w:rPr>
          <w:spacing w:val="1"/>
        </w:rPr>
        <w:t>u</w:t>
      </w:r>
      <w:r>
        <w:rPr>
          <w:spacing w:val="-2"/>
        </w:rPr>
        <w:t>m</w:t>
      </w:r>
      <w:r>
        <w:rPr>
          <w:spacing w:val="1"/>
        </w:rPr>
        <w:t>b</w:t>
      </w:r>
      <w:r>
        <w:t>ere</w:t>
      </w:r>
      <w:r>
        <w:rPr>
          <w:spacing w:val="-1"/>
        </w:rPr>
        <w:t>d</w:t>
      </w:r>
      <w:r>
        <w:t>,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sh</w:t>
      </w:r>
      <w:r>
        <w:rPr>
          <w:spacing w:val="-1"/>
        </w:rPr>
        <w:t>ow</w:t>
      </w:r>
      <w:r>
        <w:t>n</w:t>
      </w:r>
      <w:r>
        <w:rPr>
          <w:spacing w:val="1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Table</w:t>
      </w:r>
      <w:r>
        <w:rPr>
          <w:spacing w:val="1"/>
        </w:rPr>
        <w:t xml:space="preserve"> </w:t>
      </w:r>
      <w:r>
        <w:t>1.</w:t>
      </w:r>
      <w:r>
        <w:rPr>
          <w:spacing w:val="1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1"/>
        </w:rPr>
        <w:t xml:space="preserve"> </w:t>
      </w:r>
      <w:r>
        <w:t>respecti</w:t>
      </w:r>
      <w:r>
        <w:rPr>
          <w:spacing w:val="1"/>
        </w:rPr>
        <w:t>v</w:t>
      </w:r>
      <w:r>
        <w:t>e f</w:t>
      </w:r>
      <w:r>
        <w:rPr>
          <w:spacing w:val="-1"/>
        </w:rPr>
        <w:t>o</w:t>
      </w:r>
      <w:r>
        <w:t>nt</w:t>
      </w:r>
      <w:r>
        <w:rPr>
          <w:spacing w:val="1"/>
        </w:rPr>
        <w:t xml:space="preserve"> </w:t>
      </w:r>
      <w:r>
        <w:t>sizes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giv</w:t>
      </w:r>
      <w:r>
        <w:rPr>
          <w:spacing w:val="-1"/>
        </w:rPr>
        <w:t>e</w:t>
      </w:r>
      <w:r>
        <w:t>n</w:t>
      </w:r>
      <w:r>
        <w:rPr>
          <w:spacing w:val="1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Table</w:t>
      </w:r>
      <w:r>
        <w:rPr>
          <w:spacing w:val="1"/>
        </w:rPr>
        <w:t xml:space="preserve"> </w:t>
      </w:r>
      <w:r>
        <w:t>1.</w:t>
      </w:r>
      <w:r>
        <w:rPr>
          <w:spacing w:val="1"/>
        </w:rPr>
        <w:t xml:space="preserve"> </w:t>
      </w:r>
      <w:r>
        <w:t>K</w:t>
      </w:r>
      <w:r>
        <w:rPr>
          <w:spacing w:val="-2"/>
        </w:rPr>
        <w:t>i</w:t>
      </w:r>
      <w:r>
        <w:t>nd</w:t>
      </w:r>
      <w:r>
        <w:rPr>
          <w:spacing w:val="-2"/>
        </w:rPr>
        <w:t>l</w:t>
      </w:r>
      <w:r>
        <w:t>y</w:t>
      </w:r>
      <w:r>
        <w:rPr>
          <w:spacing w:val="1"/>
        </w:rPr>
        <w:t xml:space="preserve"> </w:t>
      </w:r>
      <w:r>
        <w:t>refrain</w:t>
      </w:r>
      <w:r>
        <w:rPr>
          <w:spacing w:val="2"/>
        </w:rPr>
        <w:t xml:space="preserve"> </w:t>
      </w:r>
      <w:r>
        <w:rPr>
          <w:spacing w:val="-1"/>
        </w:rPr>
        <w:t>f</w:t>
      </w:r>
      <w:r>
        <w:t>rom usi</w:t>
      </w:r>
      <w:r>
        <w:rPr>
          <w:spacing w:val="-1"/>
        </w:rPr>
        <w:t>n</w:t>
      </w:r>
      <w:r>
        <w:t>g</w:t>
      </w:r>
      <w:r>
        <w:rPr>
          <w:spacing w:val="1"/>
        </w:rPr>
        <w:t xml:space="preserve"> </w:t>
      </w:r>
      <w:r>
        <w:t>“0”</w:t>
      </w:r>
      <w:r>
        <w:rPr>
          <w:spacing w:val="1"/>
        </w:rPr>
        <w:t xml:space="preserve"> </w:t>
      </w:r>
      <w:r>
        <w:rPr>
          <w:spacing w:val="-1"/>
        </w:rPr>
        <w:t>w</w:t>
      </w:r>
      <w:r>
        <w:rPr>
          <w:spacing w:val="1"/>
        </w:rPr>
        <w:t>h</w:t>
      </w:r>
      <w:r>
        <w:rPr>
          <w:spacing w:val="-1"/>
        </w:rPr>
        <w:t>e</w:t>
      </w:r>
      <w:r>
        <w:t>n</w:t>
      </w:r>
      <w:r>
        <w:rPr>
          <w:spacing w:val="2"/>
        </w:rPr>
        <w:t xml:space="preserve"> </w:t>
      </w:r>
      <w:r>
        <w:rPr>
          <w:spacing w:val="-1"/>
        </w:rPr>
        <w:t>n</w:t>
      </w:r>
      <w:r>
        <w:rPr>
          <w:spacing w:val="1"/>
        </w:rPr>
        <w:t>u</w:t>
      </w:r>
      <w:r>
        <w:rPr>
          <w:spacing w:val="-2"/>
        </w:rPr>
        <w:t>m</w:t>
      </w:r>
      <w:r>
        <w:rPr>
          <w:spacing w:val="1"/>
        </w:rPr>
        <w:t>b</w:t>
      </w:r>
      <w:r>
        <w:t>eri</w:t>
      </w:r>
      <w:r>
        <w:rPr>
          <w:spacing w:val="-1"/>
        </w:rPr>
        <w:t>n</w:t>
      </w:r>
      <w:r>
        <w:t xml:space="preserve">g </w:t>
      </w:r>
      <w:r>
        <w:rPr>
          <w:spacing w:val="-1"/>
        </w:rPr>
        <w:t>y</w:t>
      </w:r>
      <w:r>
        <w:rPr>
          <w:spacing w:val="1"/>
        </w:rPr>
        <w:t>o</w:t>
      </w:r>
      <w:r>
        <w:rPr>
          <w:spacing w:val="-1"/>
        </w:rPr>
        <w:t>u</w:t>
      </w:r>
      <w:r>
        <w:t>r</w:t>
      </w:r>
      <w:r>
        <w:rPr>
          <w:spacing w:val="1"/>
        </w:rPr>
        <w:t xml:space="preserve"> </w:t>
      </w:r>
      <w:r>
        <w:t>secti</w:t>
      </w:r>
      <w:r>
        <w:rPr>
          <w:spacing w:val="-1"/>
        </w:rPr>
        <w:t>o</w:t>
      </w:r>
      <w:r>
        <w:t>n</w:t>
      </w:r>
      <w:r>
        <w:rPr>
          <w:spacing w:val="-1"/>
        </w:rPr>
        <w:t xml:space="preserve"> </w:t>
      </w:r>
      <w:r>
        <w:t>h</w:t>
      </w:r>
      <w:r>
        <w:rPr>
          <w:spacing w:val="-1"/>
        </w:rPr>
        <w:t>e</w:t>
      </w:r>
      <w:r>
        <w:t>adi</w:t>
      </w:r>
      <w:r>
        <w:rPr>
          <w:spacing w:val="-1"/>
        </w:rPr>
        <w:t>n</w:t>
      </w:r>
      <w:r>
        <w:t>gs.</w:t>
      </w:r>
    </w:p>
    <w:p w:rsidR="000D32FE" w:rsidRDefault="000D32FE">
      <w:pPr>
        <w:spacing w:before="1" w:line="240" w:lineRule="exact"/>
        <w:rPr>
          <w:sz w:val="24"/>
          <w:szCs w:val="24"/>
        </w:rPr>
      </w:pPr>
    </w:p>
    <w:p w:rsidR="000D32FE" w:rsidRDefault="003A1188">
      <w:pPr>
        <w:spacing w:line="200" w:lineRule="exact"/>
        <w:ind w:left="900" w:right="872"/>
        <w:jc w:val="both"/>
        <w:rPr>
          <w:sz w:val="18"/>
          <w:szCs w:val="18"/>
        </w:rPr>
      </w:pPr>
      <w:proofErr w:type="gramStart"/>
      <w:r>
        <w:rPr>
          <w:b/>
          <w:position w:val="-1"/>
          <w:sz w:val="18"/>
          <w:szCs w:val="18"/>
        </w:rPr>
        <w:t>Table</w:t>
      </w:r>
      <w:r>
        <w:rPr>
          <w:b/>
          <w:spacing w:val="1"/>
          <w:position w:val="-1"/>
          <w:sz w:val="18"/>
          <w:szCs w:val="18"/>
        </w:rPr>
        <w:t xml:space="preserve"> </w:t>
      </w:r>
      <w:r>
        <w:rPr>
          <w:b/>
          <w:position w:val="-1"/>
          <w:sz w:val="18"/>
          <w:szCs w:val="18"/>
        </w:rPr>
        <w:t>1.</w:t>
      </w:r>
      <w:proofErr w:type="gramEnd"/>
      <w:r>
        <w:rPr>
          <w:b/>
          <w:position w:val="-1"/>
          <w:sz w:val="18"/>
          <w:szCs w:val="18"/>
        </w:rPr>
        <w:t xml:space="preserve"> </w:t>
      </w:r>
      <w:r>
        <w:rPr>
          <w:position w:val="-1"/>
          <w:sz w:val="18"/>
          <w:szCs w:val="18"/>
        </w:rPr>
        <w:t>Font</w:t>
      </w:r>
      <w:r>
        <w:rPr>
          <w:spacing w:val="1"/>
          <w:position w:val="-1"/>
          <w:sz w:val="18"/>
          <w:szCs w:val="18"/>
        </w:rPr>
        <w:t xml:space="preserve"> </w:t>
      </w:r>
      <w:r>
        <w:rPr>
          <w:position w:val="-1"/>
          <w:sz w:val="18"/>
          <w:szCs w:val="18"/>
        </w:rPr>
        <w:t>s</w:t>
      </w:r>
      <w:r>
        <w:rPr>
          <w:spacing w:val="-1"/>
          <w:position w:val="-1"/>
          <w:sz w:val="18"/>
          <w:szCs w:val="18"/>
        </w:rPr>
        <w:t>i</w:t>
      </w:r>
      <w:r>
        <w:rPr>
          <w:position w:val="-1"/>
          <w:sz w:val="18"/>
          <w:szCs w:val="18"/>
        </w:rPr>
        <w:t>zes</w:t>
      </w:r>
      <w:r>
        <w:rPr>
          <w:spacing w:val="1"/>
          <w:position w:val="-1"/>
          <w:sz w:val="18"/>
          <w:szCs w:val="18"/>
        </w:rPr>
        <w:t xml:space="preserve"> </w:t>
      </w:r>
      <w:r>
        <w:rPr>
          <w:position w:val="-1"/>
          <w:sz w:val="18"/>
          <w:szCs w:val="18"/>
        </w:rPr>
        <w:t>of</w:t>
      </w:r>
      <w:r>
        <w:rPr>
          <w:spacing w:val="-1"/>
          <w:position w:val="-1"/>
          <w:sz w:val="18"/>
          <w:szCs w:val="18"/>
        </w:rPr>
        <w:t xml:space="preserve"> </w:t>
      </w:r>
      <w:r>
        <w:rPr>
          <w:position w:val="-1"/>
          <w:sz w:val="18"/>
          <w:szCs w:val="18"/>
        </w:rPr>
        <w:t>hea</w:t>
      </w:r>
      <w:r>
        <w:rPr>
          <w:spacing w:val="-1"/>
          <w:position w:val="-1"/>
          <w:sz w:val="18"/>
          <w:szCs w:val="18"/>
        </w:rPr>
        <w:t>d</w:t>
      </w:r>
      <w:r>
        <w:rPr>
          <w:position w:val="-1"/>
          <w:sz w:val="18"/>
          <w:szCs w:val="18"/>
        </w:rPr>
        <w:t>ings. Tab</w:t>
      </w:r>
      <w:r>
        <w:rPr>
          <w:spacing w:val="-1"/>
          <w:position w:val="-1"/>
          <w:sz w:val="18"/>
          <w:szCs w:val="18"/>
        </w:rPr>
        <w:t>l</w:t>
      </w:r>
      <w:r>
        <w:rPr>
          <w:position w:val="-1"/>
          <w:sz w:val="18"/>
          <w:szCs w:val="18"/>
        </w:rPr>
        <w:t>e</w:t>
      </w:r>
      <w:r>
        <w:rPr>
          <w:spacing w:val="1"/>
          <w:position w:val="-1"/>
          <w:sz w:val="18"/>
          <w:szCs w:val="18"/>
        </w:rPr>
        <w:t xml:space="preserve"> </w:t>
      </w:r>
      <w:r>
        <w:rPr>
          <w:position w:val="-1"/>
          <w:sz w:val="18"/>
          <w:szCs w:val="18"/>
        </w:rPr>
        <w:t>c</w:t>
      </w:r>
      <w:r>
        <w:rPr>
          <w:spacing w:val="-1"/>
          <w:position w:val="-1"/>
          <w:sz w:val="18"/>
          <w:szCs w:val="18"/>
        </w:rPr>
        <w:t>a</w:t>
      </w:r>
      <w:r>
        <w:rPr>
          <w:position w:val="-1"/>
          <w:sz w:val="18"/>
          <w:szCs w:val="18"/>
        </w:rPr>
        <w:t>p</w:t>
      </w:r>
      <w:r>
        <w:rPr>
          <w:spacing w:val="-1"/>
          <w:position w:val="-1"/>
          <w:sz w:val="18"/>
          <w:szCs w:val="18"/>
        </w:rPr>
        <w:t>t</w:t>
      </w:r>
      <w:r>
        <w:rPr>
          <w:position w:val="-1"/>
          <w:sz w:val="18"/>
          <w:szCs w:val="18"/>
        </w:rPr>
        <w:t>ions</w:t>
      </w:r>
      <w:r>
        <w:rPr>
          <w:spacing w:val="1"/>
          <w:position w:val="-1"/>
          <w:sz w:val="18"/>
          <w:szCs w:val="18"/>
        </w:rPr>
        <w:t xml:space="preserve"> </w:t>
      </w:r>
      <w:r>
        <w:rPr>
          <w:position w:val="-1"/>
          <w:sz w:val="18"/>
          <w:szCs w:val="18"/>
        </w:rPr>
        <w:t>should</w:t>
      </w:r>
      <w:r>
        <w:rPr>
          <w:spacing w:val="1"/>
          <w:position w:val="-1"/>
          <w:sz w:val="18"/>
          <w:szCs w:val="18"/>
        </w:rPr>
        <w:t xml:space="preserve"> </w:t>
      </w:r>
      <w:r>
        <w:rPr>
          <w:position w:val="-1"/>
          <w:sz w:val="18"/>
          <w:szCs w:val="18"/>
        </w:rPr>
        <w:t>alwa</w:t>
      </w:r>
      <w:r>
        <w:rPr>
          <w:spacing w:val="2"/>
          <w:position w:val="-1"/>
          <w:sz w:val="18"/>
          <w:szCs w:val="18"/>
        </w:rPr>
        <w:t>y</w:t>
      </w:r>
      <w:r>
        <w:rPr>
          <w:position w:val="-1"/>
          <w:sz w:val="18"/>
          <w:szCs w:val="18"/>
        </w:rPr>
        <w:t>s</w:t>
      </w:r>
      <w:r>
        <w:rPr>
          <w:spacing w:val="-1"/>
          <w:position w:val="-1"/>
          <w:sz w:val="18"/>
          <w:szCs w:val="18"/>
        </w:rPr>
        <w:t xml:space="preserve"> </w:t>
      </w:r>
      <w:r>
        <w:rPr>
          <w:position w:val="-1"/>
          <w:sz w:val="18"/>
          <w:szCs w:val="18"/>
        </w:rPr>
        <w:t>be</w:t>
      </w:r>
      <w:r>
        <w:rPr>
          <w:spacing w:val="-1"/>
          <w:position w:val="-1"/>
          <w:sz w:val="18"/>
          <w:szCs w:val="18"/>
        </w:rPr>
        <w:t xml:space="preserve"> </w:t>
      </w:r>
      <w:r>
        <w:rPr>
          <w:position w:val="-1"/>
          <w:sz w:val="18"/>
          <w:szCs w:val="18"/>
        </w:rPr>
        <w:t>positioned</w:t>
      </w:r>
      <w:r>
        <w:rPr>
          <w:spacing w:val="-1"/>
          <w:position w:val="-1"/>
          <w:sz w:val="18"/>
          <w:szCs w:val="18"/>
        </w:rPr>
        <w:t xml:space="preserve"> </w:t>
      </w:r>
      <w:r>
        <w:rPr>
          <w:i/>
          <w:position w:val="-1"/>
          <w:sz w:val="18"/>
          <w:szCs w:val="18"/>
        </w:rPr>
        <w:t xml:space="preserve">above </w:t>
      </w:r>
      <w:r>
        <w:rPr>
          <w:position w:val="-1"/>
          <w:sz w:val="18"/>
          <w:szCs w:val="18"/>
        </w:rPr>
        <w:t>the tables.</w:t>
      </w:r>
    </w:p>
    <w:p w:rsidR="000D32FE" w:rsidRDefault="000D32FE">
      <w:pPr>
        <w:spacing w:before="9" w:line="140" w:lineRule="exact"/>
        <w:rPr>
          <w:sz w:val="15"/>
          <w:szCs w:val="15"/>
        </w:rPr>
      </w:pPr>
    </w:p>
    <w:tbl>
      <w:tblPr>
        <w:tblW w:w="0" w:type="auto"/>
        <w:tblInd w:w="828" w:type="dxa"/>
        <w:tblLayout w:type="fixed"/>
        <w:tblCellMar>
          <w:left w:w="0" w:type="dxa"/>
          <w:right w:w="0" w:type="dxa"/>
        </w:tblCellMar>
        <w:tblLook w:val="01E0"/>
      </w:tblPr>
      <w:tblGrid>
        <w:gridCol w:w="1532"/>
        <w:gridCol w:w="3530"/>
        <w:gridCol w:w="1827"/>
      </w:tblGrid>
      <w:tr w:rsidR="000D32FE">
        <w:trPr>
          <w:trHeight w:hRule="exact" w:val="254"/>
        </w:trPr>
        <w:tc>
          <w:tcPr>
            <w:tcW w:w="1532" w:type="dxa"/>
            <w:tcBorders>
              <w:top w:val="single" w:sz="13" w:space="0" w:color="000000"/>
              <w:left w:val="nil"/>
              <w:bottom w:val="single" w:sz="7" w:space="0" w:color="000000"/>
              <w:right w:val="nil"/>
            </w:tcBorders>
          </w:tcPr>
          <w:p w:rsidR="000D32FE" w:rsidRDefault="003A1188">
            <w:pPr>
              <w:spacing w:before="27"/>
              <w:ind w:left="7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Heading</w:t>
            </w:r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le</w:t>
            </w:r>
            <w:r>
              <w:rPr>
                <w:spacing w:val="-1"/>
                <w:sz w:val="18"/>
                <w:szCs w:val="18"/>
              </w:rPr>
              <w:t>v</w:t>
            </w:r>
            <w:r>
              <w:rPr>
                <w:spacing w:val="1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l</w:t>
            </w:r>
          </w:p>
        </w:tc>
        <w:tc>
          <w:tcPr>
            <w:tcW w:w="3530" w:type="dxa"/>
            <w:tcBorders>
              <w:top w:val="single" w:sz="13" w:space="0" w:color="000000"/>
              <w:left w:val="nil"/>
              <w:bottom w:val="single" w:sz="7" w:space="0" w:color="000000"/>
              <w:right w:val="nil"/>
            </w:tcBorders>
          </w:tcPr>
          <w:p w:rsidR="000D32FE" w:rsidRDefault="003A1188">
            <w:pPr>
              <w:spacing w:before="27"/>
              <w:ind w:left="22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Example</w:t>
            </w:r>
          </w:p>
        </w:tc>
        <w:tc>
          <w:tcPr>
            <w:tcW w:w="1827" w:type="dxa"/>
            <w:tcBorders>
              <w:top w:val="single" w:sz="13" w:space="0" w:color="000000"/>
              <w:left w:val="nil"/>
              <w:bottom w:val="single" w:sz="7" w:space="0" w:color="000000"/>
              <w:right w:val="nil"/>
            </w:tcBorders>
          </w:tcPr>
          <w:p w:rsidR="000D32FE" w:rsidRDefault="003A1188">
            <w:pPr>
              <w:spacing w:before="27"/>
              <w:ind w:left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Font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size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and</w:t>
            </w:r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style</w:t>
            </w:r>
          </w:p>
        </w:tc>
      </w:tr>
      <w:tr w:rsidR="000D32FE">
        <w:trPr>
          <w:trHeight w:hRule="exact" w:val="622"/>
        </w:trPr>
        <w:tc>
          <w:tcPr>
            <w:tcW w:w="1532" w:type="dxa"/>
            <w:tcBorders>
              <w:top w:val="single" w:sz="7" w:space="0" w:color="000000"/>
              <w:left w:val="nil"/>
              <w:bottom w:val="nil"/>
              <w:right w:val="nil"/>
            </w:tcBorders>
          </w:tcPr>
          <w:p w:rsidR="000D32FE" w:rsidRDefault="003A1188">
            <w:pPr>
              <w:spacing w:before="69"/>
              <w:ind w:left="7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Tit</w:t>
            </w:r>
            <w:r>
              <w:rPr>
                <w:spacing w:val="-1"/>
                <w:sz w:val="18"/>
                <w:szCs w:val="18"/>
              </w:rPr>
              <w:t>l</w:t>
            </w:r>
            <w:r>
              <w:rPr>
                <w:sz w:val="18"/>
                <w:szCs w:val="18"/>
              </w:rPr>
              <w:t>e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ce</w:t>
            </w:r>
            <w:r>
              <w:rPr>
                <w:spacing w:val="-1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tered)</w:t>
            </w:r>
          </w:p>
          <w:p w:rsidR="000D32FE" w:rsidRDefault="003A1188">
            <w:pPr>
              <w:spacing w:before="71"/>
              <w:ind w:left="7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proofErr w:type="spellStart"/>
            <w:r>
              <w:rPr>
                <w:position w:val="8"/>
                <w:sz w:val="12"/>
                <w:szCs w:val="12"/>
              </w:rPr>
              <w:t>st</w:t>
            </w:r>
            <w:proofErr w:type="spellEnd"/>
            <w:r>
              <w:rPr>
                <w:sz w:val="18"/>
                <w:szCs w:val="18"/>
              </w:rPr>
              <w:t>-le</w:t>
            </w:r>
            <w:r>
              <w:rPr>
                <w:spacing w:val="-1"/>
                <w:sz w:val="18"/>
                <w:szCs w:val="18"/>
              </w:rPr>
              <w:t>v</w:t>
            </w:r>
            <w:r>
              <w:rPr>
                <w:sz w:val="18"/>
                <w:szCs w:val="18"/>
              </w:rPr>
              <w:t>el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>ea</w:t>
            </w:r>
            <w:r>
              <w:rPr>
                <w:spacing w:val="-1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ing</w:t>
            </w:r>
          </w:p>
        </w:tc>
        <w:tc>
          <w:tcPr>
            <w:tcW w:w="3530" w:type="dxa"/>
            <w:tcBorders>
              <w:top w:val="single" w:sz="7" w:space="0" w:color="000000"/>
              <w:left w:val="nil"/>
              <w:bottom w:val="nil"/>
              <w:right w:val="nil"/>
            </w:tcBorders>
          </w:tcPr>
          <w:p w:rsidR="000D32FE" w:rsidRDefault="003A1188">
            <w:pPr>
              <w:ind w:left="229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Lecture Notes</w:t>
            </w:r>
          </w:p>
          <w:p w:rsidR="000D32FE" w:rsidRDefault="003A1188">
            <w:pPr>
              <w:spacing w:before="2"/>
              <w:ind w:left="229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 Introduction</w:t>
            </w:r>
          </w:p>
        </w:tc>
        <w:tc>
          <w:tcPr>
            <w:tcW w:w="1827" w:type="dxa"/>
            <w:tcBorders>
              <w:top w:val="single" w:sz="7" w:space="0" w:color="000000"/>
              <w:left w:val="nil"/>
              <w:bottom w:val="nil"/>
              <w:right w:val="nil"/>
            </w:tcBorders>
          </w:tcPr>
          <w:p w:rsidR="000D32FE" w:rsidRDefault="003A1188">
            <w:pPr>
              <w:spacing w:before="69"/>
              <w:ind w:left="14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point,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b</w:t>
            </w:r>
            <w:r>
              <w:rPr>
                <w:spacing w:val="-1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ld</w:t>
            </w:r>
          </w:p>
          <w:p w:rsidR="000D32FE" w:rsidRDefault="003A1188">
            <w:pPr>
              <w:spacing w:before="95"/>
              <w:ind w:left="14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point,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b</w:t>
            </w:r>
            <w:r>
              <w:rPr>
                <w:spacing w:val="-1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ld</w:t>
            </w:r>
          </w:p>
        </w:tc>
      </w:tr>
      <w:tr w:rsidR="000D32FE">
        <w:trPr>
          <w:trHeight w:hRule="exact" w:val="276"/>
        </w:trPr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</w:tcPr>
          <w:p w:rsidR="000D32FE" w:rsidRDefault="003A1188">
            <w:pPr>
              <w:spacing w:before="11"/>
              <w:ind w:left="7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proofErr w:type="spellStart"/>
            <w:r>
              <w:rPr>
                <w:position w:val="8"/>
                <w:sz w:val="12"/>
                <w:szCs w:val="12"/>
              </w:rPr>
              <w:t>nd</w:t>
            </w:r>
            <w:proofErr w:type="spellEnd"/>
            <w:r>
              <w:rPr>
                <w:sz w:val="18"/>
                <w:szCs w:val="18"/>
              </w:rPr>
              <w:t>-lev</w:t>
            </w:r>
            <w:r>
              <w:rPr>
                <w:spacing w:val="-1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l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h</w:t>
            </w:r>
            <w:r>
              <w:rPr>
                <w:spacing w:val="-1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adi</w:t>
            </w:r>
            <w:r>
              <w:rPr>
                <w:spacing w:val="-1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g</w:t>
            </w:r>
          </w:p>
        </w:tc>
        <w:tc>
          <w:tcPr>
            <w:tcW w:w="3530" w:type="dxa"/>
            <w:tcBorders>
              <w:top w:val="nil"/>
              <w:left w:val="nil"/>
              <w:bottom w:val="nil"/>
              <w:right w:val="nil"/>
            </w:tcBorders>
          </w:tcPr>
          <w:p w:rsidR="000D32FE" w:rsidRDefault="003A1188">
            <w:pPr>
              <w:spacing w:before="16"/>
              <w:ind w:left="229"/>
            </w:pPr>
            <w:r>
              <w:rPr>
                <w:b/>
              </w:rPr>
              <w:t>2</w:t>
            </w:r>
            <w:r>
              <w:rPr>
                <w:b/>
                <w:spacing w:val="-1"/>
              </w:rPr>
              <w:t>.</w:t>
            </w:r>
            <w:r>
              <w:rPr>
                <w:b/>
              </w:rPr>
              <w:t>1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Pri</w:t>
            </w:r>
            <w:r>
              <w:rPr>
                <w:b/>
                <w:spacing w:val="-1"/>
              </w:rPr>
              <w:t>n</w:t>
            </w:r>
            <w:r>
              <w:rPr>
                <w:b/>
              </w:rPr>
              <w:t xml:space="preserve">ting </w:t>
            </w:r>
            <w:r>
              <w:rPr>
                <w:b/>
                <w:spacing w:val="-1"/>
              </w:rPr>
              <w:t>A</w:t>
            </w:r>
            <w:r>
              <w:rPr>
                <w:b/>
              </w:rPr>
              <w:t>rea</w:t>
            </w:r>
          </w:p>
        </w:tc>
        <w:tc>
          <w:tcPr>
            <w:tcW w:w="1827" w:type="dxa"/>
            <w:tcBorders>
              <w:top w:val="nil"/>
              <w:left w:val="nil"/>
              <w:bottom w:val="nil"/>
              <w:right w:val="nil"/>
            </w:tcBorders>
          </w:tcPr>
          <w:p w:rsidR="000D32FE" w:rsidRDefault="003A1188">
            <w:pPr>
              <w:spacing w:before="35"/>
              <w:ind w:left="14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point,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b</w:t>
            </w:r>
            <w:r>
              <w:rPr>
                <w:spacing w:val="-1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ld</w:t>
            </w:r>
          </w:p>
        </w:tc>
      </w:tr>
      <w:tr w:rsidR="000D32FE">
        <w:trPr>
          <w:trHeight w:hRule="exact" w:val="283"/>
        </w:trPr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</w:tcPr>
          <w:p w:rsidR="000D32FE" w:rsidRDefault="003A1188">
            <w:pPr>
              <w:spacing w:before="19"/>
              <w:ind w:left="7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>
              <w:rPr>
                <w:position w:val="8"/>
                <w:sz w:val="12"/>
                <w:szCs w:val="12"/>
              </w:rPr>
              <w:t>rd</w:t>
            </w:r>
            <w:r>
              <w:rPr>
                <w:sz w:val="18"/>
                <w:szCs w:val="18"/>
              </w:rPr>
              <w:t>-level h</w:t>
            </w:r>
            <w:r>
              <w:rPr>
                <w:spacing w:val="-1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ading</w:t>
            </w:r>
          </w:p>
        </w:tc>
        <w:tc>
          <w:tcPr>
            <w:tcW w:w="3530" w:type="dxa"/>
            <w:tcBorders>
              <w:top w:val="nil"/>
              <w:left w:val="nil"/>
              <w:bottom w:val="nil"/>
              <w:right w:val="nil"/>
            </w:tcBorders>
          </w:tcPr>
          <w:p w:rsidR="000D32FE" w:rsidRDefault="003A1188">
            <w:pPr>
              <w:spacing w:before="22"/>
              <w:ind w:left="229"/>
            </w:pPr>
            <w:r>
              <w:rPr>
                <w:b/>
              </w:rPr>
              <w:t>Run-in He</w:t>
            </w:r>
            <w:r>
              <w:rPr>
                <w:b/>
                <w:spacing w:val="1"/>
              </w:rPr>
              <w:t>a</w:t>
            </w:r>
            <w:r>
              <w:rPr>
                <w:b/>
              </w:rPr>
              <w:t>d</w:t>
            </w:r>
            <w:r>
              <w:rPr>
                <w:b/>
                <w:spacing w:val="-2"/>
              </w:rPr>
              <w:t>i</w:t>
            </w:r>
            <w:r>
              <w:rPr>
                <w:b/>
              </w:rPr>
              <w:t>ng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in B</w:t>
            </w:r>
            <w:r>
              <w:rPr>
                <w:b/>
                <w:spacing w:val="1"/>
              </w:rPr>
              <w:t>o</w:t>
            </w:r>
            <w:r>
              <w:rPr>
                <w:b/>
              </w:rPr>
              <w:t xml:space="preserve">ld. </w:t>
            </w:r>
            <w:r>
              <w:t>Te</w:t>
            </w:r>
            <w:r>
              <w:rPr>
                <w:spacing w:val="1"/>
              </w:rPr>
              <w:t>x</w:t>
            </w:r>
            <w:r>
              <w:t>t f</w:t>
            </w:r>
            <w:r>
              <w:rPr>
                <w:spacing w:val="1"/>
              </w:rPr>
              <w:t>o</w:t>
            </w:r>
            <w:r>
              <w:t>llows</w:t>
            </w:r>
          </w:p>
        </w:tc>
        <w:tc>
          <w:tcPr>
            <w:tcW w:w="1827" w:type="dxa"/>
            <w:tcBorders>
              <w:top w:val="nil"/>
              <w:left w:val="nil"/>
              <w:bottom w:val="nil"/>
              <w:right w:val="nil"/>
            </w:tcBorders>
          </w:tcPr>
          <w:p w:rsidR="000D32FE" w:rsidRDefault="003A1188">
            <w:pPr>
              <w:spacing w:before="43"/>
              <w:ind w:left="14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point,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b</w:t>
            </w:r>
            <w:r>
              <w:rPr>
                <w:spacing w:val="-1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ld</w:t>
            </w:r>
          </w:p>
        </w:tc>
      </w:tr>
      <w:tr w:rsidR="000D32FE">
        <w:trPr>
          <w:trHeight w:hRule="exact" w:val="309"/>
        </w:trPr>
        <w:tc>
          <w:tcPr>
            <w:tcW w:w="1532" w:type="dxa"/>
            <w:tcBorders>
              <w:top w:val="nil"/>
              <w:left w:val="nil"/>
              <w:bottom w:val="single" w:sz="13" w:space="0" w:color="000000"/>
              <w:right w:val="nil"/>
            </w:tcBorders>
          </w:tcPr>
          <w:p w:rsidR="000D32FE" w:rsidRDefault="003A1188">
            <w:pPr>
              <w:spacing w:before="19"/>
              <w:ind w:left="7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proofErr w:type="spellStart"/>
            <w:r>
              <w:rPr>
                <w:position w:val="8"/>
                <w:sz w:val="12"/>
                <w:szCs w:val="12"/>
              </w:rPr>
              <w:t>th</w:t>
            </w:r>
            <w:proofErr w:type="spellEnd"/>
            <w:r>
              <w:rPr>
                <w:sz w:val="18"/>
                <w:szCs w:val="18"/>
              </w:rPr>
              <w:t>-lev</w:t>
            </w:r>
            <w:r>
              <w:rPr>
                <w:spacing w:val="-1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l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>eading</w:t>
            </w:r>
          </w:p>
        </w:tc>
        <w:tc>
          <w:tcPr>
            <w:tcW w:w="3530" w:type="dxa"/>
            <w:tcBorders>
              <w:top w:val="nil"/>
              <w:left w:val="nil"/>
              <w:bottom w:val="single" w:sz="13" w:space="0" w:color="000000"/>
              <w:right w:val="nil"/>
            </w:tcBorders>
          </w:tcPr>
          <w:p w:rsidR="000D32FE" w:rsidRDefault="003A1188">
            <w:pPr>
              <w:spacing w:before="22"/>
              <w:ind w:left="229"/>
            </w:pPr>
            <w:r>
              <w:rPr>
                <w:i/>
              </w:rPr>
              <w:t>Lowest Level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Heading.</w:t>
            </w:r>
            <w:r>
              <w:rPr>
                <w:i/>
                <w:spacing w:val="-1"/>
              </w:rPr>
              <w:t xml:space="preserve"> </w:t>
            </w:r>
            <w:r>
              <w:t>Te</w:t>
            </w:r>
            <w:r>
              <w:rPr>
                <w:spacing w:val="1"/>
              </w:rPr>
              <w:t>x</w:t>
            </w:r>
            <w:r>
              <w:t>t</w:t>
            </w:r>
            <w:r>
              <w:rPr>
                <w:spacing w:val="-1"/>
              </w:rPr>
              <w:t xml:space="preserve"> </w:t>
            </w:r>
            <w:r>
              <w:t>f</w:t>
            </w:r>
            <w:r>
              <w:rPr>
                <w:spacing w:val="1"/>
              </w:rPr>
              <w:t>o</w:t>
            </w:r>
            <w:r>
              <w:t>llows</w:t>
            </w:r>
          </w:p>
        </w:tc>
        <w:tc>
          <w:tcPr>
            <w:tcW w:w="1827" w:type="dxa"/>
            <w:tcBorders>
              <w:top w:val="nil"/>
              <w:left w:val="nil"/>
              <w:bottom w:val="single" w:sz="13" w:space="0" w:color="000000"/>
              <w:right w:val="nil"/>
            </w:tcBorders>
          </w:tcPr>
          <w:p w:rsidR="000D32FE" w:rsidRDefault="003A1188">
            <w:pPr>
              <w:spacing w:before="43"/>
              <w:ind w:left="14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point,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italic</w:t>
            </w:r>
          </w:p>
        </w:tc>
      </w:tr>
    </w:tbl>
    <w:p w:rsidR="000D32FE" w:rsidRDefault="000D32FE">
      <w:pPr>
        <w:spacing w:line="180" w:lineRule="exact"/>
        <w:rPr>
          <w:sz w:val="18"/>
          <w:szCs w:val="18"/>
        </w:rPr>
      </w:pPr>
    </w:p>
    <w:p w:rsidR="000D32FE" w:rsidRDefault="003A1188">
      <w:pPr>
        <w:spacing w:before="34" w:line="250" w:lineRule="auto"/>
        <w:ind w:left="814" w:right="778"/>
        <w:jc w:val="both"/>
      </w:pPr>
      <w:r>
        <w:t>W</w:t>
      </w:r>
      <w:r>
        <w:rPr>
          <w:spacing w:val="-1"/>
        </w:rPr>
        <w:t>or</w:t>
      </w:r>
      <w:r>
        <w:rPr>
          <w:spacing w:val="1"/>
        </w:rPr>
        <w:t>d</w:t>
      </w:r>
      <w:r>
        <w:t>s</w:t>
      </w:r>
      <w:r>
        <w:rPr>
          <w:spacing w:val="1"/>
        </w:rPr>
        <w:t xml:space="preserve"> </w:t>
      </w:r>
      <w:r>
        <w:t>jo</w:t>
      </w:r>
      <w:r>
        <w:rPr>
          <w:spacing w:val="-2"/>
        </w:rPr>
        <w:t>i</w:t>
      </w:r>
      <w:r>
        <w:rPr>
          <w:spacing w:val="1"/>
        </w:rPr>
        <w:t>n</w:t>
      </w:r>
      <w:r>
        <w:t>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h</w:t>
      </w:r>
      <w:r>
        <w:rPr>
          <w:spacing w:val="-2"/>
        </w:rPr>
        <w:t>y</w:t>
      </w:r>
      <w:r>
        <w:t>ph</w:t>
      </w:r>
      <w:r>
        <w:rPr>
          <w:spacing w:val="-1"/>
        </w:rPr>
        <w:t>e</w:t>
      </w:r>
      <w:r>
        <w:t>n</w:t>
      </w:r>
      <w:r>
        <w:rPr>
          <w:spacing w:val="2"/>
        </w:rPr>
        <w:t xml:space="preserve"> </w:t>
      </w:r>
      <w:r>
        <w:rPr>
          <w:spacing w:val="-1"/>
        </w:rPr>
        <w:t>a</w:t>
      </w:r>
      <w:r>
        <w:t>re</w:t>
      </w:r>
      <w:r>
        <w:rPr>
          <w:spacing w:val="2"/>
        </w:rPr>
        <w:t xml:space="preserve"> </w:t>
      </w:r>
      <w:r>
        <w:rPr>
          <w:spacing w:val="-1"/>
        </w:rPr>
        <w:t>s</w:t>
      </w:r>
      <w:r>
        <w:rPr>
          <w:spacing w:val="1"/>
        </w:rPr>
        <w:t>u</w:t>
      </w:r>
      <w:r>
        <w:rPr>
          <w:spacing w:val="-1"/>
        </w:rPr>
        <w:t>b</w:t>
      </w:r>
      <w:r>
        <w:rPr>
          <w:spacing w:val="1"/>
        </w:rPr>
        <w:t>j</w:t>
      </w:r>
      <w:r>
        <w:t>ect</w:t>
      </w:r>
      <w:r>
        <w:rPr>
          <w:spacing w:val="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a special</w:t>
      </w:r>
      <w:r>
        <w:rPr>
          <w:spacing w:val="2"/>
        </w:rPr>
        <w:t xml:space="preserve"> </w:t>
      </w:r>
      <w:r>
        <w:t>rule. If</w:t>
      </w:r>
      <w:r>
        <w:rPr>
          <w:spacing w:val="2"/>
        </w:rPr>
        <w:t xml:space="preserve"> </w:t>
      </w:r>
      <w:r>
        <w:t>the first word</w:t>
      </w:r>
      <w:r>
        <w:rPr>
          <w:spacing w:val="2"/>
        </w:rPr>
        <w:t xml:space="preserve"> </w:t>
      </w:r>
      <w:r>
        <w:t>c</w:t>
      </w:r>
      <w:r>
        <w:rPr>
          <w:spacing w:val="-1"/>
        </w:rPr>
        <w:t>a</w:t>
      </w:r>
      <w:r>
        <w:t>n</w:t>
      </w:r>
      <w:r>
        <w:rPr>
          <w:spacing w:val="2"/>
        </w:rPr>
        <w:t xml:space="preserve"> </w:t>
      </w:r>
      <w:r>
        <w:t>stand alone, the</w:t>
      </w:r>
      <w:r>
        <w:rPr>
          <w:spacing w:val="-1"/>
        </w:rPr>
        <w:t xml:space="preserve"> </w:t>
      </w:r>
      <w:r>
        <w:t>second word sho</w:t>
      </w:r>
      <w:r>
        <w:rPr>
          <w:spacing w:val="1"/>
        </w:rPr>
        <w:t>u</w:t>
      </w:r>
      <w:r>
        <w:t xml:space="preserve">ld </w:t>
      </w:r>
      <w:r>
        <w:rPr>
          <w:spacing w:val="1"/>
        </w:rPr>
        <w:t>b</w:t>
      </w:r>
      <w:r>
        <w:t>e ca</w:t>
      </w:r>
      <w:r>
        <w:rPr>
          <w:spacing w:val="1"/>
        </w:rPr>
        <w:t>p</w:t>
      </w:r>
      <w:r>
        <w:t>italize</w:t>
      </w:r>
      <w:r>
        <w:rPr>
          <w:spacing w:val="1"/>
        </w:rPr>
        <w:t>d</w:t>
      </w:r>
      <w:r>
        <w:t>.</w:t>
      </w:r>
    </w:p>
    <w:p w:rsidR="000D32FE" w:rsidRDefault="003A1188">
      <w:pPr>
        <w:spacing w:line="250" w:lineRule="auto"/>
        <w:ind w:left="814" w:right="777" w:firstLine="227"/>
        <w:jc w:val="both"/>
      </w:pPr>
      <w:r>
        <w:t>Here</w:t>
      </w:r>
      <w:r>
        <w:rPr>
          <w:spacing w:val="1"/>
        </w:rPr>
        <w:t xml:space="preserve"> </w:t>
      </w:r>
      <w:r>
        <w:rPr>
          <w:spacing w:val="-1"/>
        </w:rPr>
        <w:t>a</w:t>
      </w:r>
      <w:r>
        <w:t>re</w:t>
      </w:r>
      <w:r>
        <w:rPr>
          <w:spacing w:val="1"/>
        </w:rPr>
        <w:t xml:space="preserve"> </w:t>
      </w:r>
      <w:r>
        <w:t>so</w:t>
      </w:r>
      <w:r>
        <w:rPr>
          <w:spacing w:val="-2"/>
        </w:rPr>
        <w:t>m</w:t>
      </w:r>
      <w:r>
        <w:t>e</w:t>
      </w:r>
      <w:r>
        <w:rPr>
          <w:spacing w:val="1"/>
        </w:rPr>
        <w:t xml:space="preserve"> </w:t>
      </w:r>
      <w:r>
        <w:t>exa</w:t>
      </w:r>
      <w:r>
        <w:rPr>
          <w:spacing w:val="-2"/>
        </w:rPr>
        <w:t>m</w:t>
      </w:r>
      <w:r>
        <w:t>ples</w:t>
      </w:r>
      <w:r>
        <w:rPr>
          <w:spacing w:val="1"/>
        </w:rPr>
        <w:t xml:space="preserve"> </w:t>
      </w:r>
      <w:r>
        <w:t>of head</w:t>
      </w:r>
      <w:r>
        <w:rPr>
          <w:spacing w:val="-2"/>
        </w:rPr>
        <w:t>i</w:t>
      </w:r>
      <w:r>
        <w:rPr>
          <w:spacing w:val="1"/>
        </w:rPr>
        <w:t>n</w:t>
      </w:r>
      <w:r>
        <w:t>gs:</w:t>
      </w:r>
      <w:r>
        <w:rPr>
          <w:spacing w:val="1"/>
        </w:rPr>
        <w:t xml:space="preserve"> </w:t>
      </w:r>
      <w:r>
        <w:t>“Criteria</w:t>
      </w:r>
      <w:r>
        <w:rPr>
          <w:spacing w:val="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Dispro</w:t>
      </w:r>
      <w:r>
        <w:rPr>
          <w:spacing w:val="1"/>
        </w:rPr>
        <w:t>v</w:t>
      </w:r>
      <w:r>
        <w:t>e</w:t>
      </w:r>
      <w:r>
        <w:rPr>
          <w:spacing w:val="1"/>
        </w:rPr>
        <w:t xml:space="preserve"> </w:t>
      </w:r>
      <w:r>
        <w:t>Context-Freeness of C</w:t>
      </w:r>
      <w:r>
        <w:rPr>
          <w:spacing w:val="1"/>
        </w:rPr>
        <w:t>o</w:t>
      </w:r>
      <w:r>
        <w:t>llage</w:t>
      </w:r>
      <w:r>
        <w:rPr>
          <w:spacing w:val="1"/>
        </w:rPr>
        <w:t xml:space="preserve"> </w:t>
      </w:r>
      <w:r>
        <w:t>L</w:t>
      </w:r>
      <w:r>
        <w:rPr>
          <w:spacing w:val="-1"/>
        </w:rPr>
        <w:t>a</w:t>
      </w:r>
      <w:r>
        <w:t>n</w:t>
      </w:r>
      <w:r>
        <w:rPr>
          <w:spacing w:val="-1"/>
        </w:rPr>
        <w:t>gu</w:t>
      </w:r>
      <w:r>
        <w:t>ages”, “</w:t>
      </w:r>
      <w:r>
        <w:rPr>
          <w:spacing w:val="-1"/>
        </w:rPr>
        <w:t>O</w:t>
      </w:r>
      <w:r>
        <w:t>n</w:t>
      </w:r>
      <w:r>
        <w:rPr>
          <w:spacing w:val="1"/>
        </w:rPr>
        <w:t xml:space="preserve"> </w:t>
      </w:r>
      <w:r>
        <w:rPr>
          <w:spacing w:val="-2"/>
        </w:rPr>
        <w:t>C</w:t>
      </w:r>
      <w:r>
        <w:rPr>
          <w:spacing w:val="-1"/>
        </w:rPr>
        <w:t>o</w:t>
      </w:r>
      <w:r>
        <w:t>rrecti</w:t>
      </w:r>
      <w:r>
        <w:rPr>
          <w:spacing w:val="-1"/>
        </w:rPr>
        <w:t>n</w:t>
      </w:r>
      <w:r>
        <w:t>g</w:t>
      </w:r>
      <w:r>
        <w:rPr>
          <w:spacing w:val="1"/>
        </w:rPr>
        <w:t xml:space="preserve"> </w:t>
      </w:r>
      <w:r>
        <w:t>t</w:t>
      </w:r>
      <w:r>
        <w:rPr>
          <w:spacing w:val="1"/>
        </w:rPr>
        <w:t>h</w:t>
      </w:r>
      <w:r>
        <w:t xml:space="preserve">e </w:t>
      </w:r>
      <w:r>
        <w:rPr>
          <w:spacing w:val="-1"/>
        </w:rPr>
        <w:t>I</w:t>
      </w:r>
      <w:r>
        <w:rPr>
          <w:spacing w:val="1"/>
        </w:rPr>
        <w:t>n</w:t>
      </w:r>
      <w:r>
        <w:rPr>
          <w:spacing w:val="-2"/>
        </w:rPr>
        <w:t>t</w:t>
      </w:r>
      <w:r>
        <w:t>rus</w:t>
      </w:r>
      <w:r>
        <w:rPr>
          <w:spacing w:val="-2"/>
        </w:rPr>
        <w:t>i</w:t>
      </w:r>
      <w:r>
        <w:rPr>
          <w:spacing w:val="1"/>
        </w:rPr>
        <w:t>o</w:t>
      </w:r>
      <w:r>
        <w:t>n</w:t>
      </w:r>
      <w:r>
        <w:rPr>
          <w:spacing w:val="1"/>
        </w:rPr>
        <w:t xml:space="preserve"> </w:t>
      </w:r>
      <w:r>
        <w:rPr>
          <w:spacing w:val="-1"/>
        </w:rPr>
        <w:t>o</w:t>
      </w:r>
      <w:r>
        <w:t>f</w:t>
      </w:r>
      <w:r>
        <w:rPr>
          <w:spacing w:val="2"/>
        </w:rPr>
        <w:t xml:space="preserve"> </w:t>
      </w:r>
      <w:r>
        <w:rPr>
          <w:spacing w:val="-1"/>
        </w:rPr>
        <w:t>T</w:t>
      </w:r>
      <w:r>
        <w:t>rac</w:t>
      </w:r>
      <w:r>
        <w:rPr>
          <w:spacing w:val="-2"/>
        </w:rPr>
        <w:t>i</w:t>
      </w:r>
      <w:r>
        <w:t>ng</w:t>
      </w:r>
      <w:r>
        <w:rPr>
          <w:spacing w:val="1"/>
        </w:rPr>
        <w:t xml:space="preserve"> </w:t>
      </w:r>
      <w:r>
        <w:rPr>
          <w:spacing w:val="-1"/>
        </w:rPr>
        <w:t>No</w:t>
      </w:r>
      <w:r>
        <w:t>n</w:t>
      </w:r>
      <w:r>
        <w:rPr>
          <w:spacing w:val="-1"/>
        </w:rPr>
        <w:t>-</w:t>
      </w:r>
      <w:r>
        <w:t>deter</w:t>
      </w:r>
      <w:r>
        <w:rPr>
          <w:spacing w:val="-1"/>
        </w:rPr>
        <w:t>m</w:t>
      </w:r>
      <w:r>
        <w:t>i</w:t>
      </w:r>
      <w:r>
        <w:rPr>
          <w:spacing w:val="1"/>
        </w:rPr>
        <w:t>n</w:t>
      </w:r>
      <w:r>
        <w:t>istic</w:t>
      </w:r>
      <w:r>
        <w:rPr>
          <w:spacing w:val="1"/>
        </w:rPr>
        <w:t xml:space="preserve"> </w:t>
      </w:r>
      <w:r>
        <w:t>Pr</w:t>
      </w:r>
      <w:r>
        <w:rPr>
          <w:spacing w:val="-1"/>
        </w:rPr>
        <w:t>o</w:t>
      </w:r>
      <w:r>
        <w:t>- gra</w:t>
      </w:r>
      <w:r>
        <w:rPr>
          <w:spacing w:val="-2"/>
        </w:rPr>
        <w:t>m</w:t>
      </w:r>
      <w:r>
        <w:t>s</w:t>
      </w:r>
      <w:r>
        <w:rPr>
          <w:spacing w:val="2"/>
        </w:rPr>
        <w:t xml:space="preserve"> </w:t>
      </w:r>
      <w:r>
        <w:t>by</w:t>
      </w:r>
      <w:r>
        <w:rPr>
          <w:spacing w:val="1"/>
        </w:rPr>
        <w:t xml:space="preserve"> </w:t>
      </w:r>
      <w:r>
        <w:rPr>
          <w:spacing w:val="-1"/>
        </w:rPr>
        <w:t>S</w:t>
      </w:r>
      <w:r>
        <w:rPr>
          <w:spacing w:val="1"/>
        </w:rPr>
        <w:t>o</w:t>
      </w:r>
      <w:r>
        <w:t>f</w:t>
      </w:r>
      <w:r>
        <w:rPr>
          <w:spacing w:val="-2"/>
        </w:rPr>
        <w:t>t</w:t>
      </w:r>
      <w:r>
        <w:t>ware</w:t>
      </w:r>
      <w:r>
        <w:rPr>
          <w:spacing w:val="-1"/>
        </w:rPr>
        <w:t>”</w:t>
      </w:r>
      <w:r>
        <w:t>,</w:t>
      </w:r>
      <w:r>
        <w:rPr>
          <w:spacing w:val="2"/>
        </w:rPr>
        <w:t xml:space="preserve"> </w:t>
      </w:r>
      <w:r>
        <w:rPr>
          <w:spacing w:val="-1"/>
        </w:rPr>
        <w:t>“</w:t>
      </w:r>
      <w:r>
        <w:t>A</w:t>
      </w:r>
      <w:r>
        <w:rPr>
          <w:spacing w:val="2"/>
        </w:rPr>
        <w:t xml:space="preserve"> </w:t>
      </w:r>
      <w:r>
        <w:rPr>
          <w:spacing w:val="-1"/>
        </w:rPr>
        <w:t>Us</w:t>
      </w:r>
      <w:r>
        <w:t>er-</w:t>
      </w:r>
      <w:r>
        <w:rPr>
          <w:spacing w:val="-1"/>
        </w:rPr>
        <w:t>F</w:t>
      </w:r>
      <w:r>
        <w:t>rie</w:t>
      </w:r>
      <w:r>
        <w:rPr>
          <w:spacing w:val="-1"/>
        </w:rPr>
        <w:t>n</w:t>
      </w:r>
      <w:r>
        <w:t>dly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>n</w:t>
      </w:r>
      <w:r>
        <w:t>d</w:t>
      </w:r>
      <w:r>
        <w:rPr>
          <w:spacing w:val="3"/>
        </w:rPr>
        <w:t xml:space="preserve"> </w:t>
      </w:r>
      <w:r>
        <w:t>E</w:t>
      </w:r>
      <w:r>
        <w:rPr>
          <w:spacing w:val="1"/>
        </w:rPr>
        <w:t>x</w:t>
      </w:r>
      <w:r>
        <w:t>ten</w:t>
      </w:r>
      <w:r>
        <w:rPr>
          <w:spacing w:val="1"/>
        </w:rPr>
        <w:t>d</w:t>
      </w:r>
      <w:r>
        <w:t>a</w:t>
      </w:r>
      <w:r>
        <w:rPr>
          <w:spacing w:val="1"/>
        </w:rPr>
        <w:t>b</w:t>
      </w:r>
      <w:r>
        <w:t>le Data</w:t>
      </w:r>
      <w:r>
        <w:rPr>
          <w:spacing w:val="2"/>
        </w:rPr>
        <w:t xml:space="preserve"> </w:t>
      </w:r>
      <w:r>
        <w:t>Distr</w:t>
      </w:r>
      <w:r>
        <w:rPr>
          <w:spacing w:val="-2"/>
        </w:rPr>
        <w:t>i</w:t>
      </w:r>
      <w:r>
        <w:rPr>
          <w:spacing w:val="1"/>
        </w:rPr>
        <w:t>bu</w:t>
      </w:r>
      <w:r>
        <w:t>t</w:t>
      </w:r>
      <w:r>
        <w:rPr>
          <w:spacing w:val="-2"/>
        </w:rPr>
        <w:t>i</w:t>
      </w:r>
      <w:r>
        <w:rPr>
          <w:spacing w:val="1"/>
        </w:rPr>
        <w:t>o</w:t>
      </w:r>
      <w:r>
        <w:t>n</w:t>
      </w:r>
      <w:r>
        <w:rPr>
          <w:spacing w:val="2"/>
        </w:rPr>
        <w:t xml:space="preserve"> </w:t>
      </w:r>
      <w:r>
        <w:t>Syste</w:t>
      </w:r>
      <w:r>
        <w:rPr>
          <w:spacing w:val="-2"/>
        </w:rPr>
        <w:t>m</w:t>
      </w:r>
      <w:r>
        <w:rPr>
          <w:spacing w:val="1"/>
        </w:rPr>
        <w:t>”</w:t>
      </w:r>
      <w:r>
        <w:t>, “M</w:t>
      </w:r>
      <w:r>
        <w:rPr>
          <w:spacing w:val="1"/>
        </w:rPr>
        <w:t>u</w:t>
      </w:r>
      <w:r>
        <w:t>lti-flip Networks: Parallelizi</w:t>
      </w:r>
      <w:r>
        <w:rPr>
          <w:spacing w:val="1"/>
        </w:rPr>
        <w:t>n</w:t>
      </w:r>
      <w:r>
        <w:t xml:space="preserve">g </w:t>
      </w:r>
      <w:proofErr w:type="spellStart"/>
      <w:r>
        <w:t>GenSAT</w:t>
      </w:r>
      <w:proofErr w:type="spellEnd"/>
      <w:r>
        <w:t>”, “Self-det</w:t>
      </w:r>
      <w:r>
        <w:rPr>
          <w:spacing w:val="-1"/>
        </w:rPr>
        <w:t>e</w:t>
      </w:r>
      <w:r>
        <w:t>rminations</w:t>
      </w:r>
      <w:r>
        <w:rPr>
          <w:spacing w:val="-1"/>
        </w:rPr>
        <w:t xml:space="preserve"> </w:t>
      </w:r>
      <w:r>
        <w:t>of M</w:t>
      </w:r>
      <w:r>
        <w:rPr>
          <w:spacing w:val="-1"/>
        </w:rPr>
        <w:t>a</w:t>
      </w:r>
      <w:r>
        <w:t>n”.</w:t>
      </w:r>
    </w:p>
    <w:p w:rsidR="000D32FE" w:rsidRDefault="000D32FE">
      <w:pPr>
        <w:spacing w:line="160" w:lineRule="exact"/>
        <w:rPr>
          <w:sz w:val="16"/>
          <w:szCs w:val="16"/>
        </w:rPr>
      </w:pPr>
    </w:p>
    <w:p w:rsidR="000D32FE" w:rsidRDefault="000D32FE">
      <w:pPr>
        <w:spacing w:line="200" w:lineRule="exact"/>
      </w:pPr>
    </w:p>
    <w:p w:rsidR="000D32FE" w:rsidRDefault="003A1188">
      <w:pPr>
        <w:spacing w:line="250" w:lineRule="auto"/>
        <w:ind w:left="814" w:right="778"/>
        <w:jc w:val="both"/>
      </w:pPr>
      <w:proofErr w:type="gramStart"/>
      <w:r>
        <w:rPr>
          <w:b/>
        </w:rPr>
        <w:t>Lemmas,</w:t>
      </w:r>
      <w:r>
        <w:rPr>
          <w:b/>
          <w:spacing w:val="4"/>
        </w:rPr>
        <w:t xml:space="preserve"> </w:t>
      </w:r>
      <w:r>
        <w:rPr>
          <w:b/>
        </w:rPr>
        <w:t>P</w:t>
      </w:r>
      <w:r>
        <w:rPr>
          <w:b/>
          <w:spacing w:val="-1"/>
        </w:rPr>
        <w:t>r</w:t>
      </w:r>
      <w:r>
        <w:rPr>
          <w:b/>
        </w:rPr>
        <w:t>oposit</w:t>
      </w:r>
      <w:r>
        <w:rPr>
          <w:b/>
          <w:spacing w:val="-2"/>
        </w:rPr>
        <w:t>i</w:t>
      </w:r>
      <w:r>
        <w:rPr>
          <w:b/>
          <w:spacing w:val="1"/>
        </w:rPr>
        <w:t>o</w:t>
      </w:r>
      <w:r>
        <w:rPr>
          <w:b/>
        </w:rPr>
        <w:t>ns,</w:t>
      </w:r>
      <w:r>
        <w:rPr>
          <w:b/>
          <w:spacing w:val="4"/>
        </w:rPr>
        <w:t xml:space="preserve"> </w:t>
      </w:r>
      <w:r>
        <w:rPr>
          <w:b/>
        </w:rPr>
        <w:t>and</w:t>
      </w:r>
      <w:r>
        <w:rPr>
          <w:b/>
          <w:spacing w:val="4"/>
        </w:rPr>
        <w:t xml:space="preserve"> </w:t>
      </w:r>
      <w:r>
        <w:rPr>
          <w:b/>
        </w:rPr>
        <w:t>Theore</w:t>
      </w:r>
      <w:r>
        <w:rPr>
          <w:b/>
          <w:spacing w:val="-1"/>
        </w:rPr>
        <w:t>m</w:t>
      </w:r>
      <w:r>
        <w:rPr>
          <w:b/>
        </w:rPr>
        <w:t>s.</w:t>
      </w:r>
      <w:proofErr w:type="gramEnd"/>
      <w:r>
        <w:rPr>
          <w:b/>
        </w:rPr>
        <w:t xml:space="preserve"> </w:t>
      </w:r>
      <w:r>
        <w:rPr>
          <w:spacing w:val="-1"/>
        </w:rPr>
        <w:t>T</w:t>
      </w:r>
      <w:r>
        <w:rPr>
          <w:spacing w:val="1"/>
        </w:rPr>
        <w:t>h</w:t>
      </w:r>
      <w:r>
        <w:t>e</w:t>
      </w:r>
      <w:r>
        <w:rPr>
          <w:spacing w:val="3"/>
        </w:rPr>
        <w:t xml:space="preserve"> </w:t>
      </w:r>
      <w:r>
        <w:t>nu</w:t>
      </w:r>
      <w:r>
        <w:rPr>
          <w:spacing w:val="-2"/>
        </w:rPr>
        <w:t>m</w:t>
      </w:r>
      <w:r>
        <w:t>bers</w:t>
      </w:r>
      <w:r>
        <w:rPr>
          <w:spacing w:val="4"/>
        </w:rPr>
        <w:t xml:space="preserve"> </w:t>
      </w:r>
      <w:r>
        <w:t>a</w:t>
      </w:r>
      <w:r>
        <w:rPr>
          <w:spacing w:val="-1"/>
        </w:rPr>
        <w:t>c</w:t>
      </w:r>
      <w:r>
        <w:t>co</w:t>
      </w:r>
      <w:r>
        <w:rPr>
          <w:spacing w:val="-1"/>
        </w:rPr>
        <w:t>r</w:t>
      </w:r>
      <w:r>
        <w:rPr>
          <w:spacing w:val="1"/>
        </w:rPr>
        <w:t>d</w:t>
      </w:r>
      <w:r>
        <w:rPr>
          <w:spacing w:val="-1"/>
        </w:rPr>
        <w:t>e</w:t>
      </w:r>
      <w:r>
        <w:t>d</w:t>
      </w:r>
      <w:r>
        <w:rPr>
          <w:spacing w:val="4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le</w:t>
      </w:r>
      <w:r>
        <w:rPr>
          <w:spacing w:val="-1"/>
        </w:rPr>
        <w:t>mm</w:t>
      </w:r>
      <w:r>
        <w:t>as,</w:t>
      </w:r>
      <w:r>
        <w:rPr>
          <w:spacing w:val="4"/>
        </w:rPr>
        <w:t xml:space="preserve"> </w:t>
      </w:r>
      <w:proofErr w:type="spellStart"/>
      <w:r>
        <w:t>p</w:t>
      </w:r>
      <w:r>
        <w:rPr>
          <w:spacing w:val="-1"/>
        </w:rPr>
        <w:t>ro</w:t>
      </w:r>
      <w:r>
        <w:rPr>
          <w:spacing w:val="1"/>
        </w:rPr>
        <w:t>p</w:t>
      </w:r>
      <w:r>
        <w:rPr>
          <w:spacing w:val="-1"/>
        </w:rPr>
        <w:t>o</w:t>
      </w:r>
      <w:r>
        <w:t>si</w:t>
      </w:r>
      <w:proofErr w:type="spellEnd"/>
      <w:r>
        <w:t xml:space="preserve">- </w:t>
      </w:r>
      <w:proofErr w:type="spellStart"/>
      <w:r>
        <w:t>tions</w:t>
      </w:r>
      <w:proofErr w:type="spellEnd"/>
      <w:r>
        <w:t>,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>n</w:t>
      </w:r>
      <w:r>
        <w:t>d</w:t>
      </w:r>
      <w:r>
        <w:rPr>
          <w:spacing w:val="1"/>
        </w:rPr>
        <w:t xml:space="preserve"> </w:t>
      </w:r>
      <w:r>
        <w:t>t</w:t>
      </w:r>
      <w:r>
        <w:rPr>
          <w:spacing w:val="1"/>
        </w:rPr>
        <w:t>h</w:t>
      </w:r>
      <w:r>
        <w:rPr>
          <w:spacing w:val="-1"/>
        </w:rPr>
        <w:t>eo</w:t>
      </w:r>
      <w:r>
        <w:t>re</w:t>
      </w:r>
      <w:r>
        <w:rPr>
          <w:spacing w:val="-2"/>
        </w:rPr>
        <w:t>m</w:t>
      </w:r>
      <w:r>
        <w:t>s,</w:t>
      </w:r>
      <w:r>
        <w:rPr>
          <w:spacing w:val="1"/>
        </w:rPr>
        <w:t xml:space="preserve"> </w:t>
      </w:r>
      <w:r>
        <w:t>etc.</w:t>
      </w:r>
      <w:r>
        <w:rPr>
          <w:spacing w:val="1"/>
        </w:rPr>
        <w:t xml:space="preserve"> </w:t>
      </w:r>
      <w:r>
        <w:t>sho</w:t>
      </w:r>
      <w:r>
        <w:rPr>
          <w:spacing w:val="-1"/>
        </w:rPr>
        <w:t>u</w:t>
      </w:r>
      <w:r>
        <w:t>ld</w:t>
      </w:r>
      <w:r>
        <w:rPr>
          <w:spacing w:val="1"/>
        </w:rPr>
        <w:t xml:space="preserve"> </w:t>
      </w:r>
      <w:r>
        <w:t>appe</w:t>
      </w:r>
      <w:r>
        <w:rPr>
          <w:spacing w:val="-1"/>
        </w:rPr>
        <w:t>a</w:t>
      </w:r>
      <w:r>
        <w:t>r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c</w:t>
      </w:r>
      <w:r>
        <w:rPr>
          <w:spacing w:val="-1"/>
        </w:rPr>
        <w:t>o</w:t>
      </w:r>
      <w:r>
        <w:t>nse</w:t>
      </w:r>
      <w:r>
        <w:rPr>
          <w:spacing w:val="-1"/>
        </w:rPr>
        <w:t>c</w:t>
      </w:r>
      <w:r>
        <w:t>uti</w:t>
      </w:r>
      <w:r>
        <w:rPr>
          <w:spacing w:val="1"/>
        </w:rPr>
        <w:t>v</w:t>
      </w:r>
      <w:r>
        <w:t>e</w:t>
      </w:r>
      <w:r>
        <w:rPr>
          <w:spacing w:val="1"/>
        </w:rPr>
        <w:t xml:space="preserve"> </w:t>
      </w:r>
      <w:r>
        <w:t>o</w:t>
      </w:r>
      <w:r>
        <w:rPr>
          <w:spacing w:val="-1"/>
        </w:rPr>
        <w:t>r</w:t>
      </w:r>
      <w:r>
        <w:t>d</w:t>
      </w:r>
      <w:r>
        <w:rPr>
          <w:spacing w:val="-1"/>
        </w:rPr>
        <w:t>e</w:t>
      </w:r>
      <w:r>
        <w:t>r,</w:t>
      </w:r>
      <w:r>
        <w:rPr>
          <w:spacing w:val="1"/>
        </w:rPr>
        <w:t xml:space="preserve"> </w:t>
      </w:r>
      <w:r>
        <w:t>starting with Le</w:t>
      </w:r>
      <w:r>
        <w:rPr>
          <w:spacing w:val="-1"/>
        </w:rPr>
        <w:t>m</w:t>
      </w:r>
      <w:r>
        <w:rPr>
          <w:spacing w:val="-2"/>
        </w:rPr>
        <w:t>m</w:t>
      </w:r>
      <w:r>
        <w:t>a</w:t>
      </w:r>
      <w:r>
        <w:rPr>
          <w:spacing w:val="1"/>
        </w:rPr>
        <w:t xml:space="preserve"> </w:t>
      </w:r>
      <w:r>
        <w:t>1. Please do</w:t>
      </w:r>
      <w:r>
        <w:rPr>
          <w:spacing w:val="-1"/>
        </w:rPr>
        <w:t xml:space="preserve"> </w:t>
      </w:r>
      <w:r>
        <w:t xml:space="preserve">not </w:t>
      </w:r>
      <w:r>
        <w:t>include se</w:t>
      </w:r>
      <w:r>
        <w:rPr>
          <w:spacing w:val="1"/>
        </w:rPr>
        <w:t>c</w:t>
      </w:r>
      <w:r>
        <w:t>ti</w:t>
      </w:r>
      <w:r>
        <w:rPr>
          <w:spacing w:val="-1"/>
        </w:rPr>
        <w:t>o</w:t>
      </w:r>
      <w:r>
        <w:t>n co</w:t>
      </w:r>
      <w:r>
        <w:rPr>
          <w:spacing w:val="-1"/>
        </w:rPr>
        <w:t>u</w:t>
      </w:r>
      <w:r>
        <w:rPr>
          <w:spacing w:val="1"/>
        </w:rPr>
        <w:t>n</w:t>
      </w:r>
      <w:r>
        <w:t>ters</w:t>
      </w:r>
      <w:r>
        <w:rPr>
          <w:spacing w:val="-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rPr>
          <w:spacing w:val="-2"/>
        </w:rPr>
        <w:t>t</w:t>
      </w:r>
      <w:r>
        <w:rPr>
          <w:spacing w:val="1"/>
        </w:rPr>
        <w:t>h</w:t>
      </w:r>
      <w:r>
        <w:t>e nu</w:t>
      </w:r>
      <w:r>
        <w:rPr>
          <w:spacing w:val="-2"/>
        </w:rPr>
        <w:t>m</w:t>
      </w:r>
      <w:r>
        <w:t>beri</w:t>
      </w:r>
      <w:r>
        <w:rPr>
          <w:spacing w:val="-1"/>
        </w:rPr>
        <w:t>n</w:t>
      </w:r>
      <w:r>
        <w:t>g</w:t>
      </w:r>
      <w:r>
        <w:rPr>
          <w:spacing w:val="1"/>
        </w:rPr>
        <w:t xml:space="preserve"> </w:t>
      </w:r>
      <w:r>
        <w:t>li</w:t>
      </w:r>
      <w:r>
        <w:rPr>
          <w:spacing w:val="1"/>
        </w:rPr>
        <w:t>k</w:t>
      </w:r>
      <w:r>
        <w:t>e</w:t>
      </w:r>
      <w:r>
        <w:rPr>
          <w:spacing w:val="-1"/>
        </w:rPr>
        <w:t xml:space="preserve"> </w:t>
      </w:r>
      <w:r>
        <w:t>“Th</w:t>
      </w:r>
      <w:r>
        <w:rPr>
          <w:spacing w:val="-1"/>
        </w:rPr>
        <w:t>e</w:t>
      </w:r>
      <w:r>
        <w:t>orem</w:t>
      </w:r>
      <w:r>
        <w:rPr>
          <w:spacing w:val="-2"/>
        </w:rPr>
        <w:t xml:space="preserve"> </w:t>
      </w:r>
      <w:r>
        <w:t>1</w:t>
      </w:r>
      <w:r>
        <w:rPr>
          <w:spacing w:val="-1"/>
        </w:rPr>
        <w:t>.1</w:t>
      </w:r>
      <w:r>
        <w:t>”.</w:t>
      </w:r>
    </w:p>
    <w:p w:rsidR="000D32FE" w:rsidRDefault="000D32FE">
      <w:pPr>
        <w:spacing w:before="3" w:line="160" w:lineRule="exact"/>
        <w:rPr>
          <w:sz w:val="16"/>
          <w:szCs w:val="16"/>
        </w:rPr>
      </w:pPr>
    </w:p>
    <w:p w:rsidR="000D32FE" w:rsidRDefault="000D32FE">
      <w:pPr>
        <w:spacing w:line="200" w:lineRule="exact"/>
      </w:pPr>
    </w:p>
    <w:p w:rsidR="000D32FE" w:rsidRDefault="003A1188">
      <w:pPr>
        <w:ind w:left="814" w:right="3942"/>
        <w:jc w:val="both"/>
      </w:pPr>
      <w:r>
        <w:rPr>
          <w:b/>
          <w:spacing w:val="1"/>
        </w:rPr>
        <w:t>2</w:t>
      </w:r>
      <w:r>
        <w:rPr>
          <w:b/>
          <w:spacing w:val="-1"/>
        </w:rPr>
        <w:t>.</w:t>
      </w:r>
      <w:r>
        <w:rPr>
          <w:b/>
        </w:rPr>
        <w:t xml:space="preserve">2     </w:t>
      </w:r>
      <w:r>
        <w:rPr>
          <w:b/>
          <w:spacing w:val="17"/>
        </w:rPr>
        <w:t xml:space="preserve"> </w:t>
      </w:r>
      <w:r>
        <w:rPr>
          <w:b/>
        </w:rPr>
        <w:t>P</w:t>
      </w:r>
      <w:r>
        <w:rPr>
          <w:b/>
          <w:spacing w:val="-1"/>
        </w:rPr>
        <w:t>a</w:t>
      </w:r>
      <w:r>
        <w:rPr>
          <w:b/>
        </w:rPr>
        <w:t>ge</w:t>
      </w:r>
      <w:r>
        <w:rPr>
          <w:b/>
          <w:spacing w:val="-1"/>
        </w:rPr>
        <w:t xml:space="preserve"> </w:t>
      </w:r>
      <w:r>
        <w:rPr>
          <w:b/>
        </w:rPr>
        <w:t>Number</w:t>
      </w:r>
      <w:r>
        <w:rPr>
          <w:b/>
          <w:spacing w:val="-2"/>
        </w:rPr>
        <w:t>i</w:t>
      </w:r>
      <w:r>
        <w:rPr>
          <w:b/>
        </w:rPr>
        <w:t>ng</w:t>
      </w:r>
      <w:r>
        <w:rPr>
          <w:b/>
          <w:spacing w:val="-1"/>
        </w:rPr>
        <w:t xml:space="preserve"> </w:t>
      </w:r>
      <w:r>
        <w:rPr>
          <w:b/>
        </w:rPr>
        <w:t>a</w:t>
      </w:r>
      <w:r>
        <w:rPr>
          <w:b/>
          <w:spacing w:val="-1"/>
        </w:rPr>
        <w:t>n</w:t>
      </w:r>
      <w:r>
        <w:rPr>
          <w:b/>
        </w:rPr>
        <w:t>d</w:t>
      </w:r>
      <w:r>
        <w:rPr>
          <w:b/>
          <w:spacing w:val="-1"/>
        </w:rPr>
        <w:t xml:space="preserve"> </w:t>
      </w:r>
      <w:r>
        <w:rPr>
          <w:b/>
        </w:rPr>
        <w:t>Ru</w:t>
      </w:r>
      <w:r>
        <w:rPr>
          <w:b/>
          <w:spacing w:val="-1"/>
        </w:rPr>
        <w:t>n</w:t>
      </w:r>
      <w:r>
        <w:rPr>
          <w:b/>
        </w:rPr>
        <w:t>ning</w:t>
      </w:r>
      <w:r>
        <w:rPr>
          <w:b/>
          <w:spacing w:val="-1"/>
        </w:rPr>
        <w:t xml:space="preserve"> </w:t>
      </w:r>
      <w:r>
        <w:rPr>
          <w:b/>
        </w:rPr>
        <w:t>He</w:t>
      </w:r>
      <w:r>
        <w:rPr>
          <w:b/>
          <w:spacing w:val="-1"/>
        </w:rPr>
        <w:t>a</w:t>
      </w:r>
      <w:r>
        <w:rPr>
          <w:b/>
        </w:rPr>
        <w:t>ds</w:t>
      </w:r>
    </w:p>
    <w:p w:rsidR="000D32FE" w:rsidRDefault="000D32FE">
      <w:pPr>
        <w:spacing w:before="7" w:line="160" w:lineRule="exact"/>
        <w:rPr>
          <w:sz w:val="16"/>
          <w:szCs w:val="16"/>
        </w:rPr>
      </w:pPr>
    </w:p>
    <w:p w:rsidR="000D32FE" w:rsidRDefault="003A1188">
      <w:pPr>
        <w:spacing w:line="250" w:lineRule="auto"/>
        <w:ind w:left="814" w:right="778"/>
        <w:jc w:val="both"/>
        <w:sectPr w:rsidR="000D32FE">
          <w:headerReference w:type="default" r:id="rId7"/>
          <w:pgSz w:w="11920" w:h="16840"/>
          <w:pgMar w:top="2600" w:right="1680" w:bottom="280" w:left="1680" w:header="2413" w:footer="0" w:gutter="0"/>
          <w:pgNumType w:start="2"/>
          <w:cols w:space="720"/>
        </w:sectPr>
      </w:pPr>
      <w:r>
        <w:t>T</w:t>
      </w:r>
      <w:r>
        <w:rPr>
          <w:spacing w:val="1"/>
        </w:rPr>
        <w:t>h</w:t>
      </w:r>
      <w:r>
        <w:t>ere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no</w:t>
      </w:r>
      <w:r>
        <w:rPr>
          <w:spacing w:val="2"/>
        </w:rPr>
        <w:t xml:space="preserve"> </w:t>
      </w:r>
      <w:r>
        <w:t>need</w:t>
      </w:r>
      <w:r>
        <w:rPr>
          <w:spacing w:val="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i</w:t>
      </w:r>
      <w:r>
        <w:rPr>
          <w:spacing w:val="1"/>
        </w:rPr>
        <w:t>n</w:t>
      </w:r>
      <w:r>
        <w:t>clu</w:t>
      </w:r>
      <w:r>
        <w:rPr>
          <w:spacing w:val="1"/>
        </w:rPr>
        <w:t>d</w:t>
      </w:r>
      <w:r>
        <w:t>e</w:t>
      </w:r>
      <w:r>
        <w:t xml:space="preserve"> </w:t>
      </w:r>
      <w:r>
        <w:rPr>
          <w:spacing w:val="1"/>
        </w:rPr>
        <w:t>p</w:t>
      </w:r>
      <w:r>
        <w:t>a</w:t>
      </w:r>
      <w:r>
        <w:rPr>
          <w:spacing w:val="1"/>
        </w:rPr>
        <w:t>g</w:t>
      </w:r>
      <w:r>
        <w:t xml:space="preserve">e </w:t>
      </w:r>
      <w:r>
        <w:rPr>
          <w:spacing w:val="1"/>
        </w:rPr>
        <w:t>nu</w:t>
      </w:r>
      <w:r>
        <w:rPr>
          <w:spacing w:val="-2"/>
        </w:rPr>
        <w:t>m</w:t>
      </w:r>
      <w:r>
        <w:rPr>
          <w:spacing w:val="1"/>
        </w:rPr>
        <w:t>b</w:t>
      </w:r>
      <w:r>
        <w:t xml:space="preserve">ers </w:t>
      </w:r>
      <w:r>
        <w:rPr>
          <w:spacing w:val="1"/>
        </w:rPr>
        <w:t>o</w:t>
      </w:r>
      <w:r>
        <w:t>r</w:t>
      </w:r>
      <w:r>
        <w:rPr>
          <w:spacing w:val="2"/>
        </w:rPr>
        <w:t xml:space="preserve"> </w:t>
      </w:r>
      <w:r>
        <w:t>ru</w:t>
      </w:r>
      <w:r>
        <w:rPr>
          <w:spacing w:val="1"/>
        </w:rPr>
        <w:t>nn</w:t>
      </w:r>
      <w:r>
        <w:rPr>
          <w:spacing w:val="-2"/>
        </w:rPr>
        <w:t>i</w:t>
      </w:r>
      <w:r>
        <w:rPr>
          <w:spacing w:val="1"/>
        </w:rPr>
        <w:t>n</w:t>
      </w:r>
      <w:r>
        <w:t>g</w:t>
      </w:r>
      <w:r>
        <w:rPr>
          <w:spacing w:val="1"/>
        </w:rPr>
        <w:t xml:space="preserve"> h</w:t>
      </w:r>
      <w:r>
        <w:t>ea</w:t>
      </w:r>
      <w:r>
        <w:rPr>
          <w:spacing w:val="1"/>
        </w:rPr>
        <w:t>d</w:t>
      </w:r>
      <w:r>
        <w:t>s;</w:t>
      </w:r>
      <w:r>
        <w:rPr>
          <w:spacing w:val="1"/>
        </w:rPr>
        <w:t xml:space="preserve"> </w:t>
      </w:r>
      <w:r>
        <w:t>t</w:t>
      </w:r>
      <w:r>
        <w:rPr>
          <w:spacing w:val="1"/>
        </w:rPr>
        <w:t>h</w:t>
      </w:r>
      <w:r>
        <w:t>is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b</w:t>
      </w:r>
      <w:r>
        <w:t>e</w:t>
      </w:r>
      <w:r>
        <w:rPr>
          <w:spacing w:val="2"/>
        </w:rPr>
        <w:t xml:space="preserve"> </w:t>
      </w:r>
      <w:r>
        <w:rPr>
          <w:spacing w:val="1"/>
        </w:rPr>
        <w:t>d</w:t>
      </w:r>
      <w:r>
        <w:rPr>
          <w:spacing w:val="-1"/>
        </w:rPr>
        <w:t>o</w:t>
      </w:r>
      <w:r>
        <w:rPr>
          <w:spacing w:val="1"/>
        </w:rPr>
        <w:t>n</w:t>
      </w:r>
      <w:r>
        <w:t>e</w:t>
      </w:r>
      <w:r>
        <w:rPr>
          <w:spacing w:val="2"/>
        </w:rPr>
        <w:t xml:space="preserve"> </w:t>
      </w:r>
      <w:r>
        <w:t>at</w:t>
      </w:r>
      <w:r>
        <w:rPr>
          <w:spacing w:val="1"/>
        </w:rPr>
        <w:t xml:space="preserve"> o</w:t>
      </w:r>
      <w:r>
        <w:rPr>
          <w:spacing w:val="-1"/>
        </w:rPr>
        <w:t>u</w:t>
      </w:r>
      <w:r>
        <w:t>r e</w:t>
      </w:r>
      <w:r>
        <w:rPr>
          <w:spacing w:val="1"/>
        </w:rPr>
        <w:t>n</w:t>
      </w:r>
      <w:r>
        <w:t>d.</w:t>
      </w:r>
      <w:r>
        <w:rPr>
          <w:spacing w:val="23"/>
        </w:rPr>
        <w:t xml:space="preserve"> </w:t>
      </w:r>
      <w:r>
        <w:t>If</w:t>
      </w:r>
      <w:r>
        <w:rPr>
          <w:spacing w:val="24"/>
        </w:rPr>
        <w:t xml:space="preserve"> </w:t>
      </w:r>
      <w:r>
        <w:rPr>
          <w:spacing w:val="-2"/>
        </w:rPr>
        <w:t>y</w:t>
      </w:r>
      <w:r>
        <w:rPr>
          <w:spacing w:val="1"/>
        </w:rPr>
        <w:t>o</w:t>
      </w:r>
      <w:r>
        <w:t>ur</w:t>
      </w:r>
      <w:r>
        <w:rPr>
          <w:spacing w:val="23"/>
        </w:rPr>
        <w:t xml:space="preserve"> </w:t>
      </w:r>
      <w:r>
        <w:t>pa</w:t>
      </w:r>
      <w:r>
        <w:rPr>
          <w:spacing w:val="1"/>
        </w:rPr>
        <w:t>p</w:t>
      </w:r>
      <w:r>
        <w:t>er</w:t>
      </w:r>
      <w:r>
        <w:rPr>
          <w:spacing w:val="24"/>
        </w:rPr>
        <w:t xml:space="preserve"> </w:t>
      </w:r>
      <w:r>
        <w:t>title</w:t>
      </w:r>
      <w:r>
        <w:rPr>
          <w:spacing w:val="24"/>
        </w:rPr>
        <w:t xml:space="preserve"> </w:t>
      </w:r>
      <w:r>
        <w:t>is</w:t>
      </w:r>
      <w:r>
        <w:rPr>
          <w:spacing w:val="24"/>
        </w:rPr>
        <w:t xml:space="preserve"> </w:t>
      </w:r>
      <w:r>
        <w:t>t</w:t>
      </w:r>
      <w:r>
        <w:rPr>
          <w:spacing w:val="1"/>
        </w:rPr>
        <w:t>o</w:t>
      </w:r>
      <w:r>
        <w:t>o</w:t>
      </w:r>
      <w:r>
        <w:rPr>
          <w:spacing w:val="25"/>
        </w:rPr>
        <w:t xml:space="preserve"> </w:t>
      </w:r>
      <w:r>
        <w:t>long</w:t>
      </w:r>
      <w:r>
        <w:rPr>
          <w:spacing w:val="25"/>
        </w:rPr>
        <w:t xml:space="preserve"> </w:t>
      </w:r>
      <w:r>
        <w:t>to</w:t>
      </w:r>
      <w:r>
        <w:rPr>
          <w:spacing w:val="24"/>
        </w:rPr>
        <w:t xml:space="preserve"> </w:t>
      </w:r>
      <w:r>
        <w:t>serve</w:t>
      </w:r>
      <w:r>
        <w:rPr>
          <w:spacing w:val="24"/>
        </w:rPr>
        <w:t xml:space="preserve"> </w:t>
      </w:r>
      <w:r>
        <w:t>as</w:t>
      </w:r>
      <w:r>
        <w:rPr>
          <w:spacing w:val="24"/>
        </w:rPr>
        <w:t xml:space="preserve"> </w:t>
      </w:r>
      <w:r>
        <w:t>a</w:t>
      </w:r>
      <w:r>
        <w:rPr>
          <w:spacing w:val="23"/>
        </w:rPr>
        <w:t xml:space="preserve"> </w:t>
      </w:r>
      <w:r>
        <w:t>run</w:t>
      </w:r>
      <w:r>
        <w:rPr>
          <w:spacing w:val="1"/>
        </w:rPr>
        <w:t>n</w:t>
      </w:r>
      <w:r>
        <w:t>ing</w:t>
      </w:r>
      <w:r>
        <w:rPr>
          <w:spacing w:val="24"/>
        </w:rPr>
        <w:t xml:space="preserve"> </w:t>
      </w:r>
      <w:r>
        <w:rPr>
          <w:spacing w:val="1"/>
        </w:rPr>
        <w:t>h</w:t>
      </w:r>
      <w:r>
        <w:t>ea</w:t>
      </w:r>
      <w:r>
        <w:rPr>
          <w:spacing w:val="1"/>
        </w:rPr>
        <w:t>d</w:t>
      </w:r>
      <w:r>
        <w:t>,</w:t>
      </w:r>
      <w:r>
        <w:rPr>
          <w:spacing w:val="24"/>
        </w:rPr>
        <w:t xml:space="preserve"> </w:t>
      </w:r>
      <w:r>
        <w:t>it</w:t>
      </w:r>
      <w:r>
        <w:rPr>
          <w:spacing w:val="23"/>
        </w:rPr>
        <w:t xml:space="preserve"> </w:t>
      </w:r>
      <w:r>
        <w:t>will</w:t>
      </w:r>
      <w:r>
        <w:rPr>
          <w:spacing w:val="24"/>
        </w:rPr>
        <w:t xml:space="preserve"> </w:t>
      </w:r>
      <w:r>
        <w:rPr>
          <w:spacing w:val="1"/>
        </w:rPr>
        <w:t>b</w:t>
      </w:r>
      <w:r>
        <w:t>e</w:t>
      </w:r>
      <w:r>
        <w:rPr>
          <w:spacing w:val="24"/>
        </w:rPr>
        <w:t xml:space="preserve"> </w:t>
      </w:r>
      <w:r>
        <w:t>s</w:t>
      </w:r>
      <w:r>
        <w:rPr>
          <w:spacing w:val="1"/>
        </w:rPr>
        <w:t>h</w:t>
      </w:r>
      <w:r>
        <w:t>orte</w:t>
      </w:r>
      <w:r>
        <w:rPr>
          <w:spacing w:val="1"/>
        </w:rPr>
        <w:t>n</w:t>
      </w:r>
      <w:r>
        <w:rPr>
          <w:spacing w:val="-1"/>
        </w:rPr>
        <w:t>e</w:t>
      </w:r>
      <w:r>
        <w:rPr>
          <w:spacing w:val="1"/>
        </w:rPr>
        <w:t>d</w:t>
      </w:r>
      <w:r>
        <w:t>. Yo</w:t>
      </w:r>
      <w:r>
        <w:rPr>
          <w:spacing w:val="1"/>
        </w:rPr>
        <w:t>u</w:t>
      </w:r>
      <w:r>
        <w:t>r s</w:t>
      </w:r>
      <w:r>
        <w:rPr>
          <w:spacing w:val="1"/>
        </w:rPr>
        <w:t>u</w:t>
      </w:r>
      <w:r>
        <w:t>g</w:t>
      </w:r>
      <w:r>
        <w:rPr>
          <w:spacing w:val="1"/>
        </w:rPr>
        <w:t>g</w:t>
      </w:r>
      <w:r>
        <w:t>estion</w:t>
      </w:r>
      <w:r>
        <w:rPr>
          <w:spacing w:val="1"/>
        </w:rPr>
        <w:t xml:space="preserve"> </w:t>
      </w:r>
      <w:r>
        <w:t>as to h</w:t>
      </w:r>
      <w:r>
        <w:rPr>
          <w:spacing w:val="1"/>
        </w:rPr>
        <w:t>o</w:t>
      </w:r>
      <w:r>
        <w:t>w to s</w:t>
      </w:r>
      <w:r>
        <w:rPr>
          <w:spacing w:val="1"/>
        </w:rPr>
        <w:t>h</w:t>
      </w:r>
      <w:r>
        <w:t>orten it w</w:t>
      </w:r>
      <w:r>
        <w:rPr>
          <w:spacing w:val="1"/>
        </w:rPr>
        <w:t>ou</w:t>
      </w:r>
      <w:r>
        <w:rPr>
          <w:spacing w:val="-2"/>
        </w:rPr>
        <w:t>l</w:t>
      </w:r>
      <w:r>
        <w:t xml:space="preserve">d </w:t>
      </w:r>
      <w:r>
        <w:rPr>
          <w:spacing w:val="1"/>
        </w:rPr>
        <w:t>b</w:t>
      </w:r>
      <w:r>
        <w:t xml:space="preserve">e </w:t>
      </w:r>
      <w:r>
        <w:rPr>
          <w:spacing w:val="-2"/>
        </w:rPr>
        <w:t>m</w:t>
      </w:r>
      <w:r>
        <w:rPr>
          <w:spacing w:val="1"/>
        </w:rPr>
        <w:t>o</w:t>
      </w:r>
      <w:r>
        <w:t>st welc</w:t>
      </w:r>
      <w:r>
        <w:rPr>
          <w:spacing w:val="1"/>
        </w:rPr>
        <w:t>o</w:t>
      </w:r>
      <w:r>
        <w:rPr>
          <w:spacing w:val="-2"/>
        </w:rPr>
        <w:t>m</w:t>
      </w:r>
      <w:r>
        <w:t>e.</w:t>
      </w:r>
    </w:p>
    <w:p w:rsidR="000D32FE" w:rsidRDefault="000D32FE">
      <w:pPr>
        <w:spacing w:before="1" w:line="100" w:lineRule="exact"/>
        <w:rPr>
          <w:sz w:val="11"/>
          <w:szCs w:val="11"/>
        </w:rPr>
      </w:pPr>
    </w:p>
    <w:p w:rsidR="000D32FE" w:rsidRDefault="000D32FE">
      <w:pPr>
        <w:spacing w:line="200" w:lineRule="exact"/>
      </w:pPr>
    </w:p>
    <w:p w:rsidR="000D32FE" w:rsidRDefault="003A1188">
      <w:pPr>
        <w:spacing w:before="34"/>
        <w:ind w:left="814" w:right="5499"/>
        <w:jc w:val="both"/>
      </w:pPr>
      <w:r>
        <w:rPr>
          <w:b/>
          <w:spacing w:val="1"/>
        </w:rPr>
        <w:t>2</w:t>
      </w:r>
      <w:r>
        <w:rPr>
          <w:b/>
          <w:spacing w:val="-1"/>
        </w:rPr>
        <w:t>.</w:t>
      </w:r>
      <w:r>
        <w:rPr>
          <w:b/>
        </w:rPr>
        <w:t xml:space="preserve">3     </w:t>
      </w:r>
      <w:r>
        <w:rPr>
          <w:b/>
          <w:spacing w:val="17"/>
        </w:rPr>
        <w:t xml:space="preserve"> </w:t>
      </w:r>
      <w:r>
        <w:rPr>
          <w:b/>
        </w:rPr>
        <w:t>Figures</w:t>
      </w:r>
      <w:r>
        <w:rPr>
          <w:b/>
          <w:spacing w:val="-1"/>
        </w:rPr>
        <w:t xml:space="preserve"> </w:t>
      </w:r>
      <w:r>
        <w:rPr>
          <w:b/>
        </w:rPr>
        <w:t xml:space="preserve">and </w:t>
      </w:r>
      <w:r>
        <w:rPr>
          <w:b/>
          <w:spacing w:val="-2"/>
        </w:rPr>
        <w:t>T</w:t>
      </w:r>
      <w:r>
        <w:rPr>
          <w:b/>
          <w:spacing w:val="1"/>
        </w:rPr>
        <w:t>a</w:t>
      </w:r>
      <w:r>
        <w:rPr>
          <w:b/>
        </w:rPr>
        <w:t>bles</w:t>
      </w:r>
    </w:p>
    <w:p w:rsidR="000D32FE" w:rsidRDefault="000D32FE">
      <w:pPr>
        <w:spacing w:before="7" w:line="160" w:lineRule="exact"/>
        <w:rPr>
          <w:sz w:val="16"/>
          <w:szCs w:val="16"/>
        </w:rPr>
      </w:pPr>
    </w:p>
    <w:p w:rsidR="000D32FE" w:rsidRDefault="000D32FE">
      <w:pPr>
        <w:spacing w:line="250" w:lineRule="auto"/>
        <w:ind w:left="814" w:right="771"/>
        <w:jc w:val="both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7" type="#_x0000_t202" style="position:absolute;left:0;text-align:left;margin-left:197.2pt;margin-top:87.75pt;width:226.4pt;height:154.75pt;z-index:-251657728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61"/>
                    <w:gridCol w:w="1116"/>
                    <w:gridCol w:w="1117"/>
                    <w:gridCol w:w="1116"/>
                    <w:gridCol w:w="1117"/>
                  </w:tblGrid>
                  <w:tr w:rsidR="000D32FE">
                    <w:trPr>
                      <w:trHeight w:hRule="exact" w:val="979"/>
                    </w:trPr>
                    <w:tc>
                      <w:tcPr>
                        <w:tcW w:w="61" w:type="dxa"/>
                        <w:tcBorders>
                          <w:top w:val="nil"/>
                          <w:left w:val="nil"/>
                          <w:bottom w:val="nil"/>
                          <w:right w:val="single" w:sz="5" w:space="0" w:color="000000"/>
                        </w:tcBorders>
                      </w:tcPr>
                      <w:p w:rsidR="000D32FE" w:rsidRDefault="000D32FE"/>
                    </w:tc>
                    <w:tc>
                      <w:tcPr>
                        <w:tcW w:w="4466" w:type="dxa"/>
                        <w:gridSpan w:val="4"/>
                        <w:vMerge w:val="restart"/>
                        <w:tcBorders>
                          <w:top w:val="nil"/>
                          <w:left w:val="single" w:sz="5" w:space="0" w:color="000000"/>
                          <w:right w:val="nil"/>
                        </w:tcBorders>
                      </w:tcPr>
                      <w:p w:rsidR="000D32FE" w:rsidRDefault="003A1188">
                        <w:pPr>
                          <w:spacing w:before="71" w:line="724" w:lineRule="auto"/>
                          <w:ind w:left="2868" w:right="704" w:firstLine="25"/>
                          <w:rPr>
                            <w:rFonts w:ascii="Arial" w:eastAsia="Arial" w:hAnsi="Arial" w:cs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1"/>
                            <w:sz w:val="15"/>
                            <w:szCs w:val="15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sz w:val="15"/>
                            <w:szCs w:val="15"/>
                          </w:rPr>
                          <w:t>h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5"/>
                            <w:szCs w:val="15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5"/>
                            <w:szCs w:val="15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z w:val="15"/>
                            <w:szCs w:val="15"/>
                          </w:rPr>
                          <w:t>d</w:t>
                        </w:r>
                        <w:r>
                          <w:rPr>
                            <w:rFonts w:ascii="Arial" w:eastAsia="Arial" w:hAnsi="Arial" w:cs="Arial"/>
                            <w:spacing w:val="5"/>
                            <w:sz w:val="15"/>
                            <w:szCs w:val="15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2"/>
                            <w:sz w:val="15"/>
                            <w:szCs w:val="15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w w:val="102"/>
                            <w:sz w:val="15"/>
                            <w:szCs w:val="15"/>
                          </w:rPr>
                          <w:t>p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2"/>
                            <w:sz w:val="15"/>
                            <w:szCs w:val="15"/>
                          </w:rPr>
                          <w:t xml:space="preserve">an 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sz w:val="15"/>
                            <w:szCs w:val="15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5"/>
                            <w:szCs w:val="15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sz w:val="15"/>
                            <w:szCs w:val="15"/>
                          </w:rPr>
                          <w:t>co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5"/>
                            <w:szCs w:val="15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  <w:sz w:val="15"/>
                            <w:szCs w:val="15"/>
                          </w:rPr>
                          <w:t>d</w:t>
                        </w:r>
                        <w:r>
                          <w:rPr>
                            <w:rFonts w:ascii="Arial" w:eastAsia="Arial" w:hAnsi="Arial" w:cs="Arial"/>
                            <w:spacing w:val="9"/>
                            <w:sz w:val="15"/>
                            <w:szCs w:val="15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w w:val="102"/>
                            <w:sz w:val="15"/>
                            <w:szCs w:val="15"/>
                          </w:rPr>
                          <w:t>sp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2"/>
                            <w:sz w:val="15"/>
                            <w:szCs w:val="15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w w:val="102"/>
                            <w:sz w:val="15"/>
                            <w:szCs w:val="15"/>
                          </w:rPr>
                          <w:t>n</w:t>
                        </w:r>
                      </w:p>
                      <w:p w:rsidR="000D32FE" w:rsidRDefault="000D32FE">
                        <w:pPr>
                          <w:spacing w:line="200" w:lineRule="exact"/>
                        </w:pPr>
                      </w:p>
                      <w:p w:rsidR="000D32FE" w:rsidRDefault="000D32FE">
                        <w:pPr>
                          <w:spacing w:before="7" w:line="200" w:lineRule="exact"/>
                        </w:pPr>
                      </w:p>
                      <w:p w:rsidR="000D32FE" w:rsidRDefault="003A1188">
                        <w:pPr>
                          <w:ind w:left="2737"/>
                          <w:rPr>
                            <w:rFonts w:ascii="Arial" w:eastAsia="Arial" w:hAnsi="Arial" w:cs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5"/>
                            <w:szCs w:val="15"/>
                          </w:rPr>
                          <w:t>f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5"/>
                            <w:szCs w:val="15"/>
                          </w:rPr>
                          <w:t>ir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sz w:val="15"/>
                            <w:szCs w:val="15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z w:val="15"/>
                            <w:szCs w:val="15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4"/>
                            <w:sz w:val="15"/>
                            <w:szCs w:val="15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w w:val="102"/>
                            <w:sz w:val="15"/>
                            <w:szCs w:val="15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2"/>
                            <w:sz w:val="15"/>
                            <w:szCs w:val="15"/>
                          </w:rPr>
                          <w:t>p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w w:val="102"/>
                            <w:sz w:val="15"/>
                            <w:szCs w:val="15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w w:val="102"/>
                            <w:sz w:val="15"/>
                            <w:szCs w:val="15"/>
                          </w:rPr>
                          <w:t>n</w:t>
                        </w:r>
                      </w:p>
                    </w:tc>
                  </w:tr>
                  <w:tr w:rsidR="000D32FE">
                    <w:trPr>
                      <w:trHeight w:hRule="exact" w:val="977"/>
                    </w:trPr>
                    <w:tc>
                      <w:tcPr>
                        <w:tcW w:w="61" w:type="dxa"/>
                        <w:tcBorders>
                          <w:top w:val="nil"/>
                          <w:left w:val="nil"/>
                          <w:bottom w:val="nil"/>
                          <w:right w:val="single" w:sz="5" w:space="0" w:color="000000"/>
                        </w:tcBorders>
                      </w:tcPr>
                      <w:p w:rsidR="000D32FE" w:rsidRDefault="000D32FE"/>
                    </w:tc>
                    <w:tc>
                      <w:tcPr>
                        <w:tcW w:w="4466" w:type="dxa"/>
                        <w:gridSpan w:val="4"/>
                        <w:vMerge/>
                        <w:tcBorders>
                          <w:left w:val="single" w:sz="5" w:space="0" w:color="000000"/>
                          <w:right w:val="nil"/>
                        </w:tcBorders>
                      </w:tcPr>
                      <w:p w:rsidR="000D32FE" w:rsidRDefault="000D32FE"/>
                    </w:tc>
                  </w:tr>
                  <w:tr w:rsidR="000D32FE">
                    <w:trPr>
                      <w:trHeight w:hRule="exact" w:val="979"/>
                    </w:trPr>
                    <w:tc>
                      <w:tcPr>
                        <w:tcW w:w="61" w:type="dxa"/>
                        <w:tcBorders>
                          <w:top w:val="nil"/>
                          <w:left w:val="nil"/>
                          <w:bottom w:val="nil"/>
                          <w:right w:val="single" w:sz="5" w:space="0" w:color="000000"/>
                        </w:tcBorders>
                      </w:tcPr>
                      <w:p w:rsidR="000D32FE" w:rsidRDefault="000D32FE"/>
                    </w:tc>
                    <w:tc>
                      <w:tcPr>
                        <w:tcW w:w="4466" w:type="dxa"/>
                        <w:gridSpan w:val="4"/>
                        <w:vMerge/>
                        <w:tcBorders>
                          <w:left w:val="single" w:sz="5" w:space="0" w:color="000000"/>
                          <w:right w:val="nil"/>
                        </w:tcBorders>
                      </w:tcPr>
                      <w:p w:rsidR="000D32FE" w:rsidRDefault="000D32FE"/>
                    </w:tc>
                  </w:tr>
                  <w:tr w:rsidR="000D32FE">
                    <w:trPr>
                      <w:trHeight w:hRule="exact" w:val="97"/>
                    </w:trPr>
                    <w:tc>
                      <w:tcPr>
                        <w:tcW w:w="61" w:type="dxa"/>
                        <w:tcBorders>
                          <w:top w:val="nil"/>
                          <w:left w:val="nil"/>
                          <w:bottom w:val="nil"/>
                          <w:right w:val="single" w:sz="5" w:space="0" w:color="000000"/>
                        </w:tcBorders>
                      </w:tcPr>
                      <w:p w:rsidR="000D32FE" w:rsidRDefault="000D32FE"/>
                    </w:tc>
                    <w:tc>
                      <w:tcPr>
                        <w:tcW w:w="4466" w:type="dxa"/>
                        <w:gridSpan w:val="4"/>
                        <w:vMerge/>
                        <w:tcBorders>
                          <w:left w:val="single" w:sz="5" w:space="0" w:color="000000"/>
                          <w:bottom w:val="single" w:sz="5" w:space="0" w:color="000000"/>
                          <w:right w:val="nil"/>
                        </w:tcBorders>
                      </w:tcPr>
                      <w:p w:rsidR="000D32FE" w:rsidRDefault="000D32FE"/>
                    </w:tc>
                  </w:tr>
                  <w:tr w:rsidR="000D32FE">
                    <w:trPr>
                      <w:trHeight w:hRule="exact" w:val="62"/>
                    </w:trPr>
                    <w:tc>
                      <w:tcPr>
                        <w:tcW w:w="61" w:type="dxa"/>
                        <w:tcBorders>
                          <w:top w:val="nil"/>
                          <w:left w:val="nil"/>
                          <w:bottom w:val="nil"/>
                          <w:right w:val="single" w:sz="5" w:space="0" w:color="000000"/>
                        </w:tcBorders>
                      </w:tcPr>
                      <w:p w:rsidR="000D32FE" w:rsidRDefault="000D32FE"/>
                    </w:tc>
                    <w:tc>
                      <w:tcPr>
                        <w:tcW w:w="1116" w:type="dxa"/>
                        <w:tcBorders>
                          <w:top w:val="single" w:sz="5" w:space="0" w:color="000000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0D32FE" w:rsidRDefault="000D32FE"/>
                    </w:tc>
                    <w:tc>
                      <w:tcPr>
                        <w:tcW w:w="1117" w:type="dxa"/>
                        <w:tcBorders>
                          <w:top w:val="single" w:sz="5" w:space="0" w:color="000000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0D32FE" w:rsidRDefault="000D32FE"/>
                    </w:tc>
                    <w:tc>
                      <w:tcPr>
                        <w:tcW w:w="1116" w:type="dxa"/>
                        <w:tcBorders>
                          <w:top w:val="single" w:sz="5" w:space="0" w:color="000000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0D32FE" w:rsidRDefault="000D32FE"/>
                    </w:tc>
                    <w:tc>
                      <w:tcPr>
                        <w:tcW w:w="1117" w:type="dxa"/>
                        <w:tcBorders>
                          <w:top w:val="single" w:sz="5" w:space="0" w:color="000000"/>
                          <w:left w:val="single" w:sz="5" w:space="0" w:color="000000"/>
                          <w:bottom w:val="nil"/>
                          <w:right w:val="nil"/>
                        </w:tcBorders>
                      </w:tcPr>
                      <w:p w:rsidR="000D32FE" w:rsidRDefault="000D32FE"/>
                    </w:tc>
                  </w:tr>
                </w:tbl>
                <w:p w:rsidR="000D32FE" w:rsidRDefault="000D32FE"/>
              </w:txbxContent>
            </v:textbox>
            <w10:wrap anchorx="page"/>
          </v:shape>
        </w:pict>
      </w:r>
      <w:r w:rsidR="003A1188">
        <w:t>It</w:t>
      </w:r>
      <w:r w:rsidR="003A1188">
        <w:rPr>
          <w:spacing w:val="2"/>
        </w:rPr>
        <w:t xml:space="preserve"> </w:t>
      </w:r>
      <w:r w:rsidR="003A1188">
        <w:t>is</w:t>
      </w:r>
      <w:r w:rsidR="003A1188">
        <w:rPr>
          <w:spacing w:val="2"/>
        </w:rPr>
        <w:t xml:space="preserve"> </w:t>
      </w:r>
      <w:r w:rsidR="003A1188">
        <w:t>esse</w:t>
      </w:r>
      <w:r w:rsidR="003A1188">
        <w:rPr>
          <w:spacing w:val="1"/>
        </w:rPr>
        <w:t>n</w:t>
      </w:r>
      <w:r w:rsidR="003A1188">
        <w:t>tial</w:t>
      </w:r>
      <w:r w:rsidR="003A1188">
        <w:rPr>
          <w:spacing w:val="2"/>
        </w:rPr>
        <w:t xml:space="preserve"> </w:t>
      </w:r>
      <w:r w:rsidR="003A1188">
        <w:t>t</w:t>
      </w:r>
      <w:r w:rsidR="003A1188">
        <w:rPr>
          <w:spacing w:val="1"/>
        </w:rPr>
        <w:t>h</w:t>
      </w:r>
      <w:r w:rsidR="003A1188">
        <w:t>at</w:t>
      </w:r>
      <w:r w:rsidR="003A1188">
        <w:rPr>
          <w:spacing w:val="2"/>
        </w:rPr>
        <w:t xml:space="preserve"> </w:t>
      </w:r>
      <w:r w:rsidR="003A1188">
        <w:t>all</w:t>
      </w:r>
      <w:r w:rsidR="003A1188">
        <w:rPr>
          <w:spacing w:val="2"/>
        </w:rPr>
        <w:t xml:space="preserve"> </w:t>
      </w:r>
      <w:r w:rsidR="003A1188">
        <w:t>ill</w:t>
      </w:r>
      <w:r w:rsidR="003A1188">
        <w:rPr>
          <w:spacing w:val="1"/>
        </w:rPr>
        <w:t>u</w:t>
      </w:r>
      <w:r w:rsidR="003A1188">
        <w:t>strati</w:t>
      </w:r>
      <w:r w:rsidR="003A1188">
        <w:rPr>
          <w:spacing w:val="1"/>
        </w:rPr>
        <w:t>on</w:t>
      </w:r>
      <w:r w:rsidR="003A1188">
        <w:t>s</w:t>
      </w:r>
      <w:r w:rsidR="003A1188">
        <w:rPr>
          <w:spacing w:val="1"/>
        </w:rPr>
        <w:t xml:space="preserve"> </w:t>
      </w:r>
      <w:r w:rsidR="003A1188">
        <w:t>are</w:t>
      </w:r>
      <w:r w:rsidR="003A1188">
        <w:rPr>
          <w:spacing w:val="2"/>
        </w:rPr>
        <w:t xml:space="preserve"> </w:t>
      </w:r>
      <w:r w:rsidR="003A1188">
        <w:t>cle</w:t>
      </w:r>
      <w:r w:rsidR="003A1188">
        <w:rPr>
          <w:spacing w:val="-2"/>
        </w:rPr>
        <w:t>a</w:t>
      </w:r>
      <w:r w:rsidR="003A1188">
        <w:t>r a</w:t>
      </w:r>
      <w:r w:rsidR="003A1188">
        <w:rPr>
          <w:spacing w:val="1"/>
        </w:rPr>
        <w:t>n</w:t>
      </w:r>
      <w:r w:rsidR="003A1188">
        <w:t>d</w:t>
      </w:r>
      <w:r w:rsidR="003A1188">
        <w:rPr>
          <w:spacing w:val="2"/>
        </w:rPr>
        <w:t xml:space="preserve"> </w:t>
      </w:r>
      <w:r w:rsidR="003A1188">
        <w:t>le</w:t>
      </w:r>
      <w:r w:rsidR="003A1188">
        <w:rPr>
          <w:spacing w:val="1"/>
        </w:rPr>
        <w:t>g</w:t>
      </w:r>
      <w:r w:rsidR="003A1188">
        <w:t>i</w:t>
      </w:r>
      <w:r w:rsidR="003A1188">
        <w:rPr>
          <w:spacing w:val="1"/>
        </w:rPr>
        <w:t>b</w:t>
      </w:r>
      <w:r w:rsidR="003A1188">
        <w:t>le. Vect</w:t>
      </w:r>
      <w:r w:rsidR="003A1188">
        <w:rPr>
          <w:spacing w:val="1"/>
        </w:rPr>
        <w:t>o</w:t>
      </w:r>
      <w:r w:rsidR="003A1188">
        <w:t>r</w:t>
      </w:r>
      <w:r w:rsidR="003A1188">
        <w:rPr>
          <w:spacing w:val="1"/>
        </w:rPr>
        <w:t xml:space="preserve"> g</w:t>
      </w:r>
      <w:r w:rsidR="003A1188">
        <w:t>rap</w:t>
      </w:r>
      <w:r w:rsidR="003A1188">
        <w:rPr>
          <w:spacing w:val="1"/>
        </w:rPr>
        <w:t>h</w:t>
      </w:r>
      <w:r w:rsidR="003A1188">
        <w:t>ics (rat</w:t>
      </w:r>
      <w:r w:rsidR="003A1188">
        <w:rPr>
          <w:spacing w:val="1"/>
        </w:rPr>
        <w:t>h</w:t>
      </w:r>
      <w:r w:rsidR="003A1188">
        <w:t>er</w:t>
      </w:r>
      <w:r w:rsidR="003A1188">
        <w:rPr>
          <w:spacing w:val="2"/>
        </w:rPr>
        <w:t xml:space="preserve"> </w:t>
      </w:r>
      <w:r w:rsidR="003A1188">
        <w:rPr>
          <w:spacing w:val="-2"/>
        </w:rPr>
        <w:t>t</w:t>
      </w:r>
      <w:r w:rsidR="003A1188">
        <w:rPr>
          <w:spacing w:val="1"/>
        </w:rPr>
        <w:t>h</w:t>
      </w:r>
      <w:r w:rsidR="003A1188">
        <w:t xml:space="preserve">an </w:t>
      </w:r>
      <w:proofErr w:type="spellStart"/>
      <w:r w:rsidR="003A1188">
        <w:rPr>
          <w:spacing w:val="3"/>
        </w:rPr>
        <w:t>rasterize</w:t>
      </w:r>
      <w:r w:rsidR="003A1188">
        <w:t>d</w:t>
      </w:r>
      <w:proofErr w:type="spellEnd"/>
      <w:r w:rsidR="003A1188">
        <w:rPr>
          <w:spacing w:val="2"/>
        </w:rPr>
        <w:t xml:space="preserve"> </w:t>
      </w:r>
      <w:r w:rsidR="003A1188">
        <w:rPr>
          <w:spacing w:val="3"/>
        </w:rPr>
        <w:t>images</w:t>
      </w:r>
      <w:r w:rsidR="003A1188">
        <w:t>)</w:t>
      </w:r>
      <w:r w:rsidR="003A1188">
        <w:rPr>
          <w:spacing w:val="2"/>
        </w:rPr>
        <w:t xml:space="preserve"> </w:t>
      </w:r>
      <w:r w:rsidR="003A1188">
        <w:rPr>
          <w:spacing w:val="3"/>
        </w:rPr>
        <w:t>shoul</w:t>
      </w:r>
      <w:r w:rsidR="003A1188">
        <w:t>d</w:t>
      </w:r>
      <w:r w:rsidR="003A1188">
        <w:rPr>
          <w:spacing w:val="2"/>
        </w:rPr>
        <w:t xml:space="preserve"> </w:t>
      </w:r>
      <w:r w:rsidR="003A1188">
        <w:rPr>
          <w:spacing w:val="3"/>
        </w:rPr>
        <w:t>b</w:t>
      </w:r>
      <w:r w:rsidR="003A1188">
        <w:t>e</w:t>
      </w:r>
      <w:r w:rsidR="003A1188">
        <w:rPr>
          <w:spacing w:val="2"/>
        </w:rPr>
        <w:t xml:space="preserve"> </w:t>
      </w:r>
      <w:r w:rsidR="003A1188">
        <w:rPr>
          <w:spacing w:val="3"/>
        </w:rPr>
        <w:t>use</w:t>
      </w:r>
      <w:r w:rsidR="003A1188">
        <w:t>d</w:t>
      </w:r>
      <w:r w:rsidR="003A1188">
        <w:rPr>
          <w:spacing w:val="2"/>
        </w:rPr>
        <w:t xml:space="preserve"> </w:t>
      </w:r>
      <w:r w:rsidR="003A1188">
        <w:rPr>
          <w:spacing w:val="3"/>
        </w:rPr>
        <w:t>fo</w:t>
      </w:r>
      <w:r w:rsidR="003A1188">
        <w:t xml:space="preserve">r </w:t>
      </w:r>
      <w:r w:rsidR="003A1188">
        <w:rPr>
          <w:spacing w:val="3"/>
        </w:rPr>
        <w:t>d</w:t>
      </w:r>
      <w:r w:rsidR="003A1188">
        <w:rPr>
          <w:spacing w:val="2"/>
        </w:rPr>
        <w:t>i</w:t>
      </w:r>
      <w:r w:rsidR="003A1188">
        <w:rPr>
          <w:spacing w:val="3"/>
        </w:rPr>
        <w:t>agra</w:t>
      </w:r>
      <w:r w:rsidR="003A1188">
        <w:t>ms</w:t>
      </w:r>
      <w:r w:rsidR="003A1188">
        <w:rPr>
          <w:spacing w:val="3"/>
        </w:rPr>
        <w:t xml:space="preserve"> an</w:t>
      </w:r>
      <w:r w:rsidR="003A1188">
        <w:t>d</w:t>
      </w:r>
      <w:r w:rsidR="003A1188">
        <w:rPr>
          <w:spacing w:val="2"/>
        </w:rPr>
        <w:t xml:space="preserve"> </w:t>
      </w:r>
      <w:r w:rsidR="003A1188">
        <w:rPr>
          <w:spacing w:val="3"/>
        </w:rPr>
        <w:t>sche</w:t>
      </w:r>
      <w:r w:rsidR="003A1188">
        <w:t>m</w:t>
      </w:r>
      <w:r w:rsidR="003A1188">
        <w:rPr>
          <w:spacing w:val="2"/>
        </w:rPr>
        <w:t>a</w:t>
      </w:r>
      <w:r w:rsidR="003A1188">
        <w:t>s</w:t>
      </w:r>
      <w:r w:rsidR="003A1188">
        <w:rPr>
          <w:spacing w:val="2"/>
        </w:rPr>
        <w:t xml:space="preserve"> </w:t>
      </w:r>
      <w:r w:rsidR="003A1188">
        <w:rPr>
          <w:spacing w:val="3"/>
        </w:rPr>
        <w:t>wheneve</w:t>
      </w:r>
      <w:r w:rsidR="003A1188">
        <w:t>r</w:t>
      </w:r>
      <w:r w:rsidR="003A1188">
        <w:rPr>
          <w:spacing w:val="2"/>
        </w:rPr>
        <w:t xml:space="preserve"> </w:t>
      </w:r>
      <w:r w:rsidR="003A1188">
        <w:rPr>
          <w:spacing w:val="3"/>
        </w:rPr>
        <w:t>poss</w:t>
      </w:r>
      <w:r w:rsidR="003A1188">
        <w:rPr>
          <w:spacing w:val="2"/>
        </w:rPr>
        <w:t>i</w:t>
      </w:r>
      <w:r w:rsidR="003A1188">
        <w:rPr>
          <w:spacing w:val="3"/>
        </w:rPr>
        <w:t>b</w:t>
      </w:r>
      <w:r w:rsidR="003A1188">
        <w:rPr>
          <w:spacing w:val="2"/>
        </w:rPr>
        <w:t>l</w:t>
      </w:r>
      <w:r w:rsidR="003A1188">
        <w:rPr>
          <w:spacing w:val="3"/>
        </w:rPr>
        <w:t xml:space="preserve">e. </w:t>
      </w:r>
      <w:r w:rsidR="003A1188">
        <w:t>Please</w:t>
      </w:r>
      <w:r w:rsidR="003A1188">
        <w:rPr>
          <w:spacing w:val="2"/>
        </w:rPr>
        <w:t xml:space="preserve"> </w:t>
      </w:r>
      <w:r w:rsidR="003A1188">
        <w:rPr>
          <w:spacing w:val="-1"/>
        </w:rPr>
        <w:t>c</w:t>
      </w:r>
      <w:r w:rsidR="003A1188">
        <w:rPr>
          <w:spacing w:val="1"/>
        </w:rPr>
        <w:t>h</w:t>
      </w:r>
      <w:r w:rsidR="003A1188">
        <w:t>eck</w:t>
      </w:r>
      <w:r w:rsidR="003A1188">
        <w:rPr>
          <w:spacing w:val="2"/>
        </w:rPr>
        <w:t xml:space="preserve"> </w:t>
      </w:r>
      <w:r w:rsidR="003A1188">
        <w:rPr>
          <w:spacing w:val="-2"/>
        </w:rPr>
        <w:t>t</w:t>
      </w:r>
      <w:r w:rsidR="003A1188">
        <w:rPr>
          <w:spacing w:val="1"/>
        </w:rPr>
        <w:t>h</w:t>
      </w:r>
      <w:r w:rsidR="003A1188">
        <w:t>at</w:t>
      </w:r>
      <w:r w:rsidR="003A1188">
        <w:rPr>
          <w:spacing w:val="2"/>
        </w:rPr>
        <w:t xml:space="preserve"> </w:t>
      </w:r>
      <w:r w:rsidR="003A1188">
        <w:t>the</w:t>
      </w:r>
      <w:r w:rsidR="003A1188">
        <w:rPr>
          <w:spacing w:val="1"/>
        </w:rPr>
        <w:t xml:space="preserve"> </w:t>
      </w:r>
      <w:r w:rsidR="003A1188">
        <w:t>lines</w:t>
      </w:r>
      <w:r w:rsidR="003A1188">
        <w:rPr>
          <w:spacing w:val="1"/>
        </w:rPr>
        <w:t xml:space="preserve"> </w:t>
      </w:r>
      <w:r w:rsidR="003A1188">
        <w:rPr>
          <w:spacing w:val="-2"/>
        </w:rPr>
        <w:t>i</w:t>
      </w:r>
      <w:r w:rsidR="003A1188">
        <w:t>n</w:t>
      </w:r>
      <w:r w:rsidR="003A1188">
        <w:rPr>
          <w:spacing w:val="3"/>
        </w:rPr>
        <w:t xml:space="preserve"> </w:t>
      </w:r>
      <w:r w:rsidR="003A1188">
        <w:t>line dr</w:t>
      </w:r>
      <w:r w:rsidR="003A1188">
        <w:rPr>
          <w:spacing w:val="-1"/>
        </w:rPr>
        <w:t>a</w:t>
      </w:r>
      <w:r w:rsidR="003A1188">
        <w:t>wings</w:t>
      </w:r>
      <w:r w:rsidR="003A1188">
        <w:rPr>
          <w:spacing w:val="2"/>
        </w:rPr>
        <w:t xml:space="preserve"> </w:t>
      </w:r>
      <w:r w:rsidR="003A1188">
        <w:t>are not</w:t>
      </w:r>
      <w:r w:rsidR="003A1188">
        <w:rPr>
          <w:spacing w:val="1"/>
        </w:rPr>
        <w:t xml:space="preserve"> </w:t>
      </w:r>
      <w:r w:rsidR="003A1188">
        <w:t>i</w:t>
      </w:r>
      <w:r w:rsidR="003A1188">
        <w:rPr>
          <w:spacing w:val="1"/>
        </w:rPr>
        <w:t>n</w:t>
      </w:r>
      <w:r w:rsidR="003A1188">
        <w:t>te</w:t>
      </w:r>
      <w:r w:rsidR="003A1188">
        <w:rPr>
          <w:spacing w:val="-1"/>
        </w:rPr>
        <w:t>r</w:t>
      </w:r>
      <w:r w:rsidR="003A1188">
        <w:t>r</w:t>
      </w:r>
      <w:r w:rsidR="003A1188">
        <w:rPr>
          <w:spacing w:val="-1"/>
        </w:rPr>
        <w:t>u</w:t>
      </w:r>
      <w:r w:rsidR="003A1188">
        <w:rPr>
          <w:spacing w:val="1"/>
        </w:rPr>
        <w:t>p</w:t>
      </w:r>
      <w:r w:rsidR="003A1188">
        <w:t>ted</w:t>
      </w:r>
      <w:r w:rsidR="003A1188">
        <w:rPr>
          <w:spacing w:val="2"/>
        </w:rPr>
        <w:t xml:space="preserve"> </w:t>
      </w:r>
      <w:r w:rsidR="003A1188">
        <w:rPr>
          <w:spacing w:val="-1"/>
        </w:rPr>
        <w:t>a</w:t>
      </w:r>
      <w:r w:rsidR="003A1188">
        <w:rPr>
          <w:spacing w:val="1"/>
        </w:rPr>
        <w:t>n</w:t>
      </w:r>
      <w:r w:rsidR="003A1188">
        <w:t>d</w:t>
      </w:r>
      <w:r w:rsidR="003A1188">
        <w:rPr>
          <w:spacing w:val="2"/>
        </w:rPr>
        <w:t xml:space="preserve"> </w:t>
      </w:r>
      <w:r w:rsidR="003A1188">
        <w:rPr>
          <w:spacing w:val="-1"/>
        </w:rPr>
        <w:t>ha</w:t>
      </w:r>
      <w:r w:rsidR="003A1188">
        <w:t>ve</w:t>
      </w:r>
      <w:r w:rsidR="003A1188">
        <w:rPr>
          <w:spacing w:val="3"/>
        </w:rPr>
        <w:t xml:space="preserve"> </w:t>
      </w:r>
      <w:r w:rsidR="003A1188">
        <w:t>a</w:t>
      </w:r>
      <w:r w:rsidR="003A1188">
        <w:rPr>
          <w:spacing w:val="1"/>
        </w:rPr>
        <w:t xml:space="preserve"> </w:t>
      </w:r>
      <w:r w:rsidR="003A1188">
        <w:rPr>
          <w:spacing w:val="-1"/>
        </w:rPr>
        <w:t>c</w:t>
      </w:r>
      <w:r w:rsidR="003A1188">
        <w:t>onst</w:t>
      </w:r>
      <w:r w:rsidR="003A1188">
        <w:rPr>
          <w:spacing w:val="-1"/>
        </w:rPr>
        <w:t>a</w:t>
      </w:r>
      <w:r w:rsidR="003A1188">
        <w:t>nt widt</w:t>
      </w:r>
      <w:r w:rsidR="003A1188">
        <w:rPr>
          <w:spacing w:val="-1"/>
        </w:rPr>
        <w:t>h</w:t>
      </w:r>
      <w:r w:rsidR="003A1188">
        <w:t>. Gr</w:t>
      </w:r>
      <w:r w:rsidR="003A1188">
        <w:rPr>
          <w:spacing w:val="-2"/>
        </w:rPr>
        <w:t>i</w:t>
      </w:r>
      <w:r w:rsidR="003A1188">
        <w:rPr>
          <w:spacing w:val="1"/>
        </w:rPr>
        <w:t>d</w:t>
      </w:r>
      <w:r w:rsidR="003A1188">
        <w:t>s</w:t>
      </w:r>
      <w:r w:rsidR="003A1188">
        <w:rPr>
          <w:spacing w:val="1"/>
        </w:rPr>
        <w:t xml:space="preserve"> </w:t>
      </w:r>
      <w:r w:rsidR="003A1188">
        <w:rPr>
          <w:spacing w:val="-1"/>
        </w:rPr>
        <w:t>a</w:t>
      </w:r>
      <w:r w:rsidR="003A1188">
        <w:rPr>
          <w:spacing w:val="1"/>
        </w:rPr>
        <w:t>n</w:t>
      </w:r>
      <w:r w:rsidR="003A1188">
        <w:t>d</w:t>
      </w:r>
      <w:r w:rsidR="003A1188">
        <w:rPr>
          <w:spacing w:val="1"/>
        </w:rPr>
        <w:t xml:space="preserve"> </w:t>
      </w:r>
      <w:r w:rsidR="003A1188">
        <w:t>details wit</w:t>
      </w:r>
      <w:r w:rsidR="003A1188">
        <w:rPr>
          <w:spacing w:val="1"/>
        </w:rPr>
        <w:t>h</w:t>
      </w:r>
      <w:r w:rsidR="003A1188">
        <w:t>in</w:t>
      </w:r>
      <w:r w:rsidR="003A1188">
        <w:rPr>
          <w:spacing w:val="2"/>
        </w:rPr>
        <w:t xml:space="preserve"> </w:t>
      </w:r>
      <w:r w:rsidR="003A1188">
        <w:rPr>
          <w:spacing w:val="-2"/>
        </w:rPr>
        <w:t>t</w:t>
      </w:r>
      <w:r w:rsidR="003A1188">
        <w:rPr>
          <w:spacing w:val="1"/>
        </w:rPr>
        <w:t>h</w:t>
      </w:r>
      <w:r w:rsidR="003A1188">
        <w:t>e fi</w:t>
      </w:r>
      <w:r w:rsidR="003A1188">
        <w:rPr>
          <w:spacing w:val="-1"/>
        </w:rPr>
        <w:t>g</w:t>
      </w:r>
      <w:r w:rsidR="003A1188">
        <w:rPr>
          <w:spacing w:val="1"/>
        </w:rPr>
        <w:t>u</w:t>
      </w:r>
      <w:r w:rsidR="003A1188">
        <w:t xml:space="preserve">res </w:t>
      </w:r>
      <w:r w:rsidR="003A1188">
        <w:rPr>
          <w:spacing w:val="-2"/>
        </w:rPr>
        <w:t>m</w:t>
      </w:r>
      <w:r w:rsidR="003A1188">
        <w:rPr>
          <w:spacing w:val="1"/>
        </w:rPr>
        <w:t>u</w:t>
      </w:r>
      <w:r w:rsidR="003A1188">
        <w:t>st</w:t>
      </w:r>
      <w:r w:rsidR="003A1188">
        <w:rPr>
          <w:spacing w:val="1"/>
        </w:rPr>
        <w:t xml:space="preserve"> </w:t>
      </w:r>
      <w:r w:rsidR="003A1188">
        <w:t>be</w:t>
      </w:r>
      <w:r w:rsidR="003A1188">
        <w:rPr>
          <w:spacing w:val="1"/>
        </w:rPr>
        <w:t xml:space="preserve"> </w:t>
      </w:r>
      <w:r w:rsidR="003A1188">
        <w:t>clea</w:t>
      </w:r>
      <w:r w:rsidR="003A1188">
        <w:rPr>
          <w:spacing w:val="-1"/>
        </w:rPr>
        <w:t>r</w:t>
      </w:r>
      <w:r w:rsidR="003A1188">
        <w:t>ly</w:t>
      </w:r>
      <w:r w:rsidR="003A1188">
        <w:rPr>
          <w:spacing w:val="1"/>
        </w:rPr>
        <w:t xml:space="preserve"> </w:t>
      </w:r>
      <w:r w:rsidR="003A1188">
        <w:t>legible</w:t>
      </w:r>
      <w:r w:rsidR="003A1188">
        <w:rPr>
          <w:spacing w:val="1"/>
        </w:rPr>
        <w:t xml:space="preserve"> </w:t>
      </w:r>
      <w:r w:rsidR="003A1188">
        <w:t>a</w:t>
      </w:r>
      <w:r w:rsidR="003A1188">
        <w:rPr>
          <w:spacing w:val="-1"/>
        </w:rPr>
        <w:t>n</w:t>
      </w:r>
      <w:r w:rsidR="003A1188">
        <w:t xml:space="preserve">d </w:t>
      </w:r>
      <w:r w:rsidR="003A1188">
        <w:rPr>
          <w:spacing w:val="-1"/>
        </w:rPr>
        <w:t>m</w:t>
      </w:r>
      <w:r w:rsidR="003A1188">
        <w:t>ay</w:t>
      </w:r>
      <w:r w:rsidR="003A1188">
        <w:rPr>
          <w:spacing w:val="1"/>
        </w:rPr>
        <w:t xml:space="preserve"> </w:t>
      </w:r>
      <w:r w:rsidR="003A1188">
        <w:t>not</w:t>
      </w:r>
      <w:r w:rsidR="003A1188">
        <w:rPr>
          <w:spacing w:val="1"/>
        </w:rPr>
        <w:t xml:space="preserve"> </w:t>
      </w:r>
      <w:r w:rsidR="003A1188">
        <w:rPr>
          <w:spacing w:val="-1"/>
        </w:rPr>
        <w:t>b</w:t>
      </w:r>
      <w:r w:rsidR="003A1188">
        <w:t>e written</w:t>
      </w:r>
      <w:r w:rsidR="003A1188">
        <w:rPr>
          <w:spacing w:val="1"/>
        </w:rPr>
        <w:t xml:space="preserve"> </w:t>
      </w:r>
      <w:r w:rsidR="003A1188">
        <w:t>o</w:t>
      </w:r>
      <w:r w:rsidR="003A1188">
        <w:rPr>
          <w:spacing w:val="1"/>
        </w:rPr>
        <w:t>n</w:t>
      </w:r>
      <w:r w:rsidR="003A1188">
        <w:t xml:space="preserve">e </w:t>
      </w:r>
      <w:r w:rsidR="003A1188">
        <w:rPr>
          <w:spacing w:val="1"/>
        </w:rPr>
        <w:t>o</w:t>
      </w:r>
      <w:r w:rsidR="003A1188">
        <w:t>n</w:t>
      </w:r>
      <w:r w:rsidR="003A1188">
        <w:rPr>
          <w:spacing w:val="1"/>
        </w:rPr>
        <w:t xml:space="preserve"> </w:t>
      </w:r>
      <w:r w:rsidR="003A1188">
        <w:t>t</w:t>
      </w:r>
      <w:r w:rsidR="003A1188">
        <w:rPr>
          <w:spacing w:val="1"/>
        </w:rPr>
        <w:t>o</w:t>
      </w:r>
      <w:r w:rsidR="003A1188">
        <w:t>p</w:t>
      </w:r>
      <w:r w:rsidR="003A1188">
        <w:rPr>
          <w:spacing w:val="2"/>
        </w:rPr>
        <w:t xml:space="preserve"> </w:t>
      </w:r>
      <w:r w:rsidR="003A1188">
        <w:t>of</w:t>
      </w:r>
      <w:r w:rsidR="003A1188">
        <w:rPr>
          <w:spacing w:val="2"/>
        </w:rPr>
        <w:t xml:space="preserve"> </w:t>
      </w:r>
      <w:r w:rsidR="003A1188">
        <w:rPr>
          <w:spacing w:val="-2"/>
        </w:rPr>
        <w:t>t</w:t>
      </w:r>
      <w:r w:rsidR="003A1188">
        <w:rPr>
          <w:spacing w:val="1"/>
        </w:rPr>
        <w:t>h</w:t>
      </w:r>
      <w:r w:rsidR="003A1188">
        <w:t xml:space="preserve">e </w:t>
      </w:r>
      <w:r w:rsidR="003A1188">
        <w:rPr>
          <w:spacing w:val="1"/>
        </w:rPr>
        <w:t>o</w:t>
      </w:r>
      <w:r w:rsidR="003A1188">
        <w:t>ther.</w:t>
      </w:r>
      <w:r w:rsidR="003A1188">
        <w:rPr>
          <w:spacing w:val="2"/>
        </w:rPr>
        <w:t xml:space="preserve"> </w:t>
      </w:r>
      <w:r w:rsidR="003A1188">
        <w:t>L</w:t>
      </w:r>
      <w:r w:rsidR="003A1188">
        <w:rPr>
          <w:spacing w:val="-2"/>
        </w:rPr>
        <w:t>i</w:t>
      </w:r>
      <w:r w:rsidR="003A1188">
        <w:rPr>
          <w:spacing w:val="1"/>
        </w:rPr>
        <w:t>n</w:t>
      </w:r>
      <w:r w:rsidR="003A1188">
        <w:t xml:space="preserve">e </w:t>
      </w:r>
      <w:r w:rsidR="003A1188">
        <w:rPr>
          <w:spacing w:val="1"/>
        </w:rPr>
        <w:t>d</w:t>
      </w:r>
      <w:r w:rsidR="003A1188">
        <w:t>raw</w:t>
      </w:r>
      <w:r w:rsidR="003A1188">
        <w:rPr>
          <w:spacing w:val="-2"/>
        </w:rPr>
        <w:t>i</w:t>
      </w:r>
      <w:r w:rsidR="003A1188">
        <w:rPr>
          <w:spacing w:val="1"/>
        </w:rPr>
        <w:t>ng</w:t>
      </w:r>
      <w:r w:rsidR="003A1188">
        <w:t>s</w:t>
      </w:r>
      <w:r w:rsidR="003A1188">
        <w:rPr>
          <w:spacing w:val="1"/>
        </w:rPr>
        <w:t xml:space="preserve"> </w:t>
      </w:r>
      <w:r w:rsidR="003A1188">
        <w:t>are</w:t>
      </w:r>
      <w:r w:rsidR="003A1188">
        <w:rPr>
          <w:spacing w:val="1"/>
        </w:rPr>
        <w:t xml:space="preserve"> </w:t>
      </w:r>
      <w:r w:rsidR="003A1188">
        <w:t>to</w:t>
      </w:r>
      <w:r w:rsidR="003A1188">
        <w:rPr>
          <w:spacing w:val="1"/>
        </w:rPr>
        <w:t xml:space="preserve"> h</w:t>
      </w:r>
      <w:r w:rsidR="003A1188">
        <w:rPr>
          <w:spacing w:val="-1"/>
        </w:rPr>
        <w:t>a</w:t>
      </w:r>
      <w:r w:rsidR="003A1188">
        <w:t>ve</w:t>
      </w:r>
      <w:r w:rsidR="003A1188">
        <w:rPr>
          <w:spacing w:val="1"/>
        </w:rPr>
        <w:t xml:space="preserve"> </w:t>
      </w:r>
      <w:r w:rsidR="003A1188">
        <w:t>a</w:t>
      </w:r>
      <w:r w:rsidR="003A1188">
        <w:rPr>
          <w:spacing w:val="1"/>
        </w:rPr>
        <w:t xml:space="preserve"> </w:t>
      </w:r>
      <w:r w:rsidR="003A1188">
        <w:t>res</w:t>
      </w:r>
      <w:r w:rsidR="003A1188">
        <w:rPr>
          <w:spacing w:val="1"/>
        </w:rPr>
        <w:t>o</w:t>
      </w:r>
      <w:r w:rsidR="003A1188">
        <w:t>l</w:t>
      </w:r>
      <w:r w:rsidR="003A1188">
        <w:rPr>
          <w:spacing w:val="1"/>
        </w:rPr>
        <w:t>u</w:t>
      </w:r>
      <w:r w:rsidR="003A1188">
        <w:t>t</w:t>
      </w:r>
      <w:r w:rsidR="003A1188">
        <w:rPr>
          <w:spacing w:val="-2"/>
        </w:rPr>
        <w:t>i</w:t>
      </w:r>
      <w:r w:rsidR="003A1188">
        <w:rPr>
          <w:spacing w:val="1"/>
        </w:rPr>
        <w:t>o</w:t>
      </w:r>
      <w:r w:rsidR="003A1188">
        <w:t xml:space="preserve">n </w:t>
      </w:r>
      <w:r w:rsidR="003A1188">
        <w:rPr>
          <w:spacing w:val="1"/>
        </w:rPr>
        <w:t>o</w:t>
      </w:r>
      <w:r w:rsidR="003A1188">
        <w:t>f</w:t>
      </w:r>
      <w:r w:rsidR="003A1188">
        <w:rPr>
          <w:spacing w:val="1"/>
        </w:rPr>
        <w:t xml:space="preserve"> </w:t>
      </w:r>
      <w:r w:rsidR="003A1188">
        <w:t>at</w:t>
      </w:r>
      <w:r w:rsidR="003A1188">
        <w:rPr>
          <w:spacing w:val="1"/>
        </w:rPr>
        <w:t xml:space="preserve"> </w:t>
      </w:r>
      <w:r w:rsidR="003A1188">
        <w:t>least</w:t>
      </w:r>
      <w:r w:rsidR="003A1188">
        <w:rPr>
          <w:spacing w:val="1"/>
        </w:rPr>
        <w:t xml:space="preserve"> </w:t>
      </w:r>
      <w:r w:rsidR="003A1188">
        <w:t xml:space="preserve">800 </w:t>
      </w:r>
      <w:r w:rsidR="003A1188">
        <w:rPr>
          <w:spacing w:val="8"/>
        </w:rPr>
        <w:t>d</w:t>
      </w:r>
      <w:r w:rsidR="003A1188">
        <w:rPr>
          <w:spacing w:val="9"/>
        </w:rPr>
        <w:t>p</w:t>
      </w:r>
      <w:r w:rsidR="003A1188">
        <w:t>i</w:t>
      </w:r>
      <w:r w:rsidR="003A1188">
        <w:rPr>
          <w:spacing w:val="45"/>
        </w:rPr>
        <w:t xml:space="preserve"> </w:t>
      </w:r>
      <w:r w:rsidR="003A1188">
        <w:rPr>
          <w:spacing w:val="8"/>
        </w:rPr>
        <w:t>(p</w:t>
      </w:r>
      <w:r w:rsidR="003A1188">
        <w:rPr>
          <w:spacing w:val="9"/>
        </w:rPr>
        <w:t>r</w:t>
      </w:r>
      <w:r w:rsidR="003A1188">
        <w:rPr>
          <w:spacing w:val="7"/>
        </w:rPr>
        <w:t>e</w:t>
      </w:r>
      <w:r w:rsidR="003A1188">
        <w:rPr>
          <w:spacing w:val="9"/>
        </w:rPr>
        <w:t>f</w:t>
      </w:r>
      <w:r w:rsidR="003A1188">
        <w:rPr>
          <w:spacing w:val="7"/>
        </w:rPr>
        <w:t>e</w:t>
      </w:r>
      <w:r w:rsidR="003A1188">
        <w:rPr>
          <w:spacing w:val="9"/>
        </w:rPr>
        <w:t>r</w:t>
      </w:r>
      <w:r w:rsidR="003A1188">
        <w:rPr>
          <w:spacing w:val="7"/>
        </w:rPr>
        <w:t>a</w:t>
      </w:r>
      <w:r w:rsidR="003A1188">
        <w:rPr>
          <w:spacing w:val="8"/>
        </w:rPr>
        <w:t>bl</w:t>
      </w:r>
      <w:r w:rsidR="003A1188">
        <w:t>y</w:t>
      </w:r>
      <w:r w:rsidR="003A1188">
        <w:rPr>
          <w:spacing w:val="47"/>
        </w:rPr>
        <w:t xml:space="preserve"> </w:t>
      </w:r>
      <w:r w:rsidR="003A1188">
        <w:rPr>
          <w:spacing w:val="8"/>
        </w:rPr>
        <w:t>120</w:t>
      </w:r>
      <w:r w:rsidR="003A1188">
        <w:t>0</w:t>
      </w:r>
      <w:r w:rsidR="003A1188">
        <w:rPr>
          <w:spacing w:val="15"/>
        </w:rPr>
        <w:t xml:space="preserve"> </w:t>
      </w:r>
      <w:r w:rsidR="003A1188">
        <w:rPr>
          <w:spacing w:val="9"/>
        </w:rPr>
        <w:t>dp</w:t>
      </w:r>
      <w:r w:rsidR="003A1188">
        <w:rPr>
          <w:spacing w:val="7"/>
        </w:rPr>
        <w:t>i</w:t>
      </w:r>
      <w:r w:rsidR="003A1188">
        <w:rPr>
          <w:spacing w:val="8"/>
        </w:rPr>
        <w:t>)</w:t>
      </w:r>
      <w:r w:rsidR="003A1188">
        <w:t>.</w:t>
      </w:r>
      <w:r w:rsidR="003A1188">
        <w:rPr>
          <w:spacing w:val="47"/>
        </w:rPr>
        <w:t xml:space="preserve"> </w:t>
      </w:r>
      <w:r w:rsidR="003A1188">
        <w:rPr>
          <w:spacing w:val="8"/>
        </w:rPr>
        <w:t>T</w:t>
      </w:r>
      <w:r w:rsidR="003A1188">
        <w:rPr>
          <w:spacing w:val="9"/>
        </w:rPr>
        <w:t>h</w:t>
      </w:r>
      <w:r w:rsidR="003A1188">
        <w:t>e</w:t>
      </w:r>
      <w:r w:rsidR="003A1188">
        <w:rPr>
          <w:spacing w:val="47"/>
        </w:rPr>
        <w:t xml:space="preserve"> </w:t>
      </w:r>
      <w:r w:rsidR="003A1188">
        <w:rPr>
          <w:spacing w:val="8"/>
        </w:rPr>
        <w:t>lette</w:t>
      </w:r>
      <w:r w:rsidR="003A1188">
        <w:rPr>
          <w:spacing w:val="9"/>
        </w:rPr>
        <w:t>r</w:t>
      </w:r>
      <w:r w:rsidR="003A1188">
        <w:rPr>
          <w:spacing w:val="7"/>
        </w:rPr>
        <w:t>i</w:t>
      </w:r>
      <w:r w:rsidR="003A1188">
        <w:rPr>
          <w:spacing w:val="8"/>
        </w:rPr>
        <w:t>n</w:t>
      </w:r>
      <w:r w:rsidR="003A1188">
        <w:t>g</w:t>
      </w:r>
      <w:r w:rsidR="003A1188">
        <w:rPr>
          <w:spacing w:val="48"/>
        </w:rPr>
        <w:t xml:space="preserve"> </w:t>
      </w:r>
      <w:r w:rsidR="003A1188">
        <w:rPr>
          <w:spacing w:val="7"/>
        </w:rPr>
        <w:t>i</w:t>
      </w:r>
      <w:r w:rsidR="003A1188">
        <w:t>n</w:t>
      </w:r>
      <w:r w:rsidR="003A1188">
        <w:rPr>
          <w:spacing w:val="47"/>
        </w:rPr>
        <w:t xml:space="preserve"> </w:t>
      </w:r>
      <w:r w:rsidR="003A1188">
        <w:rPr>
          <w:spacing w:val="9"/>
        </w:rPr>
        <w:t>f</w:t>
      </w:r>
      <w:r w:rsidR="003A1188">
        <w:rPr>
          <w:spacing w:val="7"/>
        </w:rPr>
        <w:t>i</w:t>
      </w:r>
      <w:r w:rsidR="003A1188">
        <w:rPr>
          <w:spacing w:val="8"/>
        </w:rPr>
        <w:t>gu</w:t>
      </w:r>
      <w:r w:rsidR="003A1188">
        <w:rPr>
          <w:spacing w:val="9"/>
        </w:rPr>
        <w:t>r</w:t>
      </w:r>
      <w:r w:rsidR="003A1188">
        <w:rPr>
          <w:spacing w:val="8"/>
        </w:rPr>
        <w:t>e</w:t>
      </w:r>
      <w:r w:rsidR="003A1188">
        <w:t>s</w:t>
      </w:r>
      <w:r w:rsidR="003A1188">
        <w:rPr>
          <w:spacing w:val="45"/>
        </w:rPr>
        <w:t xml:space="preserve"> </w:t>
      </w:r>
      <w:r w:rsidR="003A1188">
        <w:rPr>
          <w:spacing w:val="8"/>
        </w:rPr>
        <w:t>sho</w:t>
      </w:r>
      <w:r w:rsidR="003A1188">
        <w:rPr>
          <w:spacing w:val="9"/>
        </w:rPr>
        <w:t>u</w:t>
      </w:r>
      <w:r w:rsidR="003A1188">
        <w:rPr>
          <w:spacing w:val="7"/>
        </w:rPr>
        <w:t>l</w:t>
      </w:r>
      <w:r w:rsidR="003A1188">
        <w:t>d</w:t>
      </w:r>
      <w:r w:rsidR="003A1188">
        <w:rPr>
          <w:spacing w:val="47"/>
        </w:rPr>
        <w:t xml:space="preserve"> </w:t>
      </w:r>
      <w:r w:rsidR="003A1188">
        <w:rPr>
          <w:spacing w:val="8"/>
        </w:rPr>
        <w:t>n</w:t>
      </w:r>
      <w:r w:rsidR="003A1188">
        <w:rPr>
          <w:spacing w:val="9"/>
        </w:rPr>
        <w:t>o</w:t>
      </w:r>
      <w:r w:rsidR="003A1188">
        <w:t>t</w:t>
      </w:r>
      <w:r w:rsidR="003A1188">
        <w:rPr>
          <w:spacing w:val="44"/>
        </w:rPr>
        <w:t xml:space="preserve"> </w:t>
      </w:r>
      <w:r w:rsidR="003A1188">
        <w:rPr>
          <w:spacing w:val="8"/>
        </w:rPr>
        <w:t>us</w:t>
      </w:r>
      <w:r w:rsidR="003A1188">
        <w:t>e</w:t>
      </w:r>
      <w:r w:rsidR="003A1188">
        <w:rPr>
          <w:spacing w:val="45"/>
        </w:rPr>
        <w:t xml:space="preserve"> </w:t>
      </w:r>
      <w:r w:rsidR="003A1188">
        <w:rPr>
          <w:spacing w:val="8"/>
        </w:rPr>
        <w:t>fo</w:t>
      </w:r>
      <w:r w:rsidR="003A1188">
        <w:rPr>
          <w:spacing w:val="9"/>
        </w:rPr>
        <w:t>n</w:t>
      </w:r>
      <w:r w:rsidR="003A1188">
        <w:t>t</w:t>
      </w:r>
      <w:r w:rsidR="003A1188">
        <w:rPr>
          <w:spacing w:val="46"/>
        </w:rPr>
        <w:t xml:space="preserve"> </w:t>
      </w:r>
      <w:r w:rsidR="003A1188">
        <w:rPr>
          <w:spacing w:val="8"/>
        </w:rPr>
        <w:t>sizes</w:t>
      </w:r>
    </w:p>
    <w:p w:rsidR="000D32FE" w:rsidRDefault="000D32FE">
      <w:pPr>
        <w:spacing w:before="8" w:line="180" w:lineRule="exact"/>
        <w:rPr>
          <w:sz w:val="18"/>
          <w:szCs w:val="18"/>
        </w:rPr>
      </w:pPr>
    </w:p>
    <w:p w:rsidR="000D32FE" w:rsidRDefault="000D32FE">
      <w:pPr>
        <w:spacing w:before="50" w:line="120" w:lineRule="exact"/>
        <w:ind w:left="2052"/>
        <w:rPr>
          <w:rFonts w:ascii="Arial" w:eastAsia="Arial" w:hAnsi="Arial" w:cs="Arial"/>
          <w:sz w:val="12"/>
          <w:szCs w:val="12"/>
        </w:rPr>
      </w:pPr>
      <w:r w:rsidRPr="000D32FE">
        <w:pict>
          <v:group id="_x0000_s1045" style="position:absolute;left:0;text-align:left;margin-left:318.8pt;margin-top:19.4pt;width:19.45pt;height:19.3pt;z-index:-251659776;mso-position-horizontal-relative:page" coordorigin="6376,388" coordsize="389,386">
            <v:shape id="_x0000_s1046" style="position:absolute;left:6376;top:388;width:389;height:386" coordorigin="6376,388" coordsize="389,386" path="m6764,388l6376,774e" filled="f" strokeweight=".16017mm">
              <v:path arrowok="t"/>
            </v:shape>
            <w10:wrap anchorx="page"/>
          </v:group>
        </w:pict>
      </w:r>
      <w:r w:rsidR="003A1188">
        <w:rPr>
          <w:rFonts w:ascii="Arial" w:eastAsia="Arial" w:hAnsi="Arial" w:cs="Arial"/>
          <w:spacing w:val="-2"/>
          <w:w w:val="105"/>
          <w:sz w:val="12"/>
          <w:szCs w:val="12"/>
        </w:rPr>
        <w:t>1</w:t>
      </w:r>
      <w:proofErr w:type="gramStart"/>
      <w:r w:rsidR="003A1188">
        <w:rPr>
          <w:rFonts w:ascii="Arial" w:eastAsia="Arial" w:hAnsi="Arial" w:cs="Arial"/>
          <w:spacing w:val="-2"/>
          <w:w w:val="105"/>
          <w:sz w:val="12"/>
          <w:szCs w:val="12"/>
        </w:rPr>
        <w:t>,5</w:t>
      </w:r>
      <w:proofErr w:type="gramEnd"/>
    </w:p>
    <w:p w:rsidR="000D32FE" w:rsidRDefault="000D32FE">
      <w:pPr>
        <w:spacing w:before="3" w:line="180" w:lineRule="exact"/>
        <w:rPr>
          <w:sz w:val="19"/>
          <w:szCs w:val="19"/>
        </w:rPr>
      </w:pPr>
    </w:p>
    <w:p w:rsidR="000D32FE" w:rsidRDefault="000D32FE">
      <w:pPr>
        <w:spacing w:line="200" w:lineRule="exact"/>
      </w:pPr>
    </w:p>
    <w:p w:rsidR="000D32FE" w:rsidRDefault="000D32FE">
      <w:pPr>
        <w:spacing w:line="200" w:lineRule="exact"/>
      </w:pPr>
    </w:p>
    <w:p w:rsidR="000D32FE" w:rsidRDefault="000D32FE">
      <w:pPr>
        <w:spacing w:line="200" w:lineRule="exact"/>
      </w:pPr>
    </w:p>
    <w:p w:rsidR="000D32FE" w:rsidRDefault="003A1188">
      <w:pPr>
        <w:spacing w:before="50" w:line="120" w:lineRule="exact"/>
        <w:ind w:left="2052"/>
        <w:rPr>
          <w:rFonts w:ascii="Arial" w:eastAsia="Arial" w:hAnsi="Arial" w:cs="Arial"/>
          <w:sz w:val="12"/>
          <w:szCs w:val="12"/>
        </w:rPr>
      </w:pPr>
      <w:r>
        <w:rPr>
          <w:rFonts w:ascii="Arial" w:eastAsia="Arial" w:hAnsi="Arial" w:cs="Arial"/>
          <w:spacing w:val="-2"/>
          <w:w w:val="105"/>
          <w:sz w:val="12"/>
          <w:szCs w:val="12"/>
        </w:rPr>
        <w:t>1</w:t>
      </w:r>
      <w:proofErr w:type="gramStart"/>
      <w:r>
        <w:rPr>
          <w:rFonts w:ascii="Arial" w:eastAsia="Arial" w:hAnsi="Arial" w:cs="Arial"/>
          <w:spacing w:val="-2"/>
          <w:w w:val="105"/>
          <w:sz w:val="12"/>
          <w:szCs w:val="12"/>
        </w:rPr>
        <w:t>,0</w:t>
      </w:r>
      <w:proofErr w:type="gramEnd"/>
    </w:p>
    <w:p w:rsidR="000D32FE" w:rsidRDefault="000D32FE">
      <w:pPr>
        <w:spacing w:line="180" w:lineRule="exact"/>
        <w:rPr>
          <w:sz w:val="19"/>
          <w:szCs w:val="19"/>
        </w:rPr>
      </w:pPr>
    </w:p>
    <w:p w:rsidR="000D32FE" w:rsidRDefault="000D32FE">
      <w:pPr>
        <w:spacing w:line="200" w:lineRule="exact"/>
      </w:pPr>
    </w:p>
    <w:p w:rsidR="000D32FE" w:rsidRDefault="000D32FE">
      <w:pPr>
        <w:spacing w:line="200" w:lineRule="exact"/>
      </w:pPr>
    </w:p>
    <w:p w:rsidR="000D32FE" w:rsidRDefault="000D32FE">
      <w:pPr>
        <w:spacing w:line="200" w:lineRule="exact"/>
      </w:pPr>
    </w:p>
    <w:p w:rsidR="000D32FE" w:rsidRDefault="000D32FE">
      <w:pPr>
        <w:spacing w:before="50" w:line="120" w:lineRule="exact"/>
        <w:ind w:left="2052"/>
        <w:rPr>
          <w:rFonts w:ascii="Arial" w:eastAsia="Arial" w:hAnsi="Arial" w:cs="Arial"/>
          <w:sz w:val="12"/>
          <w:szCs w:val="12"/>
        </w:rPr>
      </w:pPr>
      <w:r w:rsidRPr="000D32FE">
        <w:pict>
          <v:shape id="_x0000_s1044" type="#_x0000_t202" style="position:absolute;left:0;text-align:left;margin-left:168.55pt;margin-top:-77.25pt;width:9.7pt;height:111.4pt;z-index:-251656704;mso-position-horizontal-relative:page" filled="f" stroked="f">
            <v:textbox style="layout-flow:vertical;mso-layout-flow-alt:bottom-to-top" inset="0,0,0,0">
              <w:txbxContent>
                <w:p w:rsidR="000D32FE" w:rsidRDefault="003A1188">
                  <w:pPr>
                    <w:spacing w:before="4"/>
                    <w:ind w:left="20" w:right="-23"/>
                    <w:rPr>
                      <w:rFonts w:ascii="Arial" w:eastAsia="Arial" w:hAnsi="Arial" w:cs="Arial"/>
                      <w:sz w:val="15"/>
                      <w:szCs w:val="15"/>
                    </w:rPr>
                  </w:pPr>
                  <w:proofErr w:type="gramStart"/>
                  <w:r>
                    <w:rPr>
                      <w:rFonts w:ascii="Arial" w:eastAsia="Arial" w:hAnsi="Arial" w:cs="Arial"/>
                      <w:spacing w:val="-1"/>
                      <w:sz w:val="15"/>
                      <w:szCs w:val="15"/>
                    </w:rPr>
                    <w:t>p</w:t>
                  </w:r>
                  <w:r>
                    <w:rPr>
                      <w:rFonts w:ascii="Arial" w:eastAsia="Arial" w:hAnsi="Arial" w:cs="Arial"/>
                      <w:spacing w:val="1"/>
                      <w:sz w:val="15"/>
                      <w:szCs w:val="15"/>
                    </w:rPr>
                    <w:t>o</w:t>
                  </w:r>
                  <w:r>
                    <w:rPr>
                      <w:rFonts w:ascii="Arial" w:eastAsia="Arial" w:hAnsi="Arial" w:cs="Arial"/>
                      <w:sz w:val="15"/>
                      <w:szCs w:val="15"/>
                    </w:rPr>
                    <w:t>wer</w:t>
                  </w:r>
                  <w:proofErr w:type="gramEnd"/>
                  <w:r>
                    <w:rPr>
                      <w:rFonts w:ascii="Arial" w:eastAsia="Arial" w:hAnsi="Arial" w:cs="Arial"/>
                      <w:spacing w:val="9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pacing w:val="-1"/>
                      <w:sz w:val="15"/>
                      <w:szCs w:val="15"/>
                    </w:rPr>
                    <w:t>f</w:t>
                  </w:r>
                  <w:r>
                    <w:rPr>
                      <w:rFonts w:ascii="Arial" w:eastAsia="Arial" w:hAnsi="Arial" w:cs="Arial"/>
                      <w:spacing w:val="1"/>
                      <w:sz w:val="15"/>
                      <w:szCs w:val="15"/>
                    </w:rPr>
                    <w:t>l</w:t>
                  </w:r>
                  <w:r>
                    <w:rPr>
                      <w:rFonts w:ascii="Arial" w:eastAsia="Arial" w:hAnsi="Arial" w:cs="Arial"/>
                      <w:sz w:val="15"/>
                      <w:szCs w:val="15"/>
                    </w:rPr>
                    <w:t>uc</w:t>
                  </w:r>
                  <w:r>
                    <w:rPr>
                      <w:rFonts w:ascii="Arial" w:eastAsia="Arial" w:hAnsi="Arial" w:cs="Arial"/>
                      <w:spacing w:val="-1"/>
                      <w:sz w:val="15"/>
                      <w:szCs w:val="15"/>
                    </w:rPr>
                    <w:t>t</w:t>
                  </w:r>
                  <w:r>
                    <w:rPr>
                      <w:rFonts w:ascii="Arial" w:eastAsia="Arial" w:hAnsi="Arial" w:cs="Arial"/>
                      <w:sz w:val="15"/>
                      <w:szCs w:val="15"/>
                    </w:rPr>
                    <w:t>ua</w:t>
                  </w:r>
                  <w:r>
                    <w:rPr>
                      <w:rFonts w:ascii="Arial" w:eastAsia="Arial" w:hAnsi="Arial" w:cs="Arial"/>
                      <w:spacing w:val="-1"/>
                      <w:sz w:val="15"/>
                      <w:szCs w:val="15"/>
                    </w:rPr>
                    <w:t>t</w:t>
                  </w:r>
                  <w:r>
                    <w:rPr>
                      <w:rFonts w:ascii="Arial" w:eastAsia="Arial" w:hAnsi="Arial" w:cs="Arial"/>
                      <w:sz w:val="15"/>
                      <w:szCs w:val="15"/>
                    </w:rPr>
                    <w:t>ion</w:t>
                  </w:r>
                  <w:r>
                    <w:rPr>
                      <w:rFonts w:ascii="Arial" w:eastAsia="Arial" w:hAnsi="Arial" w:cs="Arial"/>
                      <w:spacing w:val="15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15"/>
                      <w:szCs w:val="15"/>
                    </w:rPr>
                    <w:t>(1</w:t>
                  </w:r>
                  <w:r>
                    <w:rPr>
                      <w:rFonts w:ascii="Arial" w:eastAsia="Arial" w:hAnsi="Arial" w:cs="Arial"/>
                      <w:spacing w:val="-1"/>
                      <w:sz w:val="15"/>
                      <w:szCs w:val="15"/>
                    </w:rPr>
                    <w:t>5</w:t>
                  </w:r>
                  <w:r>
                    <w:rPr>
                      <w:rFonts w:ascii="Arial" w:eastAsia="Arial" w:hAnsi="Arial" w:cs="Arial"/>
                      <w:sz w:val="15"/>
                      <w:szCs w:val="15"/>
                    </w:rPr>
                    <w:t>55</w:t>
                  </w:r>
                  <w:r>
                    <w:rPr>
                      <w:rFonts w:ascii="Arial" w:eastAsia="Arial" w:hAnsi="Arial" w:cs="Arial"/>
                      <w:spacing w:val="9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15"/>
                      <w:szCs w:val="15"/>
                    </w:rPr>
                    <w:t>nm),</w:t>
                  </w:r>
                  <w:r>
                    <w:rPr>
                      <w:rFonts w:ascii="Arial" w:eastAsia="Arial" w:hAnsi="Arial" w:cs="Arial"/>
                      <w:spacing w:val="6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w w:val="102"/>
                      <w:sz w:val="15"/>
                      <w:szCs w:val="15"/>
                    </w:rPr>
                    <w:t>dB</w:t>
                  </w:r>
                </w:p>
              </w:txbxContent>
            </v:textbox>
            <w10:wrap anchorx="page"/>
          </v:shape>
        </w:pict>
      </w:r>
      <w:r w:rsidR="003A1188">
        <w:rPr>
          <w:rFonts w:ascii="Arial" w:eastAsia="Arial" w:hAnsi="Arial" w:cs="Arial"/>
          <w:spacing w:val="-2"/>
          <w:w w:val="105"/>
          <w:sz w:val="12"/>
          <w:szCs w:val="12"/>
        </w:rPr>
        <w:t>0</w:t>
      </w:r>
      <w:proofErr w:type="gramStart"/>
      <w:r w:rsidR="003A1188">
        <w:rPr>
          <w:rFonts w:ascii="Arial" w:eastAsia="Arial" w:hAnsi="Arial" w:cs="Arial"/>
          <w:spacing w:val="-2"/>
          <w:w w:val="105"/>
          <w:sz w:val="12"/>
          <w:szCs w:val="12"/>
        </w:rPr>
        <w:t>,5</w:t>
      </w:r>
      <w:proofErr w:type="gramEnd"/>
    </w:p>
    <w:p w:rsidR="000D32FE" w:rsidRDefault="000D32FE">
      <w:pPr>
        <w:spacing w:before="3" w:line="180" w:lineRule="exact"/>
        <w:rPr>
          <w:sz w:val="19"/>
          <w:szCs w:val="19"/>
        </w:rPr>
      </w:pPr>
    </w:p>
    <w:p w:rsidR="000D32FE" w:rsidRDefault="000D32FE">
      <w:pPr>
        <w:spacing w:line="200" w:lineRule="exact"/>
      </w:pPr>
    </w:p>
    <w:p w:rsidR="000D32FE" w:rsidRDefault="000D32FE">
      <w:pPr>
        <w:spacing w:line="200" w:lineRule="exact"/>
      </w:pPr>
    </w:p>
    <w:p w:rsidR="000D32FE" w:rsidRDefault="000D32FE">
      <w:pPr>
        <w:spacing w:line="200" w:lineRule="exact"/>
      </w:pPr>
    </w:p>
    <w:p w:rsidR="000D32FE" w:rsidRDefault="000D32FE">
      <w:pPr>
        <w:spacing w:before="50" w:line="120" w:lineRule="exact"/>
        <w:ind w:left="2052"/>
        <w:rPr>
          <w:rFonts w:ascii="Arial" w:eastAsia="Arial" w:hAnsi="Arial" w:cs="Arial"/>
          <w:sz w:val="12"/>
          <w:szCs w:val="12"/>
        </w:rPr>
      </w:pPr>
      <w:r w:rsidRPr="000D32FE">
        <w:pict>
          <v:group id="_x0000_s1034" style="position:absolute;left:0;text-align:left;margin-left:199.95pt;margin-top:-54.15pt;width:223.95pt;height:60.85pt;z-index:-251660800;mso-position-horizontal-relative:page" coordorigin="3999,-1083" coordsize="4479,1217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3" type="#_x0000_t75" style="position:absolute;left:3999;top:-658;width:816;height:759">
              <v:imagedata r:id="rId8" o:title=""/>
            </v:shape>
            <v:group id="_x0000_s1035" style="position:absolute;left:4808;top:-652;width:3521;height:780" coordorigin="4808,-652" coordsize="3521,780">
              <v:shape id="_x0000_s1042" style="position:absolute;left:4808;top:-652;width:3521;height:780" coordorigin="4808,-652" coordsize="3521,780" path="m4808,95r2,1l4817,96r2,3l4826,99r2,1l4835,100r2,2l4846,102r,1l4856,103r,3l4867,106r,1l4878,107r2,2l4885,109r13,l4887,111r9,l4903,111r3,2l4918,113r2,2l4934,115r,2l4950,117r,2l4968,119r,1l4988,120r,3l5010,123r,1l5035,124r,2l5064,126r1,1l5147,127r,-1l5161,126r,-2l5170,124r,-1l5177,123r,-3l5183,120r1,-1l5188,119r2,-2l5194,117r,-2l5197,115r1,-2l5202,113r,-2l5206,111r,-2l5209,109r,-2l5213,107r,-1l5215,106r1,-3l5219,103r,-1l5222,102r,-2l5224,100r,-1l5226,99r1,-3l5230,96r,-1l5231,95r3,-4l5237,91r,-2l5238,89r,-1l5240,88r2,-3l5246,83r2,-4l5251,76r1,l5252,75r3,l5255,72r1,-1l5260,67r2,l5262,65r1,-1l5266,61r,-1l5267,60r,-2l5269,58r,-1l5270,54r3,l5273,53r1,-2l5274,49r2,l5276,47r2,l5278,45r2,-2l5281,41r,-1l5284,40r,-3l5285,37r,-1l5287,34r,-1l5288,33r,-3l5291,29r1,-2l5292,25r2,l5294,23r2,-1l5296,19r2,l5298,18r1,-2l5299,15r3,l5302,12r1,-2l5303,9r2,l5305,6r1,-1l5306,3r3,l5309,-1r1,l5310,-2r2,l5312,-5r2,-1l5314,-8r2,-1l5316,-12r1,l5317,-13r3,-2l5320,-17r1,-2l5323,-21r,-2l5324,-25r,-1l5327,-26r,-4l5328,-30r,-2l5330,-33r,-3l5332,-36r,-1l5334,-39r,-2l5335,-43r,-1l5338,-47r,-1l5339,-48r,-5l5341,-53r,-1l5342,-56r,-1l5345,-57r,-4l5346,-61r,-4l5348,-65r,-2l5350,-68r,-3l5352,-72r,-2l5353,-74r,-1l5356,-78r,-1l5357,-81r,-2l5359,-85r,-2l5363,-91r,-1l5364,-95r,-1l5366,-98r,-1l5368,-102r,-1l5370,-105r,-2l5371,-109r3,-1l5374,-113r1,-1l5375,-116r2,-3l5377,-120r1,-2l5378,-123r3,l5381,-126r1,-1l5382,-129r2,-2l5384,-133r2,-1l5386,-137r2,-1l5388,-140r1,l5389,-144r3,l5392,-145r1,-2l5393,-149r2,l5395,-153r1,l5396,-157r3,l5399,-158r1,-3l5400,-162r2,-2l5402,-165r2,l5404,-168r2,-1l5406,-171r1,-2l5407,-175r3,-1l5410,-179r1,-1l5413,-182r,-3l5414,-186r,-2l5417,-189r,-3l5418,-192r,-3l5420,-195r,-2l5422,-199r,-1l5424,-200r,-4l5425,-204r,-2l5428,-207r,-3l5429,-211r,-2l5431,-213r,-3l5432,-217r,-2l5435,-219r,-4l5436,-223r,-1l5438,-227r,-1l5440,-230r,-1l5442,-231r,-3l5443,-235r,-2l5446,-237r,-2l5447,-241r,-1l5449,-245r,-1l5450,-246r,-5l5453,-251r,-1l5454,-252r,-2l5456,-255r,-3l5458,-259r,-2l5460,-261r,-2l5461,-265r3,-1l5464,-269r1,-1l5465,-272r2,l5467,-273r1,-3l5468,-277r3,l5471,-282r1,l5472,-283r2,l5474,-285r2,-2l5476,-289r2,l5478,-290r1,-3l5479,-294r3,l5482,-296r1,l5483,-297r2,-3l5485,-301r1,l5486,-303r3,-2l5489,-307r1,l5490,-308r2,-3l5494,-312r,-2l5496,-314r,-3l5497,-318r,-2l5500,-320r,-1l5501,-324r,-1l5503,-325r,-2l5504,-327r,-2l5507,-329r,-2l5508,-332r,-3l5510,-335r,-1l5512,-338r2,-1l5515,-342r,-1l5518,-343r,-2l5519,-348r,-1l5521,-349r,-2l5522,-351r,-2l5525,-353r,-2l5528,-359r,-1l5530,-360r,-2l5532,-362r,-1l5533,-363r,-3l5536,-367r1,-2l5537,-371r2,l5539,-373r1,l5540,-374r3,-3l5544,-377r,-2l5546,-380r2,-3l5548,-384r2,l5550,-386r1,l5551,-387r3,l5554,-390r1,l5555,-391r2,l5557,-393r4,-4l5561,-398r1,l5564,-401r2,-1l5566,-404r2,l5568,-405r1,l5569,-408r3,l5572,-409r1,l5573,-411r2,l5575,-414r1,l5576,-415r3,l5579,-417r1,l5580,-419r2,l5582,-421r2,l5584,-422r2,l5586,-425r1,l5587,-426r3,l5590,-428r1,l5591,-429r2,l5593,-432r1,l5594,-433r3,l5597,-435r1,l5598,-437r2,l5600,-439r2,l5602,-440r2,l5605,-443r3,-2l5609,-446r2,-3l5612,-450r3,l5615,-452r1,l5616,-453r2,l5618,-456r2,l5620,-457r2,l5623,-459r3,l5626,-461r1,l5627,-463r2,l5629,-464r1,l5630,-467r4,l5634,-468r2,l5636,-470r2,l5638,-471r2,l5640,-474r1,l5641,-475r4,l5645,-477r2,l5647,-480r1,l5648,-481r3,l5652,-483r2,l5654,-485r2,l5656,-487r2,l5659,-488r3,l5662,-491r1,l5665,-492r1,l5666,-494r3,l5669,-495r1,l5672,-498r2,l5674,-499r2,l5677,-501r3,l5680,-503r1,l5681,-505r3,l5684,-506r3,l5687,-509r1,l5690,-511r2,l5692,-512r3,l5695,-515r3,l5699,-516r2,l5701,-518r1,l5702,-519r4,l5706,-522r2,l5710,-523r2,l5712,-525r4,l5716,-527r3,l5719,-529r1,l5720,-530r4,l5724,-533r4,l5728,-534r2,l5731,-536r3,l5735,-537r2,l5738,-540r3,l5741,-542r3,l5744,-543r4,l5748,-546r4,l5752,-547r1,l5755,-549r4,l5759,-551r3,l5762,-553r4,l5766,-554r4,l5770,-557r3,l5773,-558r4,l5777,-560r3,l5782,-561r3,l5785,-564r4,l5789,-565r3,l5792,-567r4,l5798,-569r4,l5802,-571r4,l5807,-572r3,l5810,-575r4,l5816,-577r4,l5820,-578r4,l5824,-581r4,l5828,-582r4,l5834,-584r4,l5839,-585r4,l5843,-588r6,l5849,-589r5,l5854,-591r6,l5860,-593r4,l5864,-595r6,l5870,-596r5,l5878,-599r4,l5882,-600r6,l5888,-602r2,l5897,-602r-5,-2l5899,-603r1,l5900,-606r8,l5908,-608r2,l5919,-608r-10,-2l5921,-609r1,l5922,-612r7,l5929,-613r7,l5936,-615r8,l5944,-617r7,l5953,-619r7,l5960,-620r9,l5969,-623r9,l5978,-624r9,l5987,-626r2,l5999,-626r-4,-2l6005,-627r2,l6007,-630r11,l6018,-631r11,l6030,-633r11,l6041,-635r11,l6054,-637r12,l6066,-638r13,l6080,-641r14,l6095,-643r14,l6109,-644r17,l6127,-647r18,l6145,-648r22,l6167,-650r24,l6191,-651r68,l6270,-652r-3,2l6275,-650r6,l6281,-648r1,l6294,-648r-10,2l6293,-647r2,l6296,-644r6,l6302,-643r4,l6307,-641r4,l6311,-638r3,l6317,-637r3,l6320,-635r2,l6324,-633r1,l6325,-631r4,l6329,-630r3,l6332,-627r3,l6335,-626r1,l6338,-624r2,l6340,-623r2,l6343,-620r3,l6346,-619r1,l6347,-617r2,l6350,-615r3,2l6354,-613r,1l6356,-612r,3l6358,-609r,1l6360,-608r,2l6361,-606r,3l6364,-603r,1l6365,-602r,2l6367,-600r,1l6368,-599r,3l6371,-596r,1l6372,-595r,2l6374,-593r,2l6376,-589r2,1l6378,-585r1,l6382,-584r,2l6383,-582r,1l6385,-578r1,1l6386,-575r3,l6389,-572r5,5l6394,-565r2,l6396,-564r1,3l6397,-560r3,l6400,-558r1,l6401,-557r2,3l6403,-553r1,l6404,-551r3,2l6407,-547r1,1l6408,-543r2,l6410,-542r2,l6412,-540r2,3l6414,-536r1,2l6415,-533r3,l6418,-530r3,3l6421,-525r1,2l6422,-522r3,l6425,-518r1,l6426,-516r2,1l6428,-512r2,1l6432,-509r,3l6433,-505r,2l6436,-501r,2l6437,-499r,4l6439,-495r,3l6440,-492r,1l6443,-491r,4l6444,-487r,4l6446,-483r,3l6448,-480r,3l6450,-475r,1l6451,-474r,4l6454,-470r,3l6455,-467r,4l6457,-463r,4l6458,-459r,2l6461,-456r,3l6462,-453r,3l6464,-450r,4l6466,-446r,3l6468,-443r,4l6469,-439r,2l6472,-435r,2l6473,-432r,3l6475,-428r,2l6476,-425r,3l6479,-421r,2l6480,-417r2,2l6482,-414r2,3l6484,-409r2,1l6486,-405r1,1l6487,-401r3,l6490,-397r1,l6491,-395r2,2l6493,-391r1,1l6494,-387r3,1l6497,-384r1,1l6498,-380r2,1l6502,-377r,3l6504,-373r,2l6505,-369r,2l6508,-366r,3l6509,-362r,2l6511,-359r,3l6512,-356r,3l6515,-353r,4l6516,-349r,1l6518,-345r,2l6520,-342r,3l6522,-339r,3l6523,-336r,4l6526,-332r,3l6527,-329r,4l6529,-325r,1l6530,-321r,1l6533,-320r,3l6534,-317r,5l6536,-312r,1l6539,-303r-1,-6l6541,-301r,1l6544,-300r,3l6545,-296r,2l6547,-293r,3l6548,-289r,2l6551,-285r1,2l6552,-282r2,3l6554,-277r2,l6556,-273r2,l6558,-272r1,2l6559,-269r3,3l6563,-265r,2l6565,-261r,2l6566,-259r,4l6569,-255r,1l6570,-252r2,1l6572,-248r2,2l6574,-245r2,l6576,-241r1,l6577,-239r3,2l6580,-235r3,4l6583,-230r1,l6584,-228r3,1l6587,-224r1,1l6588,-221r2,l6590,-219r2,2l6594,-216r,3l6595,-213r,2l6598,-210r,3l6599,-206r,2l6601,-204r,1l6602,-203r,3l6605,-199r,2l6606,-197r,2l6608,-193r,1l6610,-192r,3l6612,-188r1,2l6613,-185r3,l6616,-182r1,2l6617,-179r2,l6619,-176r4,3l6623,-171r1,l6624,-169r2,l6626,-168r2,3l6628,-164r2,l6630,-162r4,4l6635,-157r,2l6637,-155r,2l6638,-151r3,2l6641,-147r1,l6642,-145r2,l6644,-144r2,l6646,-141r2,1l6648,-138r1,l6649,-137r3,l6652,-134r1,l6653,-133r2,l6655,-131r1,2l6656,-127r3,l6659,-126r1,l6660,-123r2,l6662,-122r2,l6664,-120r2,l6666,-119r1,3l6670,-114r,1l6671,-113r2,3l6673,-109r1,l6674,-107r3,l6677,-105r1,l6678,-103r2,l6680,-102r2,l6682,-99r2,l6684,-98r1,l6685,-96r3,l6688,-95r1,3l6691,-91r1,2l6695,-89r,2l6696,-87r,2l6700,-81r2,2l6703,-79r,1l6706,-78r,3l6707,-75r,1l6709,-74r,2l6710,-72r,1l6713,-71r,3l6714,-68r,1l6716,-67r,2l6718,-65r,2l6720,-63r,2l6721,-61r3,1l6725,-60r,3l6727,-57r,1l6728,-56r,2l6731,-54r,1l6732,-53r2,3l6736,-48r2,1l6739,-47r,3l6742,-44r,1l6743,-43r,2l6745,-41r1,2l6749,-37r1,l6750,-36r2,l6754,-33r2,1l6757,-32r,2l6760,-30r,1l6761,-29r,3l6764,-26r,1l6767,-25r,2l6768,-23r2,2l6772,-21r,2l6774,-19r1,2l6778,-15r1,l6779,-13r2,l6782,-12r3,l6785,-9r1,l6788,-8r2,l6790,-6r2,l6792,-5r4,l6796,-2r1,l6799,-1r1,l6800,1r4,l6804,3r2,l6806,5r4,l6810,6r1,l6811,9r4,l6815,10r3,l6818,12r3,l6822,15r2,l6826,16r2,l6828,18r4,l6832,19r3,l6835,22r1,l6839,23r1,l6840,25r4,l6844,27r3,l6847,29r4,l6851,30r3,l6854,33r4,l6858,34r4,l6862,36r3,l6865,37r4,l6869,40r3,l6875,41r1,l6878,43r4,l6882,45r4,l6886,47r3,l6890,49r3,l6894,51r4,l6898,53r3,l6904,54r3,l6907,57r4,l6912,58r4,l6918,60r4,l6922,61r4,l6926,64r4,l6932,65r4,l6937,67r4,l6941,69r6,l6948,71r4,l6952,72r6,l6959,75r3,l6965,76r5,l6970,78r6,l6977,81r6,l6983,82r7,l6990,84r1,l6998,84r-4,2l7001,85r1,l7002,88r7,l7012,89r4,l7019,91r7,l7026,93r7,l7033,95r9,l7042,96r9,l7051,99r9,l7060,100r9,l7069,102r11,l7080,103r8,l7091,106r11,l7102,107r10,l7112,109r2,l7117,109r3,l7123,109r1,l7124,111r14,l7139,113r13,l7152,115r16,l7168,117r16,l7184,119r18,l7202,120r20,l7222,123r21,l7243,124r25,l7268,126r29,l7300,127r79,l7379,126r14,l7393,124r9,l7402,123r7,l7411,120r5,l7416,119r6,l7422,117r4,l7427,115r3,l7430,113r4,l7434,111r4,l7440,109r1,l7444,107r1,l7445,106r3,l7448,103r3,l7452,102r2,l7454,100r2,l7458,99r1,l7459,96r3,l7463,95r2,l7465,93r1,l7466,91r3,l7470,89r2,-1l7474,88r,-3l7476,85r,-1l7477,84r,-2l7480,82r,-1l7481,81r,-3l7483,78r,-2l7484,76r,-1l7487,75r,-3l7488,72r,-1l7490,71r,-2l7492,69r,-2l7494,67r,-2l7495,65r,-1l7498,64r,-3l7502,57r,-3l7505,54r,-1l7506,53r,-2l7508,49r2,l7510,47r2,-2l7512,43r1,l7513,41r3,-1l7516,37r1,l7517,36r2,l7519,34r1,l7520,33r3,-3l7523,29r1,l7524,27r2,-2l7526,23r2,l7528,22r2,l7530,19r1,-1l7531,16r3,l7534,12r1,l7535,10r2,-1l7537,6r1,l7538,5r3,l7541,3r1,-2l7542,-1r2,-1l7544,-5r2,l7546,-6r2,-2l7548,-9r1,-3l7552,-13r,-2l7553,-17r,-2l7555,-19r,-4l7556,-23r,-2l7559,-26r3,-8l7561,-28r3,-8l7564,-37r2,l7566,-41r1,l7567,-43r3,-1l7570,-47r1,l7571,-48r2,-2l7573,-53r1,-1l7574,-56r3,-1l7577,-60r3,-3l7580,-65r2,-2l7582,-68r2,-3l7584,-72r1,-2l7585,-75r3,l7588,-79r1,l7589,-81r2,-2l7591,-85r1,l7592,-89r3,l7595,-92r1,l7596,-96r2,l7598,-98r2,-1l7600,-102r2,l7602,-105r1,l7603,-109r3,l7606,-110r1,-3l7607,-114r2,-2l7609,-119r1,l7610,-122r3,l7613,-123r1,-3l7614,-127r2,-2l7616,-131r2,-2l7618,-134r3,-4l7621,-140r3,-1l7624,-144r1,-1l7625,-147r2,-2l7627,-151r1,-2l7631,-155r,-2l7632,-158r,-3l7634,-162r,-2l7636,-165r,-3l7638,-169r,-2l7639,-171r,-2l7642,-175r,-1l7643,-176r,-4l7645,-180r,-5l7646,-185r,-1l7649,-188r,-1l7650,-192r2,-1l7652,-195r2,-2l7654,-199r2,-1l7656,-203r1,-1l7657,-206r3,l7660,-207r1,-3l7661,-211r2,l7663,-213r3,-8l7665,-215r3,-8l7668,-224r2,l7670,-227r2,-1l7672,-230r2,l7674,-231r1,-3l7675,-235r3,-2l7678,-239r1,l7679,-241r2,-1l7681,-245r1,l7682,-246r3,-2l7685,-251r1,-1l7686,-254r2,l7688,-255r2,-3l7690,-259r2,l7692,-261r1,-2l7693,-265r3,l7696,-269r1,l7697,-270r2,-2l7699,-273r1,l7700,-276r3,l7703,-277r1,-2l7704,-282r2,-1l7706,-285r2,l7708,-287r2,-2l7711,-290r,-3l7714,-293r,-1l7715,-296r,-1l7717,-297r,-3l7718,-301r,-2l7721,-303r,-2l7722,-305r,-2l7724,-308r,-3l7726,-311r,-1l7728,-314r,-3l7729,-317r,-1l7732,-318r,-2l7733,-321r,-3l7735,-324r,-1l7736,-327r,-2l7739,-329r,-2l7740,-331r,-1l7742,-332r,-3l7744,-336r,-2l7746,-338r,-1l7747,-339r,-3l7750,-343r,-2l7751,-345r,-3l7753,-348r,-1l7754,-349r,-2l7757,-353r,-2l7758,-355r,-1l7760,-356r,-3l7762,-359r,-1l7765,-363r,-3l7768,-366r,-1l7769,-367r,-2l7771,-371r1,-2l7775,-374r,-3l7776,-377r,-2l7778,-379r,-1l7780,-380r,-3l7782,-383r,-1l7783,-386r3,-1l7787,-390r,-1l7789,-391r,-2l7790,-393r,-2l7793,-395r,-2l7794,-397r,-1l7796,-398r,-3l7798,-401r,-1l7800,-404r1,-1l7804,-405r,-3l7807,-411r1,-3l7808,-415r3,l7812,-417r2,-2l7816,-421r2,-1l7818,-425r1,l7819,-426r3,l7823,-428r2,-1l7826,-432r3,-1l7830,-435r2,l7832,-437r2,l7834,-439r2,l7836,-440r1,l7837,-443r3,l7840,-445r1,l7841,-446r2,l7843,-449r1,l7847,-450r1,-2l7850,-453r2,-3l7854,-456r,-1l7855,-457r,-2l7858,-459r,-2l7859,-461r,-2l7862,-463r,-1l7865,-464r,-3l7866,-467r,-1l7868,-468r,-2l7870,-470r,-1l7873,-471r,-3l7876,-474r,-1l7877,-475r,-2l7879,-477r1,-3l7883,-480r,-1l7884,-481r,-2l7886,-483r4,-4l7891,-487r,-1l7894,-488r1,-3l7897,-491r,-1l7898,-492r,-2l7901,-494r1,-1l7904,-495r,-3l7906,-498r2,-1l7909,-499r,-2l7912,-501r1,-2l7915,-503r,-2l7916,-505r,-1l7919,-506r1,-3l7922,-509r,-2l7926,-511r,-1l7927,-512r,-3l7930,-515r1,-1l7933,-516r1,-2l7937,-518r,-1l7938,-519r2,-3l7942,-522r2,-1l7945,-523r,-2l7948,-525r1,-2l7951,-527r,-2l7955,-529r,-1l7956,-530r2,-3l7960,-533r,-1l7963,-534r,-2l7967,-536r,-1l7970,-537r,-3l7974,-540r,-2l7976,-542r2,-1l7980,-543r,-3l7984,-546r1,-1l7987,-547r,-2l7991,-549r,-2l7994,-551r2,-2l7998,-553r,-1l8002,-554r,-3l8005,-557r1,-1l8009,-558r1,-2l8014,-560r,-1l8017,-561r,-3l8021,-564r,-1l8024,-565r3,-2l8030,-567r,-2l8034,-569r1,-2l8039,-571r,-1l8042,-572r,-3l8048,-575r,-2l8052,-577r,-1l8057,-578r,-3l8060,-581r,-1l8066,-582r,-2l8071,-584r,-1l8077,-585r,-3l8081,-588r1,-1l8086,-589r2,-2l8092,-591r1,-2l8096,-593r3,-2l8102,-595r2,-1l8110,-596r,-3l8114,-599r3,-1l8120,-600r2,-2l8128,-602r,-1l8135,-603r,-3l8140,-606r2,-2l8148,-608r,-1l8155,-609r1,-3l8162,-612r,-1l8170,-613r1,-2l8178,-615r,-2l8185,-617r,-2l8188,-619r9,1l8190,-621r10,1l8202,-620r1,-3l8206,-623r9,1l8208,-624r10,l8220,-624r1,-2l8231,-626r,-1l8239,-627r3,-3l8250,-630r2,-1l8261,-631r2,-2l8274,-633r,-2l8286,-635r,-2l8299,-637r,-1l8314,-638r,-3l8328,-641r,-2l8329,-643e" filled="f" strokeweight=".22619mm">
                <v:path arrowok="t"/>
              </v:shape>
              <v:group id="_x0000_s1036" style="position:absolute;left:8329;top:-651;width:143;height:8" coordorigin="8329,-651" coordsize="143,8">
                <v:shape id="_x0000_s1041" style="position:absolute;left:8329;top:-651;width:143;height:8" coordorigin="8329,-651" coordsize="143,8" path="m8329,-643r,l8344,-643r,-1l8360,-644r2,-3l8380,-647r,-1l8400,-648r,-2l8423,-650r,-1l8425,-651r20,l8465,-651r5,l8472,-651e" filled="f" strokeweight=".22636mm">
                  <v:path arrowok="t"/>
                </v:shape>
                <v:group id="_x0000_s1037" style="position:absolute;left:6281;top:-1079;width:389;height:444" coordorigin="6281,-1079" coordsize="389,444">
                  <v:shape id="_x0000_s1040" style="position:absolute;left:6281;top:-1079;width:389;height:444" coordorigin="6281,-1079" coordsize="389,444" path="m6670,-1079r-389,444e" filled="f" strokeweight=".15997mm">
                    <v:path arrowok="t"/>
                  </v:shape>
                  <v:group id="_x0000_s1038" style="position:absolute;left:6281;top:-707;width:65;height:72" coordorigin="6281,-707" coordsize="65,72">
                    <v:shape id="_x0000_s1039" style="position:absolute;left:6281;top:-707;width:65;height:72" coordorigin="6281,-707" coordsize="65,72" path="m6281,-635r37,-72l6332,-693r14,12l6281,-635xe" filled="f" strokeweight=".16003mm">
                      <v:path arrowok="t"/>
                    </v:shape>
                  </v:group>
                </v:group>
              </v:group>
            </v:group>
            <w10:wrap anchorx="page"/>
          </v:group>
        </w:pict>
      </w:r>
      <w:r w:rsidR="003A1188">
        <w:rPr>
          <w:rFonts w:ascii="Arial" w:eastAsia="Arial" w:hAnsi="Arial" w:cs="Arial"/>
          <w:spacing w:val="-2"/>
          <w:w w:val="105"/>
          <w:sz w:val="12"/>
          <w:szCs w:val="12"/>
        </w:rPr>
        <w:t>0</w:t>
      </w:r>
      <w:proofErr w:type="gramStart"/>
      <w:r w:rsidR="003A1188">
        <w:rPr>
          <w:rFonts w:ascii="Arial" w:eastAsia="Arial" w:hAnsi="Arial" w:cs="Arial"/>
          <w:spacing w:val="-2"/>
          <w:w w:val="105"/>
          <w:sz w:val="12"/>
          <w:szCs w:val="12"/>
        </w:rPr>
        <w:t>,0</w:t>
      </w:r>
      <w:proofErr w:type="gramEnd"/>
    </w:p>
    <w:p w:rsidR="000D32FE" w:rsidRDefault="000D32FE">
      <w:pPr>
        <w:spacing w:before="10" w:line="120" w:lineRule="exact"/>
        <w:rPr>
          <w:sz w:val="12"/>
          <w:szCs w:val="12"/>
        </w:rPr>
      </w:pPr>
    </w:p>
    <w:p w:rsidR="000D32FE" w:rsidRDefault="003A1188">
      <w:pPr>
        <w:ind w:left="2258" w:right="1684"/>
        <w:jc w:val="center"/>
        <w:rPr>
          <w:rFonts w:ascii="Arial" w:eastAsia="Arial" w:hAnsi="Arial" w:cs="Arial"/>
          <w:sz w:val="12"/>
          <w:szCs w:val="12"/>
        </w:rPr>
      </w:pPr>
      <w:r>
        <w:rPr>
          <w:rFonts w:ascii="Arial" w:eastAsia="Arial" w:hAnsi="Arial" w:cs="Arial"/>
          <w:sz w:val="12"/>
          <w:szCs w:val="12"/>
        </w:rPr>
        <w:t xml:space="preserve">0                              </w:t>
      </w:r>
      <w:r>
        <w:rPr>
          <w:rFonts w:ascii="Arial" w:eastAsia="Arial" w:hAnsi="Arial" w:cs="Arial"/>
          <w:spacing w:val="18"/>
          <w:sz w:val="12"/>
          <w:szCs w:val="12"/>
        </w:rPr>
        <w:t xml:space="preserve"> </w:t>
      </w:r>
      <w:r>
        <w:rPr>
          <w:rFonts w:ascii="Arial" w:eastAsia="Arial" w:hAnsi="Arial" w:cs="Arial"/>
          <w:sz w:val="12"/>
          <w:szCs w:val="12"/>
        </w:rPr>
        <w:t xml:space="preserve">1                              </w:t>
      </w:r>
      <w:r>
        <w:rPr>
          <w:rFonts w:ascii="Arial" w:eastAsia="Arial" w:hAnsi="Arial" w:cs="Arial"/>
          <w:spacing w:val="21"/>
          <w:sz w:val="12"/>
          <w:szCs w:val="12"/>
        </w:rPr>
        <w:t xml:space="preserve"> </w:t>
      </w:r>
      <w:r>
        <w:rPr>
          <w:rFonts w:ascii="Arial" w:eastAsia="Arial" w:hAnsi="Arial" w:cs="Arial"/>
          <w:sz w:val="12"/>
          <w:szCs w:val="12"/>
        </w:rPr>
        <w:t xml:space="preserve">2                              </w:t>
      </w:r>
      <w:r>
        <w:rPr>
          <w:rFonts w:ascii="Arial" w:eastAsia="Arial" w:hAnsi="Arial" w:cs="Arial"/>
          <w:spacing w:val="18"/>
          <w:sz w:val="12"/>
          <w:szCs w:val="12"/>
        </w:rPr>
        <w:t xml:space="preserve"> </w:t>
      </w:r>
      <w:r>
        <w:rPr>
          <w:rFonts w:ascii="Arial" w:eastAsia="Arial" w:hAnsi="Arial" w:cs="Arial"/>
          <w:sz w:val="12"/>
          <w:szCs w:val="12"/>
        </w:rPr>
        <w:t xml:space="preserve">3                              </w:t>
      </w:r>
      <w:r>
        <w:rPr>
          <w:rFonts w:ascii="Arial" w:eastAsia="Arial" w:hAnsi="Arial" w:cs="Arial"/>
          <w:spacing w:val="18"/>
          <w:sz w:val="12"/>
          <w:szCs w:val="12"/>
        </w:rPr>
        <w:t xml:space="preserve"> </w:t>
      </w:r>
      <w:r>
        <w:rPr>
          <w:rFonts w:ascii="Arial" w:eastAsia="Arial" w:hAnsi="Arial" w:cs="Arial"/>
          <w:w w:val="105"/>
          <w:sz w:val="12"/>
          <w:szCs w:val="12"/>
        </w:rPr>
        <w:t>4</w:t>
      </w:r>
    </w:p>
    <w:p w:rsidR="000D32FE" w:rsidRDefault="000D32FE">
      <w:pPr>
        <w:spacing w:before="77" w:line="160" w:lineRule="exact"/>
        <w:ind w:left="4239" w:right="3666"/>
        <w:jc w:val="center"/>
        <w:rPr>
          <w:rFonts w:ascii="Arial" w:eastAsia="Arial" w:hAnsi="Arial" w:cs="Arial"/>
          <w:sz w:val="15"/>
          <w:szCs w:val="15"/>
        </w:rPr>
      </w:pPr>
      <w:r w:rsidRPr="000D32FE">
        <w:pict>
          <v:group id="_x0000_s1029" style="position:absolute;left:0;text-align:left;margin-left:316.5pt;margin-top:-123.6pt;width:24.05pt;height:17.5pt;z-index:-251658752;mso-position-horizontal-relative:page" coordorigin="6330,-2472" coordsize="481,350">
            <v:group id="_x0000_s1030" style="position:absolute;left:6335;top:-2467;width:472;height:341" coordorigin="6335,-2467" coordsize="472,341">
              <v:shape id="_x0000_s1033" style="position:absolute;left:6335;top:-2467;width:472;height:341" coordorigin="6335,-2467" coordsize="472,341" path="m6806,-2467r-471,341e" filled="f" strokeweight=".16061mm">
                <v:path arrowok="t"/>
              </v:shape>
              <v:group id="_x0000_s1031" style="position:absolute;left:6335;top:-2186;width:73;height:60" coordorigin="6335,-2186" coordsize="73,60">
                <v:shape id="_x0000_s1032" style="position:absolute;left:6335;top:-2186;width:73;height:60" coordorigin="6335,-2186" coordsize="73,60" path="m6335,-2126r51,-60l6408,-2158r-73,32xe" filled="f" strokeweight=".16044mm">
                  <v:path arrowok="t"/>
                </v:shape>
              </v:group>
            </v:group>
            <w10:wrap anchorx="page"/>
          </v:group>
        </w:pict>
      </w:r>
      <w:proofErr w:type="gramStart"/>
      <w:r w:rsidR="003A1188">
        <w:rPr>
          <w:rFonts w:ascii="Arial" w:eastAsia="Arial" w:hAnsi="Arial" w:cs="Arial"/>
          <w:sz w:val="15"/>
          <w:szCs w:val="15"/>
        </w:rPr>
        <w:t>tim</w:t>
      </w:r>
      <w:r w:rsidR="003A1188">
        <w:rPr>
          <w:rFonts w:ascii="Arial" w:eastAsia="Arial" w:hAnsi="Arial" w:cs="Arial"/>
          <w:spacing w:val="-2"/>
          <w:sz w:val="15"/>
          <w:szCs w:val="15"/>
        </w:rPr>
        <w:t>e</w:t>
      </w:r>
      <w:proofErr w:type="gramEnd"/>
      <w:r w:rsidR="003A1188">
        <w:rPr>
          <w:rFonts w:ascii="Arial" w:eastAsia="Arial" w:hAnsi="Arial" w:cs="Arial"/>
          <w:sz w:val="15"/>
          <w:szCs w:val="15"/>
        </w:rPr>
        <w:t>,</w:t>
      </w:r>
      <w:r w:rsidR="003A1188">
        <w:rPr>
          <w:rFonts w:ascii="Arial" w:eastAsia="Arial" w:hAnsi="Arial" w:cs="Arial"/>
          <w:spacing w:val="6"/>
          <w:sz w:val="15"/>
          <w:szCs w:val="15"/>
        </w:rPr>
        <w:t xml:space="preserve"> </w:t>
      </w:r>
      <w:r w:rsidR="003A1188">
        <w:rPr>
          <w:rFonts w:ascii="Arial" w:eastAsia="Arial" w:hAnsi="Arial" w:cs="Arial"/>
          <w:w w:val="102"/>
          <w:sz w:val="15"/>
          <w:szCs w:val="15"/>
        </w:rPr>
        <w:t>ms</w:t>
      </w:r>
    </w:p>
    <w:p w:rsidR="000D32FE" w:rsidRDefault="000D32FE">
      <w:pPr>
        <w:spacing w:before="5" w:line="160" w:lineRule="exact"/>
        <w:rPr>
          <w:sz w:val="16"/>
          <w:szCs w:val="16"/>
        </w:rPr>
      </w:pPr>
    </w:p>
    <w:p w:rsidR="000D32FE" w:rsidRDefault="003A1188">
      <w:pPr>
        <w:ind w:left="814"/>
        <w:rPr>
          <w:sz w:val="18"/>
          <w:szCs w:val="18"/>
        </w:rPr>
      </w:pPr>
      <w:proofErr w:type="gramStart"/>
      <w:r>
        <w:rPr>
          <w:b/>
          <w:sz w:val="18"/>
          <w:szCs w:val="18"/>
        </w:rPr>
        <w:t>Fig.</w:t>
      </w:r>
      <w:r>
        <w:rPr>
          <w:b/>
          <w:spacing w:val="27"/>
          <w:sz w:val="18"/>
          <w:szCs w:val="18"/>
        </w:rPr>
        <w:t xml:space="preserve"> </w:t>
      </w:r>
      <w:r>
        <w:rPr>
          <w:b/>
          <w:spacing w:val="-1"/>
          <w:sz w:val="18"/>
          <w:szCs w:val="18"/>
        </w:rPr>
        <w:t>1</w:t>
      </w:r>
      <w:r>
        <w:rPr>
          <w:b/>
          <w:sz w:val="18"/>
          <w:szCs w:val="18"/>
        </w:rPr>
        <w:t>.</w:t>
      </w:r>
      <w:proofErr w:type="gramEnd"/>
      <w:r>
        <w:rPr>
          <w:b/>
          <w:spacing w:val="28"/>
          <w:sz w:val="18"/>
          <w:szCs w:val="18"/>
        </w:rPr>
        <w:t xml:space="preserve"> </w:t>
      </w:r>
      <w:r>
        <w:rPr>
          <w:sz w:val="18"/>
          <w:szCs w:val="18"/>
        </w:rPr>
        <w:t>Power</w:t>
      </w:r>
      <w:r>
        <w:rPr>
          <w:spacing w:val="27"/>
          <w:sz w:val="18"/>
          <w:szCs w:val="18"/>
        </w:rPr>
        <w:t xml:space="preserve"> </w:t>
      </w:r>
      <w:r>
        <w:rPr>
          <w:spacing w:val="-1"/>
          <w:sz w:val="18"/>
          <w:szCs w:val="18"/>
        </w:rPr>
        <w:t>d</w:t>
      </w:r>
      <w:r>
        <w:rPr>
          <w:sz w:val="18"/>
          <w:szCs w:val="18"/>
        </w:rPr>
        <w:t>istribution</w:t>
      </w:r>
      <w:r>
        <w:rPr>
          <w:spacing w:val="27"/>
          <w:sz w:val="18"/>
          <w:szCs w:val="18"/>
        </w:rPr>
        <w:t xml:space="preserve"> </w:t>
      </w:r>
      <w:r>
        <w:rPr>
          <w:spacing w:val="-1"/>
          <w:sz w:val="18"/>
          <w:szCs w:val="18"/>
        </w:rPr>
        <w:t>o</w:t>
      </w:r>
      <w:r>
        <w:rPr>
          <w:sz w:val="18"/>
          <w:szCs w:val="18"/>
        </w:rPr>
        <w:t>f</w:t>
      </w:r>
      <w:r>
        <w:rPr>
          <w:spacing w:val="27"/>
          <w:sz w:val="18"/>
          <w:szCs w:val="18"/>
        </w:rPr>
        <w:t xml:space="preserve"> </w:t>
      </w:r>
      <w:r>
        <w:rPr>
          <w:sz w:val="18"/>
          <w:szCs w:val="18"/>
        </w:rPr>
        <w:t>c</w:t>
      </w:r>
      <w:r>
        <w:rPr>
          <w:spacing w:val="-1"/>
          <w:sz w:val="18"/>
          <w:szCs w:val="18"/>
        </w:rPr>
        <w:t>h</w:t>
      </w:r>
      <w:r>
        <w:rPr>
          <w:sz w:val="18"/>
          <w:szCs w:val="18"/>
        </w:rPr>
        <w:t>annel</w:t>
      </w:r>
      <w:r>
        <w:rPr>
          <w:spacing w:val="26"/>
          <w:sz w:val="18"/>
          <w:szCs w:val="18"/>
        </w:rPr>
        <w:t xml:space="preserve"> </w:t>
      </w:r>
      <w:r>
        <w:rPr>
          <w:sz w:val="18"/>
          <w:szCs w:val="18"/>
        </w:rPr>
        <w:t>at</w:t>
      </w:r>
      <w:r>
        <w:rPr>
          <w:spacing w:val="27"/>
          <w:sz w:val="18"/>
          <w:szCs w:val="18"/>
        </w:rPr>
        <w:t xml:space="preserve"> </w:t>
      </w:r>
      <w:r>
        <w:rPr>
          <w:sz w:val="18"/>
          <w:szCs w:val="18"/>
        </w:rPr>
        <w:t>1555</w:t>
      </w:r>
      <w:r>
        <w:rPr>
          <w:spacing w:val="27"/>
          <w:sz w:val="18"/>
          <w:szCs w:val="18"/>
        </w:rPr>
        <w:t xml:space="preserve"> </w:t>
      </w:r>
      <w:r>
        <w:rPr>
          <w:spacing w:val="-1"/>
          <w:sz w:val="18"/>
          <w:szCs w:val="18"/>
        </w:rPr>
        <w:t>n</w:t>
      </w:r>
      <w:r>
        <w:rPr>
          <w:sz w:val="18"/>
          <w:szCs w:val="18"/>
        </w:rPr>
        <w:t>m</w:t>
      </w:r>
      <w:r>
        <w:rPr>
          <w:spacing w:val="26"/>
          <w:sz w:val="18"/>
          <w:szCs w:val="18"/>
        </w:rPr>
        <w:t xml:space="preserve"> </w:t>
      </w:r>
      <w:r>
        <w:rPr>
          <w:sz w:val="18"/>
          <w:szCs w:val="18"/>
        </w:rPr>
        <w:t>along</w:t>
      </w:r>
      <w:r>
        <w:rPr>
          <w:spacing w:val="27"/>
          <w:sz w:val="18"/>
          <w:szCs w:val="18"/>
        </w:rPr>
        <w:t xml:space="preserve"> </w:t>
      </w:r>
      <w:r>
        <w:rPr>
          <w:sz w:val="18"/>
          <w:szCs w:val="18"/>
        </w:rPr>
        <w:t>the</w:t>
      </w:r>
      <w:r>
        <w:rPr>
          <w:spacing w:val="26"/>
          <w:sz w:val="18"/>
          <w:szCs w:val="18"/>
        </w:rPr>
        <w:t xml:space="preserve"> </w:t>
      </w:r>
      <w:r>
        <w:rPr>
          <w:sz w:val="18"/>
          <w:szCs w:val="18"/>
        </w:rPr>
        <w:t>li</w:t>
      </w:r>
      <w:r>
        <w:rPr>
          <w:spacing w:val="-1"/>
          <w:sz w:val="18"/>
          <w:szCs w:val="18"/>
        </w:rPr>
        <w:t>n</w:t>
      </w:r>
      <w:r>
        <w:rPr>
          <w:sz w:val="18"/>
          <w:szCs w:val="18"/>
        </w:rPr>
        <w:t>k</w:t>
      </w:r>
      <w:r>
        <w:rPr>
          <w:spacing w:val="27"/>
          <w:sz w:val="18"/>
          <w:szCs w:val="18"/>
        </w:rPr>
        <w:t xml:space="preserve"> </w:t>
      </w:r>
      <w:r>
        <w:rPr>
          <w:sz w:val="18"/>
          <w:szCs w:val="18"/>
        </w:rPr>
        <w:t>of</w:t>
      </w:r>
      <w:r>
        <w:rPr>
          <w:spacing w:val="27"/>
          <w:sz w:val="18"/>
          <w:szCs w:val="18"/>
        </w:rPr>
        <w:t xml:space="preserve"> </w:t>
      </w:r>
      <w:r>
        <w:rPr>
          <w:sz w:val="18"/>
          <w:szCs w:val="18"/>
        </w:rPr>
        <w:t>383</w:t>
      </w:r>
      <w:r>
        <w:rPr>
          <w:spacing w:val="27"/>
          <w:sz w:val="18"/>
          <w:szCs w:val="18"/>
        </w:rPr>
        <w:t xml:space="preserve"> </w:t>
      </w:r>
      <w:r>
        <w:rPr>
          <w:sz w:val="18"/>
          <w:szCs w:val="18"/>
        </w:rPr>
        <w:t>km</w:t>
      </w:r>
      <w:r>
        <w:rPr>
          <w:spacing w:val="27"/>
          <w:sz w:val="18"/>
          <w:szCs w:val="18"/>
        </w:rPr>
        <w:t xml:space="preserve"> </w:t>
      </w:r>
      <w:r>
        <w:rPr>
          <w:sz w:val="18"/>
          <w:szCs w:val="18"/>
        </w:rPr>
        <w:t>(Source:</w:t>
      </w:r>
      <w:r>
        <w:rPr>
          <w:spacing w:val="26"/>
          <w:sz w:val="18"/>
          <w:szCs w:val="18"/>
        </w:rPr>
        <w:t xml:space="preserve"> </w:t>
      </w:r>
      <w:r>
        <w:rPr>
          <w:sz w:val="18"/>
          <w:szCs w:val="18"/>
        </w:rPr>
        <w:t>LNCS</w:t>
      </w:r>
    </w:p>
    <w:p w:rsidR="000D32FE" w:rsidRDefault="003A1188">
      <w:pPr>
        <w:spacing w:before="12"/>
        <w:ind w:left="814"/>
        <w:rPr>
          <w:sz w:val="18"/>
          <w:szCs w:val="18"/>
        </w:rPr>
      </w:pPr>
      <w:r>
        <w:rPr>
          <w:sz w:val="18"/>
          <w:szCs w:val="18"/>
        </w:rPr>
        <w:t>5412,</w:t>
      </w:r>
      <w:r>
        <w:rPr>
          <w:spacing w:val="1"/>
          <w:sz w:val="18"/>
          <w:szCs w:val="18"/>
        </w:rPr>
        <w:t xml:space="preserve"> </w:t>
      </w:r>
      <w:r>
        <w:rPr>
          <w:spacing w:val="-1"/>
          <w:sz w:val="18"/>
          <w:szCs w:val="18"/>
        </w:rPr>
        <w:t>p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>323)</w:t>
      </w:r>
    </w:p>
    <w:p w:rsidR="000D32FE" w:rsidRDefault="000D32FE">
      <w:pPr>
        <w:spacing w:before="14" w:line="200" w:lineRule="exact"/>
      </w:pPr>
    </w:p>
    <w:p w:rsidR="000D32FE" w:rsidRDefault="0093016F">
      <w:pPr>
        <w:ind w:left="1642"/>
      </w:pPr>
      <w:r>
        <w:pict>
          <v:shape id="_x0000_i1025" type="#_x0000_t75" style="width:263.25pt;height:203.25pt">
            <v:imagedata r:id="rId9" o:title=""/>
          </v:shape>
        </w:pict>
      </w:r>
    </w:p>
    <w:p w:rsidR="000D32FE" w:rsidRDefault="000D32FE">
      <w:pPr>
        <w:spacing w:before="7" w:line="120" w:lineRule="exact"/>
        <w:rPr>
          <w:sz w:val="12"/>
          <w:szCs w:val="12"/>
        </w:rPr>
      </w:pPr>
    </w:p>
    <w:p w:rsidR="000D32FE" w:rsidRDefault="003A1188">
      <w:pPr>
        <w:ind w:left="1228" w:right="1226"/>
        <w:jc w:val="center"/>
        <w:rPr>
          <w:sz w:val="18"/>
          <w:szCs w:val="18"/>
        </w:rPr>
        <w:sectPr w:rsidR="000D32FE">
          <w:pgSz w:w="11920" w:h="16840"/>
          <w:pgMar w:top="2600" w:right="1680" w:bottom="280" w:left="1680" w:header="2413" w:footer="0" w:gutter="0"/>
          <w:cols w:space="720"/>
        </w:sectPr>
      </w:pPr>
      <w:proofErr w:type="gramStart"/>
      <w:r>
        <w:rPr>
          <w:b/>
          <w:sz w:val="18"/>
          <w:szCs w:val="18"/>
        </w:rPr>
        <w:t>Fig.</w:t>
      </w:r>
      <w:r>
        <w:rPr>
          <w:b/>
          <w:spacing w:val="1"/>
          <w:sz w:val="18"/>
          <w:szCs w:val="18"/>
        </w:rPr>
        <w:t xml:space="preserve"> </w:t>
      </w:r>
      <w:r>
        <w:rPr>
          <w:b/>
          <w:sz w:val="18"/>
          <w:szCs w:val="18"/>
        </w:rPr>
        <w:t>2.</w:t>
      </w:r>
      <w:proofErr w:type="gramEnd"/>
      <w:r>
        <w:rPr>
          <w:b/>
          <w:sz w:val="18"/>
          <w:szCs w:val="18"/>
        </w:rPr>
        <w:t xml:space="preserve"> </w:t>
      </w:r>
      <w:r>
        <w:rPr>
          <w:sz w:val="18"/>
          <w:szCs w:val="18"/>
        </w:rPr>
        <w:t>Arti</w:t>
      </w:r>
      <w:r>
        <w:rPr>
          <w:spacing w:val="-1"/>
          <w:sz w:val="18"/>
          <w:szCs w:val="18"/>
        </w:rPr>
        <w:t>f</w:t>
      </w:r>
      <w:r>
        <w:rPr>
          <w:sz w:val="18"/>
          <w:szCs w:val="18"/>
        </w:rPr>
        <w:t>acts</w:t>
      </w:r>
      <w:r>
        <w:rPr>
          <w:spacing w:val="-1"/>
          <w:sz w:val="18"/>
          <w:szCs w:val="18"/>
        </w:rPr>
        <w:t xml:space="preserve"> </w:t>
      </w:r>
      <w:r>
        <w:rPr>
          <w:sz w:val="18"/>
          <w:szCs w:val="18"/>
        </w:rPr>
        <w:t>empowered</w:t>
      </w:r>
      <w:r>
        <w:rPr>
          <w:spacing w:val="1"/>
          <w:sz w:val="18"/>
          <w:szCs w:val="18"/>
        </w:rPr>
        <w:t xml:space="preserve"> </w:t>
      </w:r>
      <w:r>
        <w:rPr>
          <w:spacing w:val="-1"/>
          <w:sz w:val="18"/>
          <w:szCs w:val="18"/>
        </w:rPr>
        <w:t>b</w:t>
      </w:r>
      <w:r>
        <w:rPr>
          <w:sz w:val="18"/>
          <w:szCs w:val="18"/>
        </w:rPr>
        <w:t>y</w:t>
      </w:r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>Artificial</w:t>
      </w:r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>Int</w:t>
      </w:r>
      <w:r>
        <w:rPr>
          <w:spacing w:val="1"/>
          <w:sz w:val="18"/>
          <w:szCs w:val="18"/>
        </w:rPr>
        <w:t>e</w:t>
      </w:r>
      <w:r>
        <w:rPr>
          <w:sz w:val="18"/>
          <w:szCs w:val="18"/>
        </w:rPr>
        <w:t>lli</w:t>
      </w:r>
      <w:r>
        <w:rPr>
          <w:spacing w:val="-1"/>
          <w:sz w:val="18"/>
          <w:szCs w:val="18"/>
        </w:rPr>
        <w:t>g</w:t>
      </w:r>
      <w:r>
        <w:rPr>
          <w:sz w:val="18"/>
          <w:szCs w:val="18"/>
        </w:rPr>
        <w:t>ence</w:t>
      </w:r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>(Source:</w:t>
      </w:r>
      <w:r>
        <w:rPr>
          <w:spacing w:val="-1"/>
          <w:sz w:val="18"/>
          <w:szCs w:val="18"/>
        </w:rPr>
        <w:t xml:space="preserve"> </w:t>
      </w:r>
      <w:r>
        <w:rPr>
          <w:sz w:val="18"/>
          <w:szCs w:val="18"/>
        </w:rPr>
        <w:t>L</w:t>
      </w:r>
      <w:r>
        <w:rPr>
          <w:spacing w:val="-1"/>
          <w:sz w:val="18"/>
          <w:szCs w:val="18"/>
        </w:rPr>
        <w:t>N</w:t>
      </w:r>
      <w:r>
        <w:rPr>
          <w:sz w:val="18"/>
          <w:szCs w:val="18"/>
        </w:rPr>
        <w:t>CS</w:t>
      </w:r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>5640,</w:t>
      </w:r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>p.</w:t>
      </w:r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>1</w:t>
      </w:r>
      <w:r>
        <w:rPr>
          <w:spacing w:val="-1"/>
          <w:sz w:val="18"/>
          <w:szCs w:val="18"/>
        </w:rPr>
        <w:t>1</w:t>
      </w:r>
      <w:r>
        <w:rPr>
          <w:sz w:val="18"/>
          <w:szCs w:val="18"/>
        </w:rPr>
        <w:t>5)</w:t>
      </w:r>
    </w:p>
    <w:p w:rsidR="000D32FE" w:rsidRDefault="000D32FE">
      <w:pPr>
        <w:spacing w:before="9" w:line="100" w:lineRule="exact"/>
        <w:rPr>
          <w:sz w:val="10"/>
          <w:szCs w:val="10"/>
        </w:rPr>
      </w:pPr>
    </w:p>
    <w:p w:rsidR="000D32FE" w:rsidRDefault="000D32FE">
      <w:pPr>
        <w:spacing w:line="200" w:lineRule="exact"/>
      </w:pPr>
    </w:p>
    <w:p w:rsidR="000D32FE" w:rsidRDefault="003A1188">
      <w:pPr>
        <w:spacing w:before="34" w:line="254" w:lineRule="auto"/>
        <w:ind w:left="814" w:right="776"/>
        <w:jc w:val="both"/>
      </w:pPr>
      <w:proofErr w:type="gramStart"/>
      <w:r>
        <w:t>s</w:t>
      </w:r>
      <w:r>
        <w:rPr>
          <w:spacing w:val="-2"/>
        </w:rPr>
        <w:t>m</w:t>
      </w:r>
      <w:r>
        <w:rPr>
          <w:spacing w:val="1"/>
        </w:rPr>
        <w:t>a</w:t>
      </w:r>
      <w:r>
        <w:t>ller</w:t>
      </w:r>
      <w:proofErr w:type="gramEnd"/>
      <w:r>
        <w:rPr>
          <w:spacing w:val="4"/>
        </w:rPr>
        <w:t xml:space="preserve"> </w:t>
      </w:r>
      <w:r>
        <w:t>t</w:t>
      </w:r>
      <w:r>
        <w:rPr>
          <w:spacing w:val="1"/>
        </w:rPr>
        <w:t>h</w:t>
      </w:r>
      <w:r>
        <w:t>an</w:t>
      </w:r>
      <w:r>
        <w:rPr>
          <w:spacing w:val="5"/>
        </w:rPr>
        <w:t xml:space="preserve"> </w:t>
      </w:r>
      <w:r>
        <w:t xml:space="preserve">6 </w:t>
      </w:r>
      <w:r>
        <w:rPr>
          <w:spacing w:val="1"/>
        </w:rPr>
        <w:t>p</w:t>
      </w:r>
      <w:r>
        <w:t>t</w:t>
      </w:r>
      <w:r>
        <w:rPr>
          <w:spacing w:val="4"/>
        </w:rPr>
        <w:t xml:space="preserve"> </w:t>
      </w:r>
      <w:r>
        <w:t>(~</w:t>
      </w:r>
      <w:r>
        <w:rPr>
          <w:spacing w:val="4"/>
        </w:rPr>
        <w:t xml:space="preserve"> </w:t>
      </w:r>
      <w:r>
        <w:t>2</w:t>
      </w:r>
      <w:r>
        <w:rPr>
          <w:spacing w:val="-18"/>
        </w:rPr>
        <w:t xml:space="preserve"> </w:t>
      </w:r>
      <w:r>
        <w:t>mm</w:t>
      </w:r>
      <w:r>
        <w:rPr>
          <w:spacing w:val="2"/>
        </w:rPr>
        <w:t xml:space="preserve"> </w:t>
      </w:r>
      <w:r>
        <w:t>ch</w:t>
      </w:r>
      <w:r>
        <w:rPr>
          <w:spacing w:val="1"/>
        </w:rPr>
        <w:t>a</w:t>
      </w:r>
      <w:r>
        <w:t>racter</w:t>
      </w:r>
      <w:r>
        <w:rPr>
          <w:spacing w:val="5"/>
        </w:rPr>
        <w:t xml:space="preserve"> </w:t>
      </w:r>
      <w:r>
        <w:t>he</w:t>
      </w:r>
      <w:r>
        <w:rPr>
          <w:spacing w:val="-2"/>
        </w:rPr>
        <w:t>i</w:t>
      </w:r>
      <w:r>
        <w:t>gh</w:t>
      </w:r>
      <w:r>
        <w:rPr>
          <w:spacing w:val="-2"/>
        </w:rPr>
        <w:t>t</w:t>
      </w:r>
      <w:r>
        <w:t>).</w:t>
      </w:r>
      <w:r>
        <w:rPr>
          <w:spacing w:val="4"/>
        </w:rPr>
        <w:t xml:space="preserve"> </w:t>
      </w:r>
      <w:r>
        <w:t>Figures</w:t>
      </w:r>
      <w:r>
        <w:rPr>
          <w:spacing w:val="4"/>
        </w:rPr>
        <w:t xml:space="preserve"> </w:t>
      </w:r>
      <w:r>
        <w:t>are</w:t>
      </w:r>
      <w:r>
        <w:rPr>
          <w:spacing w:val="4"/>
        </w:rPr>
        <w:t xml:space="preserve"> </w:t>
      </w:r>
      <w:r>
        <w:rPr>
          <w:spacing w:val="-2"/>
        </w:rPr>
        <w:t>t</w:t>
      </w:r>
      <w:r>
        <w:t>o</w:t>
      </w:r>
      <w:r>
        <w:rPr>
          <w:spacing w:val="5"/>
        </w:rPr>
        <w:t xml:space="preserve"> </w:t>
      </w:r>
      <w:r>
        <w:t>be</w:t>
      </w:r>
      <w:r>
        <w:rPr>
          <w:spacing w:val="4"/>
        </w:rPr>
        <w:t xml:space="preserve"> </w:t>
      </w:r>
      <w:r>
        <w:rPr>
          <w:spacing w:val="-1"/>
        </w:rPr>
        <w:t>n</w:t>
      </w:r>
      <w:r>
        <w:rPr>
          <w:spacing w:val="1"/>
        </w:rPr>
        <w:t>u</w:t>
      </w:r>
      <w:r>
        <w:rPr>
          <w:spacing w:val="-2"/>
        </w:rPr>
        <w:t>m</w:t>
      </w:r>
      <w:r>
        <w:rPr>
          <w:spacing w:val="1"/>
        </w:rPr>
        <w:t>b</w:t>
      </w:r>
      <w:r>
        <w:t>ered</w:t>
      </w:r>
      <w:r>
        <w:rPr>
          <w:spacing w:val="5"/>
        </w:rPr>
        <w:t xml:space="preserve"> </w:t>
      </w:r>
      <w:r>
        <w:rPr>
          <w:spacing w:val="-1"/>
        </w:rPr>
        <w:t>a</w:t>
      </w:r>
      <w:r>
        <w:rPr>
          <w:spacing w:val="1"/>
        </w:rPr>
        <w:t>n</w:t>
      </w:r>
      <w:r>
        <w:t>d</w:t>
      </w:r>
      <w:r>
        <w:rPr>
          <w:spacing w:val="5"/>
        </w:rPr>
        <w:t xml:space="preserve"> </w:t>
      </w:r>
      <w:r>
        <w:rPr>
          <w:spacing w:val="-2"/>
        </w:rPr>
        <w:t>t</w:t>
      </w:r>
      <w:r>
        <w:t>o</w:t>
      </w:r>
      <w:r>
        <w:rPr>
          <w:spacing w:val="5"/>
        </w:rPr>
        <w:t xml:space="preserve"> </w:t>
      </w:r>
      <w:r>
        <w:t>h</w:t>
      </w:r>
      <w:r>
        <w:rPr>
          <w:spacing w:val="-1"/>
        </w:rPr>
        <w:t>a</w:t>
      </w:r>
      <w:r>
        <w:t>ve</w:t>
      </w:r>
      <w:r>
        <w:rPr>
          <w:spacing w:val="4"/>
        </w:rPr>
        <w:t xml:space="preserve"> </w:t>
      </w:r>
      <w:r>
        <w:t xml:space="preserve">a </w:t>
      </w:r>
      <w:r>
        <w:rPr>
          <w:spacing w:val="-2"/>
        </w:rPr>
        <w:t>captio</w:t>
      </w:r>
      <w:r>
        <w:t>n</w:t>
      </w:r>
      <w:r>
        <w:rPr>
          <w:spacing w:val="1"/>
        </w:rPr>
        <w:t xml:space="preserve"> </w:t>
      </w:r>
      <w:r>
        <w:rPr>
          <w:spacing w:val="-2"/>
        </w:rPr>
        <w:t>whic</w:t>
      </w:r>
      <w:r>
        <w:t xml:space="preserve">h </w:t>
      </w:r>
      <w:r>
        <w:rPr>
          <w:spacing w:val="-2"/>
        </w:rPr>
        <w:t>shoul</w:t>
      </w:r>
      <w:r>
        <w:t>d</w:t>
      </w:r>
      <w:r>
        <w:rPr>
          <w:spacing w:val="1"/>
        </w:rPr>
        <w:t xml:space="preserve"> </w:t>
      </w:r>
      <w:r>
        <w:rPr>
          <w:spacing w:val="-2"/>
        </w:rPr>
        <w:t>a</w:t>
      </w:r>
      <w:r>
        <w:rPr>
          <w:spacing w:val="-4"/>
        </w:rPr>
        <w:t>l</w:t>
      </w:r>
      <w:r>
        <w:rPr>
          <w:spacing w:val="-2"/>
        </w:rPr>
        <w:t>way</w:t>
      </w:r>
      <w:r>
        <w:t>s</w:t>
      </w:r>
      <w:r>
        <w:rPr>
          <w:spacing w:val="2"/>
        </w:rPr>
        <w:t xml:space="preserve"> </w:t>
      </w:r>
      <w:r>
        <w:rPr>
          <w:spacing w:val="-2"/>
        </w:rPr>
        <w:t>b</w:t>
      </w:r>
      <w:r>
        <w:t>e</w:t>
      </w:r>
      <w:r>
        <w:rPr>
          <w:spacing w:val="1"/>
        </w:rPr>
        <w:t xml:space="preserve"> </w:t>
      </w:r>
      <w:r>
        <w:rPr>
          <w:spacing w:val="-2"/>
        </w:rPr>
        <w:t>positione</w:t>
      </w:r>
      <w:r>
        <w:t xml:space="preserve">d </w:t>
      </w:r>
      <w:r>
        <w:rPr>
          <w:i/>
          <w:spacing w:val="-2"/>
        </w:rPr>
        <w:t>unde</w:t>
      </w:r>
      <w:r>
        <w:rPr>
          <w:i/>
        </w:rPr>
        <w:t>r</w:t>
      </w:r>
      <w:r>
        <w:rPr>
          <w:i/>
          <w:spacing w:val="1"/>
        </w:rPr>
        <w:t xml:space="preserve"> </w:t>
      </w:r>
      <w:r>
        <w:rPr>
          <w:spacing w:val="-2"/>
        </w:rPr>
        <w:t>th</w:t>
      </w:r>
      <w:r>
        <w:t>e</w:t>
      </w:r>
      <w:r>
        <w:rPr>
          <w:spacing w:val="1"/>
        </w:rPr>
        <w:t xml:space="preserve"> </w:t>
      </w:r>
      <w:r>
        <w:rPr>
          <w:spacing w:val="-2"/>
        </w:rPr>
        <w:t>figures</w:t>
      </w:r>
      <w:r>
        <w:t>,</w:t>
      </w:r>
      <w:r>
        <w:rPr>
          <w:spacing w:val="1"/>
        </w:rPr>
        <w:t xml:space="preserve"> </w:t>
      </w:r>
      <w:r>
        <w:rPr>
          <w:spacing w:val="-2"/>
        </w:rPr>
        <w:t>i</w:t>
      </w:r>
      <w:r>
        <w:t>n</w:t>
      </w:r>
      <w:r>
        <w:rPr>
          <w:spacing w:val="1"/>
        </w:rPr>
        <w:t xml:space="preserve"> </w:t>
      </w:r>
      <w:r>
        <w:rPr>
          <w:spacing w:val="-2"/>
        </w:rPr>
        <w:t>contras</w:t>
      </w:r>
      <w:r>
        <w:t>t</w:t>
      </w:r>
      <w:r>
        <w:rPr>
          <w:spacing w:val="2"/>
        </w:rPr>
        <w:t xml:space="preserve"> </w:t>
      </w:r>
      <w:r>
        <w:rPr>
          <w:spacing w:val="-2"/>
        </w:rPr>
        <w:t>t</w:t>
      </w:r>
      <w:r>
        <w:t>o</w:t>
      </w:r>
      <w:r>
        <w:rPr>
          <w:spacing w:val="1"/>
        </w:rPr>
        <w:t xml:space="preserve"> </w:t>
      </w:r>
      <w:r>
        <w:rPr>
          <w:spacing w:val="-2"/>
        </w:rPr>
        <w:t>th</w:t>
      </w:r>
      <w:r>
        <w:t>e</w:t>
      </w:r>
      <w:r>
        <w:rPr>
          <w:spacing w:val="1"/>
        </w:rPr>
        <w:t xml:space="preserve"> </w:t>
      </w:r>
      <w:r>
        <w:rPr>
          <w:spacing w:val="-2"/>
        </w:rPr>
        <w:t>cap</w:t>
      </w:r>
      <w:r>
        <w:t>ti</w:t>
      </w:r>
      <w:r>
        <w:rPr>
          <w:spacing w:val="1"/>
        </w:rPr>
        <w:t>o</w:t>
      </w:r>
      <w:r>
        <w:t>n bel</w:t>
      </w:r>
      <w:r>
        <w:rPr>
          <w:spacing w:val="-1"/>
        </w:rPr>
        <w:t>o</w:t>
      </w:r>
      <w:r>
        <w:t>ng</w:t>
      </w:r>
      <w:r>
        <w:rPr>
          <w:spacing w:val="-2"/>
        </w:rPr>
        <w:t>i</w:t>
      </w:r>
      <w:r>
        <w:t>ng to a</w:t>
      </w:r>
      <w:r>
        <w:rPr>
          <w:spacing w:val="-1"/>
        </w:rPr>
        <w:t xml:space="preserve"> </w:t>
      </w:r>
      <w:r>
        <w:t>table,</w:t>
      </w:r>
      <w:r>
        <w:rPr>
          <w:spacing w:val="1"/>
        </w:rPr>
        <w:t xml:space="preserve"> </w:t>
      </w:r>
      <w:r>
        <w:rPr>
          <w:spacing w:val="-1"/>
        </w:rPr>
        <w:t>w</w:t>
      </w:r>
      <w:r>
        <w:rPr>
          <w:spacing w:val="1"/>
        </w:rPr>
        <w:t>h</w:t>
      </w:r>
      <w:r>
        <w:t xml:space="preserve">ich </w:t>
      </w:r>
      <w:r>
        <w:rPr>
          <w:spacing w:val="-1"/>
        </w:rPr>
        <w:t>sh</w:t>
      </w:r>
      <w:r>
        <w:t>ou</w:t>
      </w:r>
      <w:r>
        <w:rPr>
          <w:spacing w:val="-2"/>
        </w:rPr>
        <w:t>l</w:t>
      </w:r>
      <w:r>
        <w:t>d</w:t>
      </w:r>
      <w:r>
        <w:rPr>
          <w:spacing w:val="1"/>
        </w:rPr>
        <w:t xml:space="preserve"> </w:t>
      </w:r>
      <w:r>
        <w:t>alwa</w:t>
      </w:r>
      <w:r>
        <w:rPr>
          <w:spacing w:val="-1"/>
        </w:rPr>
        <w:t>y</w:t>
      </w:r>
      <w:r>
        <w:t>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>p</w:t>
      </w:r>
      <w:r>
        <w:t>pear</w:t>
      </w:r>
      <w:r>
        <w:rPr>
          <w:spacing w:val="-1"/>
        </w:rPr>
        <w:t xml:space="preserve"> </w:t>
      </w:r>
      <w:r>
        <w:rPr>
          <w:i/>
        </w:rPr>
        <w:t>ab</w:t>
      </w:r>
      <w:r>
        <w:rPr>
          <w:i/>
          <w:spacing w:val="1"/>
        </w:rPr>
        <w:t>o</w:t>
      </w:r>
      <w:r>
        <w:rPr>
          <w:i/>
        </w:rPr>
        <w:t xml:space="preserve">ve </w:t>
      </w:r>
      <w:r>
        <w:t>t</w:t>
      </w:r>
      <w:r>
        <w:rPr>
          <w:spacing w:val="1"/>
        </w:rPr>
        <w:t>h</w:t>
      </w:r>
      <w:r>
        <w:t>e</w:t>
      </w:r>
      <w:r>
        <w:rPr>
          <w:spacing w:val="-1"/>
        </w:rPr>
        <w:t xml:space="preserve"> </w:t>
      </w:r>
      <w:r>
        <w:t>ta</w:t>
      </w:r>
      <w:r>
        <w:rPr>
          <w:spacing w:val="1"/>
        </w:rPr>
        <w:t>b</w:t>
      </w:r>
      <w:r>
        <w:t>le.</w:t>
      </w:r>
    </w:p>
    <w:p w:rsidR="000D32FE" w:rsidRDefault="003A1188">
      <w:pPr>
        <w:spacing w:line="254" w:lineRule="auto"/>
        <w:ind w:left="814" w:right="776" w:firstLine="227"/>
        <w:jc w:val="both"/>
      </w:pPr>
      <w:r>
        <w:t>Ca</w:t>
      </w:r>
      <w:r>
        <w:rPr>
          <w:spacing w:val="1"/>
        </w:rPr>
        <w:t>p</w:t>
      </w:r>
      <w:r>
        <w:t>ti</w:t>
      </w:r>
      <w:r>
        <w:rPr>
          <w:spacing w:val="1"/>
        </w:rPr>
        <w:t>on</w:t>
      </w:r>
      <w:r>
        <w:t>s are set</w:t>
      </w:r>
      <w:r>
        <w:rPr>
          <w:spacing w:val="1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9-p</w:t>
      </w:r>
      <w:r>
        <w:rPr>
          <w:spacing w:val="1"/>
        </w:rPr>
        <w:t>o</w:t>
      </w:r>
      <w:r>
        <w:t>i</w:t>
      </w:r>
      <w:r>
        <w:rPr>
          <w:spacing w:val="1"/>
        </w:rPr>
        <w:t>n</w:t>
      </w:r>
      <w:r>
        <w:t>t</w:t>
      </w:r>
      <w:r>
        <w:rPr>
          <w:spacing w:val="1"/>
        </w:rPr>
        <w:t xml:space="preserve"> </w:t>
      </w:r>
      <w:r>
        <w:rPr>
          <w:spacing w:val="-2"/>
        </w:rPr>
        <w:t>t</w:t>
      </w:r>
      <w:r>
        <w:rPr>
          <w:spacing w:val="-1"/>
        </w:rPr>
        <w:t>y</w:t>
      </w:r>
      <w:r>
        <w:rPr>
          <w:spacing w:val="1"/>
        </w:rPr>
        <w:t>p</w:t>
      </w:r>
      <w:r>
        <w:t>e.</w:t>
      </w:r>
      <w:r>
        <w:rPr>
          <w:spacing w:val="1"/>
        </w:rPr>
        <w:t xml:space="preserve"> </w:t>
      </w:r>
      <w:r>
        <w:t>If</w:t>
      </w:r>
      <w:r>
        <w:rPr>
          <w:spacing w:val="1"/>
        </w:rPr>
        <w:t xml:space="preserve"> </w:t>
      </w:r>
      <w:r>
        <w:rPr>
          <w:spacing w:val="-2"/>
        </w:rPr>
        <w:t>t</w:t>
      </w:r>
      <w:r>
        <w:rPr>
          <w:spacing w:val="1"/>
        </w:rPr>
        <w:t>h</w:t>
      </w:r>
      <w:r>
        <w:t>ey are</w:t>
      </w:r>
      <w:r>
        <w:rPr>
          <w:spacing w:val="1"/>
        </w:rPr>
        <w:t xml:space="preserve"> </w:t>
      </w:r>
      <w:r>
        <w:t>short,</w:t>
      </w:r>
      <w:r>
        <w:rPr>
          <w:spacing w:val="1"/>
        </w:rPr>
        <w:t xml:space="preserve"> </w:t>
      </w:r>
      <w:r>
        <w:rPr>
          <w:spacing w:val="-2"/>
        </w:rPr>
        <w:t>t</w:t>
      </w:r>
      <w:r>
        <w:rPr>
          <w:spacing w:val="1"/>
        </w:rPr>
        <w:t>h</w:t>
      </w:r>
      <w:r>
        <w:t>ey</w:t>
      </w:r>
      <w:r>
        <w:rPr>
          <w:spacing w:val="1"/>
        </w:rPr>
        <w:t xml:space="preserve"> </w:t>
      </w:r>
      <w:r>
        <w:rPr>
          <w:spacing w:val="-1"/>
        </w:rPr>
        <w:t>a</w:t>
      </w:r>
      <w:r>
        <w:t>re</w:t>
      </w:r>
      <w:r>
        <w:rPr>
          <w:spacing w:val="1"/>
        </w:rPr>
        <w:t xml:space="preserve"> </w:t>
      </w:r>
      <w:r>
        <w:t>cent</w:t>
      </w:r>
      <w:r>
        <w:rPr>
          <w:spacing w:val="-1"/>
        </w:rPr>
        <w:t>e</w:t>
      </w:r>
      <w:r>
        <w:t>red</w:t>
      </w:r>
      <w:r>
        <w:rPr>
          <w:spacing w:val="1"/>
        </w:rPr>
        <w:t xml:space="preserve"> </w:t>
      </w:r>
      <w:r>
        <w:t>be</w:t>
      </w:r>
      <w:r>
        <w:rPr>
          <w:spacing w:val="-2"/>
        </w:rPr>
        <w:t>t</w:t>
      </w:r>
      <w:r>
        <w:t>ween</w:t>
      </w:r>
      <w:r>
        <w:rPr>
          <w:spacing w:val="1"/>
        </w:rPr>
        <w:t xml:space="preserve"> </w:t>
      </w:r>
      <w:r>
        <w:t>the mar</w:t>
      </w:r>
      <w:r>
        <w:rPr>
          <w:spacing w:val="1"/>
        </w:rPr>
        <w:t>g</w:t>
      </w:r>
      <w:r>
        <w:t>i</w:t>
      </w:r>
      <w:r>
        <w:rPr>
          <w:spacing w:val="1"/>
        </w:rPr>
        <w:t>n</w:t>
      </w:r>
      <w:r>
        <w:t>s. L</w:t>
      </w:r>
      <w:r>
        <w:rPr>
          <w:spacing w:val="1"/>
        </w:rPr>
        <w:t>o</w:t>
      </w:r>
      <w:r>
        <w:t>nger ca</w:t>
      </w:r>
      <w:r>
        <w:rPr>
          <w:spacing w:val="1"/>
        </w:rPr>
        <w:t>p</w:t>
      </w:r>
      <w:r>
        <w:t>ti</w:t>
      </w:r>
      <w:r>
        <w:rPr>
          <w:spacing w:val="1"/>
        </w:rPr>
        <w:t>o</w:t>
      </w:r>
      <w:r>
        <w:t>ns, co</w:t>
      </w:r>
      <w:r>
        <w:rPr>
          <w:spacing w:val="1"/>
        </w:rPr>
        <w:t>v</w:t>
      </w:r>
      <w:r>
        <w:t>er</w:t>
      </w:r>
      <w:r>
        <w:rPr>
          <w:spacing w:val="-2"/>
        </w:rPr>
        <w:t>i</w:t>
      </w:r>
      <w:r>
        <w:rPr>
          <w:spacing w:val="1"/>
        </w:rPr>
        <w:t>n</w:t>
      </w:r>
      <w:r>
        <w:t xml:space="preserve">g </w:t>
      </w:r>
      <w:r>
        <w:rPr>
          <w:spacing w:val="-2"/>
        </w:rPr>
        <w:t>m</w:t>
      </w:r>
      <w:r>
        <w:rPr>
          <w:spacing w:val="1"/>
        </w:rPr>
        <w:t>o</w:t>
      </w:r>
      <w:r>
        <w:t>re t</w:t>
      </w:r>
      <w:r>
        <w:rPr>
          <w:spacing w:val="1"/>
        </w:rPr>
        <w:t>h</w:t>
      </w:r>
      <w:r>
        <w:t>an o</w:t>
      </w:r>
      <w:r>
        <w:rPr>
          <w:spacing w:val="1"/>
        </w:rPr>
        <w:t>n</w:t>
      </w:r>
      <w:r>
        <w:t>e li</w:t>
      </w:r>
      <w:r>
        <w:rPr>
          <w:spacing w:val="1"/>
        </w:rPr>
        <w:t>n</w:t>
      </w:r>
      <w:r>
        <w:t xml:space="preserve">e, are </w:t>
      </w:r>
      <w:r>
        <w:rPr>
          <w:spacing w:val="1"/>
        </w:rPr>
        <w:t>ju</w:t>
      </w:r>
      <w:r>
        <w:t>stified (Fig. 1 a</w:t>
      </w:r>
      <w:r>
        <w:rPr>
          <w:spacing w:val="1"/>
        </w:rPr>
        <w:t>n</w:t>
      </w:r>
      <w:r>
        <w:t>d F</w:t>
      </w:r>
      <w:r>
        <w:rPr>
          <w:spacing w:val="-2"/>
        </w:rPr>
        <w:t>i</w:t>
      </w:r>
      <w:r>
        <w:rPr>
          <w:spacing w:val="1"/>
        </w:rPr>
        <w:t>g</w:t>
      </w:r>
      <w:r>
        <w:t>. 2 s</w:t>
      </w:r>
      <w:r>
        <w:rPr>
          <w:spacing w:val="1"/>
        </w:rPr>
        <w:t>h</w:t>
      </w:r>
      <w:r>
        <w:t>ow e</w:t>
      </w:r>
      <w:r>
        <w:rPr>
          <w:spacing w:val="1"/>
        </w:rPr>
        <w:t>x</w:t>
      </w:r>
      <w:r>
        <w:t>a</w:t>
      </w:r>
      <w:r>
        <w:rPr>
          <w:spacing w:val="-2"/>
        </w:rPr>
        <w:t>m</w:t>
      </w:r>
      <w:r>
        <w:rPr>
          <w:spacing w:val="1"/>
        </w:rPr>
        <w:t>p</w:t>
      </w:r>
      <w:r>
        <w:t>les). Ca</w:t>
      </w:r>
      <w:r>
        <w:rPr>
          <w:spacing w:val="1"/>
        </w:rPr>
        <w:t>p</w:t>
      </w:r>
      <w:r>
        <w:t>ti</w:t>
      </w:r>
      <w:r>
        <w:rPr>
          <w:spacing w:val="1"/>
        </w:rPr>
        <w:t>o</w:t>
      </w:r>
      <w:r>
        <w:t>ns t</w:t>
      </w:r>
      <w:r>
        <w:rPr>
          <w:spacing w:val="1"/>
        </w:rPr>
        <w:t>h</w:t>
      </w:r>
      <w:r>
        <w:t>at</w:t>
      </w:r>
      <w:r>
        <w:rPr>
          <w:spacing w:val="-1"/>
        </w:rPr>
        <w:t xml:space="preserve"> </w:t>
      </w:r>
      <w:r>
        <w:t xml:space="preserve">do </w:t>
      </w:r>
      <w:r>
        <w:rPr>
          <w:spacing w:val="1"/>
        </w:rPr>
        <w:t>no</w:t>
      </w:r>
      <w:r>
        <w:t>t co</w:t>
      </w:r>
      <w:r>
        <w:rPr>
          <w:spacing w:val="1"/>
        </w:rPr>
        <w:t>n</w:t>
      </w:r>
      <w:r>
        <w:t>stit</w:t>
      </w:r>
      <w:r>
        <w:rPr>
          <w:spacing w:val="1"/>
        </w:rPr>
        <w:t>u</w:t>
      </w:r>
      <w:r>
        <w:t>te a</w:t>
      </w:r>
      <w:r>
        <w:rPr>
          <w:spacing w:val="-1"/>
        </w:rPr>
        <w:t xml:space="preserve"> </w:t>
      </w:r>
      <w:r>
        <w:t>f</w:t>
      </w:r>
      <w:r>
        <w:rPr>
          <w:spacing w:val="1"/>
        </w:rPr>
        <w:t>u</w:t>
      </w:r>
      <w:r>
        <w:t xml:space="preserve">ll </w:t>
      </w:r>
      <w:proofErr w:type="gramStart"/>
      <w:r>
        <w:t>se</w:t>
      </w:r>
      <w:r>
        <w:rPr>
          <w:spacing w:val="1"/>
        </w:rPr>
        <w:t>n</w:t>
      </w:r>
      <w:r>
        <w:t>te</w:t>
      </w:r>
      <w:r>
        <w:rPr>
          <w:spacing w:val="1"/>
        </w:rPr>
        <w:t>n</w:t>
      </w:r>
      <w:r>
        <w:t>ce,</w:t>
      </w:r>
      <w:proofErr w:type="gramEnd"/>
      <w:r>
        <w:rPr>
          <w:spacing w:val="-1"/>
        </w:rPr>
        <w:t xml:space="preserve"> </w:t>
      </w:r>
      <w:r>
        <w:t xml:space="preserve">do </w:t>
      </w:r>
      <w:r>
        <w:rPr>
          <w:spacing w:val="1"/>
        </w:rPr>
        <w:t>no</w:t>
      </w:r>
      <w:r>
        <w:t>t</w:t>
      </w:r>
      <w:r>
        <w:rPr>
          <w:spacing w:val="-1"/>
        </w:rPr>
        <w:t xml:space="preserve"> </w:t>
      </w:r>
      <w:r>
        <w:rPr>
          <w:spacing w:val="1"/>
        </w:rPr>
        <w:t>h</w:t>
      </w:r>
      <w:r>
        <w:rPr>
          <w:spacing w:val="-1"/>
        </w:rPr>
        <w:t>a</w:t>
      </w:r>
      <w:r>
        <w:t xml:space="preserve">ve a </w:t>
      </w:r>
      <w:r>
        <w:rPr>
          <w:spacing w:val="1"/>
        </w:rPr>
        <w:t>p</w:t>
      </w:r>
      <w:r>
        <w:rPr>
          <w:spacing w:val="-1"/>
        </w:rPr>
        <w:t>e</w:t>
      </w:r>
      <w:r>
        <w:t>rio</w:t>
      </w:r>
      <w:r>
        <w:rPr>
          <w:spacing w:val="1"/>
        </w:rPr>
        <w:t>d</w:t>
      </w:r>
      <w:r>
        <w:t>.</w:t>
      </w:r>
    </w:p>
    <w:p w:rsidR="000D32FE" w:rsidRDefault="003A1188">
      <w:pPr>
        <w:spacing w:line="254" w:lineRule="auto"/>
        <w:ind w:left="814" w:right="776" w:firstLine="227"/>
        <w:jc w:val="both"/>
      </w:pPr>
      <w:r>
        <w:t>Text</w:t>
      </w:r>
      <w:r>
        <w:rPr>
          <w:spacing w:val="1"/>
        </w:rPr>
        <w:t xml:space="preserve"> </w:t>
      </w:r>
      <w:r>
        <w:rPr>
          <w:spacing w:val="-1"/>
        </w:rPr>
        <w:t>f</w:t>
      </w:r>
      <w:r>
        <w:t>rag</w:t>
      </w:r>
      <w:r>
        <w:rPr>
          <w:spacing w:val="-2"/>
        </w:rPr>
        <w:t>m</w:t>
      </w:r>
      <w:r>
        <w:t>ents</w:t>
      </w:r>
      <w:r>
        <w:rPr>
          <w:spacing w:val="2"/>
        </w:rPr>
        <w:t xml:space="preserve"> </w:t>
      </w:r>
      <w:r>
        <w:t>of f</w:t>
      </w:r>
      <w:r>
        <w:rPr>
          <w:spacing w:val="-1"/>
        </w:rPr>
        <w:t>e</w:t>
      </w:r>
      <w:r>
        <w:t>wer</w:t>
      </w:r>
      <w:r>
        <w:rPr>
          <w:spacing w:val="2"/>
        </w:rPr>
        <w:t xml:space="preserve"> </w:t>
      </w:r>
      <w:r>
        <w:rPr>
          <w:spacing w:val="-2"/>
        </w:rPr>
        <w:t>t</w:t>
      </w:r>
      <w:r>
        <w:rPr>
          <w:spacing w:val="1"/>
        </w:rPr>
        <w:t>h</w:t>
      </w:r>
      <w:r>
        <w:t>an f</w:t>
      </w:r>
      <w:r>
        <w:rPr>
          <w:spacing w:val="-1"/>
        </w:rPr>
        <w:t>o</w:t>
      </w:r>
      <w:r>
        <w:t>ur</w:t>
      </w:r>
      <w:r>
        <w:rPr>
          <w:spacing w:val="2"/>
        </w:rPr>
        <w:t xml:space="preserve"> </w:t>
      </w:r>
      <w:r>
        <w:t>l</w:t>
      </w:r>
      <w:r>
        <w:rPr>
          <w:spacing w:val="-2"/>
        </w:rPr>
        <w:t>i</w:t>
      </w:r>
      <w:r>
        <w:t>nes</w:t>
      </w:r>
      <w:r>
        <w:rPr>
          <w:spacing w:val="2"/>
        </w:rPr>
        <w:t xml:space="preserve"> </w:t>
      </w:r>
      <w:r>
        <w:rPr>
          <w:spacing w:val="-1"/>
        </w:rPr>
        <w:t>s</w:t>
      </w:r>
      <w:r>
        <w:rPr>
          <w:spacing w:val="1"/>
        </w:rPr>
        <w:t>h</w:t>
      </w:r>
      <w:r>
        <w:rPr>
          <w:spacing w:val="-1"/>
        </w:rPr>
        <w:t>ou</w:t>
      </w:r>
      <w:r>
        <w:t>ld</w:t>
      </w:r>
      <w:r>
        <w:rPr>
          <w:spacing w:val="2"/>
        </w:rPr>
        <w:t xml:space="preserve"> </w:t>
      </w:r>
      <w:r>
        <w:rPr>
          <w:spacing w:val="-1"/>
        </w:rPr>
        <w:t>n</w:t>
      </w:r>
      <w:r>
        <w:rPr>
          <w:spacing w:val="1"/>
        </w:rPr>
        <w:t>o</w:t>
      </w:r>
      <w:r>
        <w:t>t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>p</w:t>
      </w:r>
      <w:r>
        <w:t>pe</w:t>
      </w:r>
      <w:r>
        <w:rPr>
          <w:spacing w:val="-1"/>
        </w:rPr>
        <w:t>a</w:t>
      </w:r>
      <w:r>
        <w:t>r</w:t>
      </w:r>
      <w:r>
        <w:rPr>
          <w:spacing w:val="2"/>
        </w:rPr>
        <w:t xml:space="preserve"> </w:t>
      </w:r>
      <w:r>
        <w:rPr>
          <w:spacing w:val="-1"/>
        </w:rPr>
        <w:t>a</w:t>
      </w:r>
      <w:r>
        <w:t>t</w:t>
      </w:r>
      <w:r>
        <w:rPr>
          <w:spacing w:val="1"/>
        </w:rPr>
        <w:t xml:space="preserve"> </w:t>
      </w:r>
      <w:r>
        <w:t>t</w:t>
      </w:r>
      <w:r>
        <w:rPr>
          <w:spacing w:val="1"/>
        </w:rPr>
        <w:t>h</w:t>
      </w:r>
      <w:r>
        <w:t>e</w:t>
      </w:r>
      <w:r>
        <w:rPr>
          <w:spacing w:val="2"/>
        </w:rPr>
        <w:t xml:space="preserve"> </w:t>
      </w:r>
      <w:r>
        <w:t xml:space="preserve">tops </w:t>
      </w:r>
      <w:r>
        <w:rPr>
          <w:spacing w:val="-1"/>
        </w:rPr>
        <w:t>o</w:t>
      </w:r>
      <w:r>
        <w:t>r b</w:t>
      </w:r>
      <w:r>
        <w:rPr>
          <w:spacing w:val="-1"/>
        </w:rPr>
        <w:t>o</w:t>
      </w:r>
      <w:r>
        <w:t>tt</w:t>
      </w:r>
      <w:r>
        <w:rPr>
          <w:spacing w:val="2"/>
        </w:rPr>
        <w:t>o</w:t>
      </w:r>
      <w:r>
        <w:rPr>
          <w:spacing w:val="-2"/>
        </w:rPr>
        <w:t>m</w:t>
      </w:r>
      <w:r>
        <w:t>s</w:t>
      </w:r>
      <w:r>
        <w:rPr>
          <w:spacing w:val="1"/>
        </w:rPr>
        <w:t xml:space="preserve"> </w:t>
      </w:r>
      <w:r>
        <w:t xml:space="preserve">of </w:t>
      </w:r>
      <w:r>
        <w:rPr>
          <w:spacing w:val="1"/>
        </w:rPr>
        <w:t>p</w:t>
      </w:r>
      <w:r>
        <w:t>a</w:t>
      </w:r>
      <w:r>
        <w:rPr>
          <w:spacing w:val="1"/>
        </w:rPr>
        <w:t>g</w:t>
      </w:r>
      <w:r>
        <w:rPr>
          <w:spacing w:val="-1"/>
        </w:rPr>
        <w:t>e</w:t>
      </w:r>
      <w:r>
        <w:t>s,</w:t>
      </w:r>
      <w:r>
        <w:rPr>
          <w:spacing w:val="1"/>
        </w:rPr>
        <w:t xml:space="preserve"> </w:t>
      </w:r>
      <w:r>
        <w:t>f</w:t>
      </w:r>
      <w:r>
        <w:rPr>
          <w:spacing w:val="1"/>
        </w:rPr>
        <w:t>o</w:t>
      </w:r>
      <w:r>
        <w:t>llow</w:t>
      </w:r>
      <w:r>
        <w:rPr>
          <w:spacing w:val="-2"/>
        </w:rPr>
        <w:t>i</w:t>
      </w:r>
      <w:r>
        <w:rPr>
          <w:spacing w:val="1"/>
        </w:rPr>
        <w:t>n</w:t>
      </w:r>
      <w:r>
        <w:t>g</w:t>
      </w:r>
      <w:r>
        <w:rPr>
          <w:spacing w:val="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ta</w:t>
      </w:r>
      <w:r>
        <w:rPr>
          <w:spacing w:val="1"/>
        </w:rPr>
        <w:t>b</w:t>
      </w:r>
      <w:r>
        <w:t>le</w:t>
      </w:r>
      <w:r>
        <w:rPr>
          <w:spacing w:val="1"/>
        </w:rPr>
        <w:t xml:space="preserve"> </w:t>
      </w:r>
      <w:r>
        <w:t>or fi</w:t>
      </w:r>
      <w:r>
        <w:rPr>
          <w:spacing w:val="1"/>
        </w:rPr>
        <w:t>g</w:t>
      </w:r>
      <w:r>
        <w:rPr>
          <w:spacing w:val="-1"/>
        </w:rPr>
        <w:t>u</w:t>
      </w:r>
      <w:r>
        <w:t>re. In</w:t>
      </w:r>
      <w:r>
        <w:rPr>
          <w:spacing w:val="1"/>
        </w:rPr>
        <w:t xml:space="preserve"> </w:t>
      </w:r>
      <w:r>
        <w:t>s</w:t>
      </w:r>
      <w:r>
        <w:rPr>
          <w:spacing w:val="1"/>
        </w:rPr>
        <w:t>u</w:t>
      </w:r>
      <w:r>
        <w:t>ch</w:t>
      </w:r>
      <w:r>
        <w:rPr>
          <w:spacing w:val="2"/>
        </w:rPr>
        <w:t xml:space="preserve"> </w:t>
      </w:r>
      <w:r>
        <w:t>cases,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b</w:t>
      </w:r>
      <w:r>
        <w:t>etter</w:t>
      </w:r>
      <w:r>
        <w:rPr>
          <w:spacing w:val="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set</w:t>
      </w:r>
      <w:r>
        <w:rPr>
          <w:spacing w:val="1"/>
        </w:rPr>
        <w:t xml:space="preserve"> </w:t>
      </w:r>
      <w:r>
        <w:t>t</w:t>
      </w:r>
      <w:r>
        <w:rPr>
          <w:spacing w:val="1"/>
        </w:rPr>
        <w:t>h</w:t>
      </w:r>
      <w:r>
        <w:t>e</w:t>
      </w:r>
      <w:r>
        <w:rPr>
          <w:spacing w:val="1"/>
        </w:rPr>
        <w:t xml:space="preserve"> </w:t>
      </w:r>
      <w:r>
        <w:t>fig</w:t>
      </w:r>
      <w:r>
        <w:rPr>
          <w:spacing w:val="1"/>
        </w:rPr>
        <w:t>u</w:t>
      </w:r>
      <w:r>
        <w:t>res rig</w:t>
      </w:r>
      <w:r>
        <w:rPr>
          <w:spacing w:val="1"/>
        </w:rPr>
        <w:t>h</w:t>
      </w:r>
      <w:r>
        <w:t>t</w:t>
      </w:r>
      <w:r>
        <w:rPr>
          <w:spacing w:val="1"/>
        </w:rPr>
        <w:t xml:space="preserve"> </w:t>
      </w:r>
      <w:r>
        <w:t>at t</w:t>
      </w:r>
      <w:r>
        <w:rPr>
          <w:spacing w:val="1"/>
        </w:rPr>
        <w:t>h</w:t>
      </w:r>
      <w:r>
        <w:t>e</w:t>
      </w:r>
      <w:r>
        <w:rPr>
          <w:spacing w:val="1"/>
        </w:rPr>
        <w:t xml:space="preserve"> </w:t>
      </w:r>
      <w:r>
        <w:t>t</w:t>
      </w:r>
      <w:r>
        <w:rPr>
          <w:spacing w:val="-1"/>
        </w:rPr>
        <w:t>o</w:t>
      </w:r>
      <w:r>
        <w:t>p</w:t>
      </w:r>
      <w:r>
        <w:rPr>
          <w:spacing w:val="-1"/>
        </w:rPr>
        <w:t xml:space="preserve"> </w:t>
      </w:r>
      <w:r>
        <w:t>or ri</w:t>
      </w:r>
      <w:r>
        <w:rPr>
          <w:spacing w:val="-1"/>
        </w:rPr>
        <w:t>g</w:t>
      </w:r>
      <w:r>
        <w:rPr>
          <w:spacing w:val="1"/>
        </w:rPr>
        <w:t>h</w:t>
      </w:r>
      <w:r>
        <w:t>t</w:t>
      </w:r>
      <w:r>
        <w:rPr>
          <w:spacing w:val="-1"/>
        </w:rPr>
        <w:t xml:space="preserve"> </w:t>
      </w:r>
      <w:r>
        <w:t>at t</w:t>
      </w:r>
      <w:r>
        <w:rPr>
          <w:spacing w:val="1"/>
        </w:rPr>
        <w:t>h</w:t>
      </w:r>
      <w:r>
        <w:t>e</w:t>
      </w:r>
      <w:r>
        <w:rPr>
          <w:spacing w:val="-1"/>
        </w:rPr>
        <w:t xml:space="preserve"> </w:t>
      </w:r>
      <w:r>
        <w:t>bot</w:t>
      </w:r>
      <w:r>
        <w:rPr>
          <w:spacing w:val="-2"/>
        </w:rPr>
        <w:t>t</w:t>
      </w:r>
      <w:r>
        <w:rPr>
          <w:spacing w:val="1"/>
        </w:rPr>
        <w:t>o</w:t>
      </w:r>
      <w:r>
        <w:t>m</w:t>
      </w:r>
      <w:r>
        <w:rPr>
          <w:spacing w:val="-1"/>
        </w:rPr>
        <w:t xml:space="preserve"> </w:t>
      </w:r>
      <w:r>
        <w:t>of t</w:t>
      </w:r>
      <w:r>
        <w:rPr>
          <w:spacing w:val="1"/>
        </w:rPr>
        <w:t>h</w:t>
      </w:r>
      <w:r>
        <w:t>e</w:t>
      </w:r>
      <w:r>
        <w:rPr>
          <w:spacing w:val="-1"/>
        </w:rPr>
        <w:t xml:space="preserve"> </w:t>
      </w:r>
      <w:r>
        <w:t>p</w:t>
      </w:r>
      <w:r>
        <w:rPr>
          <w:spacing w:val="-1"/>
        </w:rPr>
        <w:t>a</w:t>
      </w:r>
      <w:r>
        <w:t>ge.</w:t>
      </w:r>
    </w:p>
    <w:p w:rsidR="000D32FE" w:rsidRDefault="003A1188">
      <w:pPr>
        <w:spacing w:line="255" w:lineRule="auto"/>
        <w:ind w:left="814" w:right="778" w:firstLine="227"/>
        <w:jc w:val="both"/>
      </w:pPr>
      <w:r>
        <w:t>If</w:t>
      </w:r>
      <w:r>
        <w:rPr>
          <w:spacing w:val="1"/>
        </w:rPr>
        <w:t xml:space="preserve"> </w:t>
      </w:r>
      <w:r>
        <w:t>scre</w:t>
      </w:r>
      <w:r>
        <w:rPr>
          <w:spacing w:val="-1"/>
        </w:rPr>
        <w:t>e</w:t>
      </w:r>
      <w:r>
        <w:rPr>
          <w:spacing w:val="1"/>
        </w:rPr>
        <w:t>n</w:t>
      </w:r>
      <w:r>
        <w:rPr>
          <w:spacing w:val="-1"/>
        </w:rPr>
        <w:t>sh</w:t>
      </w:r>
      <w:r>
        <w:t>ots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necess</w:t>
      </w:r>
      <w:r>
        <w:rPr>
          <w:spacing w:val="-1"/>
        </w:rPr>
        <w:t>a</w:t>
      </w:r>
      <w:r>
        <w:t>ry, please</w:t>
      </w:r>
      <w:r>
        <w:rPr>
          <w:spacing w:val="1"/>
        </w:rPr>
        <w:t xml:space="preserve"> </w:t>
      </w:r>
      <w:r>
        <w:rPr>
          <w:spacing w:val="-2"/>
        </w:rPr>
        <w:t>m</w:t>
      </w:r>
      <w:r>
        <w:t>ake</w:t>
      </w:r>
      <w:r>
        <w:rPr>
          <w:spacing w:val="1"/>
        </w:rPr>
        <w:t xml:space="preserve"> su</w:t>
      </w:r>
      <w:r>
        <w:t>re that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</w:t>
      </w:r>
      <w:r>
        <w:rPr>
          <w:spacing w:val="-1"/>
        </w:rPr>
        <w:t>s</w:t>
      </w:r>
      <w:r>
        <w:t>sential</w:t>
      </w:r>
      <w:r>
        <w:rPr>
          <w:spacing w:val="1"/>
        </w:rPr>
        <w:t xml:space="preserve"> </w:t>
      </w:r>
      <w:r>
        <w:t>content is</w:t>
      </w:r>
      <w:r>
        <w:rPr>
          <w:spacing w:val="1"/>
        </w:rPr>
        <w:t xml:space="preserve"> </w:t>
      </w:r>
      <w:r>
        <w:t>clear</w:t>
      </w:r>
      <w:r>
        <w:rPr>
          <w:spacing w:val="1"/>
        </w:rPr>
        <w:t xml:space="preserve"> </w:t>
      </w:r>
      <w:r>
        <w:t>to the re</w:t>
      </w:r>
      <w:r>
        <w:rPr>
          <w:spacing w:val="-1"/>
        </w:rPr>
        <w:t>a</w:t>
      </w:r>
      <w:r>
        <w:rPr>
          <w:spacing w:val="1"/>
        </w:rPr>
        <w:t>d</w:t>
      </w:r>
      <w:r>
        <w:t>er.</w:t>
      </w:r>
    </w:p>
    <w:p w:rsidR="000D32FE" w:rsidRDefault="000D32FE">
      <w:pPr>
        <w:spacing w:before="9" w:line="100" w:lineRule="exact"/>
        <w:rPr>
          <w:sz w:val="11"/>
          <w:szCs w:val="11"/>
        </w:rPr>
      </w:pPr>
    </w:p>
    <w:p w:rsidR="000D32FE" w:rsidRDefault="003A1188">
      <w:pPr>
        <w:spacing w:line="254" w:lineRule="auto"/>
        <w:ind w:left="814" w:right="776"/>
        <w:jc w:val="both"/>
      </w:pPr>
      <w:proofErr w:type="gramStart"/>
      <w:r>
        <w:rPr>
          <w:i/>
        </w:rPr>
        <w:t>Remark</w:t>
      </w:r>
      <w:r>
        <w:rPr>
          <w:i/>
          <w:spacing w:val="2"/>
        </w:rPr>
        <w:t xml:space="preserve"> </w:t>
      </w:r>
      <w:r>
        <w:rPr>
          <w:i/>
        </w:rPr>
        <w:t>1.</w:t>
      </w:r>
      <w:proofErr w:type="gramEnd"/>
      <w:r>
        <w:rPr>
          <w:i/>
        </w:rPr>
        <w:t xml:space="preserve"> </w:t>
      </w:r>
      <w:r>
        <w:t>In</w:t>
      </w:r>
      <w:r>
        <w:rPr>
          <w:spacing w:val="2"/>
        </w:rPr>
        <w:t xml:space="preserve"> </w:t>
      </w:r>
      <w:r>
        <w:rPr>
          <w:spacing w:val="-2"/>
        </w:rPr>
        <w:t>t</w:t>
      </w:r>
      <w:r>
        <w:rPr>
          <w:spacing w:val="1"/>
        </w:rPr>
        <w:t>h</w:t>
      </w:r>
      <w:r>
        <w:t>e</w:t>
      </w:r>
      <w:r>
        <w:rPr>
          <w:spacing w:val="2"/>
        </w:rPr>
        <w:t xml:space="preserve"> </w:t>
      </w:r>
      <w:r>
        <w:rPr>
          <w:spacing w:val="-1"/>
        </w:rPr>
        <w:t>p</w:t>
      </w:r>
      <w:r>
        <w:t>ri</w:t>
      </w:r>
      <w:r>
        <w:rPr>
          <w:spacing w:val="1"/>
        </w:rPr>
        <w:t>n</w:t>
      </w:r>
      <w:r>
        <w:t>ted</w:t>
      </w:r>
      <w:r>
        <w:rPr>
          <w:spacing w:val="1"/>
        </w:rPr>
        <w:t xml:space="preserve"> </w:t>
      </w:r>
      <w:r>
        <w:t>vo</w:t>
      </w:r>
      <w:r>
        <w:rPr>
          <w:spacing w:val="-2"/>
        </w:rPr>
        <w:t>l</w:t>
      </w:r>
      <w:r>
        <w:t>u</w:t>
      </w:r>
      <w:r>
        <w:rPr>
          <w:spacing w:val="-2"/>
        </w:rPr>
        <w:t>m</w:t>
      </w:r>
      <w:r>
        <w:t>es,</w:t>
      </w:r>
      <w:r>
        <w:rPr>
          <w:spacing w:val="2"/>
        </w:rPr>
        <w:t xml:space="preserve"> </w:t>
      </w:r>
      <w:r>
        <w:t>i</w:t>
      </w:r>
      <w:r>
        <w:rPr>
          <w:spacing w:val="1"/>
        </w:rPr>
        <w:t>l</w:t>
      </w:r>
      <w:r>
        <w:t>l</w:t>
      </w:r>
      <w:r>
        <w:rPr>
          <w:spacing w:val="1"/>
        </w:rPr>
        <w:t>u</w:t>
      </w:r>
      <w:r>
        <w:t>strations</w:t>
      </w:r>
      <w:r>
        <w:rPr>
          <w:spacing w:val="2"/>
        </w:rPr>
        <w:t xml:space="preserve"> </w:t>
      </w:r>
      <w:r>
        <w:rPr>
          <w:spacing w:val="-1"/>
        </w:rPr>
        <w:t>a</w:t>
      </w:r>
      <w:r>
        <w:t>re</w:t>
      </w:r>
      <w:r>
        <w:rPr>
          <w:spacing w:val="2"/>
        </w:rPr>
        <w:t xml:space="preserve"> </w:t>
      </w:r>
      <w:r>
        <w:t>g</w:t>
      </w:r>
      <w:r>
        <w:rPr>
          <w:spacing w:val="-1"/>
        </w:rPr>
        <w:t>e</w:t>
      </w:r>
      <w:r>
        <w:t>ner</w:t>
      </w:r>
      <w:r>
        <w:rPr>
          <w:spacing w:val="-1"/>
        </w:rPr>
        <w:t>a</w:t>
      </w:r>
      <w:r>
        <w:t>lly</w:t>
      </w:r>
      <w:r>
        <w:rPr>
          <w:spacing w:val="1"/>
        </w:rPr>
        <w:t xml:space="preserve"> </w:t>
      </w:r>
      <w:r>
        <w:t>black</w:t>
      </w:r>
      <w:r>
        <w:rPr>
          <w:spacing w:val="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white</w:t>
      </w:r>
      <w:r>
        <w:rPr>
          <w:spacing w:val="1"/>
        </w:rPr>
        <w:t xml:space="preserve"> </w:t>
      </w:r>
      <w:r>
        <w:rPr>
          <w:spacing w:val="-1"/>
        </w:rPr>
        <w:t>(</w:t>
      </w:r>
      <w:r>
        <w:rPr>
          <w:spacing w:val="1"/>
        </w:rPr>
        <w:t>h</w:t>
      </w:r>
      <w:r>
        <w:t>alf- tone</w:t>
      </w:r>
      <w:r>
        <w:rPr>
          <w:spacing w:val="-1"/>
        </w:rPr>
        <w:t>s</w:t>
      </w:r>
      <w:r>
        <w:t>),</w:t>
      </w:r>
      <w:r>
        <w:rPr>
          <w:spacing w:val="6"/>
        </w:rPr>
        <w:t xml:space="preserve"> </w:t>
      </w:r>
      <w:r>
        <w:rPr>
          <w:spacing w:val="-1"/>
        </w:rPr>
        <w:t>an</w:t>
      </w:r>
      <w:r>
        <w:t>d</w:t>
      </w:r>
      <w:r>
        <w:rPr>
          <w:spacing w:val="6"/>
        </w:rPr>
        <w:t xml:space="preserve"> </w:t>
      </w:r>
      <w:r>
        <w:t>on</w:t>
      </w:r>
      <w:r>
        <w:rPr>
          <w:spacing w:val="-2"/>
        </w:rPr>
        <w:t>l</w:t>
      </w:r>
      <w:r>
        <w:t>y</w:t>
      </w:r>
      <w:r>
        <w:rPr>
          <w:spacing w:val="6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exc</w:t>
      </w:r>
      <w:r>
        <w:rPr>
          <w:spacing w:val="-1"/>
        </w:rPr>
        <w:t>e</w:t>
      </w:r>
      <w:r>
        <w:t>ptional</w:t>
      </w:r>
      <w:r>
        <w:rPr>
          <w:spacing w:val="6"/>
        </w:rPr>
        <w:t xml:space="preserve"> </w:t>
      </w:r>
      <w:r>
        <w:t>cases,</w:t>
      </w:r>
      <w:r>
        <w:rPr>
          <w:spacing w:val="6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if</w:t>
      </w:r>
      <w:r>
        <w:rPr>
          <w:spacing w:val="5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au</w:t>
      </w:r>
      <w:r>
        <w:rPr>
          <w:spacing w:val="-2"/>
        </w:rPr>
        <w:t>t</w:t>
      </w:r>
      <w:r>
        <w:rPr>
          <w:spacing w:val="1"/>
        </w:rPr>
        <w:t>h</w:t>
      </w:r>
      <w:r>
        <w:t>or</w:t>
      </w:r>
      <w:r>
        <w:rPr>
          <w:spacing w:val="5"/>
        </w:rPr>
        <w:t xml:space="preserve"> </w:t>
      </w:r>
      <w:r>
        <w:t>or</w:t>
      </w:r>
      <w:r>
        <w:rPr>
          <w:spacing w:val="6"/>
        </w:rPr>
        <w:t xml:space="preserve"> </w:t>
      </w:r>
      <w:r>
        <w:rPr>
          <w:spacing w:val="-2"/>
        </w:rPr>
        <w:t>t</w:t>
      </w:r>
      <w:r>
        <w:rPr>
          <w:spacing w:val="1"/>
        </w:rPr>
        <w:t>h</w:t>
      </w:r>
      <w:r>
        <w:t>e</w:t>
      </w:r>
      <w:r>
        <w:rPr>
          <w:spacing w:val="6"/>
        </w:rPr>
        <w:t xml:space="preserve"> </w:t>
      </w:r>
      <w:r>
        <w:t>confer</w:t>
      </w:r>
      <w:r>
        <w:rPr>
          <w:spacing w:val="-1"/>
        </w:rPr>
        <w:t>e</w:t>
      </w:r>
      <w:r>
        <w:rPr>
          <w:spacing w:val="1"/>
        </w:rPr>
        <w:t>n</w:t>
      </w:r>
      <w:r>
        <w:t>ce</w:t>
      </w:r>
      <w:r>
        <w:rPr>
          <w:spacing w:val="5"/>
        </w:rPr>
        <w:t xml:space="preserve"> </w:t>
      </w:r>
      <w:r>
        <w:t>org</w:t>
      </w:r>
      <w:r>
        <w:rPr>
          <w:spacing w:val="-1"/>
        </w:rPr>
        <w:t>a</w:t>
      </w:r>
      <w:r>
        <w:t>nization is</w:t>
      </w:r>
      <w:r>
        <w:rPr>
          <w:spacing w:val="1"/>
        </w:rPr>
        <w:t xml:space="preserve"> p</w:t>
      </w:r>
      <w:r>
        <w:t>re</w:t>
      </w:r>
      <w:r>
        <w:rPr>
          <w:spacing w:val="1"/>
        </w:rPr>
        <w:t>p</w:t>
      </w:r>
      <w:r>
        <w:t>ared</w:t>
      </w:r>
      <w:r>
        <w:rPr>
          <w:spacing w:val="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</w:t>
      </w:r>
      <w:r>
        <w:rPr>
          <w:spacing w:val="1"/>
        </w:rPr>
        <w:t>ov</w:t>
      </w:r>
      <w:r>
        <w:rPr>
          <w:spacing w:val="-1"/>
        </w:rPr>
        <w:t>e</w:t>
      </w:r>
      <w:r>
        <w:t>r</w:t>
      </w:r>
      <w:r>
        <w:rPr>
          <w:spacing w:val="1"/>
        </w:rPr>
        <w:t xml:space="preserve"> </w:t>
      </w:r>
      <w:r>
        <w:t>t</w:t>
      </w:r>
      <w:r>
        <w:rPr>
          <w:spacing w:val="1"/>
        </w:rPr>
        <w:t>h</w:t>
      </w:r>
      <w:r>
        <w:t>e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>x</w:t>
      </w:r>
      <w:r>
        <w:t>tra</w:t>
      </w:r>
      <w:r>
        <w:rPr>
          <w:spacing w:val="1"/>
        </w:rPr>
        <w:t xml:space="preserve"> </w:t>
      </w:r>
      <w:r>
        <w:t>c</w:t>
      </w:r>
      <w:r>
        <w:rPr>
          <w:spacing w:val="1"/>
        </w:rPr>
        <w:t>o</w:t>
      </w:r>
      <w:r>
        <w:t>sts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>vo</w:t>
      </w:r>
      <w:r>
        <w:rPr>
          <w:spacing w:val="-2"/>
        </w:rPr>
        <w:t>l</w:t>
      </w:r>
      <w:r>
        <w:rPr>
          <w:spacing w:val="1"/>
        </w:rPr>
        <w:t>v</w:t>
      </w:r>
      <w:r>
        <w:t>ed,</w:t>
      </w:r>
      <w:r>
        <w:rPr>
          <w:spacing w:val="2"/>
        </w:rPr>
        <w:t xml:space="preserve"> </w:t>
      </w:r>
      <w:r>
        <w:rPr>
          <w:spacing w:val="-1"/>
        </w:rPr>
        <w:t>a</w:t>
      </w:r>
      <w:r>
        <w:t>re</w:t>
      </w:r>
      <w:r>
        <w:rPr>
          <w:spacing w:val="2"/>
        </w:rPr>
        <w:t xml:space="preserve"> </w:t>
      </w:r>
      <w:r>
        <w:t>co</w:t>
      </w:r>
      <w:r>
        <w:rPr>
          <w:spacing w:val="-2"/>
        </w:rPr>
        <w:t>l</w:t>
      </w:r>
      <w:r>
        <w:rPr>
          <w:spacing w:val="1"/>
        </w:rPr>
        <w:t>o</w:t>
      </w:r>
      <w:r>
        <w:t>r</w:t>
      </w:r>
      <w:r>
        <w:rPr>
          <w:spacing w:val="-1"/>
        </w:rPr>
        <w:t>e</w:t>
      </w:r>
      <w:r>
        <w:t>d pictures</w:t>
      </w:r>
      <w:r>
        <w:rPr>
          <w:spacing w:val="2"/>
        </w:rPr>
        <w:t xml:space="preserve"> </w:t>
      </w:r>
      <w:r>
        <w:t>a</w:t>
      </w:r>
      <w:r>
        <w:rPr>
          <w:spacing w:val="-1"/>
        </w:rPr>
        <w:t>c</w:t>
      </w:r>
      <w:r>
        <w:t>cep</w:t>
      </w:r>
      <w:r>
        <w:rPr>
          <w:spacing w:val="-2"/>
        </w:rPr>
        <w:t>t</w:t>
      </w:r>
      <w:r>
        <w:t>ed.</w:t>
      </w:r>
      <w:r>
        <w:rPr>
          <w:spacing w:val="2"/>
        </w:rPr>
        <w:t xml:space="preserve"> </w:t>
      </w:r>
      <w:r>
        <w:rPr>
          <w:spacing w:val="-2"/>
        </w:rPr>
        <w:t>C</w:t>
      </w:r>
      <w:r>
        <w:rPr>
          <w:spacing w:val="1"/>
        </w:rPr>
        <w:t>o</w:t>
      </w:r>
      <w:r>
        <w:t>lor</w:t>
      </w:r>
      <w:r>
        <w:rPr>
          <w:spacing w:val="-1"/>
        </w:rPr>
        <w:t>e</w:t>
      </w:r>
      <w:r>
        <w:t xml:space="preserve">d pictures </w:t>
      </w:r>
      <w:r>
        <w:rPr>
          <w:spacing w:val="-1"/>
        </w:rPr>
        <w:t>a</w:t>
      </w:r>
      <w:r>
        <w:t>re welco</w:t>
      </w:r>
      <w:r>
        <w:rPr>
          <w:spacing w:val="-2"/>
        </w:rPr>
        <w:t>m</w:t>
      </w:r>
      <w:r>
        <w:t>e</w:t>
      </w:r>
      <w:r>
        <w:rPr>
          <w:spacing w:val="1"/>
        </w:rPr>
        <w:t xml:space="preserve"> </w:t>
      </w:r>
      <w:r>
        <w:t>in the</w:t>
      </w:r>
      <w:r>
        <w:rPr>
          <w:spacing w:val="1"/>
        </w:rPr>
        <w:t xml:space="preserve"> </w:t>
      </w:r>
      <w:r>
        <w:t>electronic v</w:t>
      </w:r>
      <w:r>
        <w:rPr>
          <w:spacing w:val="-3"/>
        </w:rPr>
        <w:t>e</w:t>
      </w:r>
      <w:r>
        <w:t>r</w:t>
      </w:r>
      <w:r>
        <w:rPr>
          <w:spacing w:val="-1"/>
        </w:rPr>
        <w:t>s</w:t>
      </w:r>
      <w:r>
        <w:t xml:space="preserve">ion </w:t>
      </w:r>
      <w:r>
        <w:rPr>
          <w:spacing w:val="-1"/>
        </w:rPr>
        <w:t>f</w:t>
      </w:r>
      <w:r>
        <w:t xml:space="preserve">ree </w:t>
      </w:r>
      <w:r>
        <w:rPr>
          <w:spacing w:val="-1"/>
        </w:rPr>
        <w:t>o</w:t>
      </w:r>
      <w:r>
        <w:t>f c</w:t>
      </w:r>
      <w:r>
        <w:rPr>
          <w:spacing w:val="-1"/>
        </w:rPr>
        <w:t>h</w:t>
      </w:r>
      <w:r>
        <w:t>arg</w:t>
      </w:r>
      <w:r>
        <w:rPr>
          <w:spacing w:val="-1"/>
        </w:rPr>
        <w:t>e</w:t>
      </w:r>
      <w:r>
        <w:t xml:space="preserve">. If </w:t>
      </w:r>
      <w:r>
        <w:rPr>
          <w:spacing w:val="-1"/>
        </w:rPr>
        <w:t>yo</w:t>
      </w:r>
      <w:r>
        <w:t xml:space="preserve">u </w:t>
      </w:r>
      <w:r>
        <w:rPr>
          <w:spacing w:val="-1"/>
        </w:rPr>
        <w:t>s</w:t>
      </w:r>
      <w:r>
        <w:t xml:space="preserve">end </w:t>
      </w:r>
      <w:r>
        <w:rPr>
          <w:spacing w:val="-1"/>
        </w:rPr>
        <w:t>c</w:t>
      </w:r>
      <w:r>
        <w:rPr>
          <w:spacing w:val="1"/>
        </w:rPr>
        <w:t>o</w:t>
      </w:r>
      <w:r>
        <w:t>l</w:t>
      </w:r>
      <w:r>
        <w:rPr>
          <w:spacing w:val="-1"/>
        </w:rPr>
        <w:t>o</w:t>
      </w:r>
      <w:r>
        <w:t>red fi</w:t>
      </w:r>
      <w:r>
        <w:rPr>
          <w:spacing w:val="-1"/>
        </w:rPr>
        <w:t>g</w:t>
      </w:r>
      <w:r>
        <w:rPr>
          <w:spacing w:val="1"/>
        </w:rPr>
        <w:t>u</w:t>
      </w:r>
      <w:r>
        <w:t>res</w:t>
      </w:r>
      <w:r>
        <w:rPr>
          <w:spacing w:val="2"/>
        </w:rPr>
        <w:t xml:space="preserve"> </w:t>
      </w:r>
      <w:r>
        <w:t>t</w:t>
      </w:r>
      <w:r>
        <w:rPr>
          <w:spacing w:val="1"/>
        </w:rPr>
        <w:t>h</w:t>
      </w:r>
      <w:r>
        <w:t>at</w:t>
      </w:r>
      <w:r>
        <w:rPr>
          <w:spacing w:val="1"/>
        </w:rPr>
        <w:t xml:space="preserve"> </w:t>
      </w:r>
      <w:r>
        <w:t>are to</w:t>
      </w:r>
      <w:r>
        <w:rPr>
          <w:spacing w:val="2"/>
        </w:rPr>
        <w:t xml:space="preserve"> </w:t>
      </w:r>
      <w:r>
        <w:t>be</w:t>
      </w:r>
      <w:r>
        <w:rPr>
          <w:spacing w:val="2"/>
        </w:rPr>
        <w:t xml:space="preserve"> </w:t>
      </w:r>
      <w:r>
        <w:rPr>
          <w:spacing w:val="-1"/>
        </w:rPr>
        <w:t>p</w:t>
      </w:r>
      <w:r>
        <w:t>ri</w:t>
      </w:r>
      <w:r>
        <w:rPr>
          <w:spacing w:val="1"/>
        </w:rPr>
        <w:t>n</w:t>
      </w:r>
      <w:r>
        <w:t>ted</w:t>
      </w:r>
      <w:r>
        <w:rPr>
          <w:spacing w:val="2"/>
        </w:rPr>
        <w:t xml:space="preserve"> </w:t>
      </w:r>
      <w:r>
        <w:rPr>
          <w:spacing w:val="-2"/>
        </w:rPr>
        <w:t>i</w:t>
      </w:r>
      <w:r>
        <w:t>n</w:t>
      </w:r>
      <w:r>
        <w:rPr>
          <w:spacing w:val="2"/>
        </w:rPr>
        <w:t xml:space="preserve"> </w:t>
      </w:r>
      <w:r>
        <w:t>bla</w:t>
      </w:r>
      <w:r>
        <w:rPr>
          <w:spacing w:val="-1"/>
        </w:rPr>
        <w:t>c</w:t>
      </w:r>
      <w:r>
        <w:t>k</w:t>
      </w:r>
      <w:r>
        <w:rPr>
          <w:spacing w:val="2"/>
        </w:rPr>
        <w:t xml:space="preserve"> </w:t>
      </w:r>
      <w:r>
        <w:t>a</w:t>
      </w:r>
      <w:r>
        <w:rPr>
          <w:spacing w:val="-1"/>
        </w:rPr>
        <w:t>n</w:t>
      </w:r>
      <w:r>
        <w:t>d</w:t>
      </w:r>
      <w:r>
        <w:rPr>
          <w:spacing w:val="1"/>
        </w:rPr>
        <w:t xml:space="preserve"> </w:t>
      </w:r>
      <w:r>
        <w:t>white,</w:t>
      </w:r>
      <w:r>
        <w:rPr>
          <w:spacing w:val="1"/>
        </w:rPr>
        <w:t xml:space="preserve"> </w:t>
      </w:r>
      <w:r>
        <w:t>please</w:t>
      </w:r>
      <w:r>
        <w:rPr>
          <w:spacing w:val="1"/>
        </w:rPr>
        <w:t xml:space="preserve"> </w:t>
      </w:r>
      <w:r>
        <w:rPr>
          <w:spacing w:val="-2"/>
        </w:rPr>
        <w:t>m</w:t>
      </w:r>
      <w:r>
        <w:rPr>
          <w:spacing w:val="1"/>
        </w:rPr>
        <w:t>a</w:t>
      </w:r>
      <w:r>
        <w:t>ke</w:t>
      </w:r>
      <w:r>
        <w:rPr>
          <w:spacing w:val="1"/>
        </w:rPr>
        <w:t xml:space="preserve"> </w:t>
      </w:r>
      <w:r>
        <w:t>sure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really</w:t>
      </w:r>
      <w:r>
        <w:rPr>
          <w:spacing w:val="1"/>
        </w:rPr>
        <w:t xml:space="preserve"> </w:t>
      </w:r>
      <w:r>
        <w:t>are also</w:t>
      </w:r>
      <w:r>
        <w:rPr>
          <w:spacing w:val="1"/>
        </w:rPr>
        <w:t xml:space="preserve"> </w:t>
      </w:r>
      <w:r>
        <w:t>legible</w:t>
      </w:r>
      <w:r>
        <w:rPr>
          <w:spacing w:val="1"/>
        </w:rPr>
        <w:t xml:space="preserve"> </w:t>
      </w:r>
      <w:r>
        <w:t>in black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>n</w:t>
      </w:r>
      <w:r>
        <w:t>d</w:t>
      </w:r>
      <w:r>
        <w:rPr>
          <w:spacing w:val="1"/>
        </w:rPr>
        <w:t xml:space="preserve"> </w:t>
      </w:r>
      <w:r>
        <w:rPr>
          <w:spacing w:val="-1"/>
        </w:rPr>
        <w:t>wh</w:t>
      </w:r>
      <w:r>
        <w:t>ite.</w:t>
      </w:r>
      <w:r>
        <w:rPr>
          <w:spacing w:val="1"/>
        </w:rPr>
        <w:t xml:space="preserve"> </w:t>
      </w:r>
      <w:r>
        <w:t>So</w:t>
      </w:r>
      <w:r>
        <w:rPr>
          <w:spacing w:val="-2"/>
        </w:rPr>
        <w:t>m</w:t>
      </w:r>
      <w:r>
        <w:t>e</w:t>
      </w:r>
      <w:r>
        <w:rPr>
          <w:spacing w:val="1"/>
        </w:rPr>
        <w:t xml:space="preserve"> </w:t>
      </w:r>
      <w:r>
        <w:t>col</w:t>
      </w:r>
      <w:r>
        <w:rPr>
          <w:spacing w:val="1"/>
        </w:rPr>
        <w:t>o</w:t>
      </w:r>
      <w:r>
        <w:t>rs</w:t>
      </w:r>
      <w:r>
        <w:rPr>
          <w:spacing w:val="1"/>
        </w:rPr>
        <w:t xml:space="preserve"> </w:t>
      </w:r>
      <w:r>
        <w:t>s</w:t>
      </w:r>
      <w:r>
        <w:rPr>
          <w:spacing w:val="-1"/>
        </w:rPr>
        <w:t>h</w:t>
      </w:r>
      <w:r>
        <w:t>ow up v</w:t>
      </w:r>
      <w:r>
        <w:rPr>
          <w:spacing w:val="-1"/>
        </w:rPr>
        <w:t>e</w:t>
      </w:r>
      <w:r>
        <w:t>ry p</w:t>
      </w:r>
      <w:r>
        <w:rPr>
          <w:spacing w:val="-1"/>
        </w:rPr>
        <w:t>o</w:t>
      </w:r>
      <w:r>
        <w:t xml:space="preserve">orly </w:t>
      </w:r>
      <w:r>
        <w:rPr>
          <w:spacing w:val="-1"/>
        </w:rPr>
        <w:t>w</w:t>
      </w:r>
      <w:r>
        <w:rPr>
          <w:spacing w:val="1"/>
        </w:rPr>
        <w:t>h</w:t>
      </w:r>
      <w:r>
        <w:rPr>
          <w:spacing w:val="-1"/>
        </w:rPr>
        <w:t>e</w:t>
      </w:r>
      <w:r>
        <w:t>n</w:t>
      </w:r>
      <w:r>
        <w:rPr>
          <w:spacing w:val="1"/>
        </w:rPr>
        <w:t xml:space="preserve"> </w:t>
      </w:r>
      <w:r>
        <w:rPr>
          <w:spacing w:val="-1"/>
        </w:rPr>
        <w:t>p</w:t>
      </w:r>
      <w:r>
        <w:t>ri</w:t>
      </w:r>
      <w:r>
        <w:rPr>
          <w:spacing w:val="1"/>
        </w:rPr>
        <w:t>n</w:t>
      </w:r>
      <w:r>
        <w:t>ted</w:t>
      </w:r>
      <w:r>
        <w:rPr>
          <w:spacing w:val="1"/>
        </w:rPr>
        <w:t xml:space="preserve"> </w:t>
      </w:r>
      <w:r>
        <w:t xml:space="preserve">in black </w:t>
      </w:r>
      <w:r>
        <w:rPr>
          <w:spacing w:val="-1"/>
        </w:rPr>
        <w:t>an</w:t>
      </w:r>
      <w:r>
        <w:t>d</w:t>
      </w:r>
      <w:r>
        <w:rPr>
          <w:spacing w:val="-1"/>
        </w:rPr>
        <w:t xml:space="preserve"> </w:t>
      </w:r>
      <w:r>
        <w:t>whi</w:t>
      </w:r>
      <w:r>
        <w:rPr>
          <w:spacing w:val="-2"/>
        </w:rPr>
        <w:t>t</w:t>
      </w:r>
      <w:r>
        <w:t>e.</w:t>
      </w:r>
    </w:p>
    <w:p w:rsidR="000D32FE" w:rsidRDefault="000D32FE">
      <w:pPr>
        <w:spacing w:line="200" w:lineRule="exact"/>
      </w:pPr>
    </w:p>
    <w:p w:rsidR="000D32FE" w:rsidRDefault="000D32FE">
      <w:pPr>
        <w:spacing w:before="2" w:line="240" w:lineRule="exact"/>
        <w:rPr>
          <w:sz w:val="24"/>
          <w:szCs w:val="24"/>
        </w:rPr>
      </w:pPr>
    </w:p>
    <w:p w:rsidR="000D32FE" w:rsidRDefault="003A1188">
      <w:pPr>
        <w:ind w:left="814" w:right="6310"/>
        <w:jc w:val="both"/>
      </w:pPr>
      <w:r>
        <w:rPr>
          <w:b/>
          <w:spacing w:val="1"/>
        </w:rPr>
        <w:t>2</w:t>
      </w:r>
      <w:r>
        <w:rPr>
          <w:b/>
          <w:spacing w:val="-1"/>
        </w:rPr>
        <w:t>.</w:t>
      </w:r>
      <w:r>
        <w:rPr>
          <w:b/>
        </w:rPr>
        <w:t xml:space="preserve">4     </w:t>
      </w:r>
      <w:r>
        <w:rPr>
          <w:b/>
          <w:spacing w:val="17"/>
        </w:rPr>
        <w:t xml:space="preserve"> </w:t>
      </w:r>
      <w:r>
        <w:rPr>
          <w:b/>
        </w:rPr>
        <w:t>Formu</w:t>
      </w:r>
      <w:r>
        <w:rPr>
          <w:b/>
          <w:spacing w:val="-2"/>
        </w:rPr>
        <w:t>l</w:t>
      </w:r>
      <w:r>
        <w:rPr>
          <w:b/>
          <w:spacing w:val="1"/>
        </w:rPr>
        <w:t>a</w:t>
      </w:r>
      <w:r>
        <w:rPr>
          <w:b/>
        </w:rPr>
        <w:t>s</w:t>
      </w:r>
    </w:p>
    <w:p w:rsidR="000D32FE" w:rsidRDefault="000D32FE">
      <w:pPr>
        <w:spacing w:before="12" w:line="240" w:lineRule="exact"/>
        <w:rPr>
          <w:sz w:val="24"/>
          <w:szCs w:val="24"/>
        </w:rPr>
      </w:pPr>
    </w:p>
    <w:p w:rsidR="000D32FE" w:rsidRDefault="003A1188">
      <w:pPr>
        <w:spacing w:line="254" w:lineRule="auto"/>
        <w:ind w:left="814" w:right="778"/>
        <w:jc w:val="both"/>
      </w:pPr>
      <w:r>
        <w:t>Displayed</w:t>
      </w:r>
      <w:r>
        <w:rPr>
          <w:spacing w:val="1"/>
        </w:rPr>
        <w:t xml:space="preserve"> </w:t>
      </w:r>
      <w:r>
        <w:rPr>
          <w:spacing w:val="-1"/>
        </w:rPr>
        <w:t>e</w:t>
      </w:r>
      <w:r>
        <w:rPr>
          <w:spacing w:val="1"/>
        </w:rPr>
        <w:t>q</w:t>
      </w:r>
      <w:r>
        <w:t>uations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for</w:t>
      </w:r>
      <w:r>
        <w:rPr>
          <w:spacing w:val="-2"/>
        </w:rPr>
        <w:t>m</w:t>
      </w:r>
      <w:r>
        <w:t>ulas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cent</w:t>
      </w:r>
      <w:r>
        <w:rPr>
          <w:spacing w:val="-1"/>
        </w:rPr>
        <w:t>e</w:t>
      </w:r>
      <w:r>
        <w:t>red and</w:t>
      </w:r>
      <w:r>
        <w:rPr>
          <w:spacing w:val="2"/>
        </w:rPr>
        <w:t xml:space="preserve"> </w:t>
      </w:r>
      <w:r>
        <w:t>set</w:t>
      </w:r>
      <w:r>
        <w:rPr>
          <w:spacing w:val="1"/>
        </w:rPr>
        <w:t xml:space="preserve"> </w:t>
      </w:r>
      <w:r>
        <w:t>on</w:t>
      </w:r>
      <w:r>
        <w:rPr>
          <w:spacing w:val="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>p</w:t>
      </w:r>
      <w:r>
        <w:t>arate</w:t>
      </w:r>
      <w:r>
        <w:rPr>
          <w:spacing w:val="1"/>
        </w:rPr>
        <w:t xml:space="preserve"> </w:t>
      </w:r>
      <w:r>
        <w:t>li</w:t>
      </w:r>
      <w:r>
        <w:rPr>
          <w:spacing w:val="1"/>
        </w:rPr>
        <w:t>n</w:t>
      </w:r>
      <w:r>
        <w:t>e</w:t>
      </w:r>
      <w:r>
        <w:rPr>
          <w:spacing w:val="1"/>
        </w:rPr>
        <w:t xml:space="preserve"> </w:t>
      </w:r>
      <w:r>
        <w:t>(with</w:t>
      </w:r>
      <w:r>
        <w:rPr>
          <w:spacing w:val="2"/>
        </w:rPr>
        <w:t xml:space="preserve"> </w:t>
      </w:r>
      <w:r>
        <w:t>an</w:t>
      </w:r>
      <w:r>
        <w:rPr>
          <w:spacing w:val="2"/>
        </w:rPr>
        <w:t xml:space="preserve"> </w:t>
      </w:r>
      <w:r>
        <w:t>e</w:t>
      </w:r>
      <w:r>
        <w:rPr>
          <w:spacing w:val="1"/>
        </w:rPr>
        <w:t>x</w:t>
      </w:r>
      <w:r>
        <w:t>tra line</w:t>
      </w:r>
      <w:r>
        <w:rPr>
          <w:spacing w:val="1"/>
        </w:rPr>
        <w:t xml:space="preserve"> </w:t>
      </w:r>
      <w:r>
        <w:t>or half</w:t>
      </w:r>
      <w:r>
        <w:rPr>
          <w:spacing w:val="1"/>
        </w:rPr>
        <w:t xml:space="preserve"> </w:t>
      </w:r>
      <w:r>
        <w:t>line</w:t>
      </w:r>
      <w:r>
        <w:rPr>
          <w:spacing w:val="1"/>
        </w:rPr>
        <w:t xml:space="preserve"> </w:t>
      </w:r>
      <w:r>
        <w:t>space above a</w:t>
      </w:r>
      <w:r>
        <w:rPr>
          <w:spacing w:val="1"/>
        </w:rPr>
        <w:t>n</w:t>
      </w:r>
      <w:r>
        <w:t>d</w:t>
      </w:r>
      <w:r>
        <w:rPr>
          <w:spacing w:val="1"/>
        </w:rPr>
        <w:t xml:space="preserve"> b</w:t>
      </w:r>
      <w:r>
        <w:t>e</w:t>
      </w:r>
      <w:r>
        <w:rPr>
          <w:spacing w:val="-2"/>
        </w:rPr>
        <w:t>l</w:t>
      </w:r>
      <w:r>
        <w:rPr>
          <w:spacing w:val="1"/>
        </w:rPr>
        <w:t>o</w:t>
      </w:r>
      <w:r>
        <w:t>w).</w:t>
      </w:r>
      <w:r>
        <w:rPr>
          <w:spacing w:val="1"/>
        </w:rPr>
        <w:t xml:space="preserve"> </w:t>
      </w:r>
      <w:r>
        <w:t>D</w:t>
      </w:r>
      <w:r>
        <w:rPr>
          <w:spacing w:val="-2"/>
        </w:rPr>
        <w:t>i</w:t>
      </w:r>
      <w:r>
        <w:t>s</w:t>
      </w:r>
      <w:r>
        <w:rPr>
          <w:spacing w:val="1"/>
        </w:rPr>
        <w:t>p</w:t>
      </w:r>
      <w:r>
        <w:t>layed</w:t>
      </w:r>
      <w:r>
        <w:rPr>
          <w:spacing w:val="2"/>
        </w:rPr>
        <w:t xml:space="preserve"> </w:t>
      </w:r>
      <w:r>
        <w:t>ex</w:t>
      </w:r>
      <w:r>
        <w:rPr>
          <w:spacing w:val="1"/>
        </w:rPr>
        <w:t>p</w:t>
      </w:r>
      <w:r>
        <w:t>ressi</w:t>
      </w:r>
      <w:r>
        <w:rPr>
          <w:spacing w:val="1"/>
        </w:rPr>
        <w:t>on</w:t>
      </w:r>
      <w:r>
        <w:t>s sho</w:t>
      </w:r>
      <w:r>
        <w:rPr>
          <w:spacing w:val="1"/>
        </w:rPr>
        <w:t>u</w:t>
      </w:r>
      <w:r>
        <w:t>ld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n</w:t>
      </w:r>
      <w:r>
        <w:rPr>
          <w:spacing w:val="1"/>
        </w:rPr>
        <w:t>u</w:t>
      </w:r>
      <w:r>
        <w:rPr>
          <w:spacing w:val="-2"/>
        </w:rPr>
        <w:t>m</w:t>
      </w:r>
      <w:r>
        <w:rPr>
          <w:spacing w:val="1"/>
        </w:rPr>
        <w:t>b</w:t>
      </w:r>
      <w:r>
        <w:t>ered f</w:t>
      </w:r>
      <w:r>
        <w:rPr>
          <w:spacing w:val="-1"/>
        </w:rPr>
        <w:t>o</w:t>
      </w:r>
      <w:r>
        <w:t>r</w:t>
      </w:r>
      <w:r>
        <w:rPr>
          <w:spacing w:val="1"/>
        </w:rPr>
        <w:t xml:space="preserve"> </w:t>
      </w:r>
      <w:r>
        <w:t>ref</w:t>
      </w:r>
      <w:r>
        <w:rPr>
          <w:spacing w:val="-1"/>
        </w:rPr>
        <w:t>e</w:t>
      </w:r>
      <w:r>
        <w:t>r</w:t>
      </w:r>
      <w:r>
        <w:rPr>
          <w:spacing w:val="-1"/>
        </w:rPr>
        <w:t>e</w:t>
      </w:r>
      <w:r>
        <w:t>nce. The</w:t>
      </w:r>
      <w:r>
        <w:rPr>
          <w:spacing w:val="1"/>
        </w:rPr>
        <w:t xml:space="preserve"> </w:t>
      </w:r>
      <w:r>
        <w:rPr>
          <w:spacing w:val="-1"/>
        </w:rPr>
        <w:t>n</w:t>
      </w:r>
      <w:r>
        <w:rPr>
          <w:spacing w:val="1"/>
        </w:rPr>
        <w:t>u</w:t>
      </w:r>
      <w:r>
        <w:rPr>
          <w:spacing w:val="-2"/>
        </w:rPr>
        <w:t>m</w:t>
      </w:r>
      <w:r>
        <w:rPr>
          <w:spacing w:val="1"/>
        </w:rPr>
        <w:t>b</w:t>
      </w:r>
      <w:r>
        <w:t>ers</w:t>
      </w:r>
      <w:r>
        <w:rPr>
          <w:spacing w:val="1"/>
        </w:rPr>
        <w:t xml:space="preserve"> </w:t>
      </w:r>
      <w:r>
        <w:t>sh</w:t>
      </w:r>
      <w:r>
        <w:rPr>
          <w:spacing w:val="-1"/>
        </w:rPr>
        <w:t>o</w:t>
      </w:r>
      <w:r>
        <w:rPr>
          <w:spacing w:val="1"/>
        </w:rPr>
        <w:t>u</w:t>
      </w:r>
      <w:r>
        <w:t>ld be</w:t>
      </w:r>
      <w:r>
        <w:rPr>
          <w:spacing w:val="1"/>
        </w:rPr>
        <w:t xml:space="preserve"> </w:t>
      </w:r>
      <w:r>
        <w:t>c</w:t>
      </w:r>
      <w:r>
        <w:rPr>
          <w:spacing w:val="-1"/>
        </w:rPr>
        <w:t>o</w:t>
      </w:r>
      <w:r>
        <w:t>n</w:t>
      </w:r>
      <w:r>
        <w:rPr>
          <w:spacing w:val="-1"/>
        </w:rPr>
        <w:t>s</w:t>
      </w:r>
      <w:r>
        <w:t>ec</w:t>
      </w:r>
      <w:r>
        <w:rPr>
          <w:spacing w:val="1"/>
        </w:rPr>
        <w:t>u</w:t>
      </w:r>
      <w:r>
        <w:t>ti</w:t>
      </w:r>
      <w:r>
        <w:rPr>
          <w:spacing w:val="1"/>
        </w:rPr>
        <w:t>v</w:t>
      </w:r>
      <w:r>
        <w:t>e</w:t>
      </w:r>
      <w:r>
        <w:rPr>
          <w:spacing w:val="1"/>
        </w:rPr>
        <w:t xml:space="preserve"> </w:t>
      </w:r>
      <w:r>
        <w:t>wit</w:t>
      </w:r>
      <w:r>
        <w:rPr>
          <w:spacing w:val="1"/>
        </w:rPr>
        <w:t>h</w:t>
      </w:r>
      <w:r>
        <w:rPr>
          <w:spacing w:val="-2"/>
        </w:rPr>
        <w:t>i</w:t>
      </w:r>
      <w:r>
        <w:t>n</w:t>
      </w:r>
      <w:r>
        <w:rPr>
          <w:spacing w:val="2"/>
        </w:rPr>
        <w:t xml:space="preserve"> </w:t>
      </w:r>
      <w:r>
        <w:t>t</w:t>
      </w:r>
      <w:r>
        <w:rPr>
          <w:spacing w:val="1"/>
        </w:rPr>
        <w:t>h</w:t>
      </w:r>
      <w:r>
        <w:t>e</w:t>
      </w:r>
      <w:r>
        <w:rPr>
          <w:spacing w:val="1"/>
        </w:rPr>
        <w:t xml:space="preserve"> </w:t>
      </w:r>
      <w:r>
        <w:t>co</w:t>
      </w:r>
      <w:r>
        <w:rPr>
          <w:spacing w:val="1"/>
        </w:rPr>
        <w:t>n</w:t>
      </w:r>
      <w:r>
        <w:t>trib</w:t>
      </w:r>
      <w:r>
        <w:rPr>
          <w:spacing w:val="1"/>
        </w:rPr>
        <w:t>u</w:t>
      </w:r>
      <w:r>
        <w:t>tion,</w:t>
      </w:r>
      <w:r>
        <w:rPr>
          <w:spacing w:val="1"/>
        </w:rPr>
        <w:t xml:space="preserve"> </w:t>
      </w:r>
      <w:r>
        <w:t>with</w:t>
      </w:r>
      <w:r>
        <w:rPr>
          <w:spacing w:val="2"/>
        </w:rPr>
        <w:t xml:space="preserve"> </w:t>
      </w:r>
      <w:r>
        <w:t>n</w:t>
      </w:r>
      <w:r>
        <w:rPr>
          <w:spacing w:val="1"/>
        </w:rPr>
        <w:t>u</w:t>
      </w:r>
      <w:r>
        <w:rPr>
          <w:spacing w:val="-2"/>
        </w:rPr>
        <w:t>m</w:t>
      </w:r>
      <w:r>
        <w:t xml:space="preserve">- </w:t>
      </w:r>
      <w:proofErr w:type="spellStart"/>
      <w:r>
        <w:t>bers</w:t>
      </w:r>
      <w:proofErr w:type="spellEnd"/>
      <w:r>
        <w:rPr>
          <w:spacing w:val="2"/>
        </w:rPr>
        <w:t xml:space="preserve"> </w:t>
      </w:r>
      <w:r>
        <w:rPr>
          <w:spacing w:val="-1"/>
        </w:rPr>
        <w:t>e</w:t>
      </w:r>
      <w:r>
        <w:rPr>
          <w:spacing w:val="1"/>
        </w:rPr>
        <w:t>n</w:t>
      </w:r>
      <w:r>
        <w:t>clos</w:t>
      </w:r>
      <w:r>
        <w:rPr>
          <w:spacing w:val="-1"/>
        </w:rPr>
        <w:t>e</w:t>
      </w:r>
      <w:r>
        <w:t>d</w:t>
      </w:r>
      <w:r>
        <w:rPr>
          <w:spacing w:val="2"/>
        </w:rPr>
        <w:t xml:space="preserve"> </w:t>
      </w:r>
      <w:r>
        <w:rPr>
          <w:spacing w:val="-2"/>
        </w:rPr>
        <w:t>i</w:t>
      </w:r>
      <w:r>
        <w:t>n</w:t>
      </w:r>
      <w:r>
        <w:rPr>
          <w:spacing w:val="2"/>
        </w:rPr>
        <w:t xml:space="preserve"> </w:t>
      </w:r>
      <w:r>
        <w:t>p</w:t>
      </w:r>
      <w:r>
        <w:rPr>
          <w:spacing w:val="-1"/>
        </w:rPr>
        <w:t>a</w:t>
      </w:r>
      <w:r>
        <w:t>ren</w:t>
      </w:r>
      <w:r>
        <w:rPr>
          <w:spacing w:val="-2"/>
        </w:rPr>
        <w:t>t</w:t>
      </w:r>
      <w:r>
        <w:t>heses</w:t>
      </w:r>
      <w:r>
        <w:rPr>
          <w:spacing w:val="2"/>
        </w:rPr>
        <w:t xml:space="preserve"> </w:t>
      </w:r>
      <w:r>
        <w:rPr>
          <w:spacing w:val="-1"/>
        </w:rPr>
        <w:t>a</w:t>
      </w:r>
      <w:r>
        <w:t>nd</w:t>
      </w:r>
      <w:r>
        <w:rPr>
          <w:spacing w:val="2"/>
        </w:rPr>
        <w:t xml:space="preserve"> </w:t>
      </w:r>
      <w:r>
        <w:t>set on</w:t>
      </w:r>
      <w:r>
        <w:rPr>
          <w:spacing w:val="2"/>
        </w:rPr>
        <w:t xml:space="preserve"> </w:t>
      </w:r>
      <w:r>
        <w:t>t</w:t>
      </w:r>
      <w:r>
        <w:rPr>
          <w:spacing w:val="-3"/>
        </w:rPr>
        <w:t>h</w:t>
      </w:r>
      <w:r>
        <w:t>e right</w:t>
      </w:r>
      <w:r>
        <w:rPr>
          <w:spacing w:val="2"/>
        </w:rPr>
        <w:t xml:space="preserve"> </w:t>
      </w:r>
      <w:r>
        <w:rPr>
          <w:spacing w:val="-2"/>
        </w:rPr>
        <w:t>m</w:t>
      </w:r>
      <w:r>
        <w:t>argin.</w:t>
      </w:r>
      <w:r>
        <w:rPr>
          <w:spacing w:val="2"/>
        </w:rPr>
        <w:t xml:space="preserve"> </w:t>
      </w:r>
      <w:r>
        <w:t>P</w:t>
      </w:r>
      <w:r>
        <w:rPr>
          <w:spacing w:val="-2"/>
        </w:rPr>
        <w:t>l</w:t>
      </w:r>
      <w:r>
        <w:t>ease</w:t>
      </w:r>
      <w:r>
        <w:rPr>
          <w:spacing w:val="2"/>
        </w:rPr>
        <w:t xml:space="preserve"> </w:t>
      </w:r>
      <w:r>
        <w:t>do not</w:t>
      </w:r>
      <w:r>
        <w:rPr>
          <w:spacing w:val="2"/>
        </w:rPr>
        <w:t xml:space="preserve"> </w:t>
      </w:r>
      <w:r>
        <w:t>include</w:t>
      </w:r>
      <w:r>
        <w:rPr>
          <w:spacing w:val="2"/>
        </w:rPr>
        <w:t xml:space="preserve"> </w:t>
      </w:r>
      <w:r>
        <w:t>section co</w:t>
      </w:r>
      <w:r>
        <w:rPr>
          <w:spacing w:val="-1"/>
        </w:rPr>
        <w:t>u</w:t>
      </w:r>
      <w:r>
        <w:rPr>
          <w:spacing w:val="1"/>
        </w:rPr>
        <w:t>n</w:t>
      </w:r>
      <w:r>
        <w:t>ters</w:t>
      </w:r>
      <w:r>
        <w:rPr>
          <w:spacing w:val="-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rPr>
          <w:spacing w:val="-2"/>
        </w:rPr>
        <w:t>t</w:t>
      </w:r>
      <w:r>
        <w:rPr>
          <w:spacing w:val="1"/>
        </w:rPr>
        <w:t>h</w:t>
      </w:r>
      <w:r>
        <w:t>e nu</w:t>
      </w:r>
      <w:r>
        <w:rPr>
          <w:spacing w:val="-2"/>
        </w:rPr>
        <w:t>m</w:t>
      </w:r>
      <w:r>
        <w:t>beri</w:t>
      </w:r>
      <w:r>
        <w:rPr>
          <w:spacing w:val="-1"/>
        </w:rPr>
        <w:t>n</w:t>
      </w:r>
      <w:r>
        <w:rPr>
          <w:spacing w:val="1"/>
        </w:rPr>
        <w:t>g</w:t>
      </w:r>
      <w:r>
        <w:t>.</w:t>
      </w:r>
    </w:p>
    <w:p w:rsidR="000D32FE" w:rsidRDefault="003A1188">
      <w:pPr>
        <w:spacing w:before="27" w:line="440" w:lineRule="exact"/>
        <w:ind w:left="814" w:right="776" w:firstLine="2950"/>
      </w:pPr>
      <w:r>
        <w:rPr>
          <w:i/>
        </w:rPr>
        <w:t xml:space="preserve">x </w:t>
      </w:r>
      <w:r>
        <w:t xml:space="preserve">+ </w:t>
      </w:r>
      <w:r>
        <w:rPr>
          <w:i/>
        </w:rPr>
        <w:t xml:space="preserve">y </w:t>
      </w:r>
      <w:r>
        <w:t>=</w:t>
      </w:r>
      <w:r>
        <w:rPr>
          <w:spacing w:val="-1"/>
        </w:rPr>
        <w:t xml:space="preserve"> </w:t>
      </w:r>
      <w:r>
        <w:rPr>
          <w:i/>
        </w:rPr>
        <w:t xml:space="preserve">z                                                            </w:t>
      </w:r>
      <w:r>
        <w:rPr>
          <w:i/>
          <w:spacing w:val="3"/>
        </w:rPr>
        <w:t xml:space="preserve"> </w:t>
      </w:r>
      <w:r>
        <w:t>(</w:t>
      </w:r>
      <w:r>
        <w:rPr>
          <w:spacing w:val="-1"/>
        </w:rPr>
        <w:t>1</w:t>
      </w:r>
      <w:r>
        <w:t>) E</w:t>
      </w:r>
      <w:r>
        <w:rPr>
          <w:spacing w:val="-1"/>
        </w:rPr>
        <w:t>q</w:t>
      </w:r>
      <w:r>
        <w:t>uations</w:t>
      </w:r>
      <w:r>
        <w:rPr>
          <w:spacing w:val="28"/>
        </w:rPr>
        <w:t xml:space="preserve"> </w:t>
      </w:r>
      <w:r>
        <w:rPr>
          <w:spacing w:val="-1"/>
        </w:rPr>
        <w:t>sho</w:t>
      </w:r>
      <w:r>
        <w:rPr>
          <w:spacing w:val="1"/>
        </w:rPr>
        <w:t>u</w:t>
      </w:r>
      <w:r>
        <w:t>ld</w:t>
      </w:r>
      <w:r>
        <w:rPr>
          <w:spacing w:val="29"/>
        </w:rPr>
        <w:t xml:space="preserve"> </w:t>
      </w:r>
      <w:r>
        <w:t>be</w:t>
      </w:r>
      <w:r>
        <w:rPr>
          <w:spacing w:val="27"/>
        </w:rPr>
        <w:t xml:space="preserve"> </w:t>
      </w:r>
      <w:r>
        <w:t>p</w:t>
      </w:r>
      <w:r>
        <w:rPr>
          <w:spacing w:val="-1"/>
        </w:rPr>
        <w:t>u</w:t>
      </w:r>
      <w:r>
        <w:t>nc</w:t>
      </w:r>
      <w:r>
        <w:rPr>
          <w:spacing w:val="-2"/>
        </w:rPr>
        <w:t>t</w:t>
      </w:r>
      <w:r>
        <w:rPr>
          <w:spacing w:val="-1"/>
        </w:rPr>
        <w:t>u</w:t>
      </w:r>
      <w:r>
        <w:t>ated</w:t>
      </w:r>
      <w:r>
        <w:rPr>
          <w:spacing w:val="28"/>
        </w:rPr>
        <w:t xml:space="preserve"> </w:t>
      </w:r>
      <w:r>
        <w:t>in</w:t>
      </w:r>
      <w:r>
        <w:rPr>
          <w:spacing w:val="29"/>
        </w:rPr>
        <w:t xml:space="preserve"> </w:t>
      </w:r>
      <w:r>
        <w:t>t</w:t>
      </w:r>
      <w:r>
        <w:rPr>
          <w:spacing w:val="1"/>
        </w:rPr>
        <w:t>h</w:t>
      </w:r>
      <w:r>
        <w:t>e</w:t>
      </w:r>
      <w:r>
        <w:rPr>
          <w:spacing w:val="28"/>
        </w:rPr>
        <w:t xml:space="preserve"> </w:t>
      </w:r>
      <w:r>
        <w:t>sa</w:t>
      </w:r>
      <w:r>
        <w:rPr>
          <w:spacing w:val="-1"/>
        </w:rPr>
        <w:t>m</w:t>
      </w:r>
      <w:r>
        <w:t>e</w:t>
      </w:r>
      <w:r>
        <w:rPr>
          <w:spacing w:val="28"/>
        </w:rPr>
        <w:t xml:space="preserve"> </w:t>
      </w:r>
      <w:r>
        <w:t>way</w:t>
      </w:r>
      <w:r>
        <w:rPr>
          <w:spacing w:val="27"/>
        </w:rPr>
        <w:t xml:space="preserve"> </w:t>
      </w:r>
      <w:r>
        <w:t>as</w:t>
      </w:r>
      <w:r>
        <w:rPr>
          <w:spacing w:val="28"/>
        </w:rPr>
        <w:t xml:space="preserve"> </w:t>
      </w:r>
      <w:r>
        <w:t>ordin</w:t>
      </w:r>
      <w:r>
        <w:rPr>
          <w:spacing w:val="-1"/>
        </w:rPr>
        <w:t>a</w:t>
      </w:r>
      <w:r>
        <w:t>ry</w:t>
      </w:r>
      <w:r>
        <w:rPr>
          <w:spacing w:val="27"/>
        </w:rPr>
        <w:t xml:space="preserve"> </w:t>
      </w:r>
      <w:r>
        <w:t>text</w:t>
      </w:r>
      <w:r>
        <w:rPr>
          <w:spacing w:val="28"/>
        </w:rPr>
        <w:t xml:space="preserve"> </w:t>
      </w:r>
      <w:r>
        <w:t>but</w:t>
      </w:r>
      <w:r>
        <w:rPr>
          <w:spacing w:val="26"/>
        </w:rPr>
        <w:t xml:space="preserve"> </w:t>
      </w:r>
      <w:r>
        <w:t>with</w:t>
      </w:r>
      <w:r>
        <w:rPr>
          <w:spacing w:val="29"/>
        </w:rPr>
        <w:t xml:space="preserve"> </w:t>
      </w:r>
      <w:r>
        <w:t>a</w:t>
      </w:r>
      <w:r>
        <w:rPr>
          <w:spacing w:val="28"/>
        </w:rPr>
        <w:t xml:space="preserve"> </w:t>
      </w:r>
      <w:r>
        <w:t>s</w:t>
      </w:r>
      <w:r>
        <w:rPr>
          <w:spacing w:val="-2"/>
        </w:rPr>
        <w:t>m</w:t>
      </w:r>
      <w:r>
        <w:t>all</w:t>
      </w:r>
    </w:p>
    <w:p w:rsidR="000D32FE" w:rsidRDefault="003A1188">
      <w:pPr>
        <w:spacing w:line="180" w:lineRule="exact"/>
        <w:ind w:left="814" w:right="4558"/>
        <w:jc w:val="both"/>
      </w:pPr>
      <w:proofErr w:type="gramStart"/>
      <w:r>
        <w:t>space</w:t>
      </w:r>
      <w:proofErr w:type="gramEnd"/>
      <w:r>
        <w:rPr>
          <w:spacing w:val="-1"/>
        </w:rPr>
        <w:t xml:space="preserve"> </w:t>
      </w:r>
      <w:r>
        <w:t>before the end</w:t>
      </w:r>
      <w:r>
        <w:rPr>
          <w:spacing w:val="-1"/>
        </w:rPr>
        <w:t xml:space="preserve"> </w:t>
      </w:r>
      <w:r>
        <w:t>punctuat</w:t>
      </w:r>
      <w:r>
        <w:rPr>
          <w:spacing w:val="-2"/>
        </w:rPr>
        <w:t>i</w:t>
      </w:r>
      <w:r>
        <w:rPr>
          <w:spacing w:val="1"/>
        </w:rPr>
        <w:t>o</w:t>
      </w:r>
      <w:r>
        <w:t xml:space="preserve">n </w:t>
      </w:r>
      <w:r>
        <w:rPr>
          <w:spacing w:val="-2"/>
        </w:rPr>
        <w:t>m</w:t>
      </w:r>
      <w:r>
        <w:t>ark.</w:t>
      </w:r>
    </w:p>
    <w:p w:rsidR="000D32FE" w:rsidRDefault="000D32FE">
      <w:pPr>
        <w:spacing w:line="200" w:lineRule="exact"/>
      </w:pPr>
    </w:p>
    <w:p w:rsidR="000D32FE" w:rsidRDefault="000D32FE">
      <w:pPr>
        <w:spacing w:before="15" w:line="240" w:lineRule="exact"/>
        <w:rPr>
          <w:sz w:val="24"/>
          <w:szCs w:val="24"/>
        </w:rPr>
      </w:pPr>
    </w:p>
    <w:p w:rsidR="000D32FE" w:rsidRDefault="003A1188">
      <w:pPr>
        <w:ind w:left="814" w:right="6299"/>
        <w:jc w:val="both"/>
      </w:pPr>
      <w:r>
        <w:rPr>
          <w:b/>
          <w:spacing w:val="1"/>
        </w:rPr>
        <w:t>2</w:t>
      </w:r>
      <w:r>
        <w:rPr>
          <w:b/>
          <w:spacing w:val="-1"/>
        </w:rPr>
        <w:t>.</w:t>
      </w:r>
      <w:r>
        <w:rPr>
          <w:b/>
        </w:rPr>
        <w:t xml:space="preserve">5     </w:t>
      </w:r>
      <w:r>
        <w:rPr>
          <w:b/>
          <w:spacing w:val="17"/>
        </w:rPr>
        <w:t xml:space="preserve"> </w:t>
      </w:r>
      <w:r>
        <w:rPr>
          <w:b/>
        </w:rPr>
        <w:t>Foot</w:t>
      </w:r>
      <w:r>
        <w:rPr>
          <w:b/>
          <w:spacing w:val="-1"/>
        </w:rPr>
        <w:t>no</w:t>
      </w:r>
      <w:r>
        <w:rPr>
          <w:b/>
        </w:rPr>
        <w:t>tes</w:t>
      </w:r>
    </w:p>
    <w:p w:rsidR="000D32FE" w:rsidRDefault="000D32FE">
      <w:pPr>
        <w:spacing w:before="12" w:line="240" w:lineRule="exact"/>
        <w:rPr>
          <w:sz w:val="24"/>
          <w:szCs w:val="24"/>
        </w:rPr>
      </w:pPr>
    </w:p>
    <w:p w:rsidR="000D32FE" w:rsidRDefault="003A1188">
      <w:pPr>
        <w:ind w:left="814" w:right="774"/>
        <w:jc w:val="both"/>
        <w:rPr>
          <w:sz w:val="13"/>
          <w:szCs w:val="13"/>
        </w:rPr>
      </w:pPr>
      <w:r>
        <w:t>The</w:t>
      </w:r>
      <w:r>
        <w:rPr>
          <w:spacing w:val="2"/>
        </w:rPr>
        <w:t xml:space="preserve"> </w:t>
      </w:r>
      <w:r>
        <w:rPr>
          <w:spacing w:val="-1"/>
        </w:rPr>
        <w:t>su</w:t>
      </w:r>
      <w:r>
        <w:t>pers</w:t>
      </w:r>
      <w:r>
        <w:rPr>
          <w:spacing w:val="-1"/>
        </w:rPr>
        <w:t>c</w:t>
      </w:r>
      <w:r>
        <w:t>ri</w:t>
      </w:r>
      <w:r>
        <w:rPr>
          <w:spacing w:val="-1"/>
        </w:rPr>
        <w:t>p</w:t>
      </w:r>
      <w:r>
        <w:t>t</w:t>
      </w:r>
      <w:r>
        <w:rPr>
          <w:spacing w:val="2"/>
        </w:rPr>
        <w:t xml:space="preserve"> </w:t>
      </w:r>
      <w:r>
        <w:t>nu</w:t>
      </w:r>
      <w:r>
        <w:rPr>
          <w:spacing w:val="-2"/>
        </w:rPr>
        <w:t>m</w:t>
      </w:r>
      <w:r>
        <w:t>eral</w:t>
      </w:r>
      <w:r>
        <w:rPr>
          <w:spacing w:val="2"/>
        </w:rPr>
        <w:t xml:space="preserve"> </w:t>
      </w:r>
      <w:r>
        <w:t>us</w:t>
      </w:r>
      <w:r>
        <w:rPr>
          <w:spacing w:val="-1"/>
        </w:rPr>
        <w:t>e</w:t>
      </w:r>
      <w:r>
        <w:t>d</w:t>
      </w:r>
      <w:r>
        <w:rPr>
          <w:spacing w:val="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r</w:t>
      </w:r>
      <w:r>
        <w:rPr>
          <w:spacing w:val="-1"/>
        </w:rPr>
        <w:t>e</w:t>
      </w:r>
      <w:r>
        <w:t>fer</w:t>
      </w:r>
      <w:r>
        <w:rPr>
          <w:spacing w:val="2"/>
        </w:rPr>
        <w:t xml:space="preserve"> </w:t>
      </w:r>
      <w:r>
        <w:rPr>
          <w:spacing w:val="-2"/>
        </w:rPr>
        <w:t>t</w:t>
      </w:r>
      <w:r>
        <w:t>o</w:t>
      </w:r>
      <w:r>
        <w:rPr>
          <w:spacing w:val="2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spacing w:val="-1"/>
        </w:rPr>
        <w:t>f</w:t>
      </w:r>
      <w:r>
        <w:t>oo</w:t>
      </w:r>
      <w:r>
        <w:rPr>
          <w:spacing w:val="-2"/>
        </w:rPr>
        <w:t>t</w:t>
      </w:r>
      <w:r>
        <w:t>note</w:t>
      </w:r>
      <w:r>
        <w:rPr>
          <w:spacing w:val="2"/>
        </w:rPr>
        <w:t xml:space="preserve"> </w:t>
      </w:r>
      <w:r>
        <w:rPr>
          <w:spacing w:val="-1"/>
        </w:rPr>
        <w:t>ap</w:t>
      </w:r>
      <w:r>
        <w:t>pears</w:t>
      </w:r>
      <w:r>
        <w:rPr>
          <w:spacing w:val="2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t</w:t>
      </w:r>
      <w:r>
        <w:rPr>
          <w:spacing w:val="-1"/>
        </w:rPr>
        <w:t>e</w:t>
      </w:r>
      <w:r>
        <w:t>xt</w:t>
      </w:r>
      <w:r>
        <w:rPr>
          <w:spacing w:val="2"/>
        </w:rPr>
        <w:t xml:space="preserve"> </w:t>
      </w:r>
      <w:r>
        <w:t>either directly after</w:t>
      </w:r>
      <w:r>
        <w:rPr>
          <w:spacing w:val="1"/>
        </w:rPr>
        <w:t xml:space="preserve"> </w:t>
      </w:r>
      <w:r>
        <w:rPr>
          <w:spacing w:val="-2"/>
        </w:rPr>
        <w:t>t</w:t>
      </w:r>
      <w:r>
        <w:rPr>
          <w:spacing w:val="1"/>
        </w:rPr>
        <w:t>h</w:t>
      </w:r>
      <w:r>
        <w:t>e word to</w:t>
      </w:r>
      <w:r>
        <w:rPr>
          <w:spacing w:val="2"/>
        </w:rPr>
        <w:t xml:space="preserve"> </w:t>
      </w:r>
      <w:r>
        <w:rPr>
          <w:spacing w:val="1"/>
        </w:rPr>
        <w:t>b</w:t>
      </w:r>
      <w:r>
        <w:t>e</w:t>
      </w:r>
      <w:r>
        <w:rPr>
          <w:spacing w:val="-1"/>
        </w:rPr>
        <w:t xml:space="preserve"> </w:t>
      </w:r>
      <w:r>
        <w:rPr>
          <w:spacing w:val="1"/>
        </w:rPr>
        <w:t>d</w:t>
      </w:r>
      <w:r>
        <w:t>isc</w:t>
      </w:r>
      <w:r>
        <w:rPr>
          <w:spacing w:val="1"/>
        </w:rPr>
        <w:t>u</w:t>
      </w:r>
      <w:r>
        <w:t>ssed</w:t>
      </w:r>
      <w:r>
        <w:rPr>
          <w:spacing w:val="1"/>
        </w:rPr>
        <w:t xml:space="preserve"> </w:t>
      </w:r>
      <w:r>
        <w:t>or –</w:t>
      </w:r>
      <w:r>
        <w:rPr>
          <w:spacing w:val="2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relation</w:t>
      </w:r>
      <w:r>
        <w:rPr>
          <w:spacing w:val="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 p</w:t>
      </w:r>
      <w:r>
        <w:rPr>
          <w:spacing w:val="1"/>
        </w:rPr>
        <w:t>h</w:t>
      </w:r>
      <w:r>
        <w:t>rase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>n</w:t>
      </w:r>
      <w:r>
        <w:t>te</w:t>
      </w:r>
      <w:r>
        <w:rPr>
          <w:spacing w:val="1"/>
        </w:rPr>
        <w:t>n</w:t>
      </w:r>
      <w:r>
        <w:t>ce –</w:t>
      </w:r>
      <w:r>
        <w:rPr>
          <w:spacing w:val="1"/>
        </w:rPr>
        <w:t xml:space="preserve"> </w:t>
      </w:r>
      <w:r>
        <w:t>f</w:t>
      </w:r>
      <w:r>
        <w:rPr>
          <w:spacing w:val="1"/>
        </w:rPr>
        <w:t>o</w:t>
      </w:r>
      <w:r>
        <w:t>ll</w:t>
      </w:r>
      <w:r>
        <w:rPr>
          <w:spacing w:val="1"/>
        </w:rPr>
        <w:t>o</w:t>
      </w:r>
      <w:r>
        <w:t>w</w:t>
      </w:r>
      <w:r>
        <w:rPr>
          <w:spacing w:val="-2"/>
        </w:rPr>
        <w:t>i</w:t>
      </w:r>
      <w:r>
        <w:rPr>
          <w:spacing w:val="1"/>
        </w:rPr>
        <w:t>n</w:t>
      </w:r>
      <w:r>
        <w:t>g</w:t>
      </w:r>
      <w:r>
        <w:rPr>
          <w:spacing w:val="1"/>
        </w:rPr>
        <w:t xml:space="preserve"> </w:t>
      </w:r>
      <w:r>
        <w:t>t</w:t>
      </w:r>
      <w:r>
        <w:rPr>
          <w:spacing w:val="1"/>
        </w:rPr>
        <w:t>h</w:t>
      </w:r>
      <w:r>
        <w:t>e p</w:t>
      </w:r>
      <w:r>
        <w:rPr>
          <w:spacing w:val="-1"/>
        </w:rPr>
        <w:t>u</w:t>
      </w:r>
      <w:r>
        <w:t>nct</w:t>
      </w:r>
      <w:r>
        <w:rPr>
          <w:spacing w:val="1"/>
        </w:rPr>
        <w:t>u</w:t>
      </w:r>
      <w:r>
        <w:t>ati</w:t>
      </w:r>
      <w:r>
        <w:rPr>
          <w:spacing w:val="-1"/>
        </w:rPr>
        <w:t>o</w:t>
      </w:r>
      <w:r>
        <w:t xml:space="preserve">n </w:t>
      </w:r>
      <w:r>
        <w:rPr>
          <w:spacing w:val="-1"/>
        </w:rPr>
        <w:t>m</w:t>
      </w:r>
      <w:r>
        <w:t>ark (</w:t>
      </w:r>
      <w:r>
        <w:rPr>
          <w:spacing w:val="-1"/>
        </w:rPr>
        <w:t>c</w:t>
      </w:r>
      <w:r>
        <w:t>o</w:t>
      </w:r>
      <w:r>
        <w:rPr>
          <w:spacing w:val="-1"/>
        </w:rPr>
        <w:t>mm</w:t>
      </w:r>
      <w:r>
        <w:t>a,</w:t>
      </w:r>
      <w:r>
        <w:rPr>
          <w:spacing w:val="1"/>
        </w:rPr>
        <w:t xml:space="preserve"> </w:t>
      </w:r>
      <w:r>
        <w:t>se</w:t>
      </w:r>
      <w:r>
        <w:rPr>
          <w:spacing w:val="-1"/>
        </w:rPr>
        <w:t>m</w:t>
      </w:r>
      <w:r>
        <w:t xml:space="preserve">icolon, </w:t>
      </w:r>
      <w:r>
        <w:rPr>
          <w:spacing w:val="-1"/>
        </w:rPr>
        <w:t>o</w:t>
      </w:r>
      <w:r>
        <w:t>r pe</w:t>
      </w:r>
      <w:r>
        <w:rPr>
          <w:spacing w:val="-1"/>
        </w:rPr>
        <w:t>r</w:t>
      </w:r>
      <w:r>
        <w:t>io</w:t>
      </w:r>
      <w:r>
        <w:rPr>
          <w:spacing w:val="-1"/>
        </w:rPr>
        <w:t>d</w:t>
      </w:r>
      <w:r>
        <w:t>)</w:t>
      </w:r>
      <w:r>
        <w:rPr>
          <w:spacing w:val="-2"/>
        </w:rPr>
        <w:t>.</w:t>
      </w:r>
      <w:r>
        <w:rPr>
          <w:position w:val="9"/>
          <w:sz w:val="13"/>
          <w:szCs w:val="13"/>
        </w:rPr>
        <w:t>1</w:t>
      </w:r>
    </w:p>
    <w:p w:rsidR="000D32FE" w:rsidRDefault="000D32FE">
      <w:pPr>
        <w:spacing w:before="11" w:line="254" w:lineRule="auto"/>
        <w:ind w:left="814" w:right="776" w:firstLine="227"/>
        <w:jc w:val="both"/>
      </w:pPr>
      <w:r>
        <w:pict>
          <v:group id="_x0000_s1026" style="position:absolute;left:0;text-align:left;margin-left:124.7pt;margin-top:59pt;width:2in;height:0;z-index:-251655680;mso-position-horizontal-relative:page" coordorigin="2494,1180" coordsize="2880,0">
            <v:shape id="_x0000_s1027" style="position:absolute;left:2494;top:1180;width:2880;height:0" coordorigin="2494,1180" coordsize="2880,0" path="m2494,1180r2880,e" filled="f" strokeweight=".52pt">
              <v:path arrowok="t"/>
            </v:shape>
            <w10:wrap anchorx="page"/>
          </v:group>
        </w:pict>
      </w:r>
      <w:r w:rsidR="003A1188">
        <w:t>F</w:t>
      </w:r>
      <w:r w:rsidR="003A1188">
        <w:rPr>
          <w:spacing w:val="1"/>
        </w:rPr>
        <w:t>o</w:t>
      </w:r>
      <w:r w:rsidR="003A1188">
        <w:t>r re</w:t>
      </w:r>
      <w:r w:rsidR="003A1188">
        <w:rPr>
          <w:spacing w:val="-2"/>
        </w:rPr>
        <w:t>m</w:t>
      </w:r>
      <w:r w:rsidR="003A1188">
        <w:t>ar</w:t>
      </w:r>
      <w:r w:rsidR="003A1188">
        <w:rPr>
          <w:spacing w:val="1"/>
        </w:rPr>
        <w:t>k</w:t>
      </w:r>
      <w:r w:rsidR="003A1188">
        <w:t>s</w:t>
      </w:r>
      <w:r w:rsidR="003A1188">
        <w:rPr>
          <w:spacing w:val="1"/>
        </w:rPr>
        <w:t xml:space="preserve"> </w:t>
      </w:r>
      <w:r w:rsidR="003A1188">
        <w:t>pertai</w:t>
      </w:r>
      <w:r w:rsidR="003A1188">
        <w:rPr>
          <w:spacing w:val="1"/>
        </w:rPr>
        <w:t>n</w:t>
      </w:r>
      <w:r w:rsidR="003A1188">
        <w:t>ing</w:t>
      </w:r>
      <w:r w:rsidR="003A1188">
        <w:rPr>
          <w:spacing w:val="2"/>
        </w:rPr>
        <w:t xml:space="preserve"> </w:t>
      </w:r>
      <w:r w:rsidR="003A1188">
        <w:t>to</w:t>
      </w:r>
      <w:r w:rsidR="003A1188">
        <w:rPr>
          <w:spacing w:val="2"/>
        </w:rPr>
        <w:t xml:space="preserve"> </w:t>
      </w:r>
      <w:r w:rsidR="003A1188">
        <w:t>the</w:t>
      </w:r>
      <w:r w:rsidR="003A1188">
        <w:rPr>
          <w:spacing w:val="1"/>
        </w:rPr>
        <w:t xml:space="preserve"> </w:t>
      </w:r>
      <w:r w:rsidR="003A1188">
        <w:t>title</w:t>
      </w:r>
      <w:r w:rsidR="003A1188">
        <w:rPr>
          <w:spacing w:val="1"/>
        </w:rPr>
        <w:t xml:space="preserve"> o</w:t>
      </w:r>
      <w:r w:rsidR="003A1188">
        <w:t>r</w:t>
      </w:r>
      <w:r w:rsidR="003A1188">
        <w:rPr>
          <w:spacing w:val="2"/>
        </w:rPr>
        <w:t xml:space="preserve"> </w:t>
      </w:r>
      <w:r w:rsidR="003A1188">
        <w:t>t</w:t>
      </w:r>
      <w:r w:rsidR="003A1188">
        <w:rPr>
          <w:spacing w:val="1"/>
        </w:rPr>
        <w:t>h</w:t>
      </w:r>
      <w:r w:rsidR="003A1188">
        <w:t>e</w:t>
      </w:r>
      <w:r w:rsidR="003A1188">
        <w:rPr>
          <w:spacing w:val="1"/>
        </w:rPr>
        <w:t xml:space="preserve"> </w:t>
      </w:r>
      <w:r w:rsidR="003A1188">
        <w:t>a</w:t>
      </w:r>
      <w:r w:rsidR="003A1188">
        <w:rPr>
          <w:spacing w:val="1"/>
        </w:rPr>
        <w:t>u</w:t>
      </w:r>
      <w:r w:rsidR="003A1188">
        <w:t>th</w:t>
      </w:r>
      <w:r w:rsidR="003A1188">
        <w:rPr>
          <w:spacing w:val="1"/>
        </w:rPr>
        <w:t>o</w:t>
      </w:r>
      <w:r w:rsidR="003A1188">
        <w:t>rs’</w:t>
      </w:r>
      <w:r w:rsidR="003A1188">
        <w:rPr>
          <w:spacing w:val="1"/>
        </w:rPr>
        <w:t xml:space="preserve"> n</w:t>
      </w:r>
      <w:r w:rsidR="003A1188">
        <w:t>a</w:t>
      </w:r>
      <w:r w:rsidR="003A1188">
        <w:rPr>
          <w:spacing w:val="-2"/>
        </w:rPr>
        <w:t>m</w:t>
      </w:r>
      <w:r w:rsidR="003A1188">
        <w:t>es,</w:t>
      </w:r>
      <w:r w:rsidR="003A1188">
        <w:rPr>
          <w:spacing w:val="1"/>
        </w:rPr>
        <w:t xml:space="preserve"> </w:t>
      </w:r>
      <w:r w:rsidR="003A1188">
        <w:t>in</w:t>
      </w:r>
      <w:r w:rsidR="003A1188">
        <w:rPr>
          <w:spacing w:val="2"/>
        </w:rPr>
        <w:t xml:space="preserve"> </w:t>
      </w:r>
      <w:r w:rsidR="003A1188">
        <w:t>t</w:t>
      </w:r>
      <w:r w:rsidR="003A1188">
        <w:rPr>
          <w:spacing w:val="1"/>
        </w:rPr>
        <w:t>h</w:t>
      </w:r>
      <w:r w:rsidR="003A1188">
        <w:t>e</w:t>
      </w:r>
      <w:r w:rsidR="003A1188">
        <w:rPr>
          <w:spacing w:val="1"/>
        </w:rPr>
        <w:t xml:space="preserve"> h</w:t>
      </w:r>
      <w:r w:rsidR="003A1188">
        <w:t>ea</w:t>
      </w:r>
      <w:r w:rsidR="003A1188">
        <w:rPr>
          <w:spacing w:val="1"/>
        </w:rPr>
        <w:t>d</w:t>
      </w:r>
      <w:r w:rsidR="003A1188">
        <w:t xml:space="preserve">er </w:t>
      </w:r>
      <w:r w:rsidR="003A1188">
        <w:rPr>
          <w:spacing w:val="1"/>
        </w:rPr>
        <w:t>o</w:t>
      </w:r>
      <w:r w:rsidR="003A1188">
        <w:t>f</w:t>
      </w:r>
      <w:r w:rsidR="003A1188">
        <w:rPr>
          <w:spacing w:val="2"/>
        </w:rPr>
        <w:t xml:space="preserve"> </w:t>
      </w:r>
      <w:r w:rsidR="003A1188">
        <w:t xml:space="preserve">a </w:t>
      </w:r>
      <w:r w:rsidR="003A1188">
        <w:rPr>
          <w:spacing w:val="1"/>
        </w:rPr>
        <w:t>p</w:t>
      </w:r>
      <w:r w:rsidR="003A1188">
        <w:t>a</w:t>
      </w:r>
      <w:r w:rsidR="003A1188">
        <w:rPr>
          <w:spacing w:val="1"/>
        </w:rPr>
        <w:t>p</w:t>
      </w:r>
      <w:r w:rsidR="003A1188">
        <w:rPr>
          <w:spacing w:val="-1"/>
        </w:rPr>
        <w:t>e</w:t>
      </w:r>
      <w:r w:rsidR="003A1188">
        <w:t>r, sy</w:t>
      </w:r>
      <w:r w:rsidR="003A1188">
        <w:rPr>
          <w:spacing w:val="-2"/>
        </w:rPr>
        <w:t>m</w:t>
      </w:r>
      <w:r w:rsidR="003A1188">
        <w:t>bols</w:t>
      </w:r>
      <w:r w:rsidR="003A1188">
        <w:rPr>
          <w:spacing w:val="1"/>
        </w:rPr>
        <w:t xml:space="preserve"> </w:t>
      </w:r>
      <w:r w:rsidR="003A1188">
        <w:t>s</w:t>
      </w:r>
      <w:r w:rsidR="003A1188">
        <w:rPr>
          <w:spacing w:val="-1"/>
        </w:rPr>
        <w:t>ho</w:t>
      </w:r>
      <w:r w:rsidR="003A1188">
        <w:rPr>
          <w:spacing w:val="1"/>
        </w:rPr>
        <w:t>u</w:t>
      </w:r>
      <w:r w:rsidR="003A1188">
        <w:t>ld be</w:t>
      </w:r>
      <w:r w:rsidR="003A1188">
        <w:rPr>
          <w:spacing w:val="1"/>
        </w:rPr>
        <w:t xml:space="preserve"> </w:t>
      </w:r>
      <w:r w:rsidR="003A1188">
        <w:rPr>
          <w:spacing w:val="-1"/>
        </w:rPr>
        <w:t>u</w:t>
      </w:r>
      <w:r w:rsidR="003A1188">
        <w:t>sed i</w:t>
      </w:r>
      <w:r w:rsidR="003A1188">
        <w:rPr>
          <w:spacing w:val="1"/>
        </w:rPr>
        <w:t>n</w:t>
      </w:r>
      <w:r w:rsidR="003A1188">
        <w:t>st</w:t>
      </w:r>
      <w:r w:rsidR="003A1188">
        <w:rPr>
          <w:spacing w:val="-1"/>
        </w:rPr>
        <w:t>e</w:t>
      </w:r>
      <w:r w:rsidR="003A1188">
        <w:t>ad of</w:t>
      </w:r>
      <w:r w:rsidR="003A1188">
        <w:rPr>
          <w:spacing w:val="1"/>
        </w:rPr>
        <w:t xml:space="preserve"> </w:t>
      </w:r>
      <w:r w:rsidR="003A1188">
        <w:t xml:space="preserve">a </w:t>
      </w:r>
      <w:r w:rsidR="003A1188">
        <w:rPr>
          <w:spacing w:val="-1"/>
        </w:rPr>
        <w:t>n</w:t>
      </w:r>
      <w:r w:rsidR="003A1188">
        <w:rPr>
          <w:spacing w:val="1"/>
        </w:rPr>
        <w:t>u</w:t>
      </w:r>
      <w:r w:rsidR="003A1188">
        <w:rPr>
          <w:spacing w:val="-2"/>
        </w:rPr>
        <w:t>m</w:t>
      </w:r>
      <w:r w:rsidR="003A1188">
        <w:rPr>
          <w:spacing w:val="1"/>
        </w:rPr>
        <w:t>b</w:t>
      </w:r>
      <w:r w:rsidR="003A1188">
        <w:t>er</w:t>
      </w:r>
      <w:r w:rsidR="003A1188">
        <w:rPr>
          <w:spacing w:val="1"/>
        </w:rPr>
        <w:t xml:space="preserve"> </w:t>
      </w:r>
      <w:r w:rsidR="003A1188">
        <w:t>(see fi</w:t>
      </w:r>
      <w:r w:rsidR="003A1188">
        <w:rPr>
          <w:spacing w:val="-1"/>
        </w:rPr>
        <w:t>r</w:t>
      </w:r>
      <w:r w:rsidR="003A1188">
        <w:t>st</w:t>
      </w:r>
      <w:r w:rsidR="003A1188">
        <w:rPr>
          <w:spacing w:val="1"/>
        </w:rPr>
        <w:t xml:space="preserve"> </w:t>
      </w:r>
      <w:r w:rsidR="003A1188">
        <w:t>p</w:t>
      </w:r>
      <w:r w:rsidR="003A1188">
        <w:rPr>
          <w:spacing w:val="-1"/>
        </w:rPr>
        <w:t>ag</w:t>
      </w:r>
      <w:r w:rsidR="003A1188">
        <w:t>e</w:t>
      </w:r>
      <w:r w:rsidR="003A1188">
        <w:rPr>
          <w:spacing w:val="1"/>
        </w:rPr>
        <w:t xml:space="preserve"> </w:t>
      </w:r>
      <w:r w:rsidR="003A1188">
        <w:t>of t</w:t>
      </w:r>
      <w:r w:rsidR="003A1188">
        <w:rPr>
          <w:spacing w:val="1"/>
        </w:rPr>
        <w:t>h</w:t>
      </w:r>
      <w:r w:rsidR="003A1188">
        <w:t>is do</w:t>
      </w:r>
      <w:r w:rsidR="003A1188">
        <w:rPr>
          <w:spacing w:val="-1"/>
        </w:rPr>
        <w:t>cum</w:t>
      </w:r>
      <w:r w:rsidR="003A1188">
        <w:t>ent).</w:t>
      </w:r>
      <w:r w:rsidR="003A1188">
        <w:rPr>
          <w:spacing w:val="1"/>
        </w:rPr>
        <w:t xml:space="preserve"> </w:t>
      </w:r>
      <w:r w:rsidR="003A1188">
        <w:t xml:space="preserve">Please note </w:t>
      </w:r>
      <w:r w:rsidR="003A1188">
        <w:rPr>
          <w:spacing w:val="-2"/>
        </w:rPr>
        <w:t>t</w:t>
      </w:r>
      <w:r w:rsidR="003A1188">
        <w:rPr>
          <w:spacing w:val="1"/>
        </w:rPr>
        <w:t>h</w:t>
      </w:r>
      <w:r w:rsidR="003A1188">
        <w:t xml:space="preserve">at no footnotes </w:t>
      </w:r>
      <w:r w:rsidR="003A1188">
        <w:rPr>
          <w:spacing w:val="-2"/>
        </w:rPr>
        <w:t>m</w:t>
      </w:r>
      <w:r w:rsidR="003A1188">
        <w:t>ay be included in the abstract.</w:t>
      </w:r>
    </w:p>
    <w:p w:rsidR="000D32FE" w:rsidRDefault="000D32FE">
      <w:pPr>
        <w:spacing w:before="7" w:line="100" w:lineRule="exact"/>
        <w:rPr>
          <w:sz w:val="10"/>
          <w:szCs w:val="10"/>
        </w:rPr>
      </w:pPr>
    </w:p>
    <w:p w:rsidR="000D32FE" w:rsidRDefault="000D32FE">
      <w:pPr>
        <w:spacing w:line="200" w:lineRule="exact"/>
      </w:pPr>
    </w:p>
    <w:p w:rsidR="000D32FE" w:rsidRDefault="000D32FE">
      <w:pPr>
        <w:spacing w:line="200" w:lineRule="exact"/>
      </w:pPr>
    </w:p>
    <w:p w:rsidR="000D32FE" w:rsidRDefault="003A1188">
      <w:pPr>
        <w:ind w:left="814" w:right="1231"/>
        <w:jc w:val="both"/>
        <w:rPr>
          <w:sz w:val="18"/>
          <w:szCs w:val="18"/>
        </w:rPr>
        <w:sectPr w:rsidR="000D32FE">
          <w:pgSz w:w="11920" w:h="16840"/>
          <w:pgMar w:top="2600" w:right="1680" w:bottom="280" w:left="1680" w:header="2413" w:footer="0" w:gutter="0"/>
          <w:cols w:space="720"/>
        </w:sectPr>
      </w:pPr>
      <w:r>
        <w:rPr>
          <w:position w:val="8"/>
          <w:sz w:val="12"/>
          <w:szCs w:val="12"/>
        </w:rPr>
        <w:t xml:space="preserve">1    </w:t>
      </w:r>
      <w:r>
        <w:rPr>
          <w:spacing w:val="17"/>
          <w:position w:val="8"/>
          <w:sz w:val="12"/>
          <w:szCs w:val="12"/>
        </w:rPr>
        <w:t xml:space="preserve"> </w:t>
      </w:r>
      <w:r>
        <w:rPr>
          <w:sz w:val="18"/>
          <w:szCs w:val="18"/>
        </w:rPr>
        <w:t>The</w:t>
      </w:r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>fo</w:t>
      </w:r>
      <w:r>
        <w:rPr>
          <w:spacing w:val="-1"/>
          <w:sz w:val="18"/>
          <w:szCs w:val="18"/>
        </w:rPr>
        <w:t>o</w:t>
      </w:r>
      <w:r>
        <w:rPr>
          <w:sz w:val="18"/>
          <w:szCs w:val="18"/>
        </w:rPr>
        <w:t>tnote</w:t>
      </w:r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>n</w:t>
      </w:r>
      <w:r>
        <w:rPr>
          <w:spacing w:val="-1"/>
          <w:sz w:val="18"/>
          <w:szCs w:val="18"/>
        </w:rPr>
        <w:t>u</w:t>
      </w:r>
      <w:r>
        <w:rPr>
          <w:sz w:val="18"/>
          <w:szCs w:val="18"/>
        </w:rPr>
        <w:t>meral</w:t>
      </w:r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>is</w:t>
      </w:r>
      <w:r>
        <w:rPr>
          <w:spacing w:val="-1"/>
          <w:sz w:val="18"/>
          <w:szCs w:val="18"/>
        </w:rPr>
        <w:t xml:space="preserve"> </w:t>
      </w:r>
      <w:r>
        <w:rPr>
          <w:sz w:val="18"/>
          <w:szCs w:val="18"/>
        </w:rPr>
        <w:t>set</w:t>
      </w:r>
      <w:r>
        <w:rPr>
          <w:spacing w:val="1"/>
          <w:sz w:val="18"/>
          <w:szCs w:val="18"/>
        </w:rPr>
        <w:t xml:space="preserve"> </w:t>
      </w:r>
      <w:r>
        <w:rPr>
          <w:spacing w:val="-1"/>
          <w:sz w:val="18"/>
          <w:szCs w:val="18"/>
        </w:rPr>
        <w:t>f</w:t>
      </w:r>
      <w:r>
        <w:rPr>
          <w:sz w:val="18"/>
          <w:szCs w:val="18"/>
        </w:rPr>
        <w:t>lush</w:t>
      </w:r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>le</w:t>
      </w:r>
      <w:r>
        <w:rPr>
          <w:spacing w:val="-1"/>
          <w:sz w:val="18"/>
          <w:szCs w:val="18"/>
        </w:rPr>
        <w:t>f</w:t>
      </w:r>
      <w:r>
        <w:rPr>
          <w:sz w:val="18"/>
          <w:szCs w:val="18"/>
        </w:rPr>
        <w:t>t and</w:t>
      </w:r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>t</w:t>
      </w:r>
      <w:r>
        <w:rPr>
          <w:spacing w:val="-2"/>
          <w:sz w:val="18"/>
          <w:szCs w:val="18"/>
        </w:rPr>
        <w:t>h</w:t>
      </w:r>
      <w:r>
        <w:rPr>
          <w:sz w:val="18"/>
          <w:szCs w:val="18"/>
        </w:rPr>
        <w:t>e text</w:t>
      </w:r>
      <w:r>
        <w:rPr>
          <w:spacing w:val="-1"/>
          <w:sz w:val="18"/>
          <w:szCs w:val="18"/>
        </w:rPr>
        <w:t xml:space="preserve"> </w:t>
      </w:r>
      <w:r>
        <w:rPr>
          <w:sz w:val="18"/>
          <w:szCs w:val="18"/>
        </w:rPr>
        <w:t>follows</w:t>
      </w:r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>with the</w:t>
      </w:r>
      <w:r>
        <w:rPr>
          <w:spacing w:val="-1"/>
          <w:sz w:val="18"/>
          <w:szCs w:val="18"/>
        </w:rPr>
        <w:t xml:space="preserve"> </w:t>
      </w:r>
      <w:r>
        <w:rPr>
          <w:sz w:val="18"/>
          <w:szCs w:val="18"/>
        </w:rPr>
        <w:t>usual</w:t>
      </w:r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>word</w:t>
      </w:r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>sp</w:t>
      </w:r>
      <w:r>
        <w:rPr>
          <w:spacing w:val="-1"/>
          <w:sz w:val="18"/>
          <w:szCs w:val="18"/>
        </w:rPr>
        <w:t>a</w:t>
      </w:r>
      <w:r>
        <w:rPr>
          <w:spacing w:val="1"/>
          <w:sz w:val="18"/>
          <w:szCs w:val="18"/>
        </w:rPr>
        <w:t>c</w:t>
      </w:r>
      <w:r>
        <w:rPr>
          <w:spacing w:val="-1"/>
          <w:sz w:val="18"/>
          <w:szCs w:val="18"/>
        </w:rPr>
        <w:t>i</w:t>
      </w:r>
      <w:r>
        <w:rPr>
          <w:sz w:val="18"/>
          <w:szCs w:val="18"/>
        </w:rPr>
        <w:t>ng.</w:t>
      </w:r>
    </w:p>
    <w:p w:rsidR="000D32FE" w:rsidRDefault="000D32FE">
      <w:pPr>
        <w:spacing w:before="10" w:line="100" w:lineRule="exact"/>
        <w:rPr>
          <w:sz w:val="10"/>
          <w:szCs w:val="10"/>
        </w:rPr>
      </w:pPr>
    </w:p>
    <w:p w:rsidR="000D32FE" w:rsidRDefault="000D32FE">
      <w:pPr>
        <w:spacing w:line="200" w:lineRule="exact"/>
      </w:pPr>
    </w:p>
    <w:p w:rsidR="000D32FE" w:rsidRDefault="003A1188">
      <w:pPr>
        <w:spacing w:before="34"/>
        <w:ind w:left="814"/>
      </w:pPr>
      <w:r>
        <w:rPr>
          <w:b/>
          <w:spacing w:val="1"/>
        </w:rPr>
        <w:t>2</w:t>
      </w:r>
      <w:r>
        <w:rPr>
          <w:b/>
          <w:spacing w:val="-1"/>
        </w:rPr>
        <w:t>.</w:t>
      </w:r>
      <w:r>
        <w:rPr>
          <w:b/>
        </w:rPr>
        <w:t xml:space="preserve">6     </w:t>
      </w:r>
      <w:r>
        <w:rPr>
          <w:b/>
          <w:spacing w:val="17"/>
        </w:rPr>
        <w:t xml:space="preserve"> </w:t>
      </w:r>
      <w:r>
        <w:rPr>
          <w:b/>
        </w:rPr>
        <w:t>Program</w:t>
      </w:r>
      <w:r>
        <w:rPr>
          <w:b/>
          <w:spacing w:val="-1"/>
        </w:rPr>
        <w:t xml:space="preserve"> </w:t>
      </w:r>
      <w:r>
        <w:rPr>
          <w:b/>
        </w:rPr>
        <w:t>Co</w:t>
      </w:r>
      <w:r>
        <w:rPr>
          <w:b/>
          <w:spacing w:val="-1"/>
        </w:rPr>
        <w:t>d</w:t>
      </w:r>
      <w:r>
        <w:rPr>
          <w:b/>
        </w:rPr>
        <w:t>e</w:t>
      </w:r>
    </w:p>
    <w:p w:rsidR="000D32FE" w:rsidRDefault="000D32FE">
      <w:pPr>
        <w:spacing w:before="3" w:line="200" w:lineRule="exact"/>
      </w:pPr>
    </w:p>
    <w:p w:rsidR="000D32FE" w:rsidRDefault="003A1188">
      <w:pPr>
        <w:ind w:left="814"/>
      </w:pPr>
      <w:r>
        <w:t>Program</w:t>
      </w:r>
      <w:r>
        <w:rPr>
          <w:spacing w:val="-2"/>
        </w:rPr>
        <w:t xml:space="preserve"> </w:t>
      </w:r>
      <w:r>
        <w:t>lis</w:t>
      </w:r>
      <w:r>
        <w:rPr>
          <w:spacing w:val="1"/>
        </w:rPr>
        <w:t>t</w:t>
      </w:r>
      <w:r>
        <w:t>i</w:t>
      </w:r>
      <w:r>
        <w:rPr>
          <w:spacing w:val="1"/>
        </w:rPr>
        <w:t>ng</w:t>
      </w:r>
      <w:r>
        <w:t>s</w:t>
      </w:r>
      <w:r>
        <w:rPr>
          <w:spacing w:val="-1"/>
        </w:rPr>
        <w:t xml:space="preserve"> </w:t>
      </w:r>
      <w:r>
        <w:rPr>
          <w:spacing w:val="1"/>
        </w:rPr>
        <w:t>o</w:t>
      </w:r>
      <w:r>
        <w:t>r program</w:t>
      </w:r>
      <w:r>
        <w:rPr>
          <w:spacing w:val="-1"/>
        </w:rPr>
        <w:t xml:space="preserve"> </w:t>
      </w:r>
      <w:r>
        <w:t>c</w:t>
      </w:r>
      <w:r>
        <w:rPr>
          <w:spacing w:val="1"/>
        </w:rPr>
        <w:t>o</w:t>
      </w:r>
      <w:r>
        <w:t>mma</w:t>
      </w:r>
      <w:r>
        <w:rPr>
          <w:spacing w:val="1"/>
        </w:rPr>
        <w:t>nd</w:t>
      </w:r>
      <w:r>
        <w:t xml:space="preserve">s </w:t>
      </w:r>
      <w:r>
        <w:rPr>
          <w:spacing w:val="-2"/>
        </w:rPr>
        <w:t>i</w:t>
      </w:r>
      <w:r>
        <w:t>n</w:t>
      </w:r>
      <w:r>
        <w:rPr>
          <w:spacing w:val="1"/>
        </w:rPr>
        <w:t xml:space="preserve"> </w:t>
      </w:r>
      <w:r>
        <w:rPr>
          <w:spacing w:val="-2"/>
        </w:rPr>
        <w:t>t</w:t>
      </w:r>
      <w:r>
        <w:rPr>
          <w:spacing w:val="1"/>
        </w:rPr>
        <w:t>h</w:t>
      </w:r>
      <w:r>
        <w:t>e</w:t>
      </w:r>
      <w:r>
        <w:rPr>
          <w:spacing w:val="-2"/>
        </w:rPr>
        <w:t xml:space="preserve"> </w:t>
      </w:r>
      <w:r>
        <w:t>te</w:t>
      </w:r>
      <w:r>
        <w:rPr>
          <w:spacing w:val="1"/>
        </w:rPr>
        <w:t>x</w:t>
      </w:r>
      <w:r>
        <w:t>t are</w:t>
      </w:r>
      <w:r>
        <w:rPr>
          <w:spacing w:val="-1"/>
        </w:rPr>
        <w:t xml:space="preserve"> </w:t>
      </w:r>
      <w:r>
        <w:t>n</w:t>
      </w:r>
      <w:r>
        <w:rPr>
          <w:spacing w:val="1"/>
        </w:rPr>
        <w:t>o</w:t>
      </w:r>
      <w:r>
        <w:t>rmal</w:t>
      </w:r>
      <w:r>
        <w:rPr>
          <w:spacing w:val="1"/>
        </w:rPr>
        <w:t>l</w:t>
      </w:r>
      <w:r>
        <w:t>y set in</w:t>
      </w:r>
      <w:r>
        <w:rPr>
          <w:spacing w:val="1"/>
        </w:rPr>
        <w:t xml:space="preserve"> </w:t>
      </w:r>
      <w:r>
        <w:t>ty</w:t>
      </w:r>
      <w:r>
        <w:rPr>
          <w:spacing w:val="1"/>
        </w:rPr>
        <w:t>p</w:t>
      </w:r>
      <w:r>
        <w:t>ewriter</w:t>
      </w:r>
      <w:r>
        <w:rPr>
          <w:spacing w:val="-1"/>
        </w:rPr>
        <w:t xml:space="preserve"> </w:t>
      </w:r>
      <w:r>
        <w:t>fo</w:t>
      </w:r>
      <w:r>
        <w:rPr>
          <w:spacing w:val="1"/>
        </w:rPr>
        <w:t>n</w:t>
      </w:r>
      <w:r>
        <w:t>t:</w:t>
      </w:r>
    </w:p>
    <w:p w:rsidR="000D32FE" w:rsidRDefault="000D32FE">
      <w:pPr>
        <w:spacing w:before="7" w:line="140" w:lineRule="exact"/>
        <w:rPr>
          <w:sz w:val="14"/>
          <w:szCs w:val="14"/>
        </w:rPr>
      </w:pPr>
    </w:p>
    <w:p w:rsidR="000D32FE" w:rsidRDefault="003A1188">
      <w:pPr>
        <w:ind w:left="814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program</w:t>
      </w:r>
      <w:proofErr w:type="gramEnd"/>
      <w:r>
        <w:rPr>
          <w:rFonts w:ascii="Courier New" w:eastAsia="Courier New" w:hAnsi="Courier New" w:cs="Courier New"/>
        </w:rPr>
        <w:t xml:space="preserve"> Inflation (Output)</w:t>
      </w:r>
    </w:p>
    <w:p w:rsidR="000D32FE" w:rsidRDefault="003A1188">
      <w:pPr>
        <w:spacing w:before="13"/>
        <w:ind w:left="1054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{Assuming annual inflation rates of 7%, 8%, and</w:t>
      </w:r>
    </w:p>
    <w:p w:rsidR="000D32FE" w:rsidRDefault="003A1188">
      <w:pPr>
        <w:spacing w:before="13"/>
        <w:ind w:left="1054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10%</w:t>
      </w:r>
      <w:proofErr w:type="gramStart"/>
      <w:r>
        <w:rPr>
          <w:rFonts w:ascii="Courier New" w:eastAsia="Courier New" w:hAnsi="Courier New" w:cs="Courier New"/>
        </w:rPr>
        <w:t>,...</w:t>
      </w:r>
      <w:proofErr w:type="gramEnd"/>
      <w:r>
        <w:rPr>
          <w:rFonts w:ascii="Courier New" w:eastAsia="Courier New" w:hAnsi="Courier New" w:cs="Courier New"/>
        </w:rPr>
        <w:t xml:space="preserve">   years};</w:t>
      </w:r>
    </w:p>
    <w:p w:rsidR="000D32FE" w:rsidRDefault="003A1188">
      <w:pPr>
        <w:spacing w:before="13"/>
        <w:ind w:left="1054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 xml:space="preserve">const  </w:t>
      </w:r>
      <w:proofErr w:type="spellStart"/>
      <w:r>
        <w:rPr>
          <w:rFonts w:ascii="Courier New" w:eastAsia="Courier New" w:hAnsi="Courier New" w:cs="Courier New"/>
        </w:rPr>
        <w:t>MaxYears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= 10;</w:t>
      </w:r>
    </w:p>
    <w:p w:rsidR="000D32FE" w:rsidRDefault="003A1188">
      <w:pPr>
        <w:spacing w:before="13"/>
        <w:ind w:left="1054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var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   Year: 0..MaxYears;</w:t>
      </w:r>
    </w:p>
    <w:p w:rsidR="000D32FE" w:rsidRDefault="003A1188">
      <w:pPr>
        <w:spacing w:before="13" w:line="200" w:lineRule="exact"/>
        <w:ind w:left="1859" w:right="2776"/>
        <w:jc w:val="center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Factor1, Factor2, Factor3: Real;</w:t>
      </w:r>
    </w:p>
    <w:p w:rsidR="000D32FE" w:rsidRDefault="003A1188">
      <w:pPr>
        <w:spacing w:before="26"/>
        <w:ind w:left="1054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begin</w:t>
      </w:r>
      <w:proofErr w:type="gramEnd"/>
    </w:p>
    <w:p w:rsidR="000D32FE" w:rsidRDefault="003A1188">
      <w:pPr>
        <w:spacing w:before="13"/>
        <w:ind w:left="1294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Year :=</w:t>
      </w:r>
      <w:proofErr w:type="gramEnd"/>
      <w:r>
        <w:rPr>
          <w:rFonts w:ascii="Courier New" w:eastAsia="Courier New" w:hAnsi="Courier New" w:cs="Courier New"/>
        </w:rPr>
        <w:t xml:space="preserve"> 0;</w:t>
      </w:r>
    </w:p>
    <w:p w:rsidR="000D32FE" w:rsidRDefault="003A1188">
      <w:pPr>
        <w:spacing w:before="13" w:line="254" w:lineRule="auto"/>
        <w:ind w:left="1294" w:right="1577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Factor1 :</w:t>
      </w:r>
      <w:proofErr w:type="gramEnd"/>
      <w:r>
        <w:rPr>
          <w:rFonts w:ascii="Courier New" w:eastAsia="Courier New" w:hAnsi="Courier New" w:cs="Courier New"/>
        </w:rPr>
        <w:t>= 1.0; Factor2 := 1.0;</w:t>
      </w:r>
      <w:r>
        <w:rPr>
          <w:rFonts w:ascii="Courier New" w:eastAsia="Courier New" w:hAnsi="Courier New" w:cs="Courier New"/>
        </w:rPr>
        <w:t xml:space="preserve"> Factor3 := 1.0; </w:t>
      </w:r>
      <w:proofErr w:type="spellStart"/>
      <w:r>
        <w:rPr>
          <w:rFonts w:ascii="Courier New" w:eastAsia="Courier New" w:hAnsi="Courier New" w:cs="Courier New"/>
        </w:rPr>
        <w:t>WriteLn</w:t>
      </w:r>
      <w:proofErr w:type="spellEnd"/>
      <w:r>
        <w:rPr>
          <w:rFonts w:ascii="Courier New" w:eastAsia="Courier New" w:hAnsi="Courier New" w:cs="Courier New"/>
        </w:rPr>
        <w:t xml:space="preserve">('Year 7% 8% 10%'); </w:t>
      </w:r>
      <w:proofErr w:type="spellStart"/>
      <w:r>
        <w:rPr>
          <w:rFonts w:ascii="Courier New" w:eastAsia="Courier New" w:hAnsi="Courier New" w:cs="Courier New"/>
        </w:rPr>
        <w:t>WriteLn</w:t>
      </w:r>
      <w:proofErr w:type="spellEnd"/>
      <w:r>
        <w:rPr>
          <w:rFonts w:ascii="Courier New" w:eastAsia="Courier New" w:hAnsi="Courier New" w:cs="Courier New"/>
        </w:rPr>
        <w:t>;</w:t>
      </w:r>
    </w:p>
    <w:p w:rsidR="000D32FE" w:rsidRDefault="003A1188">
      <w:pPr>
        <w:ind w:left="1294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repeat</w:t>
      </w:r>
      <w:proofErr w:type="gramEnd"/>
    </w:p>
    <w:p w:rsidR="000D32FE" w:rsidRDefault="003A1188">
      <w:pPr>
        <w:spacing w:before="13"/>
        <w:ind w:left="1534" w:right="4941"/>
        <w:jc w:val="both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Year :=</w:t>
      </w:r>
      <w:proofErr w:type="gramEnd"/>
      <w:r>
        <w:rPr>
          <w:rFonts w:ascii="Courier New" w:eastAsia="Courier New" w:hAnsi="Courier New" w:cs="Courier New"/>
        </w:rPr>
        <w:t xml:space="preserve"> Year + 1;</w:t>
      </w:r>
    </w:p>
    <w:p w:rsidR="000D32FE" w:rsidRDefault="003A1188">
      <w:pPr>
        <w:spacing w:before="13" w:line="254" w:lineRule="auto"/>
        <w:ind w:left="1534" w:right="3857"/>
        <w:jc w:val="both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Factor1 :</w:t>
      </w:r>
      <w:proofErr w:type="gramEnd"/>
      <w:r>
        <w:rPr>
          <w:rFonts w:ascii="Courier New" w:eastAsia="Courier New" w:hAnsi="Courier New" w:cs="Courier New"/>
        </w:rPr>
        <w:t>= Factor1 * 1.07; Factor2 := Factor2 * 1.08; Factor3 := Factor3 * 1.10;</w:t>
      </w:r>
    </w:p>
    <w:p w:rsidR="000D32FE" w:rsidRDefault="003A1188">
      <w:pPr>
        <w:spacing w:line="254" w:lineRule="auto"/>
        <w:ind w:left="1774" w:right="2297" w:hanging="240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WriteLn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Year:5,Factor1:7:3,Factor2:7:3, Factor3:7:3)</w:t>
      </w:r>
    </w:p>
    <w:p w:rsidR="000D32FE" w:rsidRDefault="003A1188">
      <w:pPr>
        <w:spacing w:line="200" w:lineRule="exact"/>
        <w:ind w:left="1294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until</w:t>
      </w:r>
      <w:proofErr w:type="gramEnd"/>
      <w:r>
        <w:rPr>
          <w:rFonts w:ascii="Courier New" w:eastAsia="Courier New" w:hAnsi="Courier New" w:cs="Courier New"/>
        </w:rPr>
        <w:t xml:space="preserve"> Year = </w:t>
      </w:r>
      <w:proofErr w:type="spellStart"/>
      <w:r>
        <w:rPr>
          <w:rFonts w:ascii="Courier New" w:eastAsia="Courier New" w:hAnsi="Courier New" w:cs="Courier New"/>
        </w:rPr>
        <w:t>MaxYears</w:t>
      </w:r>
      <w:proofErr w:type="spellEnd"/>
    </w:p>
    <w:p w:rsidR="000D32FE" w:rsidRDefault="003A1188">
      <w:pPr>
        <w:spacing w:before="26"/>
        <w:ind w:left="814" w:right="7221"/>
        <w:jc w:val="both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end</w:t>
      </w:r>
      <w:proofErr w:type="gramEnd"/>
      <w:r>
        <w:rPr>
          <w:rFonts w:ascii="Courier New" w:eastAsia="Courier New" w:hAnsi="Courier New" w:cs="Courier New"/>
        </w:rPr>
        <w:t>.</w:t>
      </w:r>
    </w:p>
    <w:p w:rsidR="000D32FE" w:rsidRDefault="000D32FE">
      <w:pPr>
        <w:spacing w:before="3" w:line="100" w:lineRule="exact"/>
        <w:rPr>
          <w:sz w:val="11"/>
          <w:szCs w:val="11"/>
        </w:rPr>
      </w:pPr>
    </w:p>
    <w:p w:rsidR="000D32FE" w:rsidRDefault="003A1188">
      <w:pPr>
        <w:ind w:left="814" w:right="778"/>
        <w:jc w:val="both"/>
      </w:pPr>
      <w:r>
        <w:t>[Exa</w:t>
      </w:r>
      <w:r>
        <w:rPr>
          <w:spacing w:val="-2"/>
        </w:rPr>
        <w:t>m</w:t>
      </w:r>
      <w:r>
        <w:rPr>
          <w:spacing w:val="1"/>
        </w:rPr>
        <w:t>p</w:t>
      </w:r>
      <w:r>
        <w:t>le</w:t>
      </w:r>
      <w:r>
        <w:rPr>
          <w:spacing w:val="10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co</w:t>
      </w:r>
      <w:r>
        <w:rPr>
          <w:spacing w:val="-2"/>
        </w:rPr>
        <w:t>m</w:t>
      </w:r>
      <w:r>
        <w:t>puter</w:t>
      </w:r>
      <w:r>
        <w:rPr>
          <w:spacing w:val="10"/>
        </w:rPr>
        <w:t xml:space="preserve"> </w:t>
      </w:r>
      <w:r>
        <w:rPr>
          <w:spacing w:val="-1"/>
        </w:rPr>
        <w:t>p</w:t>
      </w:r>
      <w:r>
        <w:t>r</w:t>
      </w:r>
      <w:r>
        <w:rPr>
          <w:spacing w:val="-1"/>
        </w:rPr>
        <w:t>og</w:t>
      </w:r>
      <w:r>
        <w:t>ram</w:t>
      </w:r>
      <w:r>
        <w:rPr>
          <w:spacing w:val="8"/>
        </w:rPr>
        <w:t xml:space="preserve"> </w:t>
      </w:r>
      <w:r>
        <w:t>from</w:t>
      </w:r>
      <w:r>
        <w:rPr>
          <w:spacing w:val="8"/>
        </w:rPr>
        <w:t xml:space="preserve"> </w:t>
      </w:r>
      <w:r>
        <w:t>Jensen</w:t>
      </w:r>
      <w:r>
        <w:rPr>
          <w:spacing w:val="10"/>
        </w:rPr>
        <w:t xml:space="preserve"> </w:t>
      </w:r>
      <w:r>
        <w:t>K.,</w:t>
      </w:r>
      <w:r>
        <w:rPr>
          <w:spacing w:val="9"/>
        </w:rPr>
        <w:t xml:space="preserve"> </w:t>
      </w:r>
      <w:r>
        <w:rPr>
          <w:spacing w:val="2"/>
        </w:rPr>
        <w:t>W</w:t>
      </w:r>
      <w:r>
        <w:rPr>
          <w:spacing w:val="-2"/>
        </w:rPr>
        <w:t>i</w:t>
      </w:r>
      <w:r>
        <w:t>rth</w:t>
      </w:r>
      <w:r>
        <w:rPr>
          <w:spacing w:val="9"/>
        </w:rPr>
        <w:t xml:space="preserve"> </w:t>
      </w:r>
      <w:r>
        <w:t>N.:</w:t>
      </w:r>
      <w:r>
        <w:rPr>
          <w:spacing w:val="10"/>
        </w:rPr>
        <w:t xml:space="preserve"> </w:t>
      </w:r>
      <w:r>
        <w:t>Pascal</w:t>
      </w:r>
      <w:r>
        <w:rPr>
          <w:spacing w:val="10"/>
        </w:rPr>
        <w:t xml:space="preserve"> </w:t>
      </w:r>
      <w:r>
        <w:t>User</w:t>
      </w:r>
      <w:r>
        <w:rPr>
          <w:spacing w:val="9"/>
        </w:rPr>
        <w:t xml:space="preserve"> </w:t>
      </w:r>
      <w:r>
        <w:t>Manual</w:t>
      </w:r>
      <w:r>
        <w:rPr>
          <w:spacing w:val="10"/>
        </w:rPr>
        <w:t xml:space="preserve"> </w:t>
      </w:r>
      <w:r>
        <w:rPr>
          <w:spacing w:val="-1"/>
        </w:rPr>
        <w:t>a</w:t>
      </w:r>
      <w:r>
        <w:rPr>
          <w:spacing w:val="1"/>
        </w:rPr>
        <w:t>n</w:t>
      </w:r>
      <w:r>
        <w:t>d</w:t>
      </w:r>
    </w:p>
    <w:p w:rsidR="000D32FE" w:rsidRDefault="003A1188">
      <w:pPr>
        <w:spacing w:before="6"/>
        <w:ind w:left="814" w:right="4777"/>
        <w:jc w:val="both"/>
      </w:pPr>
      <w:proofErr w:type="gramStart"/>
      <w:r>
        <w:t>Rep</w:t>
      </w:r>
      <w:r>
        <w:rPr>
          <w:spacing w:val="-1"/>
        </w:rPr>
        <w:t>o</w:t>
      </w:r>
      <w:r>
        <w:t>rt.</w:t>
      </w:r>
      <w:proofErr w:type="gramEnd"/>
      <w:r>
        <w:rPr>
          <w:spacing w:val="1"/>
        </w:rPr>
        <w:t xml:space="preserve"> </w:t>
      </w:r>
      <w:r>
        <w:rPr>
          <w:spacing w:val="-1"/>
        </w:rPr>
        <w:t>Sp</w:t>
      </w:r>
      <w:r>
        <w:t>ri</w:t>
      </w:r>
      <w:r>
        <w:rPr>
          <w:spacing w:val="-1"/>
        </w:rPr>
        <w:t>ng</w:t>
      </w:r>
      <w:r>
        <w:t>er,</w:t>
      </w:r>
      <w:r>
        <w:rPr>
          <w:spacing w:val="-1"/>
        </w:rPr>
        <w:t xml:space="preserve"> </w:t>
      </w:r>
      <w:r>
        <w:t>N</w:t>
      </w:r>
      <w:r>
        <w:rPr>
          <w:spacing w:val="-1"/>
        </w:rPr>
        <w:t>e</w:t>
      </w:r>
      <w:r>
        <w:t>w</w:t>
      </w:r>
      <w:r>
        <w:rPr>
          <w:spacing w:val="1"/>
        </w:rPr>
        <w:t xml:space="preserve"> </w:t>
      </w:r>
      <w:r>
        <w:rPr>
          <w:spacing w:val="-1"/>
        </w:rPr>
        <w:t>Yo</w:t>
      </w:r>
      <w:r>
        <w:t xml:space="preserve">rk </w:t>
      </w:r>
      <w:r>
        <w:rPr>
          <w:spacing w:val="-1"/>
        </w:rPr>
        <w:t>(</w:t>
      </w:r>
      <w:r>
        <w:rPr>
          <w:spacing w:val="1"/>
        </w:rPr>
        <w:t>1</w:t>
      </w:r>
      <w:r>
        <w:rPr>
          <w:spacing w:val="-1"/>
        </w:rPr>
        <w:t>99</w:t>
      </w:r>
      <w:r>
        <w:rPr>
          <w:spacing w:val="1"/>
        </w:rPr>
        <w:t>1</w:t>
      </w:r>
      <w:r>
        <w:t>)]</w:t>
      </w:r>
    </w:p>
    <w:p w:rsidR="000D32FE" w:rsidRDefault="000D32FE">
      <w:pPr>
        <w:spacing w:before="2" w:line="120" w:lineRule="exact"/>
        <w:rPr>
          <w:sz w:val="13"/>
          <w:szCs w:val="13"/>
        </w:rPr>
      </w:pPr>
    </w:p>
    <w:p w:rsidR="000D32FE" w:rsidRDefault="000D32FE">
      <w:pPr>
        <w:spacing w:line="200" w:lineRule="exact"/>
      </w:pPr>
    </w:p>
    <w:p w:rsidR="000D32FE" w:rsidRDefault="003A1188">
      <w:pPr>
        <w:ind w:left="814" w:right="4811"/>
        <w:jc w:val="both"/>
      </w:pPr>
      <w:r>
        <w:rPr>
          <w:b/>
          <w:spacing w:val="1"/>
        </w:rPr>
        <w:t>2</w:t>
      </w:r>
      <w:r>
        <w:rPr>
          <w:b/>
          <w:spacing w:val="-1"/>
        </w:rPr>
        <w:t>.</w:t>
      </w:r>
      <w:r>
        <w:rPr>
          <w:b/>
        </w:rPr>
        <w:t xml:space="preserve">7     </w:t>
      </w:r>
      <w:r>
        <w:rPr>
          <w:b/>
          <w:spacing w:val="17"/>
        </w:rPr>
        <w:t xml:space="preserve"> </w:t>
      </w:r>
      <w:r>
        <w:rPr>
          <w:b/>
        </w:rPr>
        <w:t>Ci</w:t>
      </w:r>
      <w:r>
        <w:rPr>
          <w:b/>
          <w:spacing w:val="-1"/>
        </w:rPr>
        <w:t>t</w:t>
      </w:r>
      <w:r>
        <w:rPr>
          <w:b/>
          <w:spacing w:val="1"/>
        </w:rPr>
        <w:t>a</w:t>
      </w:r>
      <w:r>
        <w:rPr>
          <w:b/>
        </w:rPr>
        <w:t>ti</w:t>
      </w:r>
      <w:r>
        <w:rPr>
          <w:b/>
          <w:spacing w:val="-1"/>
        </w:rPr>
        <w:t>o</w:t>
      </w:r>
      <w:r>
        <w:rPr>
          <w:b/>
        </w:rPr>
        <w:t>ns and</w:t>
      </w:r>
      <w:r>
        <w:rPr>
          <w:b/>
          <w:spacing w:val="-2"/>
        </w:rPr>
        <w:t xml:space="preserve"> </w:t>
      </w:r>
      <w:r>
        <w:rPr>
          <w:b/>
        </w:rPr>
        <w:t>Bibliogr</w:t>
      </w:r>
      <w:r>
        <w:rPr>
          <w:b/>
          <w:spacing w:val="-1"/>
        </w:rPr>
        <w:t>a</w:t>
      </w:r>
      <w:r>
        <w:rPr>
          <w:b/>
        </w:rPr>
        <w:t>p</w:t>
      </w:r>
      <w:r>
        <w:rPr>
          <w:b/>
          <w:spacing w:val="-1"/>
        </w:rPr>
        <w:t>h</w:t>
      </w:r>
      <w:r>
        <w:rPr>
          <w:b/>
        </w:rPr>
        <w:t>y</w:t>
      </w:r>
    </w:p>
    <w:p w:rsidR="000D32FE" w:rsidRDefault="000D32FE">
      <w:pPr>
        <w:spacing w:before="4" w:line="120" w:lineRule="exact"/>
        <w:rPr>
          <w:sz w:val="12"/>
          <w:szCs w:val="12"/>
        </w:rPr>
      </w:pPr>
    </w:p>
    <w:p w:rsidR="000D32FE" w:rsidRDefault="003A1188">
      <w:pPr>
        <w:spacing w:line="245" w:lineRule="auto"/>
        <w:ind w:left="814" w:right="777"/>
        <w:jc w:val="both"/>
      </w:pPr>
      <w:r>
        <w:t>For</w:t>
      </w:r>
      <w:r>
        <w:rPr>
          <w:spacing w:val="1"/>
        </w:rPr>
        <w:t xml:space="preserve"> </w:t>
      </w:r>
      <w:r>
        <w:t>citati</w:t>
      </w:r>
      <w:r>
        <w:rPr>
          <w:spacing w:val="-1"/>
        </w:rPr>
        <w:t>o</w:t>
      </w:r>
      <w:r>
        <w:t>ns</w:t>
      </w:r>
      <w:r>
        <w:rPr>
          <w:spacing w:val="1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t</w:t>
      </w:r>
      <w:r>
        <w:rPr>
          <w:spacing w:val="1"/>
        </w:rPr>
        <w:t>h</w:t>
      </w:r>
      <w:r>
        <w:t>e</w:t>
      </w:r>
      <w:r>
        <w:rPr>
          <w:spacing w:val="1"/>
        </w:rPr>
        <w:t xml:space="preserve"> </w:t>
      </w:r>
      <w:r>
        <w:t>text, pl</w:t>
      </w:r>
      <w:r>
        <w:rPr>
          <w:spacing w:val="-1"/>
        </w:rPr>
        <w:t>e</w:t>
      </w:r>
      <w:r>
        <w:t>ase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rPr>
          <w:spacing w:val="-1"/>
        </w:rPr>
        <w:t>s</w:t>
      </w:r>
      <w:r>
        <w:t>qu</w:t>
      </w:r>
      <w:r>
        <w:rPr>
          <w:spacing w:val="-1"/>
        </w:rPr>
        <w:t>a</w:t>
      </w:r>
      <w:r>
        <w:t>re bra</w:t>
      </w:r>
      <w:r>
        <w:rPr>
          <w:spacing w:val="-1"/>
        </w:rPr>
        <w:t>c</w:t>
      </w:r>
      <w:r>
        <w:t>kets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>n</w:t>
      </w:r>
      <w:r>
        <w:t>d co</w:t>
      </w:r>
      <w:r>
        <w:rPr>
          <w:spacing w:val="-1"/>
        </w:rPr>
        <w:t>n</w:t>
      </w:r>
      <w:r>
        <w:t>secuti</w:t>
      </w:r>
      <w:r>
        <w:rPr>
          <w:spacing w:val="1"/>
        </w:rPr>
        <w:t>v</w:t>
      </w:r>
      <w:r>
        <w:t xml:space="preserve">e </w:t>
      </w:r>
      <w:r>
        <w:rPr>
          <w:spacing w:val="-1"/>
        </w:rPr>
        <w:t>nu</w:t>
      </w:r>
      <w:r>
        <w:rPr>
          <w:spacing w:val="-2"/>
        </w:rPr>
        <w:t>m</w:t>
      </w:r>
      <w:r>
        <w:t xml:space="preserve">bers. </w:t>
      </w:r>
      <w:r>
        <w:rPr>
          <w:spacing w:val="2"/>
        </w:rPr>
        <w:t>W</w:t>
      </w:r>
      <w:r>
        <w:t>e w</w:t>
      </w:r>
      <w:r>
        <w:rPr>
          <w:spacing w:val="-1"/>
        </w:rPr>
        <w:t>o</w:t>
      </w:r>
      <w:r>
        <w:rPr>
          <w:spacing w:val="1"/>
        </w:rPr>
        <w:t>u</w:t>
      </w:r>
      <w:r>
        <w:t>ld</w:t>
      </w:r>
      <w:r>
        <w:rPr>
          <w:spacing w:val="1"/>
        </w:rPr>
        <w:t xml:space="preserve"> </w:t>
      </w:r>
      <w:r>
        <w:t>wr</w:t>
      </w:r>
      <w:r>
        <w:rPr>
          <w:spacing w:val="-1"/>
        </w:rPr>
        <w:t>it</w:t>
      </w:r>
      <w:r>
        <w:t>e</w:t>
      </w:r>
      <w:r>
        <w:rPr>
          <w:spacing w:val="1"/>
        </w:rPr>
        <w:t xml:space="preserve"> </w:t>
      </w:r>
      <w:r>
        <w:rPr>
          <w:spacing w:val="-1"/>
        </w:rPr>
        <w:t>[1</w:t>
      </w:r>
      <w:proofErr w:type="gramStart"/>
      <w:r>
        <w:t>,</w:t>
      </w:r>
      <w:r>
        <w:rPr>
          <w:spacing w:val="1"/>
        </w:rPr>
        <w:t>2</w:t>
      </w:r>
      <w:r>
        <w:rPr>
          <w:spacing w:val="-1"/>
        </w:rPr>
        <w:t>,</w:t>
      </w:r>
      <w:r>
        <w:rPr>
          <w:spacing w:val="1"/>
        </w:rPr>
        <w:t>3</w:t>
      </w:r>
      <w:r>
        <w:rPr>
          <w:spacing w:val="-1"/>
        </w:rPr>
        <w:t>,</w:t>
      </w:r>
      <w:r>
        <w:rPr>
          <w:spacing w:val="1"/>
        </w:rPr>
        <w:t>4</w:t>
      </w:r>
      <w:r>
        <w:rPr>
          <w:spacing w:val="-1"/>
        </w:rPr>
        <w:t>,</w:t>
      </w:r>
      <w:r>
        <w:rPr>
          <w:spacing w:val="1"/>
        </w:rPr>
        <w:t>5</w:t>
      </w:r>
      <w:proofErr w:type="gramEnd"/>
      <w:r>
        <w:t>]</w:t>
      </w:r>
      <w:r>
        <w:rPr>
          <w:spacing w:val="1"/>
        </w:rPr>
        <w:t xml:space="preserve"> </w:t>
      </w:r>
      <w:r>
        <w:rPr>
          <w:spacing w:val="-1"/>
        </w:rPr>
        <w:t>f</w:t>
      </w:r>
      <w:r>
        <w:rPr>
          <w:spacing w:val="1"/>
        </w:rPr>
        <w:t>o</w:t>
      </w:r>
      <w:r>
        <w:t>r</w:t>
      </w:r>
      <w:r>
        <w:rPr>
          <w:spacing w:val="2"/>
        </w:rPr>
        <w:t xml:space="preserve"> </w:t>
      </w:r>
      <w:r>
        <w:rPr>
          <w:spacing w:val="-1"/>
        </w:rPr>
        <w:t>co</w:t>
      </w:r>
      <w:r>
        <w:rPr>
          <w:spacing w:val="1"/>
        </w:rPr>
        <w:t>n</w:t>
      </w:r>
      <w:r>
        <w:t>s</w:t>
      </w:r>
      <w:r>
        <w:rPr>
          <w:spacing w:val="-1"/>
        </w:rPr>
        <w:t>ec</w:t>
      </w:r>
      <w:r>
        <w:rPr>
          <w:spacing w:val="1"/>
        </w:rPr>
        <w:t>u</w:t>
      </w:r>
      <w:r>
        <w:rPr>
          <w:spacing w:val="-1"/>
        </w:rPr>
        <w:t>ti</w:t>
      </w:r>
      <w:r>
        <w:rPr>
          <w:spacing w:val="1"/>
        </w:rPr>
        <w:t>v</w:t>
      </w:r>
      <w:r>
        <w:t>e</w:t>
      </w:r>
      <w:r>
        <w:rPr>
          <w:spacing w:val="1"/>
        </w:rPr>
        <w:t xml:space="preserve"> </w:t>
      </w:r>
      <w:r>
        <w:rPr>
          <w:spacing w:val="-1"/>
        </w:rPr>
        <w:t>n</w:t>
      </w:r>
      <w:r>
        <w:rPr>
          <w:spacing w:val="1"/>
        </w:rPr>
        <w:t>u</w:t>
      </w:r>
      <w:r>
        <w:rPr>
          <w:spacing w:val="-1"/>
        </w:rPr>
        <w:t>m</w:t>
      </w:r>
      <w:r>
        <w:rPr>
          <w:spacing w:val="1"/>
        </w:rPr>
        <w:t>b</w:t>
      </w:r>
      <w:r>
        <w:rPr>
          <w:spacing w:val="-1"/>
        </w:rPr>
        <w:t>e</w:t>
      </w:r>
      <w:r>
        <w:t>rs</w:t>
      </w:r>
      <w:r>
        <w:rPr>
          <w:spacing w:val="1"/>
        </w:rPr>
        <w:t xml:space="preserve"> </w:t>
      </w:r>
      <w:r>
        <w:rPr>
          <w:spacing w:val="-1"/>
        </w:rPr>
        <w:t>an</w:t>
      </w:r>
      <w:r>
        <w:t>d</w:t>
      </w:r>
      <w:r>
        <w:rPr>
          <w:spacing w:val="2"/>
        </w:rPr>
        <w:t xml:space="preserve"> </w:t>
      </w:r>
      <w:r>
        <w:rPr>
          <w:spacing w:val="-1"/>
        </w:rPr>
        <w:t>[</w:t>
      </w:r>
      <w:r>
        <w:rPr>
          <w:spacing w:val="1"/>
        </w:rPr>
        <w:t>1</w:t>
      </w:r>
      <w:r>
        <w:rPr>
          <w:spacing w:val="-1"/>
        </w:rPr>
        <w:t>]</w:t>
      </w:r>
      <w:r>
        <w:t>,</w:t>
      </w:r>
      <w:r>
        <w:rPr>
          <w:spacing w:val="2"/>
        </w:rPr>
        <w:t xml:space="preserve"> </w:t>
      </w:r>
      <w:r>
        <w:rPr>
          <w:spacing w:val="-1"/>
        </w:rPr>
        <w:t>[</w:t>
      </w:r>
      <w:r>
        <w:rPr>
          <w:spacing w:val="1"/>
        </w:rPr>
        <w:t>3</w:t>
      </w:r>
      <w:r>
        <w:rPr>
          <w:spacing w:val="-1"/>
        </w:rPr>
        <w:t>]</w:t>
      </w:r>
      <w:r>
        <w:t>,</w:t>
      </w:r>
      <w:r>
        <w:rPr>
          <w:spacing w:val="2"/>
        </w:rPr>
        <w:t xml:space="preserve"> </w:t>
      </w:r>
      <w:r>
        <w:t>[</w:t>
      </w:r>
      <w:r>
        <w:rPr>
          <w:spacing w:val="1"/>
        </w:rPr>
        <w:t>5</w:t>
      </w:r>
      <w:r>
        <w:t>]</w:t>
      </w:r>
      <w:r>
        <w:rPr>
          <w:spacing w:val="1"/>
        </w:rPr>
        <w:t xml:space="preserve"> </w:t>
      </w:r>
      <w:r>
        <w:rPr>
          <w:spacing w:val="-1"/>
        </w:rPr>
        <w:t>f</w:t>
      </w:r>
      <w:r>
        <w:rPr>
          <w:spacing w:val="1"/>
        </w:rPr>
        <w:t>o</w:t>
      </w:r>
      <w:r>
        <w:t xml:space="preserve">r </w:t>
      </w:r>
      <w:r>
        <w:rPr>
          <w:spacing w:val="-1"/>
        </w:rPr>
        <w:t>n</w:t>
      </w:r>
      <w:r>
        <w:rPr>
          <w:spacing w:val="1"/>
        </w:rPr>
        <w:t>o</w:t>
      </w:r>
      <w:r>
        <w:rPr>
          <w:spacing w:val="-1"/>
        </w:rPr>
        <w:t>n</w:t>
      </w:r>
      <w:r>
        <w:t>-</w:t>
      </w:r>
      <w:r>
        <w:rPr>
          <w:spacing w:val="-1"/>
        </w:rPr>
        <w:t>co</w:t>
      </w:r>
      <w:r>
        <w:rPr>
          <w:spacing w:val="1"/>
        </w:rPr>
        <w:t>n</w:t>
      </w:r>
      <w:r>
        <w:t>s</w:t>
      </w:r>
      <w:r>
        <w:rPr>
          <w:spacing w:val="-1"/>
        </w:rPr>
        <w:t>ec</w:t>
      </w:r>
      <w:r>
        <w:rPr>
          <w:spacing w:val="1"/>
        </w:rPr>
        <w:t>u</w:t>
      </w:r>
      <w:r>
        <w:rPr>
          <w:spacing w:val="-1"/>
        </w:rPr>
        <w:t>ti</w:t>
      </w:r>
      <w:r>
        <w:rPr>
          <w:spacing w:val="1"/>
        </w:rPr>
        <w:t>v</w:t>
      </w:r>
      <w:r>
        <w:t>e nu</w:t>
      </w:r>
      <w:r>
        <w:rPr>
          <w:spacing w:val="-2"/>
        </w:rPr>
        <w:t>m</w:t>
      </w:r>
      <w:r>
        <w:t>bers.</w:t>
      </w:r>
      <w:r>
        <w:rPr>
          <w:spacing w:val="-1"/>
        </w:rPr>
        <w:t xml:space="preserve"> T</w:t>
      </w:r>
      <w:r>
        <w:rPr>
          <w:spacing w:val="1"/>
        </w:rPr>
        <w:t>h</w:t>
      </w:r>
      <w:r>
        <w:t>e</w:t>
      </w:r>
      <w:r>
        <w:rPr>
          <w:spacing w:val="-1"/>
        </w:rPr>
        <w:t xml:space="preserve"> </w:t>
      </w:r>
      <w:r>
        <w:t>nu</w:t>
      </w:r>
      <w:r>
        <w:rPr>
          <w:spacing w:val="-2"/>
        </w:rPr>
        <w:t>m</w:t>
      </w:r>
      <w:r>
        <w:t>bers</w:t>
      </w:r>
      <w:r>
        <w:rPr>
          <w:spacing w:val="1"/>
        </w:rPr>
        <w:t xml:space="preserve"> </w:t>
      </w:r>
      <w:r>
        <w:rPr>
          <w:spacing w:val="-2"/>
        </w:rPr>
        <w:t>i</w:t>
      </w:r>
      <w:r>
        <w:t>n</w:t>
      </w:r>
      <w:r>
        <w:rPr>
          <w:spacing w:val="1"/>
        </w:rPr>
        <w:t xml:space="preserve"> </w:t>
      </w:r>
      <w:r>
        <w:t>t</w:t>
      </w:r>
      <w:r>
        <w:rPr>
          <w:spacing w:val="1"/>
        </w:rPr>
        <w:t>h</w:t>
      </w:r>
      <w:r>
        <w:t>e</w:t>
      </w:r>
      <w:r>
        <w:rPr>
          <w:spacing w:val="-1"/>
        </w:rPr>
        <w:t xml:space="preserve"> </w:t>
      </w:r>
      <w:r>
        <w:t>bibli</w:t>
      </w:r>
      <w:r>
        <w:rPr>
          <w:spacing w:val="-1"/>
        </w:rPr>
        <w:t>og</w:t>
      </w:r>
      <w:r>
        <w:t>ra</w:t>
      </w:r>
      <w:r>
        <w:rPr>
          <w:spacing w:val="-1"/>
        </w:rPr>
        <w:t>p</w:t>
      </w:r>
      <w:r>
        <w:t xml:space="preserve">hy </w:t>
      </w:r>
      <w:r>
        <w:rPr>
          <w:spacing w:val="-1"/>
        </w:rPr>
        <w:t>s</w:t>
      </w:r>
      <w:r>
        <w:t>ection</w:t>
      </w:r>
      <w:r>
        <w:rPr>
          <w:spacing w:val="1"/>
        </w:rPr>
        <w:t xml:space="preserve"> </w:t>
      </w:r>
      <w:r>
        <w:rPr>
          <w:spacing w:val="-1"/>
        </w:rPr>
        <w:t>a</w:t>
      </w:r>
      <w:r>
        <w:t>re</w:t>
      </w:r>
      <w:r>
        <w:rPr>
          <w:spacing w:val="-1"/>
        </w:rPr>
        <w:t xml:space="preserve"> </w:t>
      </w:r>
      <w:r>
        <w:t>wit</w:t>
      </w:r>
      <w:r>
        <w:rPr>
          <w:spacing w:val="-1"/>
        </w:rPr>
        <w:t>h</w:t>
      </w:r>
      <w:r>
        <w:t>out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>q</w:t>
      </w:r>
      <w:r>
        <w:t>uare</w:t>
      </w:r>
      <w:r>
        <w:rPr>
          <w:spacing w:val="-1"/>
        </w:rPr>
        <w:t xml:space="preserve"> b</w:t>
      </w:r>
      <w:r>
        <w:t>ra</w:t>
      </w:r>
      <w:r>
        <w:rPr>
          <w:spacing w:val="-1"/>
        </w:rPr>
        <w:t>c</w:t>
      </w:r>
      <w:r>
        <w:t>kets.</w:t>
      </w:r>
    </w:p>
    <w:p w:rsidR="000D32FE" w:rsidRDefault="003A1188">
      <w:pPr>
        <w:spacing w:before="1" w:line="245" w:lineRule="auto"/>
        <w:ind w:left="814" w:right="777" w:firstLine="227"/>
        <w:jc w:val="both"/>
      </w:pPr>
      <w:r>
        <w:t>Please</w:t>
      </w:r>
      <w:r>
        <w:rPr>
          <w:spacing w:val="2"/>
        </w:rPr>
        <w:t xml:space="preserve"> </w:t>
      </w:r>
      <w:r>
        <w:t>write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refere</w:t>
      </w:r>
      <w:r>
        <w:rPr>
          <w:spacing w:val="1"/>
        </w:rPr>
        <w:t>n</w:t>
      </w:r>
      <w:r>
        <w:t>ces</w:t>
      </w:r>
      <w:r>
        <w:rPr>
          <w:spacing w:val="2"/>
        </w:rPr>
        <w:t xml:space="preserve"> </w:t>
      </w:r>
      <w:r>
        <w:t>usi</w:t>
      </w:r>
      <w:r>
        <w:rPr>
          <w:spacing w:val="1"/>
        </w:rPr>
        <w:t>n</w:t>
      </w:r>
      <w:r>
        <w:t>g</w:t>
      </w:r>
      <w:r>
        <w:rPr>
          <w:spacing w:val="2"/>
        </w:rPr>
        <w:t xml:space="preserve"> </w:t>
      </w:r>
      <w:r>
        <w:t>t</w:t>
      </w:r>
      <w:r>
        <w:rPr>
          <w:spacing w:val="1"/>
        </w:rPr>
        <w:t>h</w:t>
      </w:r>
      <w:r>
        <w:t>e Latin</w:t>
      </w:r>
      <w:r>
        <w:rPr>
          <w:spacing w:val="3"/>
        </w:rPr>
        <w:t xml:space="preserve"> </w:t>
      </w:r>
      <w:r>
        <w:t>a</w:t>
      </w:r>
      <w:r>
        <w:rPr>
          <w:spacing w:val="-2"/>
        </w:rPr>
        <w:t>l</w:t>
      </w:r>
      <w:r>
        <w:rPr>
          <w:spacing w:val="1"/>
        </w:rPr>
        <w:t>ph</w:t>
      </w:r>
      <w:r>
        <w:rPr>
          <w:spacing w:val="-1"/>
        </w:rPr>
        <w:t>a</w:t>
      </w:r>
      <w:r>
        <w:rPr>
          <w:spacing w:val="1"/>
        </w:rPr>
        <w:t>b</w:t>
      </w:r>
      <w:r>
        <w:t>et. If</w:t>
      </w:r>
      <w:r>
        <w:rPr>
          <w:spacing w:val="1"/>
        </w:rPr>
        <w:t xml:space="preserve"> </w:t>
      </w:r>
      <w:r>
        <w:t>t</w:t>
      </w:r>
      <w:r>
        <w:rPr>
          <w:spacing w:val="1"/>
        </w:rPr>
        <w:t>h</w:t>
      </w:r>
      <w:r>
        <w:t>e</w:t>
      </w:r>
      <w:r>
        <w:rPr>
          <w:spacing w:val="1"/>
        </w:rPr>
        <w:t xml:space="preserve"> </w:t>
      </w:r>
      <w:r>
        <w:rPr>
          <w:spacing w:val="-2"/>
        </w:rPr>
        <w:t>t</w:t>
      </w:r>
      <w:r>
        <w:t>itle</w:t>
      </w:r>
      <w:r>
        <w:rPr>
          <w:spacing w:val="1"/>
        </w:rPr>
        <w:t xml:space="preserve"> o</w:t>
      </w:r>
      <w:r>
        <w:t>f</w:t>
      </w:r>
      <w:r>
        <w:rPr>
          <w:spacing w:val="2"/>
        </w:rPr>
        <w:t xml:space="preserve"> </w:t>
      </w:r>
      <w:r>
        <w:t>t</w:t>
      </w:r>
      <w:r>
        <w:rPr>
          <w:spacing w:val="1"/>
        </w:rPr>
        <w:t>h</w:t>
      </w:r>
      <w:r>
        <w:t>e</w:t>
      </w:r>
      <w:r>
        <w:rPr>
          <w:spacing w:val="1"/>
        </w:rPr>
        <w:t xml:space="preserve"> </w:t>
      </w:r>
      <w:r>
        <w:t>book</w:t>
      </w:r>
      <w:r>
        <w:rPr>
          <w:spacing w:val="2"/>
        </w:rPr>
        <w:t xml:space="preserve"> </w:t>
      </w:r>
      <w:r>
        <w:t>you</w:t>
      </w:r>
      <w:r>
        <w:rPr>
          <w:spacing w:val="2"/>
        </w:rPr>
        <w:t xml:space="preserve"> </w:t>
      </w:r>
      <w:r>
        <w:t>are ref</w:t>
      </w:r>
      <w:r>
        <w:rPr>
          <w:spacing w:val="-1"/>
        </w:rPr>
        <w:t>e</w:t>
      </w:r>
      <w:r>
        <w:t>rri</w:t>
      </w:r>
      <w:r>
        <w:rPr>
          <w:spacing w:val="-1"/>
        </w:rPr>
        <w:t>n</w:t>
      </w:r>
      <w:r>
        <w:t>g</w:t>
      </w:r>
      <w:r>
        <w:rPr>
          <w:spacing w:val="1"/>
        </w:rPr>
        <w:t xml:space="preserve"> </w:t>
      </w:r>
      <w:r>
        <w:rPr>
          <w:spacing w:val="-2"/>
        </w:rPr>
        <w:t>t</w:t>
      </w:r>
      <w:r>
        <w:t>o</w:t>
      </w:r>
      <w:r>
        <w:rPr>
          <w:spacing w:val="1"/>
        </w:rPr>
        <w:t xml:space="preserve"> </w:t>
      </w:r>
      <w:r>
        <w:t>is, e.</w:t>
      </w:r>
      <w:r>
        <w:rPr>
          <w:spacing w:val="-1"/>
        </w:rPr>
        <w:t>g</w:t>
      </w:r>
      <w:r>
        <w:t>.,</w:t>
      </w:r>
      <w:r>
        <w:rPr>
          <w:spacing w:val="1"/>
        </w:rPr>
        <w:t xml:space="preserve"> </w:t>
      </w:r>
      <w:r>
        <w:t>in Russi</w:t>
      </w:r>
      <w:r>
        <w:rPr>
          <w:spacing w:val="-1"/>
        </w:rPr>
        <w:t>a</w:t>
      </w:r>
      <w:r>
        <w:t>n</w:t>
      </w:r>
      <w:r>
        <w:rPr>
          <w:spacing w:val="1"/>
        </w:rPr>
        <w:t xml:space="preserve"> </w:t>
      </w:r>
      <w:r>
        <w:rPr>
          <w:spacing w:val="-1"/>
        </w:rPr>
        <w:t>o</w:t>
      </w:r>
      <w:r>
        <w:t>r</w:t>
      </w:r>
      <w:r>
        <w:rPr>
          <w:spacing w:val="1"/>
        </w:rPr>
        <w:t xml:space="preserve"> </w:t>
      </w:r>
      <w:r>
        <w:rPr>
          <w:spacing w:val="-2"/>
        </w:rPr>
        <w:t>C</w:t>
      </w:r>
      <w:r>
        <w:rPr>
          <w:spacing w:val="1"/>
        </w:rPr>
        <w:t>h</w:t>
      </w:r>
      <w:r>
        <w:t>ines</w:t>
      </w:r>
      <w:r>
        <w:rPr>
          <w:spacing w:val="-1"/>
        </w:rPr>
        <w:t>e</w:t>
      </w:r>
      <w:r>
        <w:t>,</w:t>
      </w:r>
      <w:r>
        <w:rPr>
          <w:spacing w:val="1"/>
        </w:rPr>
        <w:t xml:space="preserve"> </w:t>
      </w:r>
      <w:r>
        <w:t>then</w:t>
      </w:r>
      <w:r>
        <w:rPr>
          <w:spacing w:val="1"/>
        </w:rPr>
        <w:t xml:space="preserve"> </w:t>
      </w:r>
      <w:r>
        <w:t>please wr</w:t>
      </w:r>
      <w:r>
        <w:rPr>
          <w:spacing w:val="-2"/>
        </w:rPr>
        <w:t>i</w:t>
      </w:r>
      <w:r>
        <w:t>te</w:t>
      </w:r>
      <w:r>
        <w:rPr>
          <w:spacing w:val="1"/>
        </w:rPr>
        <w:t xml:space="preserve"> </w:t>
      </w:r>
      <w:r>
        <w:t>(in</w:t>
      </w:r>
      <w:r>
        <w:rPr>
          <w:spacing w:val="1"/>
        </w:rPr>
        <w:t xml:space="preserve"> </w:t>
      </w:r>
      <w:r>
        <w:t>Russian)</w:t>
      </w:r>
      <w:r>
        <w:rPr>
          <w:spacing w:val="1"/>
        </w:rPr>
        <w:t xml:space="preserve"> </w:t>
      </w:r>
      <w:r>
        <w:t>or (in</w:t>
      </w:r>
      <w:r>
        <w:rPr>
          <w:spacing w:val="1"/>
        </w:rPr>
        <w:t xml:space="preserve"> </w:t>
      </w:r>
      <w:r>
        <w:rPr>
          <w:spacing w:val="-2"/>
        </w:rPr>
        <w:t>C</w:t>
      </w:r>
      <w:r>
        <w:rPr>
          <w:spacing w:val="1"/>
        </w:rPr>
        <w:t>h</w:t>
      </w:r>
      <w:r>
        <w:t xml:space="preserve">i- </w:t>
      </w:r>
      <w:proofErr w:type="spellStart"/>
      <w:r>
        <w:rPr>
          <w:spacing w:val="1"/>
        </w:rPr>
        <w:t>n</w:t>
      </w:r>
      <w:r>
        <w:t>ese</w:t>
      </w:r>
      <w:proofErr w:type="spellEnd"/>
      <w:r>
        <w:t>) at t</w:t>
      </w:r>
      <w:r>
        <w:rPr>
          <w:spacing w:val="1"/>
        </w:rPr>
        <w:t>h</w:t>
      </w:r>
      <w:r>
        <w:t>e</w:t>
      </w:r>
      <w:r>
        <w:rPr>
          <w:spacing w:val="-1"/>
        </w:rPr>
        <w:t xml:space="preserve"> </w:t>
      </w:r>
      <w:r>
        <w:t xml:space="preserve">end </w:t>
      </w:r>
      <w:r>
        <w:rPr>
          <w:spacing w:val="1"/>
        </w:rPr>
        <w:t>o</w:t>
      </w:r>
      <w:r>
        <w:t>f t</w:t>
      </w:r>
      <w:r>
        <w:rPr>
          <w:spacing w:val="1"/>
        </w:rPr>
        <w:t>h</w:t>
      </w:r>
      <w:r>
        <w:t>e tra</w:t>
      </w:r>
      <w:r>
        <w:rPr>
          <w:spacing w:val="1"/>
        </w:rPr>
        <w:t>n</w:t>
      </w:r>
      <w:r>
        <w:t>scri</w:t>
      </w:r>
      <w:r>
        <w:rPr>
          <w:spacing w:val="1"/>
        </w:rPr>
        <w:t>p</w:t>
      </w:r>
      <w:r>
        <w:t>t or tra</w:t>
      </w:r>
      <w:r>
        <w:rPr>
          <w:spacing w:val="1"/>
        </w:rPr>
        <w:t>n</w:t>
      </w:r>
      <w:r>
        <w:t xml:space="preserve">slation </w:t>
      </w:r>
      <w:r>
        <w:rPr>
          <w:spacing w:val="1"/>
        </w:rPr>
        <w:t>o</w:t>
      </w:r>
      <w:r>
        <w:t>f t</w:t>
      </w:r>
      <w:r>
        <w:rPr>
          <w:spacing w:val="1"/>
        </w:rPr>
        <w:t>h</w:t>
      </w:r>
      <w:r>
        <w:t>e title.</w:t>
      </w:r>
    </w:p>
    <w:p w:rsidR="000D32FE" w:rsidRDefault="003A1188">
      <w:pPr>
        <w:spacing w:before="1" w:line="246" w:lineRule="auto"/>
        <w:ind w:left="814" w:right="771" w:firstLine="227"/>
        <w:jc w:val="both"/>
      </w:pPr>
      <w:r>
        <w:t>In o</w:t>
      </w:r>
      <w:r>
        <w:rPr>
          <w:spacing w:val="-1"/>
        </w:rPr>
        <w:t>r</w:t>
      </w:r>
      <w:r>
        <w:t>der</w:t>
      </w:r>
      <w:r>
        <w:rPr>
          <w:spacing w:val="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pe</w:t>
      </w:r>
      <w:r>
        <w:rPr>
          <w:spacing w:val="-1"/>
        </w:rPr>
        <w:t>rm</w:t>
      </w:r>
      <w:r>
        <w:t>it</w:t>
      </w:r>
      <w:r>
        <w:rPr>
          <w:spacing w:val="2"/>
        </w:rPr>
        <w:t xml:space="preserve"> </w:t>
      </w:r>
      <w:r>
        <w:t>cross</w:t>
      </w:r>
      <w:r>
        <w:rPr>
          <w:spacing w:val="2"/>
        </w:rPr>
        <w:t xml:space="preserve"> </w:t>
      </w:r>
      <w:r>
        <w:t>r</w:t>
      </w:r>
      <w:r>
        <w:rPr>
          <w:spacing w:val="-1"/>
        </w:rPr>
        <w:t>e</w:t>
      </w:r>
      <w:r>
        <w:t>fe</w:t>
      </w:r>
      <w:r>
        <w:rPr>
          <w:spacing w:val="-1"/>
        </w:rPr>
        <w:t>r</w:t>
      </w:r>
      <w:r>
        <w:t>enci</w:t>
      </w:r>
      <w:r>
        <w:rPr>
          <w:spacing w:val="-1"/>
        </w:rPr>
        <w:t>n</w:t>
      </w:r>
      <w:r>
        <w:t>g</w:t>
      </w:r>
      <w:r>
        <w:rPr>
          <w:spacing w:val="2"/>
        </w:rPr>
        <w:t xml:space="preserve"> </w:t>
      </w:r>
      <w:r>
        <w:t>wit</w:t>
      </w:r>
      <w:r>
        <w:rPr>
          <w:spacing w:val="1"/>
        </w:rPr>
        <w:t>h</w:t>
      </w:r>
      <w:r>
        <w:rPr>
          <w:spacing w:val="-2"/>
        </w:rPr>
        <w:t>i</w:t>
      </w:r>
      <w:r>
        <w:t>n</w:t>
      </w:r>
      <w:r>
        <w:rPr>
          <w:spacing w:val="2"/>
        </w:rPr>
        <w:t xml:space="preserve"> </w:t>
      </w:r>
      <w:proofErr w:type="spellStart"/>
      <w:r>
        <w:t>Spr</w:t>
      </w:r>
      <w:r>
        <w:rPr>
          <w:spacing w:val="-2"/>
        </w:rPr>
        <w:t>i</w:t>
      </w:r>
      <w:r>
        <w:rPr>
          <w:spacing w:val="-1"/>
        </w:rPr>
        <w:t>n</w:t>
      </w:r>
      <w:r>
        <w:rPr>
          <w:spacing w:val="1"/>
        </w:rPr>
        <w:t>g</w:t>
      </w:r>
      <w:r>
        <w:t>erL</w:t>
      </w:r>
      <w:r>
        <w:rPr>
          <w:spacing w:val="-2"/>
        </w:rPr>
        <w:t>i</w:t>
      </w:r>
      <w:r>
        <w:t>n</w:t>
      </w:r>
      <w:r>
        <w:rPr>
          <w:spacing w:val="-1"/>
        </w:rPr>
        <w:t>k</w:t>
      </w:r>
      <w:proofErr w:type="spellEnd"/>
      <w:r>
        <w:t>,</w:t>
      </w:r>
      <w:r>
        <w:rPr>
          <w:spacing w:val="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rPr>
          <w:spacing w:val="-1"/>
        </w:rPr>
        <w:t>e</w:t>
      </w:r>
      <w:r>
        <w:rPr>
          <w:spacing w:val="1"/>
        </w:rPr>
        <w:t>v</w:t>
      </w:r>
      <w:r>
        <w:t>en</w:t>
      </w:r>
      <w:r>
        <w:rPr>
          <w:spacing w:val="-2"/>
        </w:rPr>
        <w:t>t</w:t>
      </w:r>
      <w:r>
        <w:rPr>
          <w:spacing w:val="1"/>
        </w:rPr>
        <w:t>u</w:t>
      </w:r>
      <w:r>
        <w:t>ally</w:t>
      </w:r>
      <w:r>
        <w:rPr>
          <w:spacing w:val="1"/>
        </w:rPr>
        <w:t xml:space="preserve"> </w:t>
      </w:r>
      <w:r>
        <w:t>betwe</w:t>
      </w:r>
      <w:r>
        <w:rPr>
          <w:spacing w:val="-1"/>
        </w:rPr>
        <w:t>e</w:t>
      </w:r>
      <w:r>
        <w:t>n diff</w:t>
      </w:r>
      <w:r>
        <w:rPr>
          <w:spacing w:val="-1"/>
        </w:rPr>
        <w:t>e</w:t>
      </w:r>
      <w:r>
        <w:t>r</w:t>
      </w:r>
      <w:r>
        <w:rPr>
          <w:spacing w:val="-1"/>
        </w:rPr>
        <w:t>e</w:t>
      </w:r>
      <w:r>
        <w:t>nt p</w:t>
      </w:r>
      <w:r>
        <w:rPr>
          <w:spacing w:val="-1"/>
        </w:rPr>
        <w:t>u</w:t>
      </w:r>
      <w:r>
        <w:t>blishers</w:t>
      </w:r>
      <w:r>
        <w:rPr>
          <w:spacing w:val="1"/>
        </w:rPr>
        <w:t xml:space="preserve"> </w:t>
      </w:r>
      <w:r>
        <w:rPr>
          <w:spacing w:val="-1"/>
        </w:rPr>
        <w:t>an</w:t>
      </w:r>
      <w:r>
        <w:t>d</w:t>
      </w:r>
      <w:r>
        <w:rPr>
          <w:spacing w:val="1"/>
        </w:rPr>
        <w:t xml:space="preserve"> </w:t>
      </w:r>
      <w:r>
        <w:t>t</w:t>
      </w:r>
      <w:r>
        <w:rPr>
          <w:spacing w:val="1"/>
        </w:rPr>
        <w:t>h</w:t>
      </w:r>
      <w:r>
        <w:t>eir onli</w:t>
      </w:r>
      <w:r>
        <w:rPr>
          <w:spacing w:val="1"/>
        </w:rPr>
        <w:t>n</w:t>
      </w:r>
      <w:r>
        <w:t>e databa</w:t>
      </w:r>
      <w:r>
        <w:rPr>
          <w:spacing w:val="-1"/>
        </w:rPr>
        <w:t>s</w:t>
      </w:r>
      <w:r>
        <w:t>es,</w:t>
      </w:r>
      <w:r>
        <w:rPr>
          <w:spacing w:val="1"/>
        </w:rPr>
        <w:t xml:space="preserve"> </w:t>
      </w:r>
      <w:r>
        <w:t>S</w:t>
      </w:r>
      <w:r>
        <w:rPr>
          <w:spacing w:val="-1"/>
        </w:rPr>
        <w:t>p</w:t>
      </w:r>
      <w:r>
        <w:t>ri</w:t>
      </w:r>
      <w:r>
        <w:rPr>
          <w:spacing w:val="-1"/>
        </w:rPr>
        <w:t>n</w:t>
      </w:r>
      <w:r>
        <w:rPr>
          <w:spacing w:val="1"/>
        </w:rPr>
        <w:t>g</w:t>
      </w:r>
      <w:r>
        <w:t>er</w:t>
      </w:r>
      <w:r>
        <w:rPr>
          <w:spacing w:val="1"/>
        </w:rPr>
        <w:t xml:space="preserve"> </w:t>
      </w:r>
      <w:r>
        <w:t>s</w:t>
      </w:r>
      <w:r>
        <w:rPr>
          <w:spacing w:val="-2"/>
        </w:rPr>
        <w:t>t</w:t>
      </w:r>
      <w:r>
        <w:t>and</w:t>
      </w:r>
      <w:r>
        <w:rPr>
          <w:spacing w:val="-1"/>
        </w:rPr>
        <w:t>ar</w:t>
      </w:r>
      <w:r>
        <w:rPr>
          <w:spacing w:val="1"/>
        </w:rPr>
        <w:t>d</w:t>
      </w:r>
      <w:r>
        <w:t>izes</w:t>
      </w:r>
      <w:r>
        <w:rPr>
          <w:spacing w:val="1"/>
        </w:rPr>
        <w:t xml:space="preserve"> </w:t>
      </w:r>
      <w:r>
        <w:t>t</w:t>
      </w:r>
      <w:r>
        <w:rPr>
          <w:spacing w:val="1"/>
        </w:rPr>
        <w:t>h</w:t>
      </w:r>
      <w:r>
        <w:t>e</w:t>
      </w:r>
      <w:r>
        <w:rPr>
          <w:spacing w:val="1"/>
        </w:rPr>
        <w:t xml:space="preserve"> </w:t>
      </w:r>
      <w:r>
        <w:t>f</w:t>
      </w:r>
      <w:r>
        <w:rPr>
          <w:spacing w:val="-1"/>
        </w:rPr>
        <w:t>o</w:t>
      </w:r>
      <w:r>
        <w:t>r</w:t>
      </w:r>
      <w:r>
        <w:rPr>
          <w:spacing w:val="-2"/>
        </w:rPr>
        <w:t>m</w:t>
      </w:r>
      <w:r>
        <w:t>at of</w:t>
      </w:r>
      <w:r>
        <w:rPr>
          <w:spacing w:val="1"/>
        </w:rPr>
        <w:t xml:space="preserve"> </w:t>
      </w:r>
      <w:r>
        <w:t>t</w:t>
      </w:r>
      <w:r>
        <w:rPr>
          <w:spacing w:val="1"/>
        </w:rPr>
        <w:t>h</w:t>
      </w:r>
      <w:r>
        <w:t>e refere</w:t>
      </w:r>
      <w:r>
        <w:rPr>
          <w:spacing w:val="1"/>
        </w:rPr>
        <w:t>n</w:t>
      </w:r>
      <w:r>
        <w:t>ces.</w:t>
      </w:r>
      <w:r>
        <w:rPr>
          <w:spacing w:val="1"/>
        </w:rPr>
        <w:t xml:space="preserve"> </w:t>
      </w:r>
      <w:r>
        <w:t>T</w:t>
      </w:r>
      <w:r>
        <w:rPr>
          <w:spacing w:val="1"/>
        </w:rPr>
        <w:t>h</w:t>
      </w:r>
      <w:r>
        <w:t>is</w:t>
      </w:r>
      <w:r>
        <w:rPr>
          <w:spacing w:val="1"/>
        </w:rPr>
        <w:t xml:space="preserve"> </w:t>
      </w:r>
      <w:r>
        <w:t>feat</w:t>
      </w:r>
      <w:r>
        <w:rPr>
          <w:spacing w:val="1"/>
        </w:rPr>
        <w:t>u</w:t>
      </w:r>
      <w:r>
        <w:t>re</w:t>
      </w:r>
      <w:r>
        <w:rPr>
          <w:spacing w:val="1"/>
        </w:rPr>
        <w:t xml:space="preserve"> </w:t>
      </w:r>
      <w:r>
        <w:t>ai</w:t>
      </w:r>
      <w:r>
        <w:rPr>
          <w:spacing w:val="-2"/>
        </w:rPr>
        <w:t>m</w:t>
      </w:r>
      <w:r>
        <w:t>s</w:t>
      </w:r>
      <w:r>
        <w:rPr>
          <w:spacing w:val="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i</w:t>
      </w:r>
      <w:r>
        <w:rPr>
          <w:spacing w:val="1"/>
        </w:rPr>
        <w:t>n</w:t>
      </w:r>
      <w:r>
        <w:t>crease</w:t>
      </w:r>
      <w:r>
        <w:rPr>
          <w:spacing w:val="1"/>
        </w:rPr>
        <w:t xml:space="preserve"> </w:t>
      </w:r>
      <w:r>
        <w:rPr>
          <w:spacing w:val="-2"/>
        </w:rPr>
        <w:t>t</w:t>
      </w:r>
      <w:r>
        <w:t>he</w:t>
      </w:r>
      <w:r>
        <w:rPr>
          <w:spacing w:val="1"/>
        </w:rPr>
        <w:t xml:space="preserve"> v</w:t>
      </w:r>
      <w:r>
        <w:t>isi</w:t>
      </w:r>
      <w:r>
        <w:rPr>
          <w:spacing w:val="1"/>
        </w:rPr>
        <w:t>b</w:t>
      </w:r>
      <w:r>
        <w:t>ility</w:t>
      </w:r>
      <w:r>
        <w:rPr>
          <w:spacing w:val="1"/>
        </w:rPr>
        <w:t xml:space="preserve"> o</w:t>
      </w:r>
      <w:r>
        <w:t>f</w:t>
      </w:r>
      <w:r>
        <w:rPr>
          <w:spacing w:val="1"/>
        </w:rPr>
        <w:t xml:space="preserve"> p</w:t>
      </w:r>
      <w:r>
        <w:rPr>
          <w:spacing w:val="-1"/>
        </w:rPr>
        <w:t>u</w:t>
      </w:r>
      <w:r>
        <w:rPr>
          <w:spacing w:val="1"/>
        </w:rPr>
        <w:t>b</w:t>
      </w:r>
      <w:r>
        <w:t>licati</w:t>
      </w:r>
      <w:r>
        <w:rPr>
          <w:spacing w:val="1"/>
        </w:rPr>
        <w:t>on</w:t>
      </w:r>
      <w:r>
        <w:t>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>n</w:t>
      </w:r>
      <w:r>
        <w:t>d facilitate acade</w:t>
      </w:r>
      <w:r>
        <w:rPr>
          <w:spacing w:val="-2"/>
        </w:rPr>
        <w:t>m</w:t>
      </w:r>
      <w:r>
        <w:t>ic</w:t>
      </w:r>
      <w:r>
        <w:rPr>
          <w:spacing w:val="2"/>
        </w:rPr>
        <w:t xml:space="preserve"> </w:t>
      </w:r>
      <w:r>
        <w:t>research.</w:t>
      </w:r>
      <w:r>
        <w:rPr>
          <w:spacing w:val="2"/>
        </w:rPr>
        <w:t xml:space="preserve"> </w:t>
      </w:r>
      <w:r>
        <w:t>Please base</w:t>
      </w:r>
      <w:r>
        <w:rPr>
          <w:spacing w:val="2"/>
        </w:rPr>
        <w:t xml:space="preserve"> </w:t>
      </w:r>
      <w:r>
        <w:t>your ref</w:t>
      </w:r>
      <w:r>
        <w:rPr>
          <w:spacing w:val="-1"/>
        </w:rPr>
        <w:t>e</w:t>
      </w:r>
      <w:r>
        <w:t>re</w:t>
      </w:r>
      <w:r>
        <w:rPr>
          <w:spacing w:val="-1"/>
        </w:rPr>
        <w:t>n</w:t>
      </w:r>
      <w:r>
        <w:t>ces on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rPr>
          <w:spacing w:val="-1"/>
        </w:rPr>
        <w:t>e</w:t>
      </w:r>
      <w:r>
        <w:rPr>
          <w:spacing w:val="1"/>
        </w:rPr>
        <w:t>x</w:t>
      </w:r>
      <w:r>
        <w:t>a</w:t>
      </w:r>
      <w:r>
        <w:rPr>
          <w:spacing w:val="-2"/>
        </w:rPr>
        <w:t>m</w:t>
      </w:r>
      <w:r>
        <w:t>ples</w:t>
      </w:r>
      <w:r>
        <w:rPr>
          <w:spacing w:val="2"/>
        </w:rPr>
        <w:t xml:space="preserve"> </w:t>
      </w:r>
      <w:r>
        <w:t>giv</w:t>
      </w:r>
      <w:r>
        <w:rPr>
          <w:spacing w:val="-1"/>
        </w:rPr>
        <w:t>e</w:t>
      </w:r>
      <w:r>
        <w:t>n</w:t>
      </w:r>
      <w:r>
        <w:rPr>
          <w:spacing w:val="2"/>
        </w:rPr>
        <w:t xml:space="preserve"> </w:t>
      </w:r>
      <w:r>
        <w:t>in</w:t>
      </w:r>
      <w:r>
        <w:rPr>
          <w:spacing w:val="2"/>
        </w:rPr>
        <w:t xml:space="preserve"> </w:t>
      </w:r>
      <w:proofErr w:type="gramStart"/>
      <w:r>
        <w:t>the ref</w:t>
      </w:r>
      <w:r>
        <w:rPr>
          <w:spacing w:val="-1"/>
        </w:rPr>
        <w:t>e</w:t>
      </w:r>
      <w:r>
        <w:t>r</w:t>
      </w:r>
      <w:proofErr w:type="gramEnd"/>
      <w:r>
        <w:t xml:space="preserve">- </w:t>
      </w:r>
      <w:proofErr w:type="spellStart"/>
      <w:r>
        <w:t>e</w:t>
      </w:r>
      <w:r>
        <w:rPr>
          <w:spacing w:val="1"/>
        </w:rPr>
        <w:t>n</w:t>
      </w:r>
      <w:r>
        <w:t>ces</w:t>
      </w:r>
      <w:proofErr w:type="spellEnd"/>
      <w:r>
        <w:rPr>
          <w:spacing w:val="1"/>
        </w:rPr>
        <w:t xml:space="preserve"> </w:t>
      </w:r>
      <w:r>
        <w:t>secti</w:t>
      </w:r>
      <w:r>
        <w:rPr>
          <w:spacing w:val="1"/>
        </w:rPr>
        <w:t>o</w:t>
      </w:r>
      <w:r>
        <w:t xml:space="preserve">n </w:t>
      </w:r>
      <w:r>
        <w:rPr>
          <w:spacing w:val="1"/>
        </w:rPr>
        <w:t>o</w:t>
      </w:r>
      <w:r>
        <w:t>f</w:t>
      </w:r>
      <w:r>
        <w:rPr>
          <w:spacing w:val="1"/>
        </w:rPr>
        <w:t xml:space="preserve"> </w:t>
      </w:r>
      <w:r>
        <w:t>t</w:t>
      </w:r>
      <w:r>
        <w:rPr>
          <w:spacing w:val="1"/>
        </w:rPr>
        <w:t>h</w:t>
      </w:r>
      <w:r>
        <w:t>ese</w:t>
      </w:r>
      <w:r>
        <w:rPr>
          <w:spacing w:val="1"/>
        </w:rPr>
        <w:t xml:space="preserve"> </w:t>
      </w:r>
      <w:r>
        <w:t>i</w:t>
      </w:r>
      <w:r>
        <w:rPr>
          <w:spacing w:val="1"/>
        </w:rPr>
        <w:t>n</w:t>
      </w:r>
      <w:r>
        <w:t>s</w:t>
      </w:r>
      <w:r>
        <w:rPr>
          <w:spacing w:val="-2"/>
        </w:rPr>
        <w:t>t</w:t>
      </w:r>
      <w:r>
        <w:t>ructi</w:t>
      </w:r>
      <w:r>
        <w:rPr>
          <w:spacing w:val="1"/>
        </w:rPr>
        <w:t>on</w:t>
      </w:r>
      <w:r>
        <w:t>s.</w:t>
      </w:r>
      <w:r>
        <w:rPr>
          <w:spacing w:val="1"/>
        </w:rPr>
        <w:t xml:space="preserve"> </w:t>
      </w:r>
      <w:r>
        <w:t>References</w:t>
      </w:r>
      <w:r>
        <w:rPr>
          <w:spacing w:val="1"/>
        </w:rPr>
        <w:t xml:space="preserve"> </w:t>
      </w:r>
      <w:r>
        <w:t>t</w:t>
      </w:r>
      <w:r>
        <w:rPr>
          <w:spacing w:val="1"/>
        </w:rPr>
        <w:t>h</w:t>
      </w:r>
      <w:r>
        <w:t>at</w:t>
      </w:r>
      <w:r>
        <w:rPr>
          <w:spacing w:val="1"/>
        </w:rPr>
        <w:t xml:space="preserve"> d</w:t>
      </w:r>
      <w:r>
        <w:t>o</w:t>
      </w:r>
      <w:r>
        <w:rPr>
          <w:spacing w:val="2"/>
        </w:rPr>
        <w:t xml:space="preserve"> </w:t>
      </w:r>
      <w:r>
        <w:t>n</w:t>
      </w:r>
      <w:r>
        <w:rPr>
          <w:spacing w:val="1"/>
        </w:rPr>
        <w:t>o</w:t>
      </w:r>
      <w:r>
        <w:t>t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>dh</w:t>
      </w:r>
      <w:r>
        <w:t>ere</w:t>
      </w:r>
      <w:r>
        <w:rPr>
          <w:spacing w:val="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t</w:t>
      </w:r>
      <w:r>
        <w:rPr>
          <w:spacing w:val="1"/>
        </w:rPr>
        <w:t>h</w:t>
      </w:r>
      <w:r>
        <w:t>is style</w:t>
      </w:r>
      <w:r>
        <w:rPr>
          <w:spacing w:val="1"/>
        </w:rPr>
        <w:t xml:space="preserve"> </w:t>
      </w:r>
      <w:r>
        <w:t>will</w:t>
      </w:r>
      <w:r>
        <w:rPr>
          <w:spacing w:val="2"/>
        </w:rPr>
        <w:t xml:space="preserve"> </w:t>
      </w:r>
      <w:r>
        <w:rPr>
          <w:spacing w:val="1"/>
        </w:rPr>
        <w:t>b</w:t>
      </w:r>
      <w:r>
        <w:t>e re</w:t>
      </w:r>
      <w:r>
        <w:rPr>
          <w:spacing w:val="-1"/>
        </w:rPr>
        <w:t>f</w:t>
      </w:r>
      <w:r>
        <w:rPr>
          <w:spacing w:val="1"/>
        </w:rPr>
        <w:t>o</w:t>
      </w:r>
      <w:r>
        <w:t>r</w:t>
      </w:r>
      <w:r>
        <w:rPr>
          <w:spacing w:val="-2"/>
        </w:rPr>
        <w:t>m</w:t>
      </w:r>
      <w:r>
        <w:t>atted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o</w:t>
      </w:r>
      <w:r>
        <w:rPr>
          <w:spacing w:val="-1"/>
        </w:rPr>
        <w:t>u</w:t>
      </w:r>
      <w:r>
        <w:t>r</w:t>
      </w:r>
      <w:r>
        <w:rPr>
          <w:spacing w:val="1"/>
        </w:rPr>
        <w:t xml:space="preserve"> </w:t>
      </w:r>
      <w:r>
        <w:rPr>
          <w:spacing w:val="-1"/>
        </w:rPr>
        <w:t>en</w:t>
      </w:r>
      <w:r>
        <w:t>d.</w:t>
      </w:r>
    </w:p>
    <w:p w:rsidR="000D32FE" w:rsidRDefault="003A1188">
      <w:pPr>
        <w:spacing w:line="246" w:lineRule="auto"/>
        <w:ind w:left="814" w:right="775" w:firstLine="227"/>
        <w:jc w:val="both"/>
        <w:sectPr w:rsidR="000D32FE">
          <w:pgSz w:w="11920" w:h="16840"/>
          <w:pgMar w:top="2600" w:right="1680" w:bottom="280" w:left="1680" w:header="2413" w:footer="0" w:gutter="0"/>
          <w:cols w:space="720"/>
        </w:sectPr>
      </w:pPr>
      <w:r>
        <w:t>We</w:t>
      </w:r>
      <w:r>
        <w:rPr>
          <w:spacing w:val="1"/>
        </w:rPr>
        <w:t xml:space="preserve"> </w:t>
      </w:r>
      <w:r>
        <w:t>wo</w:t>
      </w:r>
      <w:r>
        <w:rPr>
          <w:spacing w:val="1"/>
        </w:rPr>
        <w:t>u</w:t>
      </w:r>
      <w:r>
        <w:t>ld</w:t>
      </w:r>
      <w:r>
        <w:rPr>
          <w:spacing w:val="2"/>
        </w:rPr>
        <w:t xml:space="preserve"> </w:t>
      </w:r>
      <w:r>
        <w:t>li</w:t>
      </w:r>
      <w:r>
        <w:rPr>
          <w:spacing w:val="1"/>
        </w:rPr>
        <w:t>k</w:t>
      </w:r>
      <w:r>
        <w:t>e</w:t>
      </w:r>
      <w:r>
        <w:rPr>
          <w:spacing w:val="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draw</w:t>
      </w:r>
      <w:r>
        <w:rPr>
          <w:spacing w:val="1"/>
        </w:rPr>
        <w:t xml:space="preserve"> </w:t>
      </w:r>
      <w:r>
        <w:t>yo</w:t>
      </w:r>
      <w:r>
        <w:rPr>
          <w:spacing w:val="1"/>
        </w:rPr>
        <w:t>u</w:t>
      </w:r>
      <w:r>
        <w:t>r atte</w:t>
      </w:r>
      <w:r>
        <w:rPr>
          <w:spacing w:val="1"/>
        </w:rPr>
        <w:t>n</w:t>
      </w:r>
      <w:r>
        <w:t>ti</w:t>
      </w:r>
      <w:r>
        <w:rPr>
          <w:spacing w:val="1"/>
        </w:rPr>
        <w:t>o</w:t>
      </w:r>
      <w:r>
        <w:t>n</w:t>
      </w:r>
      <w:r>
        <w:rPr>
          <w:spacing w:val="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rPr>
          <w:spacing w:val="-2"/>
        </w:rPr>
        <w:t>t</w:t>
      </w:r>
      <w:r>
        <w:rPr>
          <w:spacing w:val="1"/>
        </w:rPr>
        <w:t>h</w:t>
      </w:r>
      <w:r>
        <w:t>e fact</w:t>
      </w:r>
      <w:r>
        <w:rPr>
          <w:spacing w:val="2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r</w:t>
      </w:r>
      <w:r>
        <w:rPr>
          <w:spacing w:val="-1"/>
        </w:rPr>
        <w:t>e</w:t>
      </w:r>
      <w:r>
        <w:t>ferences</w:t>
      </w:r>
      <w:r>
        <w:rPr>
          <w:spacing w:val="2"/>
        </w:rPr>
        <w:t xml:space="preserve"> </w:t>
      </w:r>
      <w:r>
        <w:t>to LNCS</w:t>
      </w:r>
      <w:r>
        <w:rPr>
          <w:spacing w:val="2"/>
        </w:rPr>
        <w:t xml:space="preserve"> </w:t>
      </w:r>
      <w:r>
        <w:t>proce</w:t>
      </w:r>
      <w:r>
        <w:rPr>
          <w:spacing w:val="-1"/>
        </w:rPr>
        <w:t>e</w:t>
      </w:r>
      <w:r>
        <w:t xml:space="preserve">d- </w:t>
      </w:r>
      <w:proofErr w:type="spellStart"/>
      <w:r>
        <w:t>ings</w:t>
      </w:r>
      <w:proofErr w:type="spellEnd"/>
      <w:r>
        <w:t xml:space="preserve"> p</w:t>
      </w:r>
      <w:r>
        <w:rPr>
          <w:spacing w:val="-1"/>
        </w:rPr>
        <w:t>a</w:t>
      </w:r>
      <w:r>
        <w:t>pers a</w:t>
      </w:r>
      <w:r>
        <w:rPr>
          <w:spacing w:val="-1"/>
        </w:rPr>
        <w:t>r</w:t>
      </w:r>
      <w:r>
        <w:t>e</w:t>
      </w:r>
      <w:r>
        <w:rPr>
          <w:spacing w:val="1"/>
        </w:rPr>
        <w:t xml:space="preserve"> </w:t>
      </w:r>
      <w:r>
        <w:t>particul</w:t>
      </w:r>
      <w:r>
        <w:rPr>
          <w:spacing w:val="-1"/>
        </w:rPr>
        <w:t>a</w:t>
      </w:r>
      <w:r>
        <w:t>rly oft</w:t>
      </w:r>
      <w:r>
        <w:rPr>
          <w:spacing w:val="-1"/>
        </w:rPr>
        <w:t>e</w:t>
      </w:r>
      <w:r>
        <w:t>n</w:t>
      </w:r>
      <w:r>
        <w:rPr>
          <w:spacing w:val="1"/>
        </w:rPr>
        <w:t xml:space="preserve"> </w:t>
      </w:r>
      <w:r>
        <w:t>r</w:t>
      </w:r>
      <w:r>
        <w:rPr>
          <w:spacing w:val="-1"/>
        </w:rPr>
        <w:t>e</w:t>
      </w:r>
      <w:r>
        <w:t>f</w:t>
      </w:r>
      <w:r>
        <w:rPr>
          <w:spacing w:val="-1"/>
        </w:rPr>
        <w:t>o</w:t>
      </w:r>
      <w:r>
        <w:t>r</w:t>
      </w:r>
      <w:r>
        <w:rPr>
          <w:spacing w:val="-2"/>
        </w:rPr>
        <w:t>m</w:t>
      </w:r>
      <w:r>
        <w:t>atted due</w:t>
      </w:r>
      <w:r>
        <w:rPr>
          <w:spacing w:val="1"/>
        </w:rPr>
        <w:t xml:space="preserve"> </w:t>
      </w:r>
      <w:r>
        <w:rPr>
          <w:spacing w:val="-2"/>
        </w:rPr>
        <w:t>t</w:t>
      </w:r>
      <w:r>
        <w:t>o</w:t>
      </w:r>
      <w:r>
        <w:rPr>
          <w:spacing w:val="1"/>
        </w:rPr>
        <w:t xml:space="preserve"> </w:t>
      </w:r>
      <w:r>
        <w:rPr>
          <w:spacing w:val="-2"/>
        </w:rPr>
        <w:t>m</w:t>
      </w:r>
      <w:r>
        <w:t>issing</w:t>
      </w:r>
      <w:r>
        <w:rPr>
          <w:spacing w:val="1"/>
        </w:rPr>
        <w:t xml:space="preserve"> </w:t>
      </w:r>
      <w:r>
        <w:rPr>
          <w:spacing w:val="-1"/>
        </w:rPr>
        <w:t>e</w:t>
      </w:r>
      <w:r>
        <w:rPr>
          <w:spacing w:val="1"/>
        </w:rPr>
        <w:t>d</w:t>
      </w:r>
      <w:r>
        <w:t>it</w:t>
      </w:r>
      <w:r>
        <w:rPr>
          <w:spacing w:val="1"/>
        </w:rPr>
        <w:t>o</w:t>
      </w:r>
      <w:r>
        <w:t>r na</w:t>
      </w:r>
      <w:r>
        <w:rPr>
          <w:spacing w:val="-2"/>
        </w:rPr>
        <w:t>m</w:t>
      </w:r>
      <w:r>
        <w:t>es</w:t>
      </w:r>
      <w:r>
        <w:rPr>
          <w:spacing w:val="1"/>
        </w:rPr>
        <w:t xml:space="preserve"> </w:t>
      </w:r>
      <w:r>
        <w:t xml:space="preserve">or </w:t>
      </w:r>
      <w:proofErr w:type="spellStart"/>
      <w:r>
        <w:t>i</w:t>
      </w:r>
      <w:r>
        <w:rPr>
          <w:spacing w:val="1"/>
        </w:rPr>
        <w:t>n</w:t>
      </w:r>
      <w:r>
        <w:rPr>
          <w:spacing w:val="-1"/>
        </w:rPr>
        <w:t>c</w:t>
      </w:r>
      <w:r>
        <w:rPr>
          <w:spacing w:val="1"/>
        </w:rPr>
        <w:t>o</w:t>
      </w:r>
      <w:r>
        <w:rPr>
          <w:spacing w:val="-2"/>
        </w:rPr>
        <w:t>m</w:t>
      </w:r>
      <w:proofErr w:type="spellEnd"/>
      <w:r>
        <w:t xml:space="preserve">- </w:t>
      </w:r>
      <w:proofErr w:type="spellStart"/>
      <w:r>
        <w:t>plete</w:t>
      </w:r>
      <w:proofErr w:type="spellEnd"/>
      <w:r>
        <w:rPr>
          <w:spacing w:val="1"/>
        </w:rPr>
        <w:t xml:space="preserve"> </w:t>
      </w:r>
      <w:r>
        <w:rPr>
          <w:spacing w:val="-1"/>
        </w:rPr>
        <w:t>p</w:t>
      </w:r>
      <w:r>
        <w:t>ubli</w:t>
      </w:r>
      <w:r>
        <w:rPr>
          <w:spacing w:val="-1"/>
        </w:rPr>
        <w:t>s</w:t>
      </w:r>
      <w:r>
        <w:t>her</w:t>
      </w:r>
      <w:r>
        <w:t xml:space="preserve"> i</w:t>
      </w:r>
      <w:r>
        <w:rPr>
          <w:spacing w:val="1"/>
        </w:rPr>
        <w:t>n</w:t>
      </w:r>
      <w:r>
        <w:rPr>
          <w:spacing w:val="-1"/>
        </w:rPr>
        <w:t>f</w:t>
      </w:r>
      <w:r>
        <w:rPr>
          <w:spacing w:val="1"/>
        </w:rPr>
        <w:t>o</w:t>
      </w:r>
      <w:r>
        <w:t>r</w:t>
      </w:r>
      <w:r>
        <w:rPr>
          <w:spacing w:val="-2"/>
        </w:rPr>
        <w:t>m</w:t>
      </w:r>
      <w:r>
        <w:t>ation. This</w:t>
      </w:r>
      <w:r>
        <w:rPr>
          <w:spacing w:val="1"/>
        </w:rPr>
        <w:t xml:space="preserve"> </w:t>
      </w:r>
      <w:r>
        <w:rPr>
          <w:spacing w:val="-1"/>
        </w:rPr>
        <w:t>a</w:t>
      </w:r>
      <w:r>
        <w:rPr>
          <w:spacing w:val="1"/>
        </w:rPr>
        <w:t>d</w:t>
      </w:r>
      <w:r>
        <w:t>j</w:t>
      </w:r>
      <w:r>
        <w:rPr>
          <w:spacing w:val="1"/>
        </w:rPr>
        <w:t>u</w:t>
      </w:r>
      <w:r>
        <w:t>st</w:t>
      </w:r>
      <w:r>
        <w:rPr>
          <w:spacing w:val="-2"/>
        </w:rPr>
        <w:t>m</w:t>
      </w:r>
      <w:r>
        <w:rPr>
          <w:spacing w:val="1"/>
        </w:rPr>
        <w:t>e</w:t>
      </w:r>
      <w:r>
        <w:t>nt</w:t>
      </w:r>
      <w:r>
        <w:rPr>
          <w:spacing w:val="1"/>
        </w:rPr>
        <w:t xml:space="preserve"> </w:t>
      </w:r>
      <w:r>
        <w:rPr>
          <w:spacing w:val="-2"/>
        </w:rPr>
        <w:t>m</w:t>
      </w:r>
      <w:r>
        <w:t>ay</w:t>
      </w:r>
      <w:r>
        <w:rPr>
          <w:spacing w:val="1"/>
        </w:rPr>
        <w:t xml:space="preserve"> </w:t>
      </w:r>
      <w:r>
        <w:t>result</w:t>
      </w:r>
      <w:r>
        <w:rPr>
          <w:spacing w:val="1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t</w:t>
      </w:r>
      <w:r>
        <w:rPr>
          <w:spacing w:val="1"/>
        </w:rPr>
        <w:t>h</w:t>
      </w:r>
      <w:r>
        <w:t>e final p</w:t>
      </w:r>
      <w:r>
        <w:rPr>
          <w:spacing w:val="-1"/>
        </w:rPr>
        <w:t>a</w:t>
      </w:r>
      <w:r>
        <w:t>pers as p</w:t>
      </w:r>
      <w:r>
        <w:rPr>
          <w:spacing w:val="-1"/>
        </w:rPr>
        <w:t>u</w:t>
      </w:r>
      <w:r>
        <w:t xml:space="preserve">b- </w:t>
      </w:r>
      <w:proofErr w:type="spellStart"/>
      <w:r>
        <w:t>lished</w:t>
      </w:r>
      <w:proofErr w:type="spellEnd"/>
      <w:r>
        <w:rPr>
          <w:spacing w:val="1"/>
        </w:rPr>
        <w:t xml:space="preserve"> </w:t>
      </w:r>
      <w:r>
        <w:t>by S</w:t>
      </w:r>
      <w:r>
        <w:rPr>
          <w:spacing w:val="-1"/>
        </w:rPr>
        <w:t>p</w:t>
      </w:r>
      <w:r>
        <w:t>r</w:t>
      </w:r>
      <w:r>
        <w:rPr>
          <w:spacing w:val="-2"/>
        </w:rPr>
        <w:t>i</w:t>
      </w:r>
      <w:r>
        <w:t>ng</w:t>
      </w:r>
      <w:r>
        <w:rPr>
          <w:spacing w:val="-1"/>
        </w:rPr>
        <w:t>e</w:t>
      </w:r>
      <w:r>
        <w:t>r</w:t>
      </w:r>
      <w:r>
        <w:rPr>
          <w:spacing w:val="1"/>
        </w:rPr>
        <w:t xml:space="preserve"> </w:t>
      </w:r>
      <w:r>
        <w:t>h</w:t>
      </w:r>
      <w:r>
        <w:rPr>
          <w:spacing w:val="-1"/>
        </w:rPr>
        <w:t>a</w:t>
      </w:r>
      <w:r>
        <w:t>vi</w:t>
      </w:r>
      <w:r>
        <w:rPr>
          <w:spacing w:val="-1"/>
        </w:rPr>
        <w:t>n</w:t>
      </w:r>
      <w:r>
        <w:t>g</w:t>
      </w:r>
      <w:r>
        <w:rPr>
          <w:spacing w:val="2"/>
        </w:rPr>
        <w:t xml:space="preserve"> </w:t>
      </w:r>
      <w:r>
        <w:rPr>
          <w:spacing w:val="-1"/>
        </w:rPr>
        <w:t>m</w:t>
      </w:r>
      <w:r>
        <w:rPr>
          <w:spacing w:val="1"/>
        </w:rPr>
        <w:t>o</w:t>
      </w:r>
      <w:r>
        <w:t>re pages</w:t>
      </w:r>
      <w:r>
        <w:rPr>
          <w:spacing w:val="1"/>
        </w:rPr>
        <w:t xml:space="preserve"> </w:t>
      </w:r>
      <w:r>
        <w:t>t</w:t>
      </w:r>
      <w:r>
        <w:rPr>
          <w:spacing w:val="1"/>
        </w:rPr>
        <w:t>h</w:t>
      </w:r>
      <w:r>
        <w:rPr>
          <w:spacing w:val="-1"/>
        </w:rPr>
        <w:t>a</w:t>
      </w:r>
      <w:r>
        <w:t>n t</w:t>
      </w:r>
      <w:r>
        <w:rPr>
          <w:spacing w:val="1"/>
        </w:rPr>
        <w:t>h</w:t>
      </w:r>
      <w:r>
        <w:t>e</w:t>
      </w:r>
      <w:r>
        <w:rPr>
          <w:spacing w:val="1"/>
        </w:rPr>
        <w:t xml:space="preserve"> </w:t>
      </w:r>
      <w:r>
        <w:t>ori</w:t>
      </w:r>
      <w:r>
        <w:rPr>
          <w:spacing w:val="1"/>
        </w:rPr>
        <w:t>g</w:t>
      </w:r>
      <w:r>
        <w:rPr>
          <w:spacing w:val="-2"/>
        </w:rPr>
        <w:t>i</w:t>
      </w:r>
      <w:r>
        <w:rPr>
          <w:spacing w:val="1"/>
        </w:rPr>
        <w:t>n</w:t>
      </w:r>
      <w:r>
        <w:t>al</w:t>
      </w:r>
      <w:r>
        <w:rPr>
          <w:spacing w:val="1"/>
        </w:rPr>
        <w:t xml:space="preserve"> </w:t>
      </w:r>
      <w:r>
        <w:rPr>
          <w:spacing w:val="-1"/>
        </w:rPr>
        <w:t>v</w:t>
      </w:r>
      <w:r>
        <w:t>ersi</w:t>
      </w:r>
      <w:r>
        <w:rPr>
          <w:spacing w:val="-1"/>
        </w:rPr>
        <w:t>o</w:t>
      </w:r>
      <w:r>
        <w:t>ns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s</w:t>
      </w:r>
      <w:r>
        <w:rPr>
          <w:spacing w:val="-1"/>
        </w:rPr>
        <w:t>ubm</w:t>
      </w:r>
      <w:r>
        <w:t>i</w:t>
      </w:r>
      <w:r>
        <w:rPr>
          <w:spacing w:val="1"/>
        </w:rPr>
        <w:t>t</w:t>
      </w:r>
      <w:r>
        <w:t>ted</w:t>
      </w:r>
      <w:r>
        <w:rPr>
          <w:spacing w:val="1"/>
        </w:rPr>
        <w:t xml:space="preserve"> </w:t>
      </w:r>
      <w:r>
        <w:t>by t</w:t>
      </w:r>
      <w:r>
        <w:rPr>
          <w:spacing w:val="1"/>
        </w:rPr>
        <w:t>h</w:t>
      </w:r>
      <w:r>
        <w:t>e author</w:t>
      </w:r>
      <w:r>
        <w:rPr>
          <w:spacing w:val="-1"/>
        </w:rPr>
        <w:t>s</w:t>
      </w:r>
      <w:r>
        <w:t>.</w:t>
      </w:r>
      <w:r>
        <w:rPr>
          <w:spacing w:val="-1"/>
        </w:rPr>
        <w:t xml:space="preserve"> </w:t>
      </w:r>
      <w:r>
        <w:t>Here</w:t>
      </w:r>
      <w:r>
        <w:rPr>
          <w:spacing w:val="-1"/>
        </w:rPr>
        <w:t xml:space="preserve"> </w:t>
      </w:r>
      <w:r>
        <w:t>is an exa</w:t>
      </w:r>
      <w:r>
        <w:rPr>
          <w:spacing w:val="-2"/>
        </w:rPr>
        <w:t>m</w:t>
      </w:r>
      <w:r>
        <w:t>ple:</w:t>
      </w:r>
    </w:p>
    <w:p w:rsidR="000D32FE" w:rsidRDefault="000D32FE">
      <w:pPr>
        <w:spacing w:before="8" w:line="100" w:lineRule="exact"/>
        <w:rPr>
          <w:sz w:val="10"/>
          <w:szCs w:val="10"/>
        </w:rPr>
      </w:pPr>
    </w:p>
    <w:p w:rsidR="000D32FE" w:rsidRDefault="000D32FE">
      <w:pPr>
        <w:spacing w:line="200" w:lineRule="exact"/>
      </w:pPr>
    </w:p>
    <w:p w:rsidR="000D32FE" w:rsidRDefault="003A1188">
      <w:pPr>
        <w:spacing w:before="34"/>
        <w:ind w:left="814" w:right="3565"/>
        <w:jc w:val="both"/>
      </w:pPr>
      <w:r>
        <w:t>Refer</w:t>
      </w:r>
      <w:r>
        <w:rPr>
          <w:spacing w:val="-1"/>
        </w:rPr>
        <w:t>e</w:t>
      </w:r>
      <w:r>
        <w:t>nce</w:t>
      </w:r>
      <w:r>
        <w:rPr>
          <w:spacing w:val="1"/>
        </w:rPr>
        <w:t xml:space="preserve"> </w:t>
      </w:r>
      <w:r>
        <w:t>as</w:t>
      </w:r>
      <w:r>
        <w:rPr>
          <w:spacing w:val="-1"/>
        </w:rPr>
        <w:t xml:space="preserve"> f</w:t>
      </w:r>
      <w:r>
        <w:rPr>
          <w:spacing w:val="1"/>
        </w:rPr>
        <w:t>o</w:t>
      </w:r>
      <w:r>
        <w:t>r</w:t>
      </w:r>
      <w:r>
        <w:rPr>
          <w:spacing w:val="-2"/>
        </w:rPr>
        <w:t>m</w:t>
      </w:r>
      <w:r>
        <w:t>atted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au</w:t>
      </w:r>
      <w:r>
        <w:rPr>
          <w:spacing w:val="-2"/>
        </w:rPr>
        <w:t>t</w:t>
      </w:r>
      <w:r>
        <w:rPr>
          <w:spacing w:val="1"/>
        </w:rPr>
        <w:t>h</w:t>
      </w:r>
      <w:r>
        <w:rPr>
          <w:spacing w:val="-1"/>
        </w:rPr>
        <w:t>o</w:t>
      </w:r>
      <w:r>
        <w:t>r’s</w:t>
      </w:r>
      <w:r>
        <w:rPr>
          <w:spacing w:val="-1"/>
        </w:rPr>
        <w:t xml:space="preserve"> o</w:t>
      </w:r>
      <w:r>
        <w:t>rig</w:t>
      </w:r>
      <w:r>
        <w:rPr>
          <w:spacing w:val="-2"/>
        </w:rPr>
        <w:t>i</w:t>
      </w:r>
      <w:r>
        <w:rPr>
          <w:spacing w:val="1"/>
        </w:rPr>
        <w:t>n</w:t>
      </w:r>
      <w:r>
        <w:t>al</w:t>
      </w:r>
      <w:r>
        <w:rPr>
          <w:spacing w:val="-1"/>
        </w:rPr>
        <w:t xml:space="preserve"> </w:t>
      </w:r>
      <w:r>
        <w:t>vers</w:t>
      </w:r>
      <w:r>
        <w:rPr>
          <w:spacing w:val="-2"/>
        </w:rPr>
        <w:t>i</w:t>
      </w:r>
      <w:r>
        <w:t>on:</w:t>
      </w:r>
    </w:p>
    <w:p w:rsidR="000D32FE" w:rsidRDefault="000D32FE">
      <w:pPr>
        <w:spacing w:before="4" w:line="240" w:lineRule="exact"/>
        <w:rPr>
          <w:sz w:val="24"/>
          <w:szCs w:val="24"/>
        </w:rPr>
      </w:pPr>
    </w:p>
    <w:p w:rsidR="000D32FE" w:rsidRDefault="003A1188">
      <w:pPr>
        <w:spacing w:line="200" w:lineRule="exact"/>
        <w:ind w:left="1040" w:right="781" w:hanging="227"/>
        <w:jc w:val="both"/>
        <w:rPr>
          <w:sz w:val="18"/>
          <w:szCs w:val="18"/>
        </w:rPr>
      </w:pPr>
      <w:proofErr w:type="spellStart"/>
      <w:r>
        <w:rPr>
          <w:sz w:val="18"/>
          <w:szCs w:val="18"/>
        </w:rPr>
        <w:t>Assemlal</w:t>
      </w:r>
      <w:proofErr w:type="spellEnd"/>
      <w:r>
        <w:rPr>
          <w:sz w:val="18"/>
          <w:szCs w:val="18"/>
        </w:rPr>
        <w:t>, H</w:t>
      </w:r>
      <w:r>
        <w:rPr>
          <w:spacing w:val="-1"/>
          <w:sz w:val="18"/>
          <w:szCs w:val="18"/>
        </w:rPr>
        <w:t>.</w:t>
      </w:r>
      <w:r>
        <w:rPr>
          <w:sz w:val="18"/>
          <w:szCs w:val="18"/>
        </w:rPr>
        <w:t>E</w:t>
      </w:r>
      <w:r>
        <w:rPr>
          <w:spacing w:val="-1"/>
          <w:sz w:val="18"/>
          <w:szCs w:val="18"/>
        </w:rPr>
        <w:t>.</w:t>
      </w:r>
      <w:r>
        <w:rPr>
          <w:sz w:val="18"/>
          <w:szCs w:val="18"/>
        </w:rPr>
        <w:t>,</w:t>
      </w:r>
      <w:r>
        <w:rPr>
          <w:spacing w:val="1"/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Tschumper</w:t>
      </w:r>
      <w:r>
        <w:rPr>
          <w:spacing w:val="-1"/>
          <w:sz w:val="18"/>
          <w:szCs w:val="18"/>
        </w:rPr>
        <w:t>l</w:t>
      </w:r>
      <w:r>
        <w:rPr>
          <w:sz w:val="18"/>
          <w:szCs w:val="18"/>
        </w:rPr>
        <w:t>é</w:t>
      </w:r>
      <w:proofErr w:type="spellEnd"/>
      <w:r>
        <w:rPr>
          <w:sz w:val="18"/>
          <w:szCs w:val="18"/>
        </w:rPr>
        <w:t>, D.,</w:t>
      </w:r>
      <w:r>
        <w:rPr>
          <w:spacing w:val="1"/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Brun</w:t>
      </w:r>
      <w:proofErr w:type="spellEnd"/>
      <w:r>
        <w:rPr>
          <w:sz w:val="18"/>
          <w:szCs w:val="18"/>
        </w:rPr>
        <w:t>,</w:t>
      </w:r>
      <w:r>
        <w:rPr>
          <w:spacing w:val="1"/>
          <w:sz w:val="18"/>
          <w:szCs w:val="18"/>
        </w:rPr>
        <w:t xml:space="preserve"> </w:t>
      </w:r>
      <w:proofErr w:type="gramStart"/>
      <w:r>
        <w:rPr>
          <w:sz w:val="18"/>
          <w:szCs w:val="18"/>
        </w:rPr>
        <w:t>L</w:t>
      </w:r>
      <w:proofErr w:type="gramEnd"/>
      <w:r>
        <w:rPr>
          <w:sz w:val="18"/>
          <w:szCs w:val="18"/>
        </w:rPr>
        <w:t>.:</w:t>
      </w:r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>Efficient</w:t>
      </w:r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>C</w:t>
      </w:r>
      <w:r>
        <w:rPr>
          <w:spacing w:val="-1"/>
          <w:sz w:val="18"/>
          <w:szCs w:val="18"/>
        </w:rPr>
        <w:t>o</w:t>
      </w:r>
      <w:r>
        <w:rPr>
          <w:sz w:val="18"/>
          <w:szCs w:val="18"/>
        </w:rPr>
        <w:t>mputati</w:t>
      </w:r>
      <w:r>
        <w:rPr>
          <w:spacing w:val="-1"/>
          <w:sz w:val="18"/>
          <w:szCs w:val="18"/>
        </w:rPr>
        <w:t>o</w:t>
      </w:r>
      <w:r>
        <w:rPr>
          <w:sz w:val="18"/>
          <w:szCs w:val="18"/>
        </w:rPr>
        <w:t>n</w:t>
      </w:r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>of</w:t>
      </w:r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>PDF-Based</w:t>
      </w:r>
      <w:r>
        <w:rPr>
          <w:spacing w:val="1"/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Characte</w:t>
      </w:r>
      <w:r>
        <w:rPr>
          <w:spacing w:val="-1"/>
          <w:sz w:val="18"/>
          <w:szCs w:val="18"/>
        </w:rPr>
        <w:t>r</w:t>
      </w:r>
      <w:r>
        <w:rPr>
          <w:sz w:val="18"/>
          <w:szCs w:val="18"/>
        </w:rPr>
        <w:t>is</w:t>
      </w:r>
      <w:proofErr w:type="spellEnd"/>
      <w:r>
        <w:rPr>
          <w:sz w:val="18"/>
          <w:szCs w:val="18"/>
        </w:rPr>
        <w:t>- tics</w:t>
      </w:r>
      <w:r>
        <w:rPr>
          <w:spacing w:val="-1"/>
          <w:sz w:val="18"/>
          <w:szCs w:val="18"/>
        </w:rPr>
        <w:t xml:space="preserve"> </w:t>
      </w:r>
      <w:r>
        <w:rPr>
          <w:sz w:val="18"/>
          <w:szCs w:val="18"/>
        </w:rPr>
        <w:t>from</w:t>
      </w:r>
      <w:r>
        <w:rPr>
          <w:spacing w:val="-1"/>
          <w:sz w:val="18"/>
          <w:szCs w:val="18"/>
        </w:rPr>
        <w:t xml:space="preserve"> </w:t>
      </w:r>
      <w:r>
        <w:rPr>
          <w:sz w:val="18"/>
          <w:szCs w:val="18"/>
        </w:rPr>
        <w:t>Diffusion</w:t>
      </w:r>
      <w:r>
        <w:rPr>
          <w:spacing w:val="-1"/>
          <w:sz w:val="18"/>
          <w:szCs w:val="18"/>
        </w:rPr>
        <w:t xml:space="preserve"> </w:t>
      </w:r>
      <w:r>
        <w:rPr>
          <w:sz w:val="18"/>
          <w:szCs w:val="18"/>
        </w:rPr>
        <w:t>MR</w:t>
      </w:r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>Signal.</w:t>
      </w:r>
      <w:r>
        <w:rPr>
          <w:spacing w:val="-1"/>
          <w:sz w:val="18"/>
          <w:szCs w:val="18"/>
        </w:rPr>
        <w:t xml:space="preserve"> </w:t>
      </w:r>
      <w:r>
        <w:rPr>
          <w:spacing w:val="1"/>
          <w:sz w:val="18"/>
          <w:szCs w:val="18"/>
        </w:rPr>
        <w:t>I</w:t>
      </w:r>
      <w:r>
        <w:rPr>
          <w:sz w:val="18"/>
          <w:szCs w:val="18"/>
        </w:rPr>
        <w:t>n:</w:t>
      </w:r>
      <w:r>
        <w:rPr>
          <w:spacing w:val="-1"/>
          <w:sz w:val="18"/>
          <w:szCs w:val="18"/>
        </w:rPr>
        <w:t xml:space="preserve"> </w:t>
      </w:r>
      <w:r>
        <w:rPr>
          <w:sz w:val="18"/>
          <w:szCs w:val="18"/>
        </w:rPr>
        <w:t>MICCAI.</w:t>
      </w:r>
      <w:r>
        <w:rPr>
          <w:spacing w:val="-1"/>
          <w:sz w:val="18"/>
          <w:szCs w:val="18"/>
        </w:rPr>
        <w:t xml:space="preserve"> </w:t>
      </w:r>
      <w:proofErr w:type="gramStart"/>
      <w:r>
        <w:rPr>
          <w:sz w:val="18"/>
          <w:szCs w:val="18"/>
        </w:rPr>
        <w:t>Vo</w:t>
      </w:r>
      <w:r>
        <w:rPr>
          <w:spacing w:val="2"/>
          <w:sz w:val="18"/>
          <w:szCs w:val="18"/>
        </w:rPr>
        <w:t>l</w:t>
      </w:r>
      <w:r>
        <w:rPr>
          <w:sz w:val="18"/>
          <w:szCs w:val="18"/>
        </w:rPr>
        <w:t>ume</w:t>
      </w:r>
      <w:r>
        <w:rPr>
          <w:spacing w:val="-1"/>
          <w:sz w:val="18"/>
          <w:szCs w:val="18"/>
        </w:rPr>
        <w:t xml:space="preserve"> </w:t>
      </w:r>
      <w:r>
        <w:rPr>
          <w:sz w:val="18"/>
          <w:szCs w:val="18"/>
        </w:rPr>
        <w:t>5242.</w:t>
      </w:r>
      <w:proofErr w:type="gramEnd"/>
      <w:r>
        <w:rPr>
          <w:spacing w:val="-1"/>
          <w:sz w:val="18"/>
          <w:szCs w:val="18"/>
        </w:rPr>
        <w:t xml:space="preserve"> </w:t>
      </w:r>
      <w:r>
        <w:rPr>
          <w:sz w:val="18"/>
          <w:szCs w:val="18"/>
        </w:rPr>
        <w:t>(200</w:t>
      </w:r>
      <w:r>
        <w:rPr>
          <w:spacing w:val="1"/>
          <w:sz w:val="18"/>
          <w:szCs w:val="18"/>
        </w:rPr>
        <w:t>8</w:t>
      </w:r>
      <w:r>
        <w:rPr>
          <w:sz w:val="18"/>
          <w:szCs w:val="18"/>
        </w:rPr>
        <w:t>)</w:t>
      </w:r>
      <w:r>
        <w:rPr>
          <w:spacing w:val="-1"/>
          <w:sz w:val="18"/>
          <w:szCs w:val="18"/>
        </w:rPr>
        <w:t xml:space="preserve"> </w:t>
      </w:r>
      <w:r>
        <w:rPr>
          <w:sz w:val="18"/>
          <w:szCs w:val="18"/>
        </w:rPr>
        <w:t>70–78</w:t>
      </w:r>
    </w:p>
    <w:p w:rsidR="000D32FE" w:rsidRDefault="000D32FE">
      <w:pPr>
        <w:spacing w:before="7" w:line="240" w:lineRule="exact"/>
        <w:rPr>
          <w:sz w:val="24"/>
          <w:szCs w:val="24"/>
        </w:rPr>
      </w:pPr>
    </w:p>
    <w:p w:rsidR="000D32FE" w:rsidRDefault="003A1188">
      <w:pPr>
        <w:ind w:left="814" w:right="4377"/>
        <w:jc w:val="both"/>
      </w:pPr>
      <w:r>
        <w:t>Refer</w:t>
      </w:r>
      <w:r>
        <w:rPr>
          <w:spacing w:val="-1"/>
        </w:rPr>
        <w:t>e</w:t>
      </w:r>
      <w:r>
        <w:t>nce</w:t>
      </w:r>
      <w:r>
        <w:rPr>
          <w:spacing w:val="1"/>
        </w:rPr>
        <w:t xml:space="preserve"> </w:t>
      </w:r>
      <w:r>
        <w:rPr>
          <w:spacing w:val="-1"/>
        </w:rPr>
        <w:t>a</w:t>
      </w:r>
      <w:r>
        <w:t>fter re</w:t>
      </w:r>
      <w:r>
        <w:rPr>
          <w:spacing w:val="-1"/>
        </w:rPr>
        <w:t>fo</w:t>
      </w:r>
      <w:r>
        <w:t>r</w:t>
      </w:r>
      <w:r>
        <w:rPr>
          <w:spacing w:val="-2"/>
        </w:rPr>
        <w:t>m</w:t>
      </w:r>
      <w:r>
        <w:t>atting</w:t>
      </w:r>
      <w:r>
        <w:rPr>
          <w:spacing w:val="1"/>
        </w:rPr>
        <w:t xml:space="preserve"> </w:t>
      </w:r>
      <w:r>
        <w:rPr>
          <w:spacing w:val="-1"/>
        </w:rPr>
        <w:t>b</w:t>
      </w:r>
      <w:r>
        <w:t>y Spr</w:t>
      </w:r>
      <w:r>
        <w:rPr>
          <w:spacing w:val="-2"/>
        </w:rPr>
        <w:t>i</w:t>
      </w:r>
      <w:r>
        <w:rPr>
          <w:spacing w:val="-1"/>
        </w:rPr>
        <w:t>n</w:t>
      </w:r>
      <w:r>
        <w:rPr>
          <w:spacing w:val="1"/>
        </w:rPr>
        <w:t>g</w:t>
      </w:r>
      <w:r>
        <w:t>er:</w:t>
      </w:r>
    </w:p>
    <w:p w:rsidR="000D32FE" w:rsidRDefault="000D32FE">
      <w:pPr>
        <w:spacing w:before="20" w:line="220" w:lineRule="exact"/>
        <w:rPr>
          <w:sz w:val="22"/>
          <w:szCs w:val="22"/>
        </w:rPr>
      </w:pPr>
    </w:p>
    <w:p w:rsidR="000D32FE" w:rsidRDefault="003A1188">
      <w:pPr>
        <w:spacing w:line="233" w:lineRule="auto"/>
        <w:ind w:left="1040" w:right="781" w:hanging="227"/>
        <w:jc w:val="both"/>
        <w:rPr>
          <w:sz w:val="18"/>
          <w:szCs w:val="18"/>
        </w:rPr>
      </w:pPr>
      <w:proofErr w:type="spellStart"/>
      <w:r>
        <w:rPr>
          <w:sz w:val="18"/>
          <w:szCs w:val="18"/>
        </w:rPr>
        <w:t>Assemlal</w:t>
      </w:r>
      <w:proofErr w:type="spellEnd"/>
      <w:r>
        <w:rPr>
          <w:sz w:val="18"/>
          <w:szCs w:val="18"/>
        </w:rPr>
        <w:t>, H</w:t>
      </w:r>
      <w:r>
        <w:rPr>
          <w:spacing w:val="-1"/>
          <w:sz w:val="18"/>
          <w:szCs w:val="18"/>
        </w:rPr>
        <w:t>.</w:t>
      </w:r>
      <w:r>
        <w:rPr>
          <w:sz w:val="18"/>
          <w:szCs w:val="18"/>
        </w:rPr>
        <w:t>E</w:t>
      </w:r>
      <w:r>
        <w:rPr>
          <w:spacing w:val="-1"/>
          <w:sz w:val="18"/>
          <w:szCs w:val="18"/>
        </w:rPr>
        <w:t>.</w:t>
      </w:r>
      <w:r>
        <w:rPr>
          <w:sz w:val="18"/>
          <w:szCs w:val="18"/>
        </w:rPr>
        <w:t>,</w:t>
      </w:r>
      <w:r>
        <w:rPr>
          <w:spacing w:val="1"/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Tschumper</w:t>
      </w:r>
      <w:r>
        <w:rPr>
          <w:spacing w:val="-1"/>
          <w:sz w:val="18"/>
          <w:szCs w:val="18"/>
        </w:rPr>
        <w:t>l</w:t>
      </w:r>
      <w:r>
        <w:rPr>
          <w:sz w:val="18"/>
          <w:szCs w:val="18"/>
        </w:rPr>
        <w:t>é</w:t>
      </w:r>
      <w:proofErr w:type="spellEnd"/>
      <w:r>
        <w:rPr>
          <w:sz w:val="18"/>
          <w:szCs w:val="18"/>
        </w:rPr>
        <w:t>, D.,</w:t>
      </w:r>
      <w:r>
        <w:rPr>
          <w:spacing w:val="1"/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Brun</w:t>
      </w:r>
      <w:proofErr w:type="spellEnd"/>
      <w:r>
        <w:rPr>
          <w:sz w:val="18"/>
          <w:szCs w:val="18"/>
        </w:rPr>
        <w:t>,</w:t>
      </w:r>
      <w:r>
        <w:rPr>
          <w:spacing w:val="1"/>
          <w:sz w:val="18"/>
          <w:szCs w:val="18"/>
        </w:rPr>
        <w:t xml:space="preserve"> </w:t>
      </w:r>
      <w:proofErr w:type="gramStart"/>
      <w:r>
        <w:rPr>
          <w:sz w:val="18"/>
          <w:szCs w:val="18"/>
        </w:rPr>
        <w:t>L</w:t>
      </w:r>
      <w:proofErr w:type="gramEnd"/>
      <w:r>
        <w:rPr>
          <w:sz w:val="18"/>
          <w:szCs w:val="18"/>
        </w:rPr>
        <w:t>.:</w:t>
      </w:r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>Efficient</w:t>
      </w:r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>C</w:t>
      </w:r>
      <w:r>
        <w:rPr>
          <w:spacing w:val="-1"/>
          <w:sz w:val="18"/>
          <w:szCs w:val="18"/>
        </w:rPr>
        <w:t>o</w:t>
      </w:r>
      <w:r>
        <w:rPr>
          <w:sz w:val="18"/>
          <w:szCs w:val="18"/>
        </w:rPr>
        <w:t>mputati</w:t>
      </w:r>
      <w:r>
        <w:rPr>
          <w:spacing w:val="-1"/>
          <w:sz w:val="18"/>
          <w:szCs w:val="18"/>
        </w:rPr>
        <w:t>o</w:t>
      </w:r>
      <w:r>
        <w:rPr>
          <w:sz w:val="18"/>
          <w:szCs w:val="18"/>
        </w:rPr>
        <w:t>n</w:t>
      </w:r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>of</w:t>
      </w:r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>PDF-Based</w:t>
      </w:r>
      <w:r>
        <w:rPr>
          <w:spacing w:val="1"/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Characte</w:t>
      </w:r>
      <w:r>
        <w:rPr>
          <w:spacing w:val="-1"/>
          <w:sz w:val="18"/>
          <w:szCs w:val="18"/>
        </w:rPr>
        <w:t>r</w:t>
      </w:r>
      <w:r>
        <w:rPr>
          <w:sz w:val="18"/>
          <w:szCs w:val="18"/>
        </w:rPr>
        <w:t>is</w:t>
      </w:r>
      <w:proofErr w:type="spellEnd"/>
      <w:r>
        <w:rPr>
          <w:sz w:val="18"/>
          <w:szCs w:val="18"/>
        </w:rPr>
        <w:t>- tics</w:t>
      </w:r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>from</w:t>
      </w:r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>Diffusion</w:t>
      </w:r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>MR</w:t>
      </w:r>
      <w:r>
        <w:rPr>
          <w:spacing w:val="2"/>
          <w:sz w:val="18"/>
          <w:szCs w:val="18"/>
        </w:rPr>
        <w:t xml:space="preserve"> </w:t>
      </w:r>
      <w:r>
        <w:rPr>
          <w:sz w:val="18"/>
          <w:szCs w:val="18"/>
        </w:rPr>
        <w:t>Signal. In:</w:t>
      </w:r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>Metaxas, D.,</w:t>
      </w:r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>A</w:t>
      </w:r>
      <w:r>
        <w:rPr>
          <w:spacing w:val="1"/>
          <w:sz w:val="18"/>
          <w:szCs w:val="18"/>
        </w:rPr>
        <w:t>x</w:t>
      </w:r>
      <w:r>
        <w:rPr>
          <w:sz w:val="18"/>
          <w:szCs w:val="18"/>
        </w:rPr>
        <w:t>el, L</w:t>
      </w:r>
      <w:r>
        <w:rPr>
          <w:spacing w:val="-1"/>
          <w:sz w:val="18"/>
          <w:szCs w:val="18"/>
        </w:rPr>
        <w:t>.</w:t>
      </w:r>
      <w:r>
        <w:rPr>
          <w:sz w:val="18"/>
          <w:szCs w:val="18"/>
        </w:rPr>
        <w:t>,</w:t>
      </w:r>
      <w:r>
        <w:rPr>
          <w:spacing w:val="1"/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Fichtinger</w:t>
      </w:r>
      <w:proofErr w:type="spellEnd"/>
      <w:r>
        <w:rPr>
          <w:sz w:val="18"/>
          <w:szCs w:val="18"/>
        </w:rPr>
        <w:t>, G.,</w:t>
      </w:r>
      <w:r>
        <w:rPr>
          <w:spacing w:val="1"/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Székely</w:t>
      </w:r>
      <w:proofErr w:type="spellEnd"/>
      <w:r>
        <w:rPr>
          <w:sz w:val="18"/>
          <w:szCs w:val="18"/>
        </w:rPr>
        <w:t>, G.</w:t>
      </w:r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>(eds</w:t>
      </w:r>
      <w:r>
        <w:rPr>
          <w:spacing w:val="-1"/>
          <w:sz w:val="18"/>
          <w:szCs w:val="18"/>
        </w:rPr>
        <w:t>.</w:t>
      </w:r>
      <w:r>
        <w:rPr>
          <w:sz w:val="18"/>
          <w:szCs w:val="18"/>
        </w:rPr>
        <w:t>) MICCAI</w:t>
      </w:r>
      <w:r>
        <w:rPr>
          <w:spacing w:val="-1"/>
          <w:sz w:val="18"/>
          <w:szCs w:val="18"/>
        </w:rPr>
        <w:t xml:space="preserve"> </w:t>
      </w:r>
      <w:r>
        <w:rPr>
          <w:sz w:val="18"/>
          <w:szCs w:val="18"/>
        </w:rPr>
        <w:t>200</w:t>
      </w:r>
      <w:r>
        <w:rPr>
          <w:spacing w:val="1"/>
          <w:sz w:val="18"/>
          <w:szCs w:val="18"/>
        </w:rPr>
        <w:t>8</w:t>
      </w:r>
      <w:r>
        <w:rPr>
          <w:sz w:val="18"/>
          <w:szCs w:val="18"/>
        </w:rPr>
        <w:t>, Part</w:t>
      </w:r>
      <w:r>
        <w:rPr>
          <w:spacing w:val="-1"/>
          <w:sz w:val="18"/>
          <w:szCs w:val="18"/>
        </w:rPr>
        <w:t xml:space="preserve"> </w:t>
      </w:r>
      <w:r>
        <w:rPr>
          <w:sz w:val="18"/>
          <w:szCs w:val="18"/>
        </w:rPr>
        <w:t>II.</w:t>
      </w:r>
      <w:r>
        <w:rPr>
          <w:spacing w:val="-1"/>
          <w:sz w:val="18"/>
          <w:szCs w:val="18"/>
        </w:rPr>
        <w:t xml:space="preserve"> </w:t>
      </w:r>
      <w:r>
        <w:rPr>
          <w:sz w:val="18"/>
          <w:szCs w:val="18"/>
        </w:rPr>
        <w:t>LNCS,</w:t>
      </w:r>
      <w:r>
        <w:rPr>
          <w:spacing w:val="-1"/>
          <w:sz w:val="18"/>
          <w:szCs w:val="18"/>
        </w:rPr>
        <w:t xml:space="preserve"> </w:t>
      </w:r>
      <w:r>
        <w:rPr>
          <w:spacing w:val="1"/>
          <w:sz w:val="18"/>
          <w:szCs w:val="18"/>
        </w:rPr>
        <w:t>v</w:t>
      </w:r>
      <w:r>
        <w:rPr>
          <w:sz w:val="18"/>
          <w:szCs w:val="18"/>
        </w:rPr>
        <w:t>ol.</w:t>
      </w:r>
      <w:r>
        <w:rPr>
          <w:spacing w:val="-1"/>
          <w:sz w:val="18"/>
          <w:szCs w:val="18"/>
        </w:rPr>
        <w:t xml:space="preserve"> </w:t>
      </w:r>
      <w:r>
        <w:rPr>
          <w:sz w:val="18"/>
          <w:szCs w:val="18"/>
        </w:rPr>
        <w:t>5242,</w:t>
      </w:r>
      <w:r>
        <w:rPr>
          <w:spacing w:val="-1"/>
          <w:sz w:val="18"/>
          <w:szCs w:val="18"/>
        </w:rPr>
        <w:t xml:space="preserve"> </w:t>
      </w:r>
      <w:r>
        <w:rPr>
          <w:sz w:val="18"/>
          <w:szCs w:val="18"/>
        </w:rPr>
        <w:t>pp.</w:t>
      </w:r>
      <w:r>
        <w:rPr>
          <w:spacing w:val="2"/>
          <w:sz w:val="18"/>
          <w:szCs w:val="18"/>
        </w:rPr>
        <w:t xml:space="preserve"> </w:t>
      </w:r>
      <w:r>
        <w:rPr>
          <w:sz w:val="18"/>
          <w:szCs w:val="18"/>
        </w:rPr>
        <w:t>70</w:t>
      </w:r>
      <w:r>
        <w:rPr>
          <w:spacing w:val="1"/>
          <w:sz w:val="18"/>
          <w:szCs w:val="18"/>
        </w:rPr>
        <w:t>–</w:t>
      </w:r>
      <w:r>
        <w:rPr>
          <w:sz w:val="18"/>
          <w:szCs w:val="18"/>
        </w:rPr>
        <w:t>78.</w:t>
      </w:r>
      <w:r>
        <w:rPr>
          <w:spacing w:val="-1"/>
          <w:sz w:val="18"/>
          <w:szCs w:val="18"/>
        </w:rPr>
        <w:t xml:space="preserve"> </w:t>
      </w:r>
      <w:r>
        <w:rPr>
          <w:sz w:val="18"/>
          <w:szCs w:val="18"/>
        </w:rPr>
        <w:t>Springer,</w:t>
      </w:r>
      <w:r>
        <w:rPr>
          <w:spacing w:val="-1"/>
          <w:sz w:val="18"/>
          <w:szCs w:val="18"/>
        </w:rPr>
        <w:t xml:space="preserve"> </w:t>
      </w:r>
      <w:r>
        <w:rPr>
          <w:sz w:val="18"/>
          <w:szCs w:val="18"/>
        </w:rPr>
        <w:t>Heidelberg</w:t>
      </w:r>
      <w:r>
        <w:rPr>
          <w:spacing w:val="-1"/>
          <w:sz w:val="18"/>
          <w:szCs w:val="18"/>
        </w:rPr>
        <w:t xml:space="preserve"> </w:t>
      </w:r>
      <w:r>
        <w:rPr>
          <w:sz w:val="18"/>
          <w:szCs w:val="18"/>
        </w:rPr>
        <w:t>(2008)</w:t>
      </w:r>
    </w:p>
    <w:p w:rsidR="000D32FE" w:rsidRDefault="000D32FE">
      <w:pPr>
        <w:spacing w:before="12" w:line="240" w:lineRule="exact"/>
        <w:rPr>
          <w:sz w:val="24"/>
          <w:szCs w:val="24"/>
        </w:rPr>
      </w:pPr>
    </w:p>
    <w:p w:rsidR="000D32FE" w:rsidRDefault="003A1188">
      <w:pPr>
        <w:ind w:left="814" w:right="1362"/>
        <w:jc w:val="both"/>
      </w:pPr>
      <w:r>
        <w:t>One</w:t>
      </w:r>
      <w:r>
        <w:rPr>
          <w:spacing w:val="-1"/>
        </w:rPr>
        <w:t xml:space="preserve"> </w:t>
      </w:r>
      <w:r>
        <w:rPr>
          <w:spacing w:val="-2"/>
        </w:rPr>
        <w:t>m</w:t>
      </w:r>
      <w:r>
        <w:rPr>
          <w:spacing w:val="1"/>
        </w:rPr>
        <w:t>o</w:t>
      </w:r>
      <w:r>
        <w:t>re</w:t>
      </w:r>
      <w:r>
        <w:rPr>
          <w:spacing w:val="1"/>
        </w:rPr>
        <w:t xml:space="preserve"> </w:t>
      </w:r>
      <w:r>
        <w:t>line</w:t>
      </w:r>
      <w:r>
        <w:rPr>
          <w:spacing w:val="-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ne</w:t>
      </w:r>
      <w:r>
        <w:rPr>
          <w:spacing w:val="-1"/>
        </w:rPr>
        <w:t>e</w:t>
      </w:r>
      <w:r>
        <w:rPr>
          <w:spacing w:val="1"/>
        </w:rPr>
        <w:t>d</w:t>
      </w:r>
      <w:r>
        <w:t xml:space="preserve">ed </w:t>
      </w:r>
      <w:r>
        <w:rPr>
          <w:spacing w:val="-1"/>
        </w:rPr>
        <w:t>f</w:t>
      </w:r>
      <w:r>
        <w:rPr>
          <w:spacing w:val="1"/>
        </w:rPr>
        <w:t>o</w:t>
      </w:r>
      <w:r>
        <w:t>r this</w:t>
      </w:r>
      <w:r>
        <w:rPr>
          <w:spacing w:val="1"/>
        </w:rPr>
        <w:t xml:space="preserve"> </w:t>
      </w:r>
      <w:r>
        <w:t>r</w:t>
      </w:r>
      <w:r>
        <w:rPr>
          <w:spacing w:val="-1"/>
        </w:rPr>
        <w:t>e</w:t>
      </w:r>
      <w:r>
        <w:t>fer</w:t>
      </w:r>
      <w:r>
        <w:rPr>
          <w:spacing w:val="-1"/>
        </w:rPr>
        <w:t>e</w:t>
      </w:r>
      <w:r>
        <w:t>nce,</w:t>
      </w:r>
      <w:r>
        <w:rPr>
          <w:spacing w:val="-1"/>
        </w:rPr>
        <w:t xml:space="preserve"> a</w:t>
      </w:r>
      <w:r>
        <w:t>s a</w:t>
      </w:r>
      <w:r>
        <w:rPr>
          <w:spacing w:val="1"/>
        </w:rPr>
        <w:t xml:space="preserve"> </w:t>
      </w:r>
      <w:r>
        <w:t>r</w:t>
      </w:r>
      <w:r>
        <w:rPr>
          <w:spacing w:val="-1"/>
        </w:rPr>
        <w:t>e</w:t>
      </w:r>
      <w:r>
        <w:t>sult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>p</w:t>
      </w:r>
      <w:r>
        <w:t>ri</w:t>
      </w:r>
      <w:r>
        <w:rPr>
          <w:spacing w:val="-1"/>
        </w:rPr>
        <w:t>n</w:t>
      </w:r>
      <w:r>
        <w:rPr>
          <w:spacing w:val="1"/>
        </w:rPr>
        <w:t>g</w:t>
      </w:r>
      <w:r>
        <w:t>e</w:t>
      </w:r>
      <w:r>
        <w:rPr>
          <w:spacing w:val="-1"/>
        </w:rPr>
        <w:t>r</w:t>
      </w:r>
      <w:r>
        <w:t>’s</w:t>
      </w:r>
      <w:r>
        <w:rPr>
          <w:spacing w:val="1"/>
        </w:rPr>
        <w:t xml:space="preserve"> </w:t>
      </w:r>
      <w:r>
        <w:rPr>
          <w:spacing w:val="-1"/>
        </w:rPr>
        <w:t>a</w:t>
      </w:r>
      <w:r>
        <w:rPr>
          <w:spacing w:val="1"/>
        </w:rPr>
        <w:t>d</w:t>
      </w:r>
      <w:r>
        <w:t>jus</w:t>
      </w:r>
      <w:r>
        <w:rPr>
          <w:spacing w:val="-2"/>
        </w:rPr>
        <w:t>t</w:t>
      </w:r>
      <w:r>
        <w:rPr>
          <w:spacing w:val="-1"/>
        </w:rPr>
        <w:t>m</w:t>
      </w:r>
      <w:r>
        <w:t>ent.</w:t>
      </w:r>
    </w:p>
    <w:p w:rsidR="000D32FE" w:rsidRDefault="003A1188">
      <w:pPr>
        <w:spacing w:before="13" w:line="255" w:lineRule="auto"/>
        <w:ind w:left="814" w:right="777" w:firstLine="227"/>
      </w:pPr>
      <w:r>
        <w:t>Please</w:t>
      </w:r>
      <w:r>
        <w:rPr>
          <w:spacing w:val="12"/>
        </w:rPr>
        <w:t xml:space="preserve"> </w:t>
      </w:r>
      <w:r>
        <w:rPr>
          <w:spacing w:val="-2"/>
        </w:rPr>
        <w:t>m</w:t>
      </w:r>
      <w:r>
        <w:t>ake</w:t>
      </w:r>
      <w:r>
        <w:rPr>
          <w:spacing w:val="11"/>
        </w:rPr>
        <w:t xml:space="preserve"> </w:t>
      </w:r>
      <w:r>
        <w:t>sure</w:t>
      </w:r>
      <w:r>
        <w:rPr>
          <w:spacing w:val="11"/>
        </w:rPr>
        <w:t xml:space="preserve"> </w:t>
      </w:r>
      <w:r>
        <w:t>that</w:t>
      </w:r>
      <w:r>
        <w:rPr>
          <w:spacing w:val="11"/>
        </w:rPr>
        <w:t xml:space="preserve"> </w:t>
      </w:r>
      <w:r>
        <w:t>all</w:t>
      </w:r>
      <w:r>
        <w:rPr>
          <w:spacing w:val="11"/>
        </w:rPr>
        <w:t xml:space="preserve"> </w:t>
      </w:r>
      <w:r>
        <w:t>your</w:t>
      </w:r>
      <w:r>
        <w:rPr>
          <w:spacing w:val="11"/>
        </w:rPr>
        <w:t xml:space="preserve"> </w:t>
      </w:r>
      <w:r>
        <w:rPr>
          <w:spacing w:val="-1"/>
        </w:rPr>
        <w:t>s</w:t>
      </w:r>
      <w:r>
        <w:rPr>
          <w:spacing w:val="1"/>
        </w:rPr>
        <w:t>o</w:t>
      </w:r>
      <w:r>
        <w:t>urces</w:t>
      </w:r>
      <w:r>
        <w:rPr>
          <w:spacing w:val="11"/>
        </w:rPr>
        <w:t xml:space="preserve"> </w:t>
      </w:r>
      <w:r>
        <w:t>are</w:t>
      </w:r>
      <w:r>
        <w:rPr>
          <w:spacing w:val="10"/>
        </w:rPr>
        <w:t xml:space="preserve"> </w:t>
      </w:r>
      <w:r>
        <w:t>c</w:t>
      </w:r>
      <w:r>
        <w:rPr>
          <w:spacing w:val="1"/>
        </w:rPr>
        <w:t>o</w:t>
      </w:r>
      <w:r>
        <w:t>rrectly</w:t>
      </w:r>
      <w:r>
        <w:rPr>
          <w:spacing w:val="11"/>
        </w:rPr>
        <w:t xml:space="preserve"> </w:t>
      </w:r>
      <w:r>
        <w:t>listed</w:t>
      </w:r>
      <w:r>
        <w:rPr>
          <w:spacing w:val="12"/>
        </w:rPr>
        <w:t xml:space="preserve"> </w:t>
      </w:r>
      <w:r>
        <w:t>in</w:t>
      </w:r>
      <w:r>
        <w:rPr>
          <w:spacing w:val="12"/>
        </w:rPr>
        <w:t xml:space="preserve"> </w:t>
      </w:r>
      <w:r>
        <w:t>t</w:t>
      </w:r>
      <w:r>
        <w:rPr>
          <w:spacing w:val="1"/>
        </w:rPr>
        <w:t>h</w:t>
      </w:r>
      <w:r>
        <w:t>e</w:t>
      </w:r>
      <w:r>
        <w:rPr>
          <w:spacing w:val="11"/>
        </w:rPr>
        <w:t xml:space="preserve"> </w:t>
      </w:r>
      <w:r>
        <w:t>reference</w:t>
      </w:r>
      <w:r>
        <w:rPr>
          <w:spacing w:val="11"/>
        </w:rPr>
        <w:t xml:space="preserve"> </w:t>
      </w:r>
      <w:r>
        <w:t>secti</w:t>
      </w:r>
      <w:r>
        <w:rPr>
          <w:spacing w:val="1"/>
        </w:rPr>
        <w:t>on</w:t>
      </w:r>
      <w:r>
        <w:t>. Do not inc</w:t>
      </w:r>
      <w:r>
        <w:rPr>
          <w:spacing w:val="-2"/>
        </w:rPr>
        <w:t>l</w:t>
      </w:r>
      <w:r>
        <w:t>ude</w:t>
      </w:r>
      <w:r>
        <w:rPr>
          <w:spacing w:val="-1"/>
        </w:rPr>
        <w:t xml:space="preserve"> </w:t>
      </w:r>
      <w:r>
        <w:t>ref</w:t>
      </w:r>
      <w:r>
        <w:rPr>
          <w:spacing w:val="-1"/>
        </w:rPr>
        <w:t>e</w:t>
      </w:r>
      <w:r>
        <w:t>r</w:t>
      </w:r>
      <w:r>
        <w:rPr>
          <w:spacing w:val="-1"/>
        </w:rPr>
        <w:t>e</w:t>
      </w:r>
      <w:r>
        <w:t>nces to pieces of work</w:t>
      </w:r>
      <w:r>
        <w:rPr>
          <w:spacing w:val="-3"/>
        </w:rPr>
        <w:t xml:space="preserve"> </w:t>
      </w:r>
      <w:r>
        <w:t>that are</w:t>
      </w:r>
      <w:r>
        <w:rPr>
          <w:spacing w:val="-1"/>
        </w:rPr>
        <w:t xml:space="preserve"> </w:t>
      </w:r>
      <w:r>
        <w:t xml:space="preserve">not </w:t>
      </w:r>
      <w:r>
        <w:rPr>
          <w:spacing w:val="-1"/>
        </w:rPr>
        <w:t>c</w:t>
      </w:r>
      <w:r>
        <w:rPr>
          <w:spacing w:val="1"/>
        </w:rPr>
        <w:t>o</w:t>
      </w:r>
      <w:r>
        <w:t>nnected</w:t>
      </w:r>
      <w:r>
        <w:rPr>
          <w:spacing w:val="-1"/>
        </w:rPr>
        <w:t xml:space="preserve"> </w:t>
      </w:r>
      <w:r>
        <w:t xml:space="preserve">with </w:t>
      </w:r>
      <w:r>
        <w:rPr>
          <w:spacing w:val="-2"/>
        </w:rPr>
        <w:t>y</w:t>
      </w:r>
      <w:r>
        <w:rPr>
          <w:spacing w:val="-1"/>
        </w:rPr>
        <w:t>o</w:t>
      </w:r>
      <w:r>
        <w:t>ur p</w:t>
      </w:r>
      <w:r>
        <w:rPr>
          <w:spacing w:val="-1"/>
        </w:rPr>
        <w:t>a</w:t>
      </w:r>
      <w:r>
        <w:t>per.</w:t>
      </w:r>
    </w:p>
    <w:p w:rsidR="000D32FE" w:rsidRDefault="003A1188">
      <w:pPr>
        <w:spacing w:line="220" w:lineRule="exact"/>
        <w:ind w:left="1040"/>
      </w:pPr>
      <w:r>
        <w:t>The</w:t>
      </w:r>
      <w:r>
        <w:rPr>
          <w:spacing w:val="15"/>
        </w:rPr>
        <w:t xml:space="preserve"> </w:t>
      </w:r>
      <w:r>
        <w:t>ref</w:t>
      </w:r>
      <w:r>
        <w:rPr>
          <w:spacing w:val="-1"/>
        </w:rPr>
        <w:t>e</w:t>
      </w:r>
      <w:r>
        <w:t>r</w:t>
      </w:r>
      <w:r>
        <w:rPr>
          <w:spacing w:val="-1"/>
        </w:rPr>
        <w:t>e</w:t>
      </w:r>
      <w:r>
        <w:t>nces</w:t>
      </w:r>
      <w:r>
        <w:rPr>
          <w:spacing w:val="15"/>
        </w:rPr>
        <w:t xml:space="preserve"> </w:t>
      </w:r>
      <w:r>
        <w:t>section</w:t>
      </w:r>
      <w:r>
        <w:rPr>
          <w:spacing w:val="16"/>
        </w:rPr>
        <w:t xml:space="preserve"> </w:t>
      </w:r>
      <w:r>
        <w:t>at</w:t>
      </w:r>
      <w:r>
        <w:rPr>
          <w:spacing w:val="16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end</w:t>
      </w:r>
      <w:r>
        <w:rPr>
          <w:spacing w:val="15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this</w:t>
      </w:r>
      <w:r>
        <w:rPr>
          <w:spacing w:val="15"/>
        </w:rPr>
        <w:t xml:space="preserve"> </w:t>
      </w:r>
      <w:r>
        <w:rPr>
          <w:spacing w:val="1"/>
        </w:rPr>
        <w:t>p</w:t>
      </w:r>
      <w:r>
        <w:rPr>
          <w:spacing w:val="-1"/>
        </w:rPr>
        <w:t>a</w:t>
      </w:r>
      <w:r>
        <w:rPr>
          <w:spacing w:val="1"/>
        </w:rPr>
        <w:t>p</w:t>
      </w:r>
      <w:r>
        <w:t>er</w:t>
      </w:r>
      <w:r>
        <w:rPr>
          <w:spacing w:val="16"/>
        </w:rPr>
        <w:t xml:space="preserve"> </w:t>
      </w:r>
      <w:r>
        <w:t>s</w:t>
      </w:r>
      <w:r>
        <w:rPr>
          <w:spacing w:val="1"/>
        </w:rPr>
        <w:t>h</w:t>
      </w:r>
      <w:r>
        <w:t>ows</w:t>
      </w:r>
      <w:r>
        <w:rPr>
          <w:spacing w:val="16"/>
        </w:rPr>
        <w:t xml:space="preserve"> </w:t>
      </w:r>
      <w:r>
        <w:t>a</w:t>
      </w:r>
      <w:r>
        <w:rPr>
          <w:spacing w:val="16"/>
        </w:rPr>
        <w:t xml:space="preserve"> </w:t>
      </w:r>
      <w:r>
        <w:t>sa</w:t>
      </w:r>
      <w:r>
        <w:rPr>
          <w:spacing w:val="-2"/>
        </w:rPr>
        <w:t>m</w:t>
      </w:r>
      <w:r>
        <w:rPr>
          <w:spacing w:val="1"/>
        </w:rPr>
        <w:t>p</w:t>
      </w:r>
      <w:r>
        <w:t>le</w:t>
      </w:r>
      <w:r>
        <w:rPr>
          <w:spacing w:val="16"/>
        </w:rPr>
        <w:t xml:space="preserve"> </w:t>
      </w:r>
      <w:r>
        <w:t>refere</w:t>
      </w:r>
      <w:r>
        <w:rPr>
          <w:spacing w:val="1"/>
        </w:rPr>
        <w:t>n</w:t>
      </w:r>
      <w:r>
        <w:t>ce</w:t>
      </w:r>
      <w:r>
        <w:rPr>
          <w:spacing w:val="16"/>
        </w:rPr>
        <w:t xml:space="preserve"> </w:t>
      </w:r>
      <w:r>
        <w:t>list</w:t>
      </w:r>
      <w:r>
        <w:rPr>
          <w:spacing w:val="16"/>
        </w:rPr>
        <w:t xml:space="preserve"> </w:t>
      </w:r>
      <w:r>
        <w:t>with</w:t>
      </w:r>
    </w:p>
    <w:p w:rsidR="000D32FE" w:rsidRDefault="003A1188">
      <w:pPr>
        <w:spacing w:before="13" w:line="254" w:lineRule="auto"/>
        <w:ind w:left="814" w:right="775"/>
        <w:jc w:val="both"/>
      </w:pPr>
      <w:proofErr w:type="gramStart"/>
      <w:r>
        <w:t>entries</w:t>
      </w:r>
      <w:proofErr w:type="gramEnd"/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journal</w:t>
      </w:r>
      <w:r>
        <w:rPr>
          <w:spacing w:val="2"/>
        </w:rPr>
        <w:t xml:space="preserve"> </w:t>
      </w:r>
      <w:r>
        <w:t>articles</w:t>
      </w:r>
      <w:r>
        <w:rPr>
          <w:spacing w:val="1"/>
        </w:rPr>
        <w:t xml:space="preserve"> </w:t>
      </w:r>
      <w:r>
        <w:t>[1</w:t>
      </w:r>
      <w:r>
        <w:rPr>
          <w:spacing w:val="-2"/>
        </w:rPr>
        <w:t>]</w:t>
      </w:r>
      <w:r>
        <w:t>,</w:t>
      </w:r>
      <w:r>
        <w:rPr>
          <w:spacing w:val="3"/>
        </w:rPr>
        <w:t xml:space="preserve"> </w:t>
      </w:r>
      <w:r>
        <w:rPr>
          <w:spacing w:val="-1"/>
        </w:rPr>
        <w:t>a</w:t>
      </w:r>
      <w:r>
        <w:t>n</w:t>
      </w:r>
      <w:r>
        <w:rPr>
          <w:spacing w:val="2"/>
        </w:rPr>
        <w:t xml:space="preserve"> </w:t>
      </w:r>
      <w:r>
        <w:t>LNCS</w:t>
      </w:r>
      <w:r>
        <w:rPr>
          <w:spacing w:val="1"/>
        </w:rPr>
        <w:t xml:space="preserve"> </w:t>
      </w:r>
      <w:r>
        <w:t>ch</w:t>
      </w:r>
      <w:r>
        <w:rPr>
          <w:spacing w:val="-1"/>
        </w:rPr>
        <w:t>a</w:t>
      </w:r>
      <w:r>
        <w:rPr>
          <w:spacing w:val="1"/>
        </w:rPr>
        <w:t>p</w:t>
      </w:r>
      <w:r>
        <w:t>ter</w:t>
      </w:r>
      <w:r>
        <w:rPr>
          <w:spacing w:val="1"/>
        </w:rPr>
        <w:t xml:space="preserve"> </w:t>
      </w:r>
      <w:r>
        <w:t>[2],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book</w:t>
      </w:r>
      <w:r>
        <w:rPr>
          <w:spacing w:val="1"/>
        </w:rPr>
        <w:t xml:space="preserve"> </w:t>
      </w:r>
      <w:r>
        <w:t>[3],</w:t>
      </w:r>
      <w:r>
        <w:rPr>
          <w:spacing w:val="1"/>
        </w:rPr>
        <w:t xml:space="preserve"> </w:t>
      </w:r>
      <w:r>
        <w:t>proceed</w:t>
      </w:r>
      <w:r>
        <w:rPr>
          <w:spacing w:val="-2"/>
        </w:rPr>
        <w:t>i</w:t>
      </w:r>
      <w:r>
        <w:t>ngs without editors [4]</w:t>
      </w:r>
      <w:r>
        <w:rPr>
          <w:spacing w:val="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[5],</w:t>
      </w:r>
      <w:r>
        <w:rPr>
          <w:spacing w:val="2"/>
        </w:rPr>
        <w:t xml:space="preserve"> </w:t>
      </w:r>
      <w:r>
        <w:t>as</w:t>
      </w:r>
      <w:r>
        <w:rPr>
          <w:spacing w:val="2"/>
        </w:rPr>
        <w:t xml:space="preserve"> </w:t>
      </w:r>
      <w:r>
        <w:t>well</w:t>
      </w:r>
      <w:r>
        <w:rPr>
          <w:spacing w:val="3"/>
        </w:rPr>
        <w:t xml:space="preserve"> </w:t>
      </w:r>
      <w:r>
        <w:rPr>
          <w:spacing w:val="-1"/>
        </w:rPr>
        <w:t>a</w:t>
      </w:r>
      <w:r>
        <w:t>s</w:t>
      </w:r>
      <w:r>
        <w:rPr>
          <w:spacing w:val="2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URL</w:t>
      </w:r>
      <w:r>
        <w:rPr>
          <w:spacing w:val="2"/>
        </w:rPr>
        <w:t xml:space="preserve"> </w:t>
      </w:r>
      <w:r>
        <w:t>[6].</w:t>
      </w:r>
      <w:r>
        <w:rPr>
          <w:spacing w:val="2"/>
        </w:rPr>
        <w:t xml:space="preserve"> </w:t>
      </w:r>
      <w:r>
        <w:t>Please</w:t>
      </w:r>
      <w:r>
        <w:rPr>
          <w:spacing w:val="2"/>
        </w:rPr>
        <w:t xml:space="preserve"> </w:t>
      </w:r>
      <w:r>
        <w:t>note</w:t>
      </w:r>
      <w:r>
        <w:rPr>
          <w:spacing w:val="2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Spring</w:t>
      </w:r>
      <w:r>
        <w:rPr>
          <w:spacing w:val="-1"/>
        </w:rPr>
        <w:t>e</w:t>
      </w:r>
      <w:r>
        <w:t>r</w:t>
      </w:r>
      <w:r>
        <w:rPr>
          <w:spacing w:val="2"/>
        </w:rPr>
        <w:t xml:space="preserve"> </w:t>
      </w:r>
      <w:r>
        <w:t>proceed</w:t>
      </w:r>
      <w:r>
        <w:rPr>
          <w:spacing w:val="-2"/>
        </w:rPr>
        <w:t>i</w:t>
      </w:r>
      <w:r>
        <w:rPr>
          <w:spacing w:val="1"/>
        </w:rPr>
        <w:t>n</w:t>
      </w:r>
      <w:r>
        <w:t>gs</w:t>
      </w:r>
      <w:r>
        <w:rPr>
          <w:spacing w:val="2"/>
        </w:rPr>
        <w:t xml:space="preserve"> </w:t>
      </w:r>
      <w:r>
        <w:t>are cited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rPr>
          <w:spacing w:val="-2"/>
        </w:rPr>
        <w:t>t</w:t>
      </w:r>
      <w:r>
        <w:rPr>
          <w:spacing w:val="1"/>
        </w:rPr>
        <w:t>h</w:t>
      </w:r>
      <w:r>
        <w:t xml:space="preserve">eir </w:t>
      </w:r>
      <w:r>
        <w:rPr>
          <w:spacing w:val="-1"/>
        </w:rPr>
        <w:t>p</w:t>
      </w:r>
      <w:r>
        <w:t>ublicati</w:t>
      </w:r>
      <w:r>
        <w:rPr>
          <w:spacing w:val="-1"/>
        </w:rPr>
        <w:t>o</w:t>
      </w:r>
      <w:r>
        <w:t>n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>c</w:t>
      </w:r>
      <w:r>
        <w:t>r</w:t>
      </w:r>
      <w:r>
        <w:rPr>
          <w:spacing w:val="-1"/>
        </w:rPr>
        <w:t>o</w:t>
      </w:r>
      <w:r>
        <w:t>n</w:t>
      </w:r>
      <w:r>
        <w:rPr>
          <w:spacing w:val="-1"/>
        </w:rPr>
        <w:t>y</w:t>
      </w:r>
      <w:r>
        <w:rPr>
          <w:spacing w:val="-2"/>
        </w:rPr>
        <w:t>m</w:t>
      </w:r>
      <w:r>
        <w:t>s and v</w:t>
      </w:r>
      <w:r>
        <w:rPr>
          <w:spacing w:val="-1"/>
        </w:rPr>
        <w:t>o</w:t>
      </w:r>
      <w:r>
        <w:t>l</w:t>
      </w:r>
      <w:r>
        <w:rPr>
          <w:spacing w:val="1"/>
        </w:rPr>
        <w:t>u</w:t>
      </w:r>
      <w:r>
        <w:rPr>
          <w:spacing w:val="-2"/>
        </w:rPr>
        <w:t>m</w:t>
      </w:r>
      <w:r>
        <w:t>e nu</w:t>
      </w:r>
      <w:r>
        <w:rPr>
          <w:spacing w:val="-2"/>
        </w:rPr>
        <w:t>m</w:t>
      </w:r>
      <w:r>
        <w:t>bers.</w:t>
      </w:r>
    </w:p>
    <w:p w:rsidR="000D32FE" w:rsidRDefault="000D32FE">
      <w:pPr>
        <w:spacing w:before="3" w:line="160" w:lineRule="exact"/>
        <w:rPr>
          <w:sz w:val="17"/>
          <w:szCs w:val="17"/>
        </w:rPr>
      </w:pPr>
    </w:p>
    <w:p w:rsidR="000D32FE" w:rsidRDefault="000D32FE">
      <w:pPr>
        <w:spacing w:line="200" w:lineRule="exact"/>
      </w:pPr>
    </w:p>
    <w:p w:rsidR="000D32FE" w:rsidRDefault="003A1188">
      <w:pPr>
        <w:ind w:left="814" w:right="6210"/>
        <w:jc w:val="both"/>
      </w:pPr>
      <w:r>
        <w:rPr>
          <w:b/>
          <w:spacing w:val="1"/>
        </w:rPr>
        <w:t>2</w:t>
      </w:r>
      <w:r>
        <w:rPr>
          <w:b/>
          <w:spacing w:val="-1"/>
        </w:rPr>
        <w:t>.</w:t>
      </w:r>
      <w:r>
        <w:rPr>
          <w:b/>
        </w:rPr>
        <w:t>8</w:t>
      </w:r>
      <w:r>
        <w:rPr>
          <w:b/>
        </w:rPr>
        <w:t xml:space="preserve">     </w:t>
      </w:r>
      <w:r>
        <w:rPr>
          <w:b/>
          <w:spacing w:val="17"/>
        </w:rPr>
        <w:t xml:space="preserve"> </w:t>
      </w:r>
      <w:r>
        <w:rPr>
          <w:b/>
        </w:rPr>
        <w:t>Plag</w:t>
      </w:r>
      <w:r>
        <w:rPr>
          <w:b/>
          <w:spacing w:val="-2"/>
        </w:rPr>
        <w:t>i</w:t>
      </w:r>
      <w:r>
        <w:rPr>
          <w:b/>
        </w:rPr>
        <w:t>arism</w:t>
      </w:r>
    </w:p>
    <w:p w:rsidR="000D32FE" w:rsidRDefault="000D32FE">
      <w:pPr>
        <w:spacing w:before="5" w:line="180" w:lineRule="exact"/>
        <w:rPr>
          <w:sz w:val="19"/>
          <w:szCs w:val="19"/>
        </w:rPr>
      </w:pPr>
    </w:p>
    <w:p w:rsidR="000D32FE" w:rsidRDefault="003A1188">
      <w:pPr>
        <w:spacing w:line="252" w:lineRule="auto"/>
        <w:ind w:left="814" w:right="776"/>
        <w:jc w:val="both"/>
      </w:pPr>
      <w:r>
        <w:t>Spr</w:t>
      </w:r>
      <w:r>
        <w:rPr>
          <w:spacing w:val="-2"/>
        </w:rPr>
        <w:t>i</w:t>
      </w:r>
      <w:r>
        <w:rPr>
          <w:spacing w:val="-1"/>
        </w:rPr>
        <w:t>n</w:t>
      </w:r>
      <w:r>
        <w:rPr>
          <w:spacing w:val="1"/>
        </w:rPr>
        <w:t>g</w:t>
      </w:r>
      <w:r>
        <w:t>er</w:t>
      </w:r>
      <w:r>
        <w:rPr>
          <w:spacing w:val="26"/>
        </w:rPr>
        <w:t xml:space="preserve"> </w:t>
      </w:r>
      <w:r>
        <w:t>t</w:t>
      </w:r>
      <w:r>
        <w:rPr>
          <w:spacing w:val="-1"/>
        </w:rPr>
        <w:t>a</w:t>
      </w:r>
      <w:r>
        <w:t>kes</w:t>
      </w:r>
      <w:r>
        <w:rPr>
          <w:spacing w:val="24"/>
        </w:rPr>
        <w:t xml:space="preserve"> </w:t>
      </w:r>
      <w:r>
        <w:t>plagi</w:t>
      </w:r>
      <w:r>
        <w:rPr>
          <w:spacing w:val="-1"/>
        </w:rPr>
        <w:t>a</w:t>
      </w:r>
      <w:r>
        <w:t>rism</w:t>
      </w:r>
      <w:r>
        <w:rPr>
          <w:spacing w:val="23"/>
        </w:rPr>
        <w:t xml:space="preserve"> </w:t>
      </w:r>
      <w:r>
        <w:t>seriousl</w:t>
      </w:r>
      <w:r>
        <w:rPr>
          <w:spacing w:val="-1"/>
        </w:rPr>
        <w:t>y</w:t>
      </w:r>
      <w:r>
        <w:t>.</w:t>
      </w:r>
      <w:r>
        <w:rPr>
          <w:spacing w:val="25"/>
        </w:rPr>
        <w:t xml:space="preserve"> </w:t>
      </w:r>
      <w:r>
        <w:t>If</w:t>
      </w:r>
      <w:r>
        <w:rPr>
          <w:spacing w:val="26"/>
        </w:rPr>
        <w:t xml:space="preserve"> </w:t>
      </w:r>
      <w:r>
        <w:rPr>
          <w:spacing w:val="-1"/>
        </w:rPr>
        <w:t>a</w:t>
      </w:r>
      <w:r>
        <w:t>n</w:t>
      </w:r>
      <w:r>
        <w:rPr>
          <w:spacing w:val="26"/>
        </w:rPr>
        <w:t xml:space="preserve"> </w:t>
      </w:r>
      <w:r>
        <w:rPr>
          <w:spacing w:val="-1"/>
        </w:rPr>
        <w:t>a</w:t>
      </w:r>
      <w:r>
        <w:rPr>
          <w:spacing w:val="1"/>
        </w:rPr>
        <w:t>u</w:t>
      </w:r>
      <w:r>
        <w:t>t</w:t>
      </w:r>
      <w:r>
        <w:rPr>
          <w:spacing w:val="-1"/>
        </w:rPr>
        <w:t>h</w:t>
      </w:r>
      <w:r>
        <w:t>or</w:t>
      </w:r>
      <w:r>
        <w:rPr>
          <w:spacing w:val="25"/>
        </w:rPr>
        <w:t xml:space="preserve"> </w:t>
      </w:r>
      <w:r>
        <w:t>has</w:t>
      </w:r>
      <w:r>
        <w:rPr>
          <w:spacing w:val="24"/>
        </w:rPr>
        <w:t xml:space="preserve"> </w:t>
      </w:r>
      <w:r>
        <w:t>c</w:t>
      </w:r>
      <w:r>
        <w:rPr>
          <w:spacing w:val="-1"/>
        </w:rPr>
        <w:t>o</w:t>
      </w:r>
      <w:r>
        <w:t>p</w:t>
      </w:r>
      <w:r>
        <w:rPr>
          <w:spacing w:val="-2"/>
        </w:rPr>
        <w:t>i</w:t>
      </w:r>
      <w:r>
        <w:t>ed</w:t>
      </w:r>
      <w:r>
        <w:rPr>
          <w:spacing w:val="26"/>
        </w:rPr>
        <w:t xml:space="preserve"> </w:t>
      </w:r>
      <w:r>
        <w:rPr>
          <w:spacing w:val="-1"/>
        </w:rPr>
        <w:t>fr</w:t>
      </w:r>
      <w:r>
        <w:rPr>
          <w:spacing w:val="1"/>
        </w:rPr>
        <w:t>o</w:t>
      </w:r>
      <w:r>
        <w:t>m</w:t>
      </w:r>
      <w:r>
        <w:rPr>
          <w:spacing w:val="23"/>
        </w:rPr>
        <w:t xml:space="preserve"> </w:t>
      </w:r>
      <w:r>
        <w:t>anot</w:t>
      </w:r>
      <w:r>
        <w:rPr>
          <w:spacing w:val="-1"/>
        </w:rPr>
        <w:t>h</w:t>
      </w:r>
      <w:r>
        <w:t>er</w:t>
      </w:r>
      <w:r>
        <w:rPr>
          <w:spacing w:val="26"/>
        </w:rPr>
        <w:t xml:space="preserve"> </w:t>
      </w:r>
      <w:r>
        <w:rPr>
          <w:spacing w:val="-1"/>
        </w:rPr>
        <w:t>a</w:t>
      </w:r>
      <w:r>
        <w:rPr>
          <w:spacing w:val="1"/>
        </w:rPr>
        <w:t>u</w:t>
      </w:r>
      <w:r>
        <w:t>t</w:t>
      </w:r>
      <w:r>
        <w:rPr>
          <w:spacing w:val="-1"/>
        </w:rPr>
        <w:t>h</w:t>
      </w:r>
      <w:r>
        <w:t>or</w:t>
      </w:r>
      <w:r>
        <w:rPr>
          <w:spacing w:val="25"/>
        </w:rPr>
        <w:t xml:space="preserve"> </w:t>
      </w:r>
      <w:r>
        <w:t>or has</w:t>
      </w:r>
      <w:r>
        <w:rPr>
          <w:spacing w:val="2"/>
        </w:rPr>
        <w:t xml:space="preserve"> </w:t>
      </w:r>
      <w:r>
        <w:rPr>
          <w:spacing w:val="-1"/>
        </w:rPr>
        <w:t>u</w:t>
      </w:r>
      <w:r>
        <w:t>sed parts of</w:t>
      </w:r>
      <w:r>
        <w:rPr>
          <w:spacing w:val="2"/>
        </w:rPr>
        <w:t xml:space="preserve"> </w:t>
      </w:r>
      <w:r>
        <w:rPr>
          <w:spacing w:val="-1"/>
        </w:rPr>
        <w:t>a</w:t>
      </w:r>
      <w:r>
        <w:t>no</w:t>
      </w:r>
      <w:r>
        <w:rPr>
          <w:spacing w:val="-2"/>
        </w:rPr>
        <w:t>t</w:t>
      </w:r>
      <w:r>
        <w:t>her</w:t>
      </w:r>
      <w:r>
        <w:rPr>
          <w:spacing w:val="2"/>
        </w:rPr>
        <w:t xml:space="preserve"> </w:t>
      </w:r>
      <w:r>
        <w:rPr>
          <w:spacing w:val="-1"/>
        </w:rPr>
        <w:t>a</w:t>
      </w:r>
      <w:r>
        <w:rPr>
          <w:spacing w:val="1"/>
        </w:rPr>
        <w:t>u</w:t>
      </w:r>
      <w:r>
        <w:rPr>
          <w:spacing w:val="-2"/>
        </w:rPr>
        <w:t>t</w:t>
      </w:r>
      <w:r>
        <w:rPr>
          <w:spacing w:val="1"/>
        </w:rPr>
        <w:t>h</w:t>
      </w:r>
      <w:r>
        <w:rPr>
          <w:spacing w:val="-1"/>
        </w:rPr>
        <w:t>o</w:t>
      </w:r>
      <w:r>
        <w:t xml:space="preserve">r’s </w:t>
      </w:r>
      <w:r>
        <w:rPr>
          <w:spacing w:val="-1"/>
        </w:rPr>
        <w:t>w</w:t>
      </w:r>
      <w:r>
        <w:rPr>
          <w:spacing w:val="1"/>
        </w:rPr>
        <w:t>o</w:t>
      </w:r>
      <w:r>
        <w:rPr>
          <w:spacing w:val="-1"/>
        </w:rPr>
        <w:t>r</w:t>
      </w:r>
      <w:r>
        <w:t>k</w:t>
      </w:r>
      <w:r>
        <w:rPr>
          <w:spacing w:val="2"/>
        </w:rPr>
        <w:t xml:space="preserve"> </w:t>
      </w:r>
      <w:r>
        <w:t>(t</w:t>
      </w:r>
      <w:r>
        <w:rPr>
          <w:spacing w:val="-1"/>
        </w:rPr>
        <w:t>e</w:t>
      </w:r>
      <w:r>
        <w:rPr>
          <w:spacing w:val="1"/>
        </w:rPr>
        <w:t>x</w:t>
      </w:r>
      <w:r>
        <w:t>t,</w:t>
      </w:r>
      <w:r>
        <w:rPr>
          <w:spacing w:val="2"/>
        </w:rPr>
        <w:t xml:space="preserve"> </w:t>
      </w:r>
      <w:r>
        <w:t>tables, fi</w:t>
      </w:r>
      <w:r>
        <w:rPr>
          <w:spacing w:val="-1"/>
        </w:rPr>
        <w:t>gu</w:t>
      </w:r>
      <w:r>
        <w:t>res,</w:t>
      </w:r>
      <w:r>
        <w:rPr>
          <w:spacing w:val="2"/>
        </w:rPr>
        <w:t xml:space="preserve"> </w:t>
      </w:r>
      <w:r>
        <w:t>etc.</w:t>
      </w:r>
      <w:r>
        <w:rPr>
          <w:spacing w:val="-1"/>
        </w:rPr>
        <w:t>)</w:t>
      </w:r>
      <w:r>
        <w:t>,</w:t>
      </w:r>
      <w:r>
        <w:rPr>
          <w:spacing w:val="2"/>
        </w:rPr>
        <w:t xml:space="preserve"> </w:t>
      </w:r>
      <w:r>
        <w:t>wit</w:t>
      </w:r>
      <w:r>
        <w:rPr>
          <w:spacing w:val="-1"/>
        </w:rPr>
        <w:t>h</w:t>
      </w:r>
      <w:r>
        <w:t>out his</w:t>
      </w:r>
      <w:r>
        <w:rPr>
          <w:spacing w:val="2"/>
        </w:rPr>
        <w:t xml:space="preserve"> </w:t>
      </w:r>
      <w:r>
        <w:t>or h</w:t>
      </w:r>
      <w:r>
        <w:rPr>
          <w:spacing w:val="-1"/>
        </w:rPr>
        <w:t>e</w:t>
      </w:r>
      <w:r>
        <w:t xml:space="preserve">r </w:t>
      </w:r>
      <w:r>
        <w:rPr>
          <w:spacing w:val="1"/>
        </w:rPr>
        <w:t>p</w:t>
      </w:r>
      <w:r>
        <w:t>er</w:t>
      </w:r>
      <w:r>
        <w:rPr>
          <w:spacing w:val="-2"/>
        </w:rPr>
        <w:t>m</w:t>
      </w:r>
      <w:r>
        <w:t>issi</w:t>
      </w:r>
      <w:r>
        <w:rPr>
          <w:spacing w:val="1"/>
        </w:rPr>
        <w:t>o</w:t>
      </w:r>
      <w:r>
        <w:t>n</w:t>
      </w:r>
      <w:r>
        <w:rPr>
          <w:spacing w:val="1"/>
        </w:rPr>
        <w:t xml:space="preserve"> </w:t>
      </w:r>
      <w:r>
        <w:t>and a refere</w:t>
      </w:r>
      <w:r>
        <w:rPr>
          <w:spacing w:val="1"/>
        </w:rPr>
        <w:t>n</w:t>
      </w:r>
      <w:r>
        <w:t>ce, then</w:t>
      </w:r>
      <w:r>
        <w:rPr>
          <w:spacing w:val="1"/>
        </w:rPr>
        <w:t xml:space="preserve"> </w:t>
      </w:r>
      <w:r>
        <w:t>t</w:t>
      </w:r>
      <w:r>
        <w:rPr>
          <w:spacing w:val="1"/>
        </w:rPr>
        <w:t>h</w:t>
      </w:r>
      <w:r>
        <w:t xml:space="preserve">e </w:t>
      </w:r>
      <w:r>
        <w:rPr>
          <w:spacing w:val="1"/>
        </w:rPr>
        <w:t>p</w:t>
      </w:r>
      <w:r>
        <w:rPr>
          <w:spacing w:val="-1"/>
        </w:rPr>
        <w:t>a</w:t>
      </w:r>
      <w:r>
        <w:rPr>
          <w:spacing w:val="1"/>
        </w:rPr>
        <w:t>p</w:t>
      </w:r>
      <w:r>
        <w:t>er</w:t>
      </w:r>
      <w:r>
        <w:rPr>
          <w:spacing w:val="-3"/>
        </w:rPr>
        <w:t xml:space="preserve"> </w:t>
      </w:r>
      <w:r>
        <w:t>on</w:t>
      </w:r>
      <w:r>
        <w:rPr>
          <w:spacing w:val="1"/>
        </w:rPr>
        <w:t xml:space="preserve"> </w:t>
      </w:r>
      <w:proofErr w:type="spellStart"/>
      <w:r>
        <w:t>Sprin</w:t>
      </w:r>
      <w:r>
        <w:rPr>
          <w:spacing w:val="1"/>
        </w:rPr>
        <w:t>g</w:t>
      </w:r>
      <w:r>
        <w:t>erLink</w:t>
      </w:r>
      <w:proofErr w:type="spellEnd"/>
      <w:r>
        <w:t xml:space="preserve"> will </w:t>
      </w:r>
      <w:r>
        <w:rPr>
          <w:spacing w:val="1"/>
        </w:rPr>
        <w:t>b</w:t>
      </w:r>
      <w:r>
        <w:t xml:space="preserve">e </w:t>
      </w:r>
      <w:r>
        <w:rPr>
          <w:spacing w:val="1"/>
        </w:rPr>
        <w:t>g</w:t>
      </w:r>
      <w:r>
        <w:t>i</w:t>
      </w:r>
      <w:r>
        <w:rPr>
          <w:spacing w:val="1"/>
        </w:rPr>
        <w:t>v</w:t>
      </w:r>
      <w:r>
        <w:t>en a “retracte</w:t>
      </w:r>
      <w:r>
        <w:rPr>
          <w:spacing w:val="1"/>
        </w:rPr>
        <w:t>d</w:t>
      </w:r>
      <w:r>
        <w:t>” st</w:t>
      </w:r>
      <w:r>
        <w:rPr>
          <w:spacing w:val="1"/>
        </w:rPr>
        <w:t>a</w:t>
      </w:r>
      <w:r>
        <w:rPr>
          <w:spacing w:val="-2"/>
        </w:rPr>
        <w:t>m</w:t>
      </w:r>
      <w:r>
        <w:rPr>
          <w:spacing w:val="1"/>
        </w:rPr>
        <w:t>p</w:t>
      </w:r>
      <w:r>
        <w:t>,</w:t>
      </w:r>
      <w:r>
        <w:rPr>
          <w:spacing w:val="3"/>
        </w:rPr>
        <w:t xml:space="preserve"> </w:t>
      </w:r>
      <w:r>
        <w:t>a</w:t>
      </w:r>
      <w:r>
        <w:rPr>
          <w:spacing w:val="1"/>
        </w:rPr>
        <w:t>n</w:t>
      </w:r>
      <w:r>
        <w:t>d</w:t>
      </w:r>
      <w:r>
        <w:rPr>
          <w:spacing w:val="3"/>
        </w:rPr>
        <w:t xml:space="preserve"> </w:t>
      </w:r>
      <w:r>
        <w:t>an</w:t>
      </w:r>
      <w:r>
        <w:rPr>
          <w:spacing w:val="2"/>
        </w:rPr>
        <w:t xml:space="preserve"> </w:t>
      </w:r>
      <w:r>
        <w:t>errat</w:t>
      </w:r>
      <w:r>
        <w:rPr>
          <w:spacing w:val="1"/>
        </w:rPr>
        <w:t>u</w:t>
      </w:r>
      <w:r>
        <w:t>m e</w:t>
      </w:r>
      <w:r>
        <w:rPr>
          <w:spacing w:val="1"/>
        </w:rPr>
        <w:t>xp</w:t>
      </w:r>
      <w:r>
        <w:t>lai</w:t>
      </w:r>
      <w:r>
        <w:rPr>
          <w:spacing w:val="1"/>
        </w:rPr>
        <w:t>n</w:t>
      </w:r>
      <w:r>
        <w:t>ing</w:t>
      </w:r>
      <w:r>
        <w:rPr>
          <w:spacing w:val="3"/>
        </w:rPr>
        <w:t xml:space="preserve"> </w:t>
      </w:r>
      <w:r>
        <w:t>t</w:t>
      </w:r>
      <w:r>
        <w:rPr>
          <w:spacing w:val="1"/>
        </w:rPr>
        <w:t>h</w:t>
      </w:r>
      <w:r>
        <w:t>e</w:t>
      </w:r>
      <w:r>
        <w:rPr>
          <w:spacing w:val="2"/>
        </w:rPr>
        <w:t xml:space="preserve"> </w:t>
      </w:r>
      <w:r>
        <w:t>reaso</w:t>
      </w:r>
      <w:r>
        <w:rPr>
          <w:spacing w:val="1"/>
        </w:rPr>
        <w:t>n</w:t>
      </w:r>
      <w:r>
        <w:t>s</w:t>
      </w:r>
      <w:r>
        <w:rPr>
          <w:spacing w:val="2"/>
        </w:rPr>
        <w:t xml:space="preserve"> </w:t>
      </w:r>
      <w:r>
        <w:t>f</w:t>
      </w:r>
      <w:r>
        <w:rPr>
          <w:spacing w:val="1"/>
        </w:rPr>
        <w:t>o</w:t>
      </w:r>
      <w:r>
        <w:t>r</w:t>
      </w:r>
      <w:r>
        <w:rPr>
          <w:spacing w:val="2"/>
        </w:rPr>
        <w:t xml:space="preserve"> </w:t>
      </w:r>
      <w:r>
        <w:rPr>
          <w:spacing w:val="-2"/>
        </w:rPr>
        <w:t>t</w:t>
      </w:r>
      <w:r>
        <w:rPr>
          <w:spacing w:val="1"/>
        </w:rPr>
        <w:t>h</w:t>
      </w:r>
      <w:r>
        <w:t>e</w:t>
      </w:r>
      <w:r>
        <w:rPr>
          <w:spacing w:val="2"/>
        </w:rPr>
        <w:t xml:space="preserve"> </w:t>
      </w:r>
      <w:r>
        <w:t>retracti</w:t>
      </w:r>
      <w:r>
        <w:rPr>
          <w:spacing w:val="1"/>
        </w:rPr>
        <w:t>o</w:t>
      </w:r>
      <w:r>
        <w:t>n</w:t>
      </w:r>
      <w:r>
        <w:rPr>
          <w:spacing w:val="3"/>
        </w:rPr>
        <w:t xml:space="preserve"> </w:t>
      </w:r>
      <w:r>
        <w:t>will</w:t>
      </w:r>
      <w:r>
        <w:rPr>
          <w:spacing w:val="2"/>
        </w:rPr>
        <w:t xml:space="preserve"> </w:t>
      </w:r>
      <w:r>
        <w:rPr>
          <w:spacing w:val="1"/>
        </w:rPr>
        <w:t>b</w:t>
      </w:r>
      <w:r>
        <w:t>e</w:t>
      </w:r>
      <w:r>
        <w:rPr>
          <w:spacing w:val="1"/>
        </w:rPr>
        <w:t xml:space="preserve"> </w:t>
      </w:r>
      <w:r>
        <w:t>i</w:t>
      </w:r>
      <w:r>
        <w:rPr>
          <w:spacing w:val="1"/>
        </w:rPr>
        <w:t>n</w:t>
      </w:r>
      <w:r>
        <w:t>cl</w:t>
      </w:r>
      <w:r>
        <w:rPr>
          <w:spacing w:val="1"/>
        </w:rPr>
        <w:t>ud</w:t>
      </w:r>
      <w:r>
        <w:rPr>
          <w:spacing w:val="-1"/>
        </w:rPr>
        <w:t>e</w:t>
      </w:r>
      <w:r>
        <w:rPr>
          <w:spacing w:val="1"/>
        </w:rPr>
        <w:t>d</w:t>
      </w:r>
      <w:r>
        <w:t>.</w:t>
      </w:r>
      <w:r>
        <w:rPr>
          <w:spacing w:val="1"/>
        </w:rPr>
        <w:t xml:space="preserve"> </w:t>
      </w:r>
      <w:r>
        <w:t>In a</w:t>
      </w:r>
      <w:r>
        <w:rPr>
          <w:spacing w:val="1"/>
        </w:rPr>
        <w:t>dd</w:t>
      </w:r>
      <w:r>
        <w:t>itio</w:t>
      </w:r>
      <w:r>
        <w:rPr>
          <w:spacing w:val="1"/>
        </w:rPr>
        <w:t>n</w:t>
      </w:r>
      <w:r>
        <w:t>,</w:t>
      </w:r>
      <w:r>
        <w:rPr>
          <w:spacing w:val="1"/>
        </w:rPr>
        <w:t xml:space="preserve"> </w:t>
      </w:r>
      <w:r>
        <w:rPr>
          <w:spacing w:val="-2"/>
        </w:rPr>
        <w:t>t</w:t>
      </w:r>
      <w:r>
        <w:rPr>
          <w:spacing w:val="1"/>
        </w:rPr>
        <w:t>h</w:t>
      </w:r>
      <w:r>
        <w:t>e v</w:t>
      </w:r>
      <w:r>
        <w:rPr>
          <w:spacing w:val="1"/>
        </w:rPr>
        <w:t>o</w:t>
      </w:r>
      <w:r>
        <w:t>l</w:t>
      </w:r>
      <w:r>
        <w:rPr>
          <w:spacing w:val="1"/>
        </w:rPr>
        <w:t>u</w:t>
      </w:r>
      <w:r>
        <w:rPr>
          <w:spacing w:val="-2"/>
        </w:rPr>
        <w:t>m</w:t>
      </w:r>
      <w:r>
        <w:t>e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>d</w:t>
      </w:r>
      <w:r>
        <w:t>it</w:t>
      </w:r>
      <w:r>
        <w:rPr>
          <w:spacing w:val="1"/>
        </w:rPr>
        <w:t>o</w:t>
      </w:r>
      <w:r>
        <w:t>rs a</w:t>
      </w:r>
      <w:r>
        <w:rPr>
          <w:spacing w:val="1"/>
        </w:rPr>
        <w:t>n</w:t>
      </w:r>
      <w:r>
        <w:t>d</w:t>
      </w:r>
      <w:r>
        <w:rPr>
          <w:spacing w:val="1"/>
        </w:rPr>
        <w:t xml:space="preserve"> </w:t>
      </w:r>
      <w:r>
        <w:t>t</w:t>
      </w:r>
      <w:r>
        <w:rPr>
          <w:spacing w:val="1"/>
        </w:rPr>
        <w:t>h</w:t>
      </w:r>
      <w:r>
        <w:t>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>u</w:t>
      </w:r>
      <w:r>
        <w:t>th</w:t>
      </w:r>
      <w:r>
        <w:rPr>
          <w:spacing w:val="1"/>
        </w:rPr>
        <w:t>o</w:t>
      </w:r>
      <w:r>
        <w:rPr>
          <w:spacing w:val="-1"/>
        </w:rPr>
        <w:t>r</w:t>
      </w:r>
      <w:r>
        <w:t>’s</w:t>
      </w:r>
      <w:r>
        <w:rPr>
          <w:spacing w:val="1"/>
        </w:rPr>
        <w:t xml:space="preserve"> </w:t>
      </w:r>
      <w:r>
        <w:t>aca</w:t>
      </w:r>
      <w:r>
        <w:rPr>
          <w:spacing w:val="1"/>
        </w:rPr>
        <w:t>d</w:t>
      </w:r>
      <w:r>
        <w:t>e</w:t>
      </w:r>
      <w:r>
        <w:rPr>
          <w:spacing w:val="-2"/>
        </w:rPr>
        <w:t>m</w:t>
      </w:r>
      <w:r>
        <w:t>ic</w:t>
      </w:r>
      <w:r>
        <w:rPr>
          <w:spacing w:val="1"/>
        </w:rPr>
        <w:t xml:space="preserve"> </w:t>
      </w:r>
      <w:r>
        <w:t>s</w:t>
      </w:r>
      <w:r>
        <w:rPr>
          <w:spacing w:val="1"/>
        </w:rPr>
        <w:t>up</w:t>
      </w:r>
      <w:r>
        <w:t>er</w:t>
      </w:r>
      <w:r>
        <w:rPr>
          <w:spacing w:val="1"/>
        </w:rPr>
        <w:t>v</w:t>
      </w:r>
      <w:r>
        <w:t>isors will</w:t>
      </w:r>
      <w:r>
        <w:rPr>
          <w:spacing w:val="1"/>
        </w:rPr>
        <w:t xml:space="preserve"> b</w:t>
      </w:r>
      <w:r>
        <w:t>e</w:t>
      </w:r>
      <w:r>
        <w:rPr>
          <w:spacing w:val="1"/>
        </w:rPr>
        <w:t xml:space="preserve"> </w:t>
      </w:r>
      <w:r>
        <w:t>infor</w:t>
      </w:r>
      <w:r>
        <w:rPr>
          <w:spacing w:val="-2"/>
        </w:rPr>
        <w:t>m</w:t>
      </w:r>
      <w:r>
        <w:t>ed that</w:t>
      </w:r>
      <w:r>
        <w:rPr>
          <w:spacing w:val="2"/>
        </w:rPr>
        <w:t xml:space="preserve"> </w:t>
      </w:r>
      <w:r>
        <w:t>plagiarism</w:t>
      </w:r>
      <w:r>
        <w:rPr>
          <w:spacing w:val="-1"/>
        </w:rPr>
        <w:t xml:space="preserve"> </w:t>
      </w:r>
      <w:r>
        <w:t>has</w:t>
      </w:r>
      <w:r>
        <w:rPr>
          <w:spacing w:val="2"/>
        </w:rPr>
        <w:t xml:space="preserve"> </w:t>
      </w:r>
      <w:r>
        <w:t>be</w:t>
      </w:r>
      <w:r>
        <w:rPr>
          <w:spacing w:val="-1"/>
        </w:rPr>
        <w:t>e</w:t>
      </w:r>
      <w:r>
        <w:t>n</w:t>
      </w:r>
      <w:r>
        <w:rPr>
          <w:spacing w:val="2"/>
        </w:rPr>
        <w:t xml:space="preserve"> </w:t>
      </w:r>
      <w:r>
        <w:rPr>
          <w:spacing w:val="-1"/>
        </w:rPr>
        <w:t>c</w:t>
      </w:r>
      <w:r>
        <w:rPr>
          <w:spacing w:val="1"/>
        </w:rPr>
        <w:t>o</w:t>
      </w:r>
      <w:r>
        <w:t>mmitted.</w:t>
      </w:r>
      <w:r>
        <w:rPr>
          <w:spacing w:val="2"/>
        </w:rPr>
        <w:t xml:space="preserve"> </w:t>
      </w:r>
      <w:r>
        <w:t>Please no</w:t>
      </w:r>
      <w:r>
        <w:rPr>
          <w:spacing w:val="-2"/>
        </w:rPr>
        <w:t>t</w:t>
      </w:r>
      <w:r>
        <w:t>e</w:t>
      </w:r>
      <w:r>
        <w:rPr>
          <w:spacing w:val="2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re</w:t>
      </w:r>
      <w:r>
        <w:rPr>
          <w:spacing w:val="-2"/>
        </w:rPr>
        <w:t>t</w:t>
      </w:r>
      <w:r>
        <w:rPr>
          <w:spacing w:val="-1"/>
        </w:rPr>
        <w:t>r</w:t>
      </w:r>
      <w:r>
        <w:t>acted</w:t>
      </w:r>
      <w:r>
        <w:rPr>
          <w:spacing w:val="2"/>
        </w:rPr>
        <w:t xml:space="preserve"> </w:t>
      </w:r>
      <w:r>
        <w:t>p</w:t>
      </w:r>
      <w:r>
        <w:rPr>
          <w:spacing w:val="-1"/>
        </w:rPr>
        <w:t>a</w:t>
      </w:r>
      <w:r>
        <w:t>per r</w:t>
      </w:r>
      <w:r>
        <w:rPr>
          <w:spacing w:val="-1"/>
        </w:rPr>
        <w:t>e</w:t>
      </w:r>
      <w:r>
        <w:t>mains</w:t>
      </w:r>
      <w:r>
        <w:rPr>
          <w:spacing w:val="2"/>
        </w:rPr>
        <w:t xml:space="preserve"> </w:t>
      </w:r>
      <w:r>
        <w:t>visible, with its “re</w:t>
      </w:r>
      <w:r>
        <w:rPr>
          <w:spacing w:val="-2"/>
        </w:rPr>
        <w:t>t</w:t>
      </w:r>
      <w:r>
        <w:t>ra</w:t>
      </w:r>
      <w:r>
        <w:rPr>
          <w:spacing w:val="-1"/>
        </w:rPr>
        <w:t>c</w:t>
      </w:r>
      <w:r>
        <w:t>ted” sta</w:t>
      </w:r>
      <w:r>
        <w:rPr>
          <w:spacing w:val="-2"/>
        </w:rPr>
        <w:t>m</w:t>
      </w:r>
      <w:r>
        <w:t>p. It</w:t>
      </w:r>
      <w:r>
        <w:rPr>
          <w:spacing w:val="-2"/>
        </w:rPr>
        <w:t xml:space="preserve"> </w:t>
      </w:r>
      <w:r>
        <w:t>do</w:t>
      </w:r>
      <w:r>
        <w:rPr>
          <w:spacing w:val="-1"/>
        </w:rPr>
        <w:t>e</w:t>
      </w:r>
      <w:r>
        <w:t>s</w:t>
      </w:r>
      <w:r>
        <w:rPr>
          <w:spacing w:val="-1"/>
        </w:rPr>
        <w:t xml:space="preserve"> </w:t>
      </w:r>
      <w:r>
        <w:t>not si</w:t>
      </w:r>
      <w:r>
        <w:rPr>
          <w:spacing w:val="-2"/>
        </w:rPr>
        <w:t>m</w:t>
      </w:r>
      <w:r>
        <w:rPr>
          <w:spacing w:val="1"/>
        </w:rPr>
        <w:t>p</w:t>
      </w:r>
      <w:r>
        <w:t>ly disa</w:t>
      </w:r>
      <w:r>
        <w:rPr>
          <w:spacing w:val="-1"/>
        </w:rPr>
        <w:t>p</w:t>
      </w:r>
      <w:r>
        <w:rPr>
          <w:spacing w:val="1"/>
        </w:rPr>
        <w:t>p</w:t>
      </w:r>
      <w:r>
        <w:t>ea</w:t>
      </w:r>
      <w:r>
        <w:rPr>
          <w:spacing w:val="-1"/>
        </w:rPr>
        <w:t>r</w:t>
      </w:r>
      <w:r>
        <w:t>.</w:t>
      </w:r>
    </w:p>
    <w:p w:rsidR="000D32FE" w:rsidRDefault="000D32FE">
      <w:pPr>
        <w:spacing w:before="3" w:line="220" w:lineRule="exact"/>
        <w:rPr>
          <w:sz w:val="22"/>
          <w:szCs w:val="22"/>
        </w:rPr>
      </w:pPr>
    </w:p>
    <w:p w:rsidR="000D32FE" w:rsidRDefault="003A1188">
      <w:pPr>
        <w:spacing w:line="254" w:lineRule="auto"/>
        <w:ind w:left="814" w:right="777"/>
        <w:jc w:val="both"/>
      </w:pPr>
      <w:proofErr w:type="gramStart"/>
      <w:r>
        <w:rPr>
          <w:b/>
        </w:rPr>
        <w:t>Ack</w:t>
      </w:r>
      <w:r>
        <w:rPr>
          <w:b/>
          <w:spacing w:val="-1"/>
        </w:rPr>
        <w:t>n</w:t>
      </w:r>
      <w:r>
        <w:rPr>
          <w:b/>
        </w:rPr>
        <w:t>owledg</w:t>
      </w:r>
      <w:r>
        <w:rPr>
          <w:b/>
          <w:spacing w:val="-1"/>
        </w:rPr>
        <w:t>e</w:t>
      </w:r>
      <w:r>
        <w:rPr>
          <w:b/>
        </w:rPr>
        <w:t>ments.</w:t>
      </w:r>
      <w:proofErr w:type="gramEnd"/>
      <w:r>
        <w:rPr>
          <w:b/>
          <w:spacing w:val="1"/>
        </w:rPr>
        <w:t xml:space="preserve"> </w:t>
      </w:r>
      <w:r>
        <w:t>T</w:t>
      </w:r>
      <w:r>
        <w:rPr>
          <w:spacing w:val="1"/>
        </w:rPr>
        <w:t>h</w:t>
      </w:r>
      <w:r>
        <w:t>is</w:t>
      </w:r>
      <w:r>
        <w:rPr>
          <w:spacing w:val="2"/>
        </w:rPr>
        <w:t xml:space="preserve"> </w:t>
      </w:r>
      <w:r>
        <w:t>s</w:t>
      </w:r>
      <w:r>
        <w:rPr>
          <w:spacing w:val="1"/>
        </w:rPr>
        <w:t>h</w:t>
      </w:r>
      <w:r>
        <w:t>o</w:t>
      </w:r>
      <w:r>
        <w:rPr>
          <w:spacing w:val="1"/>
        </w:rPr>
        <w:t>u</w:t>
      </w:r>
      <w:r>
        <w:t>ld</w:t>
      </w:r>
      <w:r>
        <w:rPr>
          <w:spacing w:val="2"/>
        </w:rPr>
        <w:t xml:space="preserve"> </w:t>
      </w:r>
      <w:r>
        <w:t xml:space="preserve">always </w:t>
      </w:r>
      <w:r>
        <w:rPr>
          <w:spacing w:val="1"/>
        </w:rPr>
        <w:t>b</w:t>
      </w:r>
      <w:r>
        <w:t>e</w:t>
      </w:r>
      <w:r>
        <w:rPr>
          <w:spacing w:val="2"/>
        </w:rPr>
        <w:t xml:space="preserve"> </w:t>
      </w:r>
      <w:r>
        <w:t>a r</w:t>
      </w:r>
      <w:r>
        <w:rPr>
          <w:spacing w:val="1"/>
        </w:rPr>
        <w:t>u</w:t>
      </w:r>
      <w:r>
        <w:t>n-in</w:t>
      </w:r>
      <w:r>
        <w:rPr>
          <w:spacing w:val="2"/>
        </w:rPr>
        <w:t xml:space="preserve"> </w:t>
      </w:r>
      <w:r>
        <w:rPr>
          <w:spacing w:val="1"/>
        </w:rPr>
        <w:t>h</w:t>
      </w:r>
      <w:r>
        <w:rPr>
          <w:spacing w:val="-1"/>
        </w:rPr>
        <w:t>e</w:t>
      </w:r>
      <w:r>
        <w:t>a</w:t>
      </w:r>
      <w:r>
        <w:rPr>
          <w:spacing w:val="1"/>
        </w:rPr>
        <w:t>d</w:t>
      </w:r>
      <w:r>
        <w:t>ing</w:t>
      </w:r>
      <w:r>
        <w:rPr>
          <w:spacing w:val="3"/>
        </w:rPr>
        <w:t xml:space="preserve"> </w:t>
      </w:r>
      <w:r>
        <w:t>a</w:t>
      </w:r>
      <w:r>
        <w:rPr>
          <w:spacing w:val="1"/>
        </w:rPr>
        <w:t>n</w:t>
      </w:r>
      <w:r>
        <w:t xml:space="preserve">d </w:t>
      </w:r>
      <w:r>
        <w:rPr>
          <w:spacing w:val="1"/>
        </w:rPr>
        <w:t>no</w:t>
      </w:r>
      <w:r>
        <w:t>t a</w:t>
      </w:r>
      <w:r>
        <w:rPr>
          <w:spacing w:val="2"/>
        </w:rPr>
        <w:t xml:space="preserve"> </w:t>
      </w:r>
      <w:r>
        <w:t>section</w:t>
      </w:r>
      <w:r>
        <w:rPr>
          <w:spacing w:val="1"/>
        </w:rPr>
        <w:t xml:space="preserve"> </w:t>
      </w:r>
      <w:r>
        <w:t>or su</w:t>
      </w:r>
      <w:r>
        <w:rPr>
          <w:spacing w:val="-1"/>
        </w:rPr>
        <w:t>b</w:t>
      </w:r>
      <w:r>
        <w:t>section he</w:t>
      </w:r>
      <w:r>
        <w:rPr>
          <w:spacing w:val="-1"/>
        </w:rPr>
        <w:t>a</w:t>
      </w:r>
      <w:r>
        <w:rPr>
          <w:spacing w:val="1"/>
        </w:rPr>
        <w:t>d</w:t>
      </w:r>
      <w:r>
        <w:t>i</w:t>
      </w:r>
      <w:r>
        <w:rPr>
          <w:spacing w:val="-1"/>
        </w:rPr>
        <w:t>n</w:t>
      </w:r>
      <w:r>
        <w:t>g.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s</w:t>
      </w:r>
      <w:r>
        <w:rPr>
          <w:spacing w:val="-1"/>
        </w:rPr>
        <w:t>ho</w:t>
      </w:r>
      <w:r>
        <w:rPr>
          <w:spacing w:val="1"/>
        </w:rPr>
        <w:t>u</w:t>
      </w:r>
      <w:r>
        <w:t>ld not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assi</w:t>
      </w:r>
      <w:r>
        <w:rPr>
          <w:spacing w:val="-1"/>
        </w:rPr>
        <w:t>g</w:t>
      </w:r>
      <w:r>
        <w:rPr>
          <w:spacing w:val="1"/>
        </w:rPr>
        <w:t>n</w:t>
      </w:r>
      <w:r>
        <w:rPr>
          <w:spacing w:val="-1"/>
        </w:rPr>
        <w:t>e</w:t>
      </w:r>
      <w:r>
        <w:t>d</w:t>
      </w:r>
      <w:r>
        <w:rPr>
          <w:spacing w:val="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nu</w:t>
      </w:r>
      <w:r>
        <w:rPr>
          <w:spacing w:val="-2"/>
        </w:rPr>
        <w:t>m</w:t>
      </w:r>
      <w:r>
        <w:t>ber.</w:t>
      </w:r>
      <w:r>
        <w:rPr>
          <w:spacing w:val="1"/>
        </w:rPr>
        <w:t xml:space="preserve"> </w:t>
      </w:r>
      <w:r>
        <w:rPr>
          <w:spacing w:val="-1"/>
        </w:rPr>
        <w:t>T</w:t>
      </w:r>
      <w:r>
        <w:rPr>
          <w:spacing w:val="1"/>
        </w:rPr>
        <w:t>h</w:t>
      </w:r>
      <w:r>
        <w:t>e</w:t>
      </w:r>
      <w:r>
        <w:rPr>
          <w:spacing w:val="1"/>
        </w:rPr>
        <w:t xml:space="preserve"> </w:t>
      </w:r>
      <w:r>
        <w:t>ac</w:t>
      </w:r>
      <w:r>
        <w:rPr>
          <w:spacing w:val="-1"/>
        </w:rPr>
        <w:t>k</w:t>
      </w:r>
      <w:r>
        <w:t>n</w:t>
      </w:r>
      <w:r>
        <w:rPr>
          <w:spacing w:val="-1"/>
        </w:rPr>
        <w:t>o</w:t>
      </w:r>
      <w:r>
        <w:t>wle</w:t>
      </w:r>
      <w:r>
        <w:rPr>
          <w:spacing w:val="-1"/>
        </w:rPr>
        <w:t>dg</w:t>
      </w:r>
      <w:r>
        <w:rPr>
          <w:spacing w:val="1"/>
        </w:rPr>
        <w:t>e</w:t>
      </w:r>
      <w:r>
        <w:rPr>
          <w:spacing w:val="-2"/>
        </w:rPr>
        <w:t>m</w:t>
      </w:r>
      <w:r>
        <w:t>ents</w:t>
      </w:r>
      <w:r>
        <w:rPr>
          <w:spacing w:val="2"/>
        </w:rPr>
        <w:t xml:space="preserve"> </w:t>
      </w:r>
      <w:r>
        <w:rPr>
          <w:spacing w:val="-2"/>
        </w:rPr>
        <w:t>m</w:t>
      </w:r>
      <w:r>
        <w:t>ay include</w:t>
      </w:r>
      <w:r>
        <w:rPr>
          <w:spacing w:val="20"/>
        </w:rPr>
        <w:t xml:space="preserve"> </w:t>
      </w:r>
      <w:r>
        <w:t>refer</w:t>
      </w:r>
      <w:r>
        <w:rPr>
          <w:spacing w:val="-1"/>
        </w:rPr>
        <w:t>e</w:t>
      </w:r>
      <w:r>
        <w:t>nce</w:t>
      </w:r>
      <w:r>
        <w:rPr>
          <w:spacing w:val="21"/>
        </w:rPr>
        <w:t xml:space="preserve"> </w:t>
      </w:r>
      <w:r>
        <w:t>to</w:t>
      </w:r>
      <w:r>
        <w:rPr>
          <w:spacing w:val="21"/>
        </w:rPr>
        <w:t xml:space="preserve"> </w:t>
      </w:r>
      <w:r>
        <w:t>grants</w:t>
      </w:r>
      <w:r>
        <w:rPr>
          <w:spacing w:val="20"/>
        </w:rPr>
        <w:t xml:space="preserve"> </w:t>
      </w:r>
      <w:r>
        <w:t>or</w:t>
      </w:r>
      <w:r>
        <w:rPr>
          <w:spacing w:val="21"/>
        </w:rPr>
        <w:t xml:space="preserve"> </w:t>
      </w:r>
      <w:r>
        <w:t>supports</w:t>
      </w:r>
      <w:r>
        <w:rPr>
          <w:spacing w:val="20"/>
        </w:rPr>
        <w:t xml:space="preserve"> </w:t>
      </w:r>
      <w:r>
        <w:t>rece</w:t>
      </w:r>
      <w:r>
        <w:rPr>
          <w:spacing w:val="-1"/>
        </w:rPr>
        <w:t>i</w:t>
      </w:r>
      <w:r>
        <w:t>ved</w:t>
      </w:r>
      <w:r>
        <w:rPr>
          <w:spacing w:val="21"/>
        </w:rPr>
        <w:t xml:space="preserve"> </w:t>
      </w:r>
      <w:r>
        <w:rPr>
          <w:spacing w:val="-2"/>
        </w:rPr>
        <w:t>i</w:t>
      </w:r>
      <w:r>
        <w:t>n</w:t>
      </w:r>
      <w:r>
        <w:rPr>
          <w:spacing w:val="21"/>
        </w:rPr>
        <w:t xml:space="preserve"> </w:t>
      </w:r>
      <w:r>
        <w:t>relation</w:t>
      </w:r>
      <w:r>
        <w:rPr>
          <w:spacing w:val="21"/>
        </w:rPr>
        <w:t xml:space="preserve"> </w:t>
      </w:r>
      <w:r>
        <w:t>to</w:t>
      </w:r>
      <w:r>
        <w:rPr>
          <w:spacing w:val="21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work</w:t>
      </w:r>
      <w:r>
        <w:rPr>
          <w:spacing w:val="20"/>
        </w:rPr>
        <w:t xml:space="preserve"> </w:t>
      </w:r>
      <w:r>
        <w:t>present</w:t>
      </w:r>
      <w:r>
        <w:rPr>
          <w:spacing w:val="-1"/>
        </w:rPr>
        <w:t>e</w:t>
      </w:r>
      <w:r>
        <w:t>d</w:t>
      </w:r>
      <w:r>
        <w:rPr>
          <w:spacing w:val="21"/>
        </w:rPr>
        <w:t xml:space="preserve"> </w:t>
      </w:r>
      <w:r>
        <w:t>in t</w:t>
      </w:r>
      <w:r>
        <w:rPr>
          <w:spacing w:val="1"/>
        </w:rPr>
        <w:t>h</w:t>
      </w:r>
      <w:r>
        <w:t>e</w:t>
      </w:r>
      <w:r>
        <w:rPr>
          <w:spacing w:val="1"/>
        </w:rPr>
        <w:t xml:space="preserve"> </w:t>
      </w:r>
      <w:r>
        <w:t>p</w:t>
      </w:r>
      <w:r>
        <w:rPr>
          <w:spacing w:val="-1"/>
        </w:rPr>
        <w:t>a</w:t>
      </w:r>
      <w:r>
        <w:t>p</w:t>
      </w:r>
      <w:r>
        <w:rPr>
          <w:spacing w:val="-1"/>
        </w:rPr>
        <w:t>e</w:t>
      </w:r>
      <w:r>
        <w:t>r.</w:t>
      </w:r>
    </w:p>
    <w:p w:rsidR="000D32FE" w:rsidRDefault="000D32FE">
      <w:pPr>
        <w:spacing w:before="8" w:line="160" w:lineRule="exact"/>
        <w:rPr>
          <w:sz w:val="16"/>
          <w:szCs w:val="16"/>
        </w:rPr>
      </w:pPr>
    </w:p>
    <w:p w:rsidR="000D32FE" w:rsidRDefault="000D32FE">
      <w:pPr>
        <w:spacing w:line="200" w:lineRule="exact"/>
      </w:pPr>
    </w:p>
    <w:p w:rsidR="000D32FE" w:rsidRDefault="003A1188">
      <w:pPr>
        <w:ind w:left="814" w:right="2349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3    </w:t>
      </w:r>
      <w:r>
        <w:rPr>
          <w:b/>
          <w:spacing w:val="34"/>
          <w:sz w:val="24"/>
          <w:szCs w:val="24"/>
        </w:rPr>
        <w:t xml:space="preserve"> </w:t>
      </w:r>
      <w:r>
        <w:rPr>
          <w:b/>
          <w:sz w:val="24"/>
          <w:szCs w:val="24"/>
        </w:rPr>
        <w:t>Additional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Information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Required from Authors</w:t>
      </w:r>
    </w:p>
    <w:p w:rsidR="000D32FE" w:rsidRDefault="000D32FE">
      <w:pPr>
        <w:spacing w:before="15" w:line="260" w:lineRule="exact"/>
        <w:rPr>
          <w:sz w:val="26"/>
          <w:szCs w:val="26"/>
        </w:rPr>
      </w:pPr>
    </w:p>
    <w:p w:rsidR="000D32FE" w:rsidRDefault="003A1188">
      <w:pPr>
        <w:ind w:left="814" w:right="5728"/>
        <w:jc w:val="both"/>
      </w:pPr>
      <w:r>
        <w:rPr>
          <w:b/>
          <w:spacing w:val="1"/>
        </w:rPr>
        <w:t>3</w:t>
      </w:r>
      <w:r>
        <w:rPr>
          <w:b/>
          <w:spacing w:val="-1"/>
        </w:rPr>
        <w:t>.</w:t>
      </w:r>
      <w:r>
        <w:rPr>
          <w:b/>
        </w:rPr>
        <w:t xml:space="preserve">1     </w:t>
      </w:r>
      <w:r>
        <w:rPr>
          <w:b/>
          <w:spacing w:val="17"/>
        </w:rPr>
        <w:t xml:space="preserve"> </w:t>
      </w:r>
      <w:r>
        <w:rPr>
          <w:b/>
        </w:rPr>
        <w:t>Copyr</w:t>
      </w:r>
      <w:r>
        <w:rPr>
          <w:b/>
          <w:spacing w:val="-2"/>
        </w:rPr>
        <w:t>i</w:t>
      </w:r>
      <w:r>
        <w:rPr>
          <w:b/>
        </w:rPr>
        <w:t xml:space="preserve">ght </w:t>
      </w:r>
      <w:r>
        <w:rPr>
          <w:b/>
          <w:spacing w:val="-1"/>
        </w:rPr>
        <w:t>Fo</w:t>
      </w:r>
      <w:r>
        <w:rPr>
          <w:b/>
        </w:rPr>
        <w:t>rm</w:t>
      </w:r>
    </w:p>
    <w:p w:rsidR="000D32FE" w:rsidRDefault="000D32FE">
      <w:pPr>
        <w:spacing w:before="9" w:line="180" w:lineRule="exact"/>
        <w:rPr>
          <w:sz w:val="18"/>
          <w:szCs w:val="18"/>
        </w:rPr>
      </w:pPr>
    </w:p>
    <w:p w:rsidR="000D32FE" w:rsidRDefault="003A1188">
      <w:pPr>
        <w:spacing w:line="252" w:lineRule="auto"/>
        <w:ind w:left="814" w:right="776"/>
        <w:jc w:val="both"/>
        <w:sectPr w:rsidR="000D32FE">
          <w:pgSz w:w="11920" w:h="16840"/>
          <w:pgMar w:top="2600" w:right="1680" w:bottom="280" w:left="1680" w:header="2413" w:footer="0" w:gutter="0"/>
          <w:cols w:space="720"/>
        </w:sectPr>
      </w:pPr>
      <w:r>
        <w:t>There are diff</w:t>
      </w:r>
      <w:r>
        <w:rPr>
          <w:spacing w:val="-1"/>
        </w:rPr>
        <w:t>e</w:t>
      </w:r>
      <w:r>
        <w:t>rent</w:t>
      </w:r>
      <w:r>
        <w:rPr>
          <w:spacing w:val="1"/>
        </w:rPr>
        <w:t xml:space="preserve"> </w:t>
      </w:r>
      <w:r>
        <w:rPr>
          <w:spacing w:val="-1"/>
        </w:rPr>
        <w:t>c</w:t>
      </w:r>
      <w:r>
        <w:t>op</w:t>
      </w:r>
      <w:r>
        <w:rPr>
          <w:spacing w:val="-2"/>
        </w:rPr>
        <w:t>y</w:t>
      </w:r>
      <w:r>
        <w:t>right for</w:t>
      </w:r>
      <w:r>
        <w:rPr>
          <w:spacing w:val="-2"/>
        </w:rPr>
        <w:t>m</w:t>
      </w:r>
      <w:r>
        <w:t>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place for</w:t>
      </w:r>
      <w:r>
        <w:rPr>
          <w:spacing w:val="1"/>
        </w:rPr>
        <w:t xml:space="preserve"> </w:t>
      </w:r>
      <w:r>
        <w:t>the differ</w:t>
      </w:r>
      <w:r>
        <w:rPr>
          <w:spacing w:val="-1"/>
        </w:rPr>
        <w:t>e</w:t>
      </w:r>
      <w:r>
        <w:rPr>
          <w:spacing w:val="1"/>
        </w:rPr>
        <w:t>n</w:t>
      </w:r>
      <w:r>
        <w:t>t</w:t>
      </w:r>
      <w:r>
        <w:rPr>
          <w:spacing w:val="1"/>
        </w:rPr>
        <w:t xml:space="preserve"> </w:t>
      </w:r>
      <w:r>
        <w:t>Spring</w:t>
      </w:r>
      <w:r>
        <w:rPr>
          <w:spacing w:val="-1"/>
        </w:rPr>
        <w:t>e</w:t>
      </w:r>
      <w:r>
        <w:t>r</w:t>
      </w:r>
      <w:r>
        <w:rPr>
          <w:spacing w:val="2"/>
        </w:rPr>
        <w:t xml:space="preserve"> </w:t>
      </w:r>
      <w:r>
        <w:t>Co</w:t>
      </w:r>
      <w:r>
        <w:rPr>
          <w:spacing w:val="-2"/>
        </w:rPr>
        <w:t>m</w:t>
      </w:r>
      <w:r>
        <w:t>puter</w:t>
      </w:r>
      <w:r>
        <w:rPr>
          <w:spacing w:val="1"/>
        </w:rPr>
        <w:t xml:space="preserve"> </w:t>
      </w:r>
      <w:proofErr w:type="spellStart"/>
      <w:r>
        <w:t>Sci</w:t>
      </w:r>
      <w:proofErr w:type="spellEnd"/>
      <w:r>
        <w:t xml:space="preserve">- </w:t>
      </w:r>
      <w:proofErr w:type="spellStart"/>
      <w:r>
        <w:t>e</w:t>
      </w:r>
      <w:r>
        <w:rPr>
          <w:spacing w:val="1"/>
        </w:rPr>
        <w:t>n</w:t>
      </w:r>
      <w:r>
        <w:t>ce</w:t>
      </w:r>
      <w:proofErr w:type="spellEnd"/>
      <w:r>
        <w:rPr>
          <w:spacing w:val="2"/>
        </w:rPr>
        <w:t xml:space="preserve"> </w:t>
      </w:r>
      <w:r>
        <w:t>pr</w:t>
      </w:r>
      <w:r>
        <w:rPr>
          <w:spacing w:val="1"/>
        </w:rPr>
        <w:t>o</w:t>
      </w:r>
      <w:r>
        <w:t>cee</w:t>
      </w:r>
      <w:r>
        <w:rPr>
          <w:spacing w:val="1"/>
        </w:rPr>
        <w:t>d</w:t>
      </w:r>
      <w:r>
        <w:t>in</w:t>
      </w:r>
      <w:r>
        <w:rPr>
          <w:spacing w:val="1"/>
        </w:rPr>
        <w:t>g</w:t>
      </w:r>
      <w:r>
        <w:t>s</w:t>
      </w:r>
      <w:r>
        <w:rPr>
          <w:spacing w:val="2"/>
        </w:rPr>
        <w:t xml:space="preserve"> </w:t>
      </w:r>
      <w:r>
        <w:t>bo</w:t>
      </w:r>
      <w:r>
        <w:rPr>
          <w:spacing w:val="1"/>
        </w:rPr>
        <w:t>o</w:t>
      </w:r>
      <w:r>
        <w:t>k</w:t>
      </w:r>
      <w:r>
        <w:rPr>
          <w:spacing w:val="2"/>
        </w:rPr>
        <w:t xml:space="preserve"> </w:t>
      </w:r>
      <w:r>
        <w:t>series.</w:t>
      </w:r>
      <w:r>
        <w:rPr>
          <w:spacing w:val="2"/>
        </w:rPr>
        <w:t xml:space="preserve"> </w:t>
      </w:r>
      <w:r>
        <w:t>A</w:t>
      </w:r>
      <w:r>
        <w:rPr>
          <w:spacing w:val="2"/>
        </w:rPr>
        <w:t xml:space="preserve"> </w:t>
      </w:r>
      <w:r>
        <w:rPr>
          <w:spacing w:val="1"/>
        </w:rPr>
        <w:t>p</w:t>
      </w:r>
      <w:r>
        <w:t>refilled</w:t>
      </w:r>
      <w:r>
        <w:rPr>
          <w:spacing w:val="2"/>
        </w:rPr>
        <w:t xml:space="preserve"> </w:t>
      </w:r>
      <w:r>
        <w:t>co</w:t>
      </w:r>
      <w:r>
        <w:rPr>
          <w:spacing w:val="1"/>
        </w:rPr>
        <w:t>p</w:t>
      </w:r>
      <w:r>
        <w:rPr>
          <w:spacing w:val="-1"/>
        </w:rPr>
        <w:t>y</w:t>
      </w:r>
      <w:r>
        <w:t>rig</w:t>
      </w:r>
      <w:r>
        <w:rPr>
          <w:spacing w:val="1"/>
        </w:rPr>
        <w:t>h</w:t>
      </w:r>
      <w:r>
        <w:t>t</w:t>
      </w:r>
      <w:r>
        <w:rPr>
          <w:spacing w:val="2"/>
        </w:rPr>
        <w:t xml:space="preserve"> </w:t>
      </w:r>
      <w:r>
        <w:t>f</w:t>
      </w:r>
      <w:r>
        <w:rPr>
          <w:spacing w:val="1"/>
        </w:rPr>
        <w:t>o</w:t>
      </w:r>
      <w:r>
        <w:t>rm is</w:t>
      </w:r>
      <w:r>
        <w:rPr>
          <w:spacing w:val="3"/>
        </w:rPr>
        <w:t xml:space="preserve"> </w:t>
      </w:r>
      <w:r>
        <w:rPr>
          <w:spacing w:val="1"/>
        </w:rPr>
        <w:t>u</w:t>
      </w:r>
      <w:r>
        <w:t>s</w:t>
      </w:r>
      <w:r>
        <w:rPr>
          <w:spacing w:val="1"/>
        </w:rPr>
        <w:t>u</w:t>
      </w:r>
      <w:r>
        <w:t>ally</w:t>
      </w:r>
      <w:r>
        <w:rPr>
          <w:spacing w:val="2"/>
        </w:rPr>
        <w:t xml:space="preserve"> </w:t>
      </w:r>
      <w:r>
        <w:t>a</w:t>
      </w:r>
      <w:r>
        <w:rPr>
          <w:spacing w:val="1"/>
        </w:rPr>
        <w:t>v</w:t>
      </w:r>
      <w:r>
        <w:t>aila</w:t>
      </w:r>
      <w:r>
        <w:rPr>
          <w:spacing w:val="1"/>
        </w:rPr>
        <w:t>b</w:t>
      </w:r>
      <w:r>
        <w:t>le</w:t>
      </w:r>
      <w:r>
        <w:rPr>
          <w:spacing w:val="2"/>
        </w:rPr>
        <w:t xml:space="preserve"> </w:t>
      </w:r>
      <w:r>
        <w:t>fr</w:t>
      </w:r>
      <w:r>
        <w:rPr>
          <w:spacing w:val="1"/>
        </w:rPr>
        <w:t>o</w:t>
      </w:r>
      <w:r>
        <w:t>m t</w:t>
      </w:r>
      <w:r>
        <w:rPr>
          <w:spacing w:val="1"/>
        </w:rPr>
        <w:t>h</w:t>
      </w:r>
      <w:r>
        <w:t>e confer</w:t>
      </w:r>
      <w:r>
        <w:rPr>
          <w:spacing w:val="-1"/>
        </w:rPr>
        <w:t>e</w:t>
      </w:r>
      <w:r>
        <w:rPr>
          <w:spacing w:val="1"/>
        </w:rPr>
        <w:t>n</w:t>
      </w:r>
      <w:r>
        <w:t>ce</w:t>
      </w:r>
      <w:r>
        <w:rPr>
          <w:spacing w:val="1"/>
        </w:rPr>
        <w:t xml:space="preserve"> </w:t>
      </w:r>
      <w:r>
        <w:t>w</w:t>
      </w:r>
      <w:r>
        <w:rPr>
          <w:spacing w:val="-1"/>
        </w:rPr>
        <w:t>e</w:t>
      </w:r>
      <w:r>
        <w:t>bsite.</w:t>
      </w:r>
      <w:r>
        <w:rPr>
          <w:spacing w:val="2"/>
        </w:rPr>
        <w:t xml:space="preserve"> </w:t>
      </w:r>
      <w:r>
        <w:t>Please</w:t>
      </w:r>
      <w:r>
        <w:rPr>
          <w:spacing w:val="2"/>
        </w:rPr>
        <w:t xml:space="preserve"> </w:t>
      </w:r>
      <w:r>
        <w:t>s</w:t>
      </w:r>
      <w:r>
        <w:rPr>
          <w:spacing w:val="-1"/>
        </w:rPr>
        <w:t>e</w:t>
      </w:r>
      <w:r>
        <w:t>nd</w:t>
      </w:r>
      <w:r>
        <w:rPr>
          <w:spacing w:val="2"/>
        </w:rPr>
        <w:t xml:space="preserve"> </w:t>
      </w:r>
      <w:r>
        <w:rPr>
          <w:spacing w:val="-2"/>
        </w:rPr>
        <w:t>y</w:t>
      </w:r>
      <w:r>
        <w:rPr>
          <w:spacing w:val="1"/>
        </w:rPr>
        <w:t>o</w:t>
      </w:r>
      <w:r>
        <w:t>ur</w:t>
      </w:r>
      <w:r>
        <w:rPr>
          <w:spacing w:val="2"/>
        </w:rPr>
        <w:t xml:space="preserve"> </w:t>
      </w:r>
      <w:r>
        <w:t>sign</w:t>
      </w:r>
      <w:r>
        <w:rPr>
          <w:spacing w:val="-1"/>
        </w:rPr>
        <w:t>e</w:t>
      </w:r>
      <w:r>
        <w:t>d copyr</w:t>
      </w:r>
      <w:r>
        <w:rPr>
          <w:spacing w:val="-2"/>
        </w:rPr>
        <w:t>i</w:t>
      </w:r>
      <w:r>
        <w:t>ght</w:t>
      </w:r>
      <w:r>
        <w:rPr>
          <w:spacing w:val="2"/>
        </w:rPr>
        <w:t xml:space="preserve"> </w:t>
      </w:r>
      <w:r>
        <w:t>form</w:t>
      </w:r>
      <w:r>
        <w:rPr>
          <w:spacing w:val="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your</w:t>
      </w:r>
      <w:r>
        <w:rPr>
          <w:spacing w:val="2"/>
        </w:rPr>
        <w:t xml:space="preserve"> </w:t>
      </w:r>
      <w:r>
        <w:rPr>
          <w:spacing w:val="-1"/>
        </w:rPr>
        <w:t>c</w:t>
      </w:r>
      <w:r>
        <w:rPr>
          <w:spacing w:val="1"/>
        </w:rPr>
        <w:t>o</w:t>
      </w:r>
      <w:r>
        <w:t>nference</w:t>
      </w:r>
      <w:r>
        <w:rPr>
          <w:spacing w:val="1"/>
        </w:rPr>
        <w:t xml:space="preserve"> </w:t>
      </w:r>
      <w:proofErr w:type="spellStart"/>
      <w:r>
        <w:t>publi</w:t>
      </w:r>
      <w:proofErr w:type="spellEnd"/>
      <w:r>
        <w:t xml:space="preserve">- </w:t>
      </w:r>
      <w:proofErr w:type="spellStart"/>
      <w:r>
        <w:t>cation</w:t>
      </w:r>
      <w:proofErr w:type="spellEnd"/>
      <w:r>
        <w:rPr>
          <w:spacing w:val="10"/>
        </w:rPr>
        <w:t xml:space="preserve"> </w:t>
      </w:r>
      <w:r>
        <w:rPr>
          <w:spacing w:val="-1"/>
        </w:rPr>
        <w:t>c</w:t>
      </w:r>
      <w:r>
        <w:t>ontact,</w:t>
      </w:r>
      <w:r>
        <w:rPr>
          <w:spacing w:val="9"/>
        </w:rPr>
        <w:t xml:space="preserve"> </w:t>
      </w:r>
      <w:r>
        <w:t>eit</w:t>
      </w:r>
      <w:r>
        <w:rPr>
          <w:spacing w:val="1"/>
        </w:rPr>
        <w:t>h</w:t>
      </w:r>
      <w:r>
        <w:t>er</w:t>
      </w:r>
      <w:r>
        <w:rPr>
          <w:spacing w:val="10"/>
        </w:rPr>
        <w:t xml:space="preserve"> </w:t>
      </w:r>
      <w:r>
        <w:t>as</w:t>
      </w:r>
      <w:r>
        <w:rPr>
          <w:spacing w:val="9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sc</w:t>
      </w:r>
      <w:r>
        <w:rPr>
          <w:spacing w:val="-1"/>
        </w:rPr>
        <w:t>a</w:t>
      </w:r>
      <w:r>
        <w:t>nn</w:t>
      </w:r>
      <w:r>
        <w:rPr>
          <w:spacing w:val="-1"/>
        </w:rPr>
        <w:t>e</w:t>
      </w:r>
      <w:r>
        <w:t>d</w:t>
      </w:r>
      <w:r>
        <w:rPr>
          <w:spacing w:val="9"/>
        </w:rPr>
        <w:t xml:space="preserve"> </w:t>
      </w:r>
      <w:r>
        <w:t>P</w:t>
      </w:r>
      <w:r>
        <w:rPr>
          <w:spacing w:val="-1"/>
        </w:rPr>
        <w:t>D</w:t>
      </w:r>
      <w:r>
        <w:t>F</w:t>
      </w:r>
      <w:r>
        <w:rPr>
          <w:spacing w:val="9"/>
        </w:rPr>
        <w:t xml:space="preserve"> </w:t>
      </w:r>
      <w:r>
        <w:t>or</w:t>
      </w:r>
      <w:r>
        <w:rPr>
          <w:spacing w:val="9"/>
        </w:rPr>
        <w:t xml:space="preserve"> </w:t>
      </w:r>
      <w:r>
        <w:rPr>
          <w:spacing w:val="-1"/>
        </w:rPr>
        <w:t>b</w:t>
      </w:r>
      <w:r>
        <w:t>y</w:t>
      </w:r>
      <w:r>
        <w:rPr>
          <w:spacing w:val="9"/>
        </w:rPr>
        <w:t xml:space="preserve"> </w:t>
      </w:r>
      <w:r>
        <w:t>fax</w:t>
      </w:r>
      <w:r>
        <w:rPr>
          <w:spacing w:val="9"/>
        </w:rPr>
        <w:t xml:space="preserve"> </w:t>
      </w:r>
      <w:r>
        <w:rPr>
          <w:spacing w:val="-1"/>
        </w:rPr>
        <w:t>o</w:t>
      </w:r>
      <w:r>
        <w:t>r</w:t>
      </w:r>
      <w:r>
        <w:rPr>
          <w:spacing w:val="9"/>
        </w:rPr>
        <w:t xml:space="preserve"> </w:t>
      </w:r>
      <w:r>
        <w:t>by</w:t>
      </w:r>
      <w:r>
        <w:rPr>
          <w:spacing w:val="9"/>
        </w:rPr>
        <w:t xml:space="preserve"> </w:t>
      </w:r>
      <w:r>
        <w:t>c</w:t>
      </w:r>
      <w:r>
        <w:rPr>
          <w:spacing w:val="-1"/>
        </w:rPr>
        <w:t>o</w:t>
      </w:r>
      <w:r>
        <w:t>urie</w:t>
      </w:r>
      <w:r>
        <w:rPr>
          <w:spacing w:val="-1"/>
        </w:rPr>
        <w:t>r</w:t>
      </w:r>
      <w:r>
        <w:t>.</w:t>
      </w:r>
      <w:r>
        <w:rPr>
          <w:spacing w:val="9"/>
        </w:rPr>
        <w:t xml:space="preserve"> </w:t>
      </w:r>
      <w:r>
        <w:t>One</w:t>
      </w:r>
      <w:r>
        <w:rPr>
          <w:spacing w:val="9"/>
        </w:rPr>
        <w:t xml:space="preserve"> </w:t>
      </w:r>
      <w:r>
        <w:t>au</w:t>
      </w:r>
      <w:r>
        <w:rPr>
          <w:spacing w:val="-2"/>
        </w:rPr>
        <w:t>t</w:t>
      </w:r>
      <w:r>
        <w:rPr>
          <w:spacing w:val="-1"/>
        </w:rPr>
        <w:t>h</w:t>
      </w:r>
      <w:r>
        <w:t>or</w:t>
      </w:r>
      <w:r>
        <w:rPr>
          <w:spacing w:val="9"/>
        </w:rPr>
        <w:t xml:space="preserve"> </w:t>
      </w:r>
      <w:r>
        <w:rPr>
          <w:spacing w:val="-2"/>
        </w:rPr>
        <w:t>m</w:t>
      </w:r>
      <w:r>
        <w:t>ay</w:t>
      </w:r>
      <w:r>
        <w:rPr>
          <w:spacing w:val="9"/>
        </w:rPr>
        <w:t xml:space="preserve"> </w:t>
      </w:r>
      <w:r>
        <w:t>sign on</w:t>
      </w:r>
      <w:r>
        <w:rPr>
          <w:spacing w:val="2"/>
        </w:rPr>
        <w:t xml:space="preserve"> </w:t>
      </w:r>
      <w:r>
        <w:t>b</w:t>
      </w:r>
      <w:r>
        <w:rPr>
          <w:spacing w:val="-1"/>
        </w:rPr>
        <w:t>e</w:t>
      </w:r>
      <w:r>
        <w:t>half</w:t>
      </w:r>
      <w:r>
        <w:rPr>
          <w:spacing w:val="2"/>
        </w:rPr>
        <w:t xml:space="preserve"> </w:t>
      </w:r>
      <w:r>
        <w:rPr>
          <w:spacing w:val="-1"/>
        </w:rPr>
        <w:t>o</w:t>
      </w:r>
      <w:r>
        <w:t>f</w:t>
      </w:r>
      <w:r>
        <w:rPr>
          <w:spacing w:val="3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rPr>
          <w:spacing w:val="-1"/>
        </w:rPr>
        <w:t>o</w:t>
      </w:r>
      <w:r>
        <w:t>f</w:t>
      </w:r>
      <w:r>
        <w:rPr>
          <w:spacing w:val="3"/>
        </w:rPr>
        <w:t xml:space="preserve"> </w:t>
      </w:r>
      <w:r>
        <w:t>t</w:t>
      </w:r>
      <w:r>
        <w:rPr>
          <w:spacing w:val="1"/>
        </w:rPr>
        <w:t>h</w:t>
      </w:r>
      <w:r>
        <w:t>e other</w:t>
      </w:r>
      <w:r>
        <w:rPr>
          <w:spacing w:val="2"/>
        </w:rPr>
        <w:t xml:space="preserve"> </w:t>
      </w:r>
      <w:r>
        <w:rPr>
          <w:spacing w:val="-1"/>
        </w:rPr>
        <w:t>au</w:t>
      </w:r>
      <w:r>
        <w:t>t</w:t>
      </w:r>
      <w:r>
        <w:rPr>
          <w:spacing w:val="1"/>
        </w:rPr>
        <w:t>h</w:t>
      </w:r>
      <w:r>
        <w:rPr>
          <w:spacing w:val="-1"/>
        </w:rPr>
        <w:t>o</w:t>
      </w:r>
      <w:r>
        <w:t>rs</w:t>
      </w:r>
      <w:r>
        <w:rPr>
          <w:spacing w:val="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part</w:t>
      </w:r>
      <w:r>
        <w:rPr>
          <w:spacing w:val="-2"/>
        </w:rPr>
        <w:t>i</w:t>
      </w:r>
      <w:r>
        <w:t>cular</w:t>
      </w:r>
      <w:r>
        <w:rPr>
          <w:spacing w:val="2"/>
        </w:rPr>
        <w:t xml:space="preserve"> </w:t>
      </w:r>
      <w:r>
        <w:t>p</w:t>
      </w:r>
      <w:r>
        <w:rPr>
          <w:spacing w:val="-1"/>
        </w:rPr>
        <w:t>a</w:t>
      </w:r>
      <w:r>
        <w:t>pe</w:t>
      </w:r>
      <w:r>
        <w:rPr>
          <w:spacing w:val="-1"/>
        </w:rPr>
        <w:t>r</w:t>
      </w:r>
      <w:r>
        <w:t>.</w:t>
      </w:r>
      <w:r>
        <w:rPr>
          <w:spacing w:val="2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</w:t>
      </w:r>
      <w:r>
        <w:rPr>
          <w:spacing w:val="1"/>
        </w:rPr>
        <w:t>h</w:t>
      </w:r>
      <w:r>
        <w:t>is</w:t>
      </w:r>
      <w:r>
        <w:rPr>
          <w:spacing w:val="3"/>
        </w:rPr>
        <w:t xml:space="preserve"> </w:t>
      </w:r>
      <w:r>
        <w:t>case,</w:t>
      </w:r>
      <w:r>
        <w:rPr>
          <w:spacing w:val="2"/>
        </w:rPr>
        <w:t xml:space="preserve"> </w:t>
      </w:r>
      <w:r>
        <w:t>t</w:t>
      </w:r>
      <w:r>
        <w:rPr>
          <w:spacing w:val="1"/>
        </w:rPr>
        <w:t>h</w:t>
      </w:r>
      <w:r>
        <w:t>e</w:t>
      </w:r>
      <w:r>
        <w:rPr>
          <w:spacing w:val="3"/>
        </w:rPr>
        <w:t xml:space="preserve"> </w:t>
      </w:r>
      <w:r>
        <w:rPr>
          <w:spacing w:val="-1"/>
        </w:rPr>
        <w:t>a</w:t>
      </w:r>
      <w:r>
        <w:rPr>
          <w:spacing w:val="1"/>
        </w:rPr>
        <w:t>u</w:t>
      </w:r>
      <w:r>
        <w:t>t</w:t>
      </w:r>
      <w:r>
        <w:rPr>
          <w:spacing w:val="-1"/>
        </w:rPr>
        <w:t>h</w:t>
      </w:r>
      <w:r>
        <w:t>or</w:t>
      </w:r>
      <w:r>
        <w:rPr>
          <w:spacing w:val="2"/>
        </w:rPr>
        <w:t xml:space="preserve"> </w:t>
      </w:r>
      <w:r>
        <w:t>si</w:t>
      </w:r>
      <w:r>
        <w:rPr>
          <w:spacing w:val="-1"/>
        </w:rPr>
        <w:t>g</w:t>
      </w:r>
      <w:r>
        <w:rPr>
          <w:spacing w:val="1"/>
        </w:rPr>
        <w:t>n</w:t>
      </w:r>
      <w:r>
        <w:t>s for</w:t>
      </w:r>
      <w:r>
        <w:rPr>
          <w:spacing w:val="1"/>
        </w:rPr>
        <w:t xml:space="preserve"> </w:t>
      </w:r>
      <w:r>
        <w:rPr>
          <w:spacing w:val="-1"/>
        </w:rPr>
        <w:t>a</w:t>
      </w:r>
      <w:r>
        <w:t>nd accep</w:t>
      </w:r>
      <w:r>
        <w:rPr>
          <w:spacing w:val="-2"/>
        </w:rPr>
        <w:t>t</w:t>
      </w:r>
      <w:r>
        <w:t>s</w:t>
      </w:r>
      <w:r>
        <w:rPr>
          <w:spacing w:val="1"/>
        </w:rPr>
        <w:t xml:space="preserve"> </w:t>
      </w:r>
      <w:r>
        <w:t>respons</w:t>
      </w:r>
      <w:r>
        <w:rPr>
          <w:spacing w:val="-2"/>
        </w:rPr>
        <w:t>i</w:t>
      </w:r>
      <w:r>
        <w:t>bili</w:t>
      </w:r>
      <w:r>
        <w:rPr>
          <w:spacing w:val="1"/>
        </w:rPr>
        <w:t>t</w:t>
      </w:r>
      <w:r>
        <w:t>y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releas</w:t>
      </w:r>
      <w:r>
        <w:rPr>
          <w:spacing w:val="-2"/>
        </w:rPr>
        <w:t>i</w:t>
      </w:r>
      <w:r>
        <w:rPr>
          <w:spacing w:val="1"/>
        </w:rPr>
        <w:t>n</w:t>
      </w:r>
      <w:r>
        <w:t>g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rPr>
          <w:spacing w:val="-2"/>
        </w:rPr>
        <w:t>m</w:t>
      </w:r>
      <w:r>
        <w:t>aterial</w:t>
      </w:r>
      <w:r>
        <w:rPr>
          <w:spacing w:val="2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b</w:t>
      </w:r>
      <w:r>
        <w:rPr>
          <w:spacing w:val="-1"/>
        </w:rPr>
        <w:t>e</w:t>
      </w:r>
      <w:r>
        <w:t>half of</w:t>
      </w:r>
      <w:r>
        <w:rPr>
          <w:spacing w:val="1"/>
        </w:rPr>
        <w:t xml:space="preserve"> </w:t>
      </w:r>
      <w:r>
        <w:rPr>
          <w:spacing w:val="-1"/>
        </w:rPr>
        <w:t>a</w:t>
      </w:r>
      <w:r>
        <w:rPr>
          <w:spacing w:val="1"/>
        </w:rPr>
        <w:t>n</w:t>
      </w:r>
      <w:r>
        <w:t>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co- author</w:t>
      </w:r>
      <w:r>
        <w:rPr>
          <w:spacing w:val="-1"/>
        </w:rPr>
        <w:t>s</w:t>
      </w:r>
      <w:r>
        <w:t>.</w:t>
      </w:r>
      <w:r>
        <w:rPr>
          <w:spacing w:val="-1"/>
        </w:rPr>
        <w:t xml:space="preserve"> </w:t>
      </w:r>
      <w:r>
        <w:t>Digital signa</w:t>
      </w:r>
      <w:r>
        <w:rPr>
          <w:spacing w:val="-2"/>
        </w:rPr>
        <w:t>t</w:t>
      </w:r>
      <w:r>
        <w:rPr>
          <w:spacing w:val="1"/>
        </w:rPr>
        <w:t>u</w:t>
      </w:r>
      <w:r>
        <w:t>res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not accept</w:t>
      </w:r>
      <w:r>
        <w:rPr>
          <w:spacing w:val="-1"/>
        </w:rPr>
        <w:t>a</w:t>
      </w:r>
      <w:r>
        <w:t>bl</w:t>
      </w:r>
      <w:r>
        <w:rPr>
          <w:spacing w:val="-1"/>
        </w:rPr>
        <w:t>e</w:t>
      </w:r>
      <w:r>
        <w:t>.</w:t>
      </w:r>
    </w:p>
    <w:p w:rsidR="000D32FE" w:rsidRDefault="000D32FE">
      <w:pPr>
        <w:spacing w:before="5" w:line="100" w:lineRule="exact"/>
        <w:rPr>
          <w:sz w:val="10"/>
          <w:szCs w:val="10"/>
        </w:rPr>
      </w:pPr>
    </w:p>
    <w:p w:rsidR="000D32FE" w:rsidRDefault="000D32FE">
      <w:pPr>
        <w:spacing w:line="200" w:lineRule="exact"/>
      </w:pPr>
    </w:p>
    <w:p w:rsidR="000D32FE" w:rsidRDefault="003A1188">
      <w:pPr>
        <w:spacing w:before="34"/>
        <w:ind w:left="814" w:right="4688"/>
        <w:jc w:val="both"/>
      </w:pPr>
      <w:r>
        <w:rPr>
          <w:b/>
          <w:spacing w:val="1"/>
        </w:rPr>
        <w:t>3</w:t>
      </w:r>
      <w:r>
        <w:rPr>
          <w:b/>
          <w:spacing w:val="-1"/>
        </w:rPr>
        <w:t>.</w:t>
      </w:r>
      <w:r>
        <w:rPr>
          <w:b/>
        </w:rPr>
        <w:t xml:space="preserve">2     </w:t>
      </w:r>
      <w:r>
        <w:rPr>
          <w:b/>
          <w:spacing w:val="17"/>
        </w:rPr>
        <w:t xml:space="preserve"> </w:t>
      </w:r>
      <w:r>
        <w:rPr>
          <w:b/>
        </w:rPr>
        <w:t>C</w:t>
      </w:r>
      <w:r>
        <w:rPr>
          <w:b/>
          <w:spacing w:val="-1"/>
        </w:rPr>
        <w:t>o</w:t>
      </w:r>
      <w:r>
        <w:rPr>
          <w:b/>
        </w:rPr>
        <w:t>n</w:t>
      </w:r>
      <w:r>
        <w:rPr>
          <w:b/>
          <w:spacing w:val="-1"/>
        </w:rPr>
        <w:t>t</w:t>
      </w:r>
      <w:r>
        <w:rPr>
          <w:b/>
        </w:rPr>
        <w:t xml:space="preserve">act </w:t>
      </w:r>
      <w:r>
        <w:rPr>
          <w:b/>
          <w:spacing w:val="-1"/>
        </w:rPr>
        <w:t>A</w:t>
      </w:r>
      <w:r>
        <w:rPr>
          <w:b/>
        </w:rPr>
        <w:t>ut</w:t>
      </w:r>
      <w:r>
        <w:rPr>
          <w:b/>
          <w:spacing w:val="-1"/>
        </w:rPr>
        <w:t>h</w:t>
      </w:r>
      <w:r>
        <w:rPr>
          <w:b/>
        </w:rPr>
        <w:t>or</w:t>
      </w:r>
      <w:r>
        <w:rPr>
          <w:b/>
          <w:spacing w:val="1"/>
        </w:rPr>
        <w:t xml:space="preserve"> </w:t>
      </w:r>
      <w:r>
        <w:rPr>
          <w:b/>
        </w:rPr>
        <w:t>I</w:t>
      </w:r>
      <w:r>
        <w:rPr>
          <w:b/>
          <w:spacing w:val="-1"/>
        </w:rPr>
        <w:t>nf</w:t>
      </w:r>
      <w:r>
        <w:rPr>
          <w:b/>
          <w:spacing w:val="1"/>
        </w:rPr>
        <w:t>o</w:t>
      </w:r>
      <w:r>
        <w:rPr>
          <w:b/>
        </w:rPr>
        <w:t>r</w:t>
      </w:r>
      <w:r>
        <w:rPr>
          <w:b/>
          <w:spacing w:val="-1"/>
        </w:rPr>
        <w:t>m</w:t>
      </w:r>
      <w:r>
        <w:rPr>
          <w:b/>
        </w:rPr>
        <w:t>ati</w:t>
      </w:r>
      <w:r>
        <w:rPr>
          <w:b/>
          <w:spacing w:val="-1"/>
        </w:rPr>
        <w:t>o</w:t>
      </w:r>
      <w:r>
        <w:rPr>
          <w:b/>
        </w:rPr>
        <w:t>n</w:t>
      </w:r>
    </w:p>
    <w:p w:rsidR="000D32FE" w:rsidRDefault="000D32FE">
      <w:pPr>
        <w:spacing w:line="140" w:lineRule="exact"/>
        <w:rPr>
          <w:sz w:val="15"/>
          <w:szCs w:val="15"/>
        </w:rPr>
      </w:pPr>
    </w:p>
    <w:p w:rsidR="000D32FE" w:rsidRDefault="003A1188">
      <w:pPr>
        <w:spacing w:line="248" w:lineRule="auto"/>
        <w:ind w:left="814" w:right="775"/>
        <w:jc w:val="both"/>
      </w:pPr>
      <w:r>
        <w:t>Ki</w:t>
      </w:r>
      <w:r>
        <w:rPr>
          <w:spacing w:val="-1"/>
        </w:rPr>
        <w:t>n</w:t>
      </w:r>
      <w:r>
        <w:rPr>
          <w:spacing w:val="1"/>
        </w:rPr>
        <w:t>d</w:t>
      </w:r>
      <w:r>
        <w:rPr>
          <w:spacing w:val="-1"/>
        </w:rPr>
        <w:t>l</w:t>
      </w:r>
      <w:r>
        <w:t>y</w:t>
      </w:r>
      <w:r>
        <w:rPr>
          <w:spacing w:val="1"/>
        </w:rPr>
        <w:t xml:space="preserve"> </w:t>
      </w:r>
      <w:r>
        <w:rPr>
          <w:spacing w:val="-1"/>
        </w:rPr>
        <w:t>ass</w:t>
      </w:r>
      <w:r>
        <w:rPr>
          <w:spacing w:val="1"/>
        </w:rPr>
        <w:t>u</w:t>
      </w:r>
      <w:r>
        <w:t>re</w:t>
      </w:r>
      <w:r>
        <w:rPr>
          <w:spacing w:val="1"/>
        </w:rPr>
        <w:t xml:space="preserve"> </w:t>
      </w:r>
      <w:r>
        <w:rPr>
          <w:spacing w:val="-2"/>
        </w:rPr>
        <w:t>t</w:t>
      </w:r>
      <w:r>
        <w:rPr>
          <w:spacing w:val="1"/>
        </w:rPr>
        <w:t>h</w:t>
      </w:r>
      <w:r>
        <w:rPr>
          <w:spacing w:val="-1"/>
        </w:rPr>
        <w:t>at</w:t>
      </w:r>
      <w:r>
        <w:t>,</w:t>
      </w:r>
      <w:r>
        <w:rPr>
          <w:spacing w:val="1"/>
        </w:rPr>
        <w:t xml:space="preserve"> </w:t>
      </w:r>
      <w:r>
        <w:rPr>
          <w:spacing w:val="-1"/>
        </w:rPr>
        <w:t>w</w:t>
      </w:r>
      <w:r>
        <w:rPr>
          <w:spacing w:val="1"/>
        </w:rPr>
        <w:t>h</w:t>
      </w:r>
      <w:r>
        <w:rPr>
          <w:spacing w:val="-1"/>
        </w:rPr>
        <w:t>e</w:t>
      </w:r>
      <w:r>
        <w:t>n</w:t>
      </w:r>
      <w:r>
        <w:rPr>
          <w:spacing w:val="2"/>
        </w:rPr>
        <w:t xml:space="preserve"> </w:t>
      </w:r>
      <w:r>
        <w:rPr>
          <w:spacing w:val="-1"/>
        </w:rPr>
        <w:t>yo</w:t>
      </w:r>
      <w:r>
        <w:t>u</w:t>
      </w:r>
      <w:r>
        <w:rPr>
          <w:spacing w:val="2"/>
        </w:rPr>
        <w:t xml:space="preserve"> </w:t>
      </w:r>
      <w:r>
        <w:rPr>
          <w:spacing w:val="-1"/>
        </w:rPr>
        <w:t>s</w:t>
      </w:r>
      <w:r>
        <w:rPr>
          <w:spacing w:val="1"/>
        </w:rPr>
        <w:t>ub</w:t>
      </w:r>
      <w:r>
        <w:rPr>
          <w:spacing w:val="-2"/>
        </w:rPr>
        <w:t>m</w:t>
      </w:r>
      <w:r>
        <w:rPr>
          <w:spacing w:val="-1"/>
        </w:rPr>
        <w:t>i</w:t>
      </w:r>
      <w:r>
        <w:t>t</w:t>
      </w:r>
      <w:r>
        <w:rPr>
          <w:spacing w:val="1"/>
        </w:rPr>
        <w:t xml:space="preserve"> </w:t>
      </w:r>
      <w:r>
        <w:rPr>
          <w:spacing w:val="-1"/>
        </w:rPr>
        <w:t>t</w:t>
      </w:r>
      <w:r>
        <w:rPr>
          <w:spacing w:val="1"/>
        </w:rPr>
        <w:t>h</w:t>
      </w:r>
      <w:r>
        <w:t>e</w:t>
      </w:r>
      <w:r>
        <w:rPr>
          <w:spacing w:val="1"/>
        </w:rPr>
        <w:t xml:space="preserve"> </w:t>
      </w:r>
      <w:r>
        <w:t>fi</w:t>
      </w:r>
      <w:r>
        <w:rPr>
          <w:spacing w:val="1"/>
        </w:rPr>
        <w:t>n</w:t>
      </w:r>
      <w:r>
        <w:t>al</w:t>
      </w:r>
      <w:r>
        <w:rPr>
          <w:spacing w:val="1"/>
        </w:rPr>
        <w:t xml:space="preserve"> v</w:t>
      </w:r>
      <w:r>
        <w:t>ers</w:t>
      </w:r>
      <w:r>
        <w:rPr>
          <w:spacing w:val="-1"/>
        </w:rPr>
        <w:t>io</w:t>
      </w:r>
      <w:r>
        <w:t>n</w:t>
      </w:r>
      <w:r>
        <w:rPr>
          <w:spacing w:val="2"/>
        </w:rPr>
        <w:t xml:space="preserve"> </w:t>
      </w:r>
      <w:r>
        <w:rPr>
          <w:spacing w:val="-1"/>
        </w:rPr>
        <w:t>o</w:t>
      </w:r>
      <w:r>
        <w:t>f</w:t>
      </w:r>
      <w:r>
        <w:rPr>
          <w:spacing w:val="2"/>
        </w:rPr>
        <w:t xml:space="preserve"> </w:t>
      </w:r>
      <w:r>
        <w:rPr>
          <w:spacing w:val="-1"/>
        </w:rPr>
        <w:t>yo</w:t>
      </w:r>
      <w:r>
        <w:rPr>
          <w:spacing w:val="1"/>
        </w:rPr>
        <w:t>u</w:t>
      </w:r>
      <w:r>
        <w:t xml:space="preserve">r </w:t>
      </w:r>
      <w:r>
        <w:rPr>
          <w:spacing w:val="1"/>
        </w:rPr>
        <w:t>p</w:t>
      </w:r>
      <w:r>
        <w:t>a</w:t>
      </w:r>
      <w:r>
        <w:rPr>
          <w:spacing w:val="1"/>
        </w:rPr>
        <w:t>p</w:t>
      </w:r>
      <w:r>
        <w:rPr>
          <w:spacing w:val="-1"/>
        </w:rPr>
        <w:t>e</w:t>
      </w:r>
      <w:r>
        <w:t>r,</w:t>
      </w:r>
      <w:r>
        <w:rPr>
          <w:spacing w:val="1"/>
        </w:rPr>
        <w:t xml:space="preserve"> </w:t>
      </w:r>
      <w:r>
        <w:rPr>
          <w:spacing w:val="-1"/>
        </w:rPr>
        <w:t>yo</w:t>
      </w:r>
      <w:r>
        <w:t>u</w:t>
      </w:r>
      <w:r>
        <w:rPr>
          <w:spacing w:val="2"/>
        </w:rPr>
        <w:t xml:space="preserve"> </w:t>
      </w:r>
      <w:r>
        <w:rPr>
          <w:spacing w:val="-1"/>
        </w:rPr>
        <w:t>als</w:t>
      </w:r>
      <w:r>
        <w:t>o</w:t>
      </w:r>
      <w:r>
        <w:rPr>
          <w:spacing w:val="2"/>
        </w:rPr>
        <w:t xml:space="preserve"> </w:t>
      </w:r>
      <w:r>
        <w:rPr>
          <w:spacing w:val="-1"/>
        </w:rPr>
        <w:t>p</w:t>
      </w:r>
      <w:r>
        <w:t>r</w:t>
      </w:r>
      <w:r>
        <w:rPr>
          <w:spacing w:val="-1"/>
        </w:rPr>
        <w:t>o</w:t>
      </w:r>
      <w:r>
        <w:rPr>
          <w:spacing w:val="1"/>
        </w:rPr>
        <w:t>v</w:t>
      </w:r>
      <w:r>
        <w:rPr>
          <w:spacing w:val="-1"/>
        </w:rPr>
        <w:t xml:space="preserve">ide </w:t>
      </w:r>
      <w:r>
        <w:t>the</w:t>
      </w:r>
      <w:r>
        <w:rPr>
          <w:spacing w:val="1"/>
        </w:rPr>
        <w:t xml:space="preserve"> </w:t>
      </w:r>
      <w:r>
        <w:t>na</w:t>
      </w:r>
      <w:r>
        <w:rPr>
          <w:spacing w:val="-2"/>
        </w:rPr>
        <w:t>m</w:t>
      </w:r>
      <w:r>
        <w:t>e</w:t>
      </w:r>
      <w:r>
        <w:rPr>
          <w:spacing w:val="1"/>
        </w:rPr>
        <w:t xml:space="preserve"> </w:t>
      </w:r>
      <w:r>
        <w:t>and e-</w:t>
      </w:r>
      <w:r>
        <w:rPr>
          <w:spacing w:val="-2"/>
        </w:rPr>
        <w:t>m</w:t>
      </w:r>
      <w:r>
        <w:t>ail</w:t>
      </w:r>
      <w:r>
        <w:rPr>
          <w:spacing w:val="1"/>
        </w:rPr>
        <w:t xml:space="preserve"> </w:t>
      </w:r>
      <w:r>
        <w:t>addr</w:t>
      </w:r>
      <w:r>
        <w:rPr>
          <w:spacing w:val="-1"/>
        </w:rPr>
        <w:t>e</w:t>
      </w:r>
      <w:r>
        <w:t>ss 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spacing w:val="-1"/>
        </w:rPr>
        <w:t>co</w:t>
      </w:r>
      <w:r>
        <w:t>ntact</w:t>
      </w:r>
      <w:r>
        <w:rPr>
          <w:spacing w:val="1"/>
        </w:rPr>
        <w:t xml:space="preserve"> </w:t>
      </w:r>
      <w:r>
        <w:t>author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your p</w:t>
      </w:r>
      <w:r>
        <w:rPr>
          <w:spacing w:val="-1"/>
        </w:rPr>
        <w:t>a</w:t>
      </w:r>
      <w:r>
        <w:t>per.</w:t>
      </w:r>
      <w:r>
        <w:rPr>
          <w:spacing w:val="1"/>
        </w:rPr>
        <w:t xml:space="preserve"> </w:t>
      </w:r>
      <w:r>
        <w:rPr>
          <w:spacing w:val="-1"/>
        </w:rPr>
        <w:t>T</w:t>
      </w:r>
      <w:r>
        <w:rPr>
          <w:spacing w:val="1"/>
        </w:rPr>
        <w:t>h</w:t>
      </w:r>
      <w:r>
        <w:t>e</w:t>
      </w:r>
      <w:r>
        <w:rPr>
          <w:spacing w:val="-1"/>
        </w:rPr>
        <w:t>s</w:t>
      </w:r>
      <w:r>
        <w:t>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 xml:space="preserve">are </w:t>
      </w:r>
      <w:r>
        <w:rPr>
          <w:spacing w:val="1"/>
        </w:rPr>
        <w:t>u</w:t>
      </w:r>
      <w:r>
        <w:t>sed</w:t>
      </w:r>
      <w:r>
        <w:rPr>
          <w:spacing w:val="3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c</w:t>
      </w:r>
      <w:r>
        <w:rPr>
          <w:spacing w:val="1"/>
        </w:rPr>
        <w:t>o</w:t>
      </w:r>
      <w:r>
        <w:rPr>
          <w:spacing w:val="-2"/>
        </w:rPr>
        <w:t>m</w:t>
      </w:r>
      <w:r>
        <w:rPr>
          <w:spacing w:val="1"/>
        </w:rPr>
        <w:t>p</w:t>
      </w:r>
      <w:r>
        <w:t>ile</w:t>
      </w:r>
      <w:r>
        <w:rPr>
          <w:spacing w:val="2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list</w:t>
      </w:r>
      <w:r>
        <w:rPr>
          <w:spacing w:val="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c</w:t>
      </w:r>
      <w:r>
        <w:rPr>
          <w:spacing w:val="1"/>
        </w:rPr>
        <w:t>on</w:t>
      </w:r>
      <w:r>
        <w:rPr>
          <w:spacing w:val="-2"/>
        </w:rPr>
        <w:t>t</w:t>
      </w:r>
      <w:r>
        <w:t>act</w:t>
      </w:r>
      <w:r>
        <w:rPr>
          <w:spacing w:val="2"/>
        </w:rPr>
        <w:t xml:space="preserve"> </w:t>
      </w:r>
      <w:r>
        <w:t>a</w:t>
      </w:r>
      <w:r>
        <w:rPr>
          <w:spacing w:val="1"/>
        </w:rPr>
        <w:t>u</w:t>
      </w:r>
      <w:r>
        <w:t>th</w:t>
      </w:r>
      <w:r>
        <w:rPr>
          <w:spacing w:val="1"/>
        </w:rPr>
        <w:t>o</w:t>
      </w:r>
      <w:r>
        <w:rPr>
          <w:spacing w:val="-1"/>
        </w:rPr>
        <w:t>r</w:t>
      </w:r>
      <w:r>
        <w:t>s</w:t>
      </w:r>
      <w:r>
        <w:rPr>
          <w:spacing w:val="2"/>
        </w:rPr>
        <w:t xml:space="preserve"> </w:t>
      </w:r>
      <w:r>
        <w:t xml:space="preserve">for </w:t>
      </w:r>
      <w:r>
        <w:rPr>
          <w:spacing w:val="1"/>
        </w:rPr>
        <w:t>o</w:t>
      </w:r>
      <w:r>
        <w:rPr>
          <w:spacing w:val="-1"/>
        </w:rPr>
        <w:t>u</w:t>
      </w:r>
      <w:r>
        <w:t>r</w:t>
      </w:r>
      <w:r>
        <w:rPr>
          <w:spacing w:val="2"/>
        </w:rPr>
        <w:t xml:space="preserve"> </w:t>
      </w:r>
      <w:r>
        <w:t>ty</w:t>
      </w:r>
      <w:r>
        <w:rPr>
          <w:spacing w:val="1"/>
        </w:rPr>
        <w:t>p</w:t>
      </w:r>
      <w:r>
        <w:t>esetting</w:t>
      </w:r>
      <w:r>
        <w:rPr>
          <w:spacing w:val="2"/>
        </w:rPr>
        <w:t xml:space="preserve"> </w:t>
      </w:r>
      <w:r>
        <w:rPr>
          <w:spacing w:val="1"/>
        </w:rPr>
        <w:t>p</w:t>
      </w:r>
      <w:r>
        <w:rPr>
          <w:spacing w:val="-1"/>
        </w:rPr>
        <w:t>a</w:t>
      </w:r>
      <w:r>
        <w:t>rt</w:t>
      </w:r>
      <w:r>
        <w:rPr>
          <w:spacing w:val="1"/>
        </w:rPr>
        <w:t>n</w:t>
      </w:r>
      <w:r>
        <w:t>ers</w:t>
      </w:r>
      <w:r>
        <w:rPr>
          <w:spacing w:val="2"/>
        </w:rPr>
        <w:t xml:space="preserve"> </w:t>
      </w:r>
      <w:r>
        <w:t>SPS</w:t>
      </w:r>
      <w:r>
        <w:rPr>
          <w:spacing w:val="2"/>
        </w:rPr>
        <w:t xml:space="preserve"> </w:t>
      </w:r>
      <w:r>
        <w:rPr>
          <w:spacing w:val="-2"/>
        </w:rPr>
        <w:t>i</w:t>
      </w:r>
      <w:r>
        <w:t>n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>d</w:t>
      </w:r>
      <w:r>
        <w:t>ia. T</w:t>
      </w:r>
      <w:r>
        <w:rPr>
          <w:spacing w:val="1"/>
        </w:rPr>
        <w:t>h</w:t>
      </w:r>
      <w:r>
        <w:t>e contact</w:t>
      </w:r>
      <w:r>
        <w:rPr>
          <w:spacing w:val="1"/>
        </w:rPr>
        <w:t xml:space="preserve"> </w:t>
      </w:r>
      <w:r>
        <w:rPr>
          <w:spacing w:val="-1"/>
        </w:rPr>
        <w:t>a</w:t>
      </w:r>
      <w:r>
        <w:rPr>
          <w:spacing w:val="1"/>
        </w:rPr>
        <w:t>u</w:t>
      </w:r>
      <w:r>
        <w:t>t</w:t>
      </w:r>
      <w:r>
        <w:rPr>
          <w:spacing w:val="-1"/>
        </w:rPr>
        <w:t>h</w:t>
      </w:r>
      <w:r>
        <w:t xml:space="preserve">or </w:t>
      </w:r>
      <w:r>
        <w:rPr>
          <w:spacing w:val="-2"/>
        </w:rPr>
        <w:t>m</w:t>
      </w:r>
      <w:r>
        <w:rPr>
          <w:spacing w:val="1"/>
        </w:rPr>
        <w:t>u</w:t>
      </w:r>
      <w:r>
        <w:t>st</w:t>
      </w:r>
      <w:r>
        <w:rPr>
          <w:spacing w:val="1"/>
        </w:rPr>
        <w:t xml:space="preserve"> </w:t>
      </w:r>
      <w:r>
        <w:t>be</w:t>
      </w:r>
      <w:r>
        <w:rPr>
          <w:spacing w:val="2"/>
        </w:rPr>
        <w:t xml:space="preserve"> </w:t>
      </w:r>
      <w:r>
        <w:t>available</w:t>
      </w:r>
      <w:r>
        <w:rPr>
          <w:spacing w:val="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rPr>
          <w:spacing w:val="-1"/>
        </w:rPr>
        <w:t>c</w:t>
      </w:r>
      <w:r>
        <w:rPr>
          <w:spacing w:val="1"/>
        </w:rPr>
        <w:t>h</w:t>
      </w:r>
      <w:r>
        <w:t>eck</w:t>
      </w:r>
      <w:r>
        <w:rPr>
          <w:spacing w:val="1"/>
        </w:rPr>
        <w:t xml:space="preserve"> </w:t>
      </w:r>
      <w:r>
        <w:t>t</w:t>
      </w:r>
      <w:r>
        <w:rPr>
          <w:spacing w:val="-1"/>
        </w:rPr>
        <w:t>h</w:t>
      </w:r>
      <w:r>
        <w:t>e</w:t>
      </w:r>
      <w:r>
        <w:rPr>
          <w:spacing w:val="2"/>
        </w:rPr>
        <w:t xml:space="preserve"> </w:t>
      </w:r>
      <w:r>
        <w:t>p</w:t>
      </w:r>
      <w:r>
        <w:rPr>
          <w:spacing w:val="-1"/>
        </w:rPr>
        <w:t>a</w:t>
      </w:r>
      <w:r>
        <w:t>per r</w:t>
      </w:r>
      <w:r>
        <w:rPr>
          <w:spacing w:val="-1"/>
        </w:rPr>
        <w:t>ou</w:t>
      </w:r>
      <w:r>
        <w:t>gh</w:t>
      </w:r>
      <w:r>
        <w:rPr>
          <w:spacing w:val="-2"/>
        </w:rPr>
        <w:t>l</w:t>
      </w:r>
      <w:r>
        <w:t>y</w:t>
      </w:r>
      <w:r>
        <w:rPr>
          <w:spacing w:val="1"/>
        </w:rPr>
        <w:t xml:space="preserve"> </w:t>
      </w:r>
      <w:r>
        <w:t>seven we</w:t>
      </w:r>
      <w:r>
        <w:rPr>
          <w:spacing w:val="-1"/>
        </w:rPr>
        <w:t>e</w:t>
      </w:r>
      <w:r>
        <w:rPr>
          <w:spacing w:val="1"/>
        </w:rPr>
        <w:t>k</w:t>
      </w:r>
      <w:r>
        <w:t>s be</w:t>
      </w:r>
      <w:r>
        <w:rPr>
          <w:spacing w:val="-1"/>
        </w:rPr>
        <w:t>f</w:t>
      </w:r>
      <w:r>
        <w:rPr>
          <w:spacing w:val="1"/>
        </w:rPr>
        <w:t>o</w:t>
      </w:r>
      <w:r>
        <w:rPr>
          <w:spacing w:val="-1"/>
        </w:rPr>
        <w:t>r</w:t>
      </w:r>
      <w:r>
        <w:t>e</w:t>
      </w:r>
      <w:r>
        <w:rPr>
          <w:spacing w:val="1"/>
        </w:rPr>
        <w:t xml:space="preserve"> </w:t>
      </w:r>
      <w:r>
        <w:t>t</w:t>
      </w:r>
      <w:r>
        <w:rPr>
          <w:spacing w:val="1"/>
        </w:rPr>
        <w:t>h</w:t>
      </w:r>
      <w:r>
        <w:t>e start</w:t>
      </w:r>
      <w:r>
        <w:rPr>
          <w:spacing w:val="20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the</w:t>
      </w:r>
      <w:r>
        <w:rPr>
          <w:spacing w:val="20"/>
        </w:rPr>
        <w:t xml:space="preserve"> </w:t>
      </w:r>
      <w:proofErr w:type="gramStart"/>
      <w:r>
        <w:t>conf</w:t>
      </w:r>
      <w:r>
        <w:rPr>
          <w:spacing w:val="-1"/>
        </w:rPr>
        <w:t>e</w:t>
      </w:r>
      <w:r>
        <w:t>renc</w:t>
      </w:r>
      <w:r>
        <w:rPr>
          <w:spacing w:val="-1"/>
        </w:rPr>
        <w:t>e</w:t>
      </w:r>
      <w:r>
        <w:t>,</w:t>
      </w:r>
      <w:proofErr w:type="gramEnd"/>
      <w:r>
        <w:rPr>
          <w:spacing w:val="20"/>
        </w:rPr>
        <w:t xml:space="preserve"> </w:t>
      </w:r>
      <w:r>
        <w:t>or</w:t>
      </w:r>
      <w:r>
        <w:rPr>
          <w:spacing w:val="20"/>
        </w:rPr>
        <w:t xml:space="preserve"> </w:t>
      </w:r>
      <w:r>
        <w:t>b</w:t>
      </w:r>
      <w:r>
        <w:rPr>
          <w:spacing w:val="1"/>
        </w:rPr>
        <w:t>e</w:t>
      </w:r>
      <w:r>
        <w:t>fore</w:t>
      </w:r>
      <w:r>
        <w:rPr>
          <w:spacing w:val="19"/>
        </w:rPr>
        <w:t xml:space="preserve"> </w:t>
      </w:r>
      <w:r>
        <w:t>t</w:t>
      </w:r>
      <w:r>
        <w:rPr>
          <w:spacing w:val="1"/>
        </w:rPr>
        <w:t>h</w:t>
      </w:r>
      <w:r>
        <w:t>e</w:t>
      </w:r>
      <w:r>
        <w:rPr>
          <w:spacing w:val="19"/>
        </w:rPr>
        <w:t xml:space="preserve"> </w:t>
      </w:r>
      <w:r>
        <w:t>b</w:t>
      </w:r>
      <w:r>
        <w:rPr>
          <w:spacing w:val="1"/>
        </w:rPr>
        <w:t>o</w:t>
      </w:r>
      <w:r>
        <w:t>ok</w:t>
      </w:r>
      <w:r>
        <w:rPr>
          <w:spacing w:val="19"/>
        </w:rPr>
        <w:t xml:space="preserve"> </w:t>
      </w:r>
      <w:r>
        <w:t>is</w:t>
      </w:r>
      <w:r>
        <w:rPr>
          <w:spacing w:val="19"/>
        </w:rPr>
        <w:t xml:space="preserve"> </w:t>
      </w:r>
      <w:r>
        <w:rPr>
          <w:spacing w:val="1"/>
        </w:rPr>
        <w:t>du</w:t>
      </w:r>
      <w:r>
        <w:t>e</w:t>
      </w:r>
      <w:r>
        <w:rPr>
          <w:spacing w:val="19"/>
        </w:rPr>
        <w:t xml:space="preserve"> </w:t>
      </w:r>
      <w:r>
        <w:t>to</w:t>
      </w:r>
      <w:r>
        <w:rPr>
          <w:spacing w:val="20"/>
        </w:rPr>
        <w:t xml:space="preserve"> </w:t>
      </w:r>
      <w:r>
        <w:t>leave</w:t>
      </w:r>
      <w:r>
        <w:rPr>
          <w:spacing w:val="19"/>
        </w:rPr>
        <w:t xml:space="preserve"> </w:t>
      </w:r>
      <w:r>
        <w:t>t</w:t>
      </w:r>
      <w:r>
        <w:rPr>
          <w:spacing w:val="1"/>
        </w:rPr>
        <w:t>h</w:t>
      </w:r>
      <w:r>
        <w:t>e</w:t>
      </w:r>
      <w:r>
        <w:rPr>
          <w:spacing w:val="19"/>
        </w:rPr>
        <w:t xml:space="preserve"> </w:t>
      </w:r>
      <w:r>
        <w:rPr>
          <w:spacing w:val="1"/>
        </w:rPr>
        <w:t>p</w:t>
      </w:r>
      <w:r>
        <w:t>ri</w:t>
      </w:r>
      <w:r>
        <w:rPr>
          <w:spacing w:val="1"/>
        </w:rPr>
        <w:t>n</w:t>
      </w:r>
      <w:r>
        <w:t>ting</w:t>
      </w:r>
      <w:r>
        <w:rPr>
          <w:spacing w:val="19"/>
        </w:rPr>
        <w:t xml:space="preserve"> </w:t>
      </w:r>
      <w:r>
        <w:rPr>
          <w:spacing w:val="1"/>
        </w:rPr>
        <w:t>o</w:t>
      </w:r>
      <w:r>
        <w:rPr>
          <w:spacing w:val="-1"/>
        </w:rPr>
        <w:t>f</w:t>
      </w:r>
      <w:r>
        <w:t>fice,</w:t>
      </w:r>
      <w:r>
        <w:rPr>
          <w:spacing w:val="19"/>
        </w:rPr>
        <w:t xml:space="preserve"> </w:t>
      </w:r>
      <w:r>
        <w:t>in</w:t>
      </w:r>
      <w:r>
        <w:rPr>
          <w:spacing w:val="20"/>
        </w:rPr>
        <w:t xml:space="preserve"> </w:t>
      </w:r>
      <w:r>
        <w:t>t</w:t>
      </w:r>
      <w:r>
        <w:rPr>
          <w:spacing w:val="1"/>
        </w:rPr>
        <w:t>h</w:t>
      </w:r>
      <w:r>
        <w:t>e case</w:t>
      </w:r>
      <w:r>
        <w:rPr>
          <w:spacing w:val="1"/>
        </w:rPr>
        <w:t xml:space="preserve"> </w:t>
      </w:r>
      <w:r>
        <w:rPr>
          <w:spacing w:val="-1"/>
        </w:rPr>
        <w:t>o</w:t>
      </w:r>
      <w:r>
        <w:t>f p</w:t>
      </w:r>
      <w:r>
        <w:rPr>
          <w:spacing w:val="-1"/>
        </w:rPr>
        <w:t>o</w:t>
      </w:r>
      <w:r>
        <w:t>st-c</w:t>
      </w:r>
      <w:r>
        <w:rPr>
          <w:spacing w:val="-1"/>
        </w:rPr>
        <w:t>o</w:t>
      </w:r>
      <w:r>
        <w:rPr>
          <w:spacing w:val="1"/>
        </w:rPr>
        <w:t>n</w:t>
      </w:r>
      <w:r>
        <w:t>f</w:t>
      </w:r>
      <w:r>
        <w:rPr>
          <w:spacing w:val="-1"/>
        </w:rPr>
        <w:t>e</w:t>
      </w:r>
      <w:r>
        <w:t>rence</w:t>
      </w:r>
      <w:r>
        <w:rPr>
          <w:spacing w:val="-1"/>
        </w:rPr>
        <w:t xml:space="preserve"> pr</w:t>
      </w:r>
      <w:r>
        <w:t>oc</w:t>
      </w:r>
      <w:r>
        <w:rPr>
          <w:spacing w:val="-1"/>
        </w:rPr>
        <w:t>e</w:t>
      </w:r>
      <w:r>
        <w:t>edi</w:t>
      </w:r>
      <w:r>
        <w:rPr>
          <w:spacing w:val="-1"/>
        </w:rPr>
        <w:t>n</w:t>
      </w:r>
      <w:r>
        <w:rPr>
          <w:spacing w:val="1"/>
        </w:rPr>
        <w:t>g</w:t>
      </w:r>
      <w:r>
        <w:t>s.</w:t>
      </w:r>
    </w:p>
    <w:p w:rsidR="000D32FE" w:rsidRDefault="000D32FE">
      <w:pPr>
        <w:spacing w:before="9" w:line="120" w:lineRule="exact"/>
        <w:rPr>
          <w:sz w:val="13"/>
          <w:szCs w:val="13"/>
        </w:rPr>
      </w:pPr>
    </w:p>
    <w:p w:rsidR="000D32FE" w:rsidRDefault="000D32FE">
      <w:pPr>
        <w:spacing w:line="200" w:lineRule="exact"/>
      </w:pPr>
    </w:p>
    <w:p w:rsidR="000D32FE" w:rsidRDefault="003A1188">
      <w:pPr>
        <w:ind w:left="814" w:right="3601"/>
        <w:jc w:val="both"/>
      </w:pPr>
      <w:r>
        <w:rPr>
          <w:b/>
          <w:spacing w:val="1"/>
        </w:rPr>
        <w:t>3</w:t>
      </w:r>
      <w:r>
        <w:rPr>
          <w:b/>
          <w:spacing w:val="-1"/>
        </w:rPr>
        <w:t>.</w:t>
      </w:r>
      <w:r>
        <w:rPr>
          <w:b/>
        </w:rPr>
        <w:t xml:space="preserve">3     </w:t>
      </w:r>
      <w:r>
        <w:rPr>
          <w:b/>
          <w:spacing w:val="17"/>
        </w:rPr>
        <w:t xml:space="preserve"> </w:t>
      </w:r>
      <w:r>
        <w:rPr>
          <w:b/>
        </w:rPr>
        <w:t>Corre</w:t>
      </w:r>
      <w:r>
        <w:rPr>
          <w:b/>
          <w:spacing w:val="-1"/>
        </w:rPr>
        <w:t>c</w:t>
      </w:r>
      <w:r>
        <w:rPr>
          <w:b/>
        </w:rPr>
        <w:t>t</w:t>
      </w:r>
      <w:r>
        <w:rPr>
          <w:b/>
          <w:spacing w:val="-1"/>
        </w:rPr>
        <w:t xml:space="preserve"> </w:t>
      </w:r>
      <w:r>
        <w:rPr>
          <w:b/>
        </w:rPr>
        <w:t>Rep</w:t>
      </w:r>
      <w:r>
        <w:rPr>
          <w:b/>
          <w:spacing w:val="-1"/>
        </w:rPr>
        <w:t>r</w:t>
      </w:r>
      <w:r>
        <w:rPr>
          <w:b/>
        </w:rPr>
        <w:t>esentat</w:t>
      </w:r>
      <w:r>
        <w:rPr>
          <w:b/>
          <w:spacing w:val="-2"/>
        </w:rPr>
        <w:t>i</w:t>
      </w:r>
      <w:r>
        <w:rPr>
          <w:b/>
        </w:rPr>
        <w:t>on</w:t>
      </w:r>
      <w:r>
        <w:rPr>
          <w:b/>
          <w:spacing w:val="-1"/>
        </w:rPr>
        <w:t xml:space="preserve"> </w:t>
      </w:r>
      <w:r>
        <w:rPr>
          <w:b/>
        </w:rPr>
        <w:t>of</w:t>
      </w:r>
      <w:r>
        <w:rPr>
          <w:b/>
          <w:spacing w:val="-1"/>
        </w:rPr>
        <w:t xml:space="preserve"> </w:t>
      </w:r>
      <w:r>
        <w:rPr>
          <w:b/>
        </w:rPr>
        <w:t>Author</w:t>
      </w:r>
      <w:r>
        <w:rPr>
          <w:b/>
          <w:spacing w:val="-1"/>
        </w:rPr>
        <w:t xml:space="preserve"> </w:t>
      </w:r>
      <w:r>
        <w:rPr>
          <w:b/>
        </w:rPr>
        <w:t>Nam</w:t>
      </w:r>
      <w:r>
        <w:rPr>
          <w:b/>
          <w:spacing w:val="-1"/>
        </w:rPr>
        <w:t>e</w:t>
      </w:r>
      <w:r>
        <w:rPr>
          <w:b/>
        </w:rPr>
        <w:t>s</w:t>
      </w:r>
    </w:p>
    <w:p w:rsidR="000D32FE" w:rsidRDefault="000D32FE">
      <w:pPr>
        <w:spacing w:line="140" w:lineRule="exact"/>
        <w:rPr>
          <w:sz w:val="15"/>
          <w:szCs w:val="15"/>
        </w:rPr>
      </w:pPr>
    </w:p>
    <w:p w:rsidR="000D32FE" w:rsidRDefault="003A1188">
      <w:pPr>
        <w:spacing w:line="248" w:lineRule="auto"/>
        <w:ind w:left="814" w:right="776"/>
        <w:jc w:val="both"/>
      </w:pPr>
      <w:r>
        <w:t>A</w:t>
      </w:r>
      <w:r>
        <w:rPr>
          <w:spacing w:val="1"/>
        </w:rPr>
        <w:t>u</w:t>
      </w:r>
      <w:r>
        <w:rPr>
          <w:spacing w:val="-2"/>
        </w:rPr>
        <w:t>t</w:t>
      </w:r>
      <w:r>
        <w:rPr>
          <w:spacing w:val="1"/>
        </w:rPr>
        <w:t>h</w:t>
      </w:r>
      <w:r>
        <w:t xml:space="preserve">ors’ </w:t>
      </w:r>
      <w:r>
        <w:rPr>
          <w:spacing w:val="1"/>
        </w:rPr>
        <w:t>n</w:t>
      </w:r>
      <w:r>
        <w:t>a</w:t>
      </w:r>
      <w:r>
        <w:rPr>
          <w:spacing w:val="-2"/>
        </w:rPr>
        <w:t>m</w:t>
      </w:r>
      <w:r>
        <w:rPr>
          <w:spacing w:val="1"/>
        </w:rPr>
        <w:t>e</w:t>
      </w:r>
      <w:r>
        <w:t>s</w:t>
      </w:r>
      <w:r>
        <w:rPr>
          <w:spacing w:val="1"/>
        </w:rPr>
        <w:t xml:space="preserve"> </w:t>
      </w:r>
      <w:r>
        <w:t>s</w:t>
      </w:r>
      <w:r>
        <w:rPr>
          <w:spacing w:val="1"/>
        </w:rPr>
        <w:t>h</w:t>
      </w:r>
      <w:r>
        <w:t>o</w:t>
      </w:r>
      <w:r>
        <w:rPr>
          <w:spacing w:val="1"/>
        </w:rPr>
        <w:t>u</w:t>
      </w:r>
      <w:r>
        <w:t>ld</w:t>
      </w:r>
      <w:r>
        <w:rPr>
          <w:spacing w:val="2"/>
        </w:rPr>
        <w:t xml:space="preserve"> </w:t>
      </w:r>
      <w:r>
        <w:rPr>
          <w:spacing w:val="1"/>
        </w:rPr>
        <w:t>b</w:t>
      </w:r>
      <w:r>
        <w:t>e written</w:t>
      </w:r>
      <w:r>
        <w:rPr>
          <w:spacing w:val="2"/>
        </w:rPr>
        <w:t xml:space="preserve"> </w:t>
      </w:r>
      <w:r>
        <w:rPr>
          <w:spacing w:val="1"/>
        </w:rPr>
        <w:t>ou</w:t>
      </w:r>
      <w:r>
        <w:t>t</w:t>
      </w:r>
      <w:r>
        <w:rPr>
          <w:spacing w:val="1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f</w:t>
      </w:r>
      <w:r>
        <w:rPr>
          <w:spacing w:val="1"/>
        </w:rPr>
        <w:t>u</w:t>
      </w:r>
      <w:r>
        <w:t>ll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t</w:t>
      </w:r>
      <w:r>
        <w:rPr>
          <w:spacing w:val="1"/>
        </w:rPr>
        <w:t>h</w:t>
      </w:r>
      <w:r>
        <w:t>e</w:t>
      </w:r>
      <w:r>
        <w:rPr>
          <w:spacing w:val="2"/>
        </w:rPr>
        <w:t xml:space="preserve"> </w:t>
      </w:r>
      <w:r>
        <w:t>t</w:t>
      </w:r>
      <w:r>
        <w:rPr>
          <w:spacing w:val="1"/>
        </w:rPr>
        <w:t>op</w:t>
      </w:r>
      <w:r>
        <w:t>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</w:t>
      </w:r>
      <w:r>
        <w:rPr>
          <w:spacing w:val="1"/>
        </w:rPr>
        <w:t>h</w:t>
      </w:r>
      <w:r>
        <w:t>e</w:t>
      </w:r>
      <w:r>
        <w:rPr>
          <w:spacing w:val="1"/>
        </w:rPr>
        <w:t xml:space="preserve"> p</w:t>
      </w:r>
      <w:r>
        <w:rPr>
          <w:spacing w:val="-1"/>
        </w:rPr>
        <w:t>a</w:t>
      </w:r>
      <w:r>
        <w:rPr>
          <w:spacing w:val="1"/>
        </w:rPr>
        <w:t>p</w:t>
      </w:r>
      <w:r>
        <w:t>ers.</w:t>
      </w:r>
      <w:r>
        <w:rPr>
          <w:spacing w:val="1"/>
        </w:rPr>
        <w:t xml:space="preserve"> </w:t>
      </w:r>
      <w:r>
        <w:t>T</w:t>
      </w:r>
      <w:r>
        <w:rPr>
          <w:spacing w:val="1"/>
        </w:rPr>
        <w:t>h</w:t>
      </w:r>
      <w:r>
        <w:t>ey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s</w:t>
      </w:r>
      <w:r>
        <w:rPr>
          <w:spacing w:val="1"/>
        </w:rPr>
        <w:t>ho</w:t>
      </w:r>
      <w:r>
        <w:t>r</w:t>
      </w:r>
      <w:r>
        <w:rPr>
          <w:spacing w:val="-2"/>
        </w:rPr>
        <w:t>t</w:t>
      </w:r>
      <w:r>
        <w:t xml:space="preserve">- </w:t>
      </w:r>
      <w:proofErr w:type="spellStart"/>
      <w:r>
        <w:t>e</w:t>
      </w:r>
      <w:r>
        <w:rPr>
          <w:spacing w:val="1"/>
        </w:rPr>
        <w:t>n</w:t>
      </w:r>
      <w:r>
        <w:t>ed</w:t>
      </w:r>
      <w:proofErr w:type="spellEnd"/>
      <w:r>
        <w:rPr>
          <w:spacing w:val="1"/>
        </w:rPr>
        <w:t xml:space="preserve"> b</w:t>
      </w:r>
      <w:r>
        <w:t>y</w:t>
      </w:r>
      <w:r>
        <w:rPr>
          <w:spacing w:val="1"/>
        </w:rPr>
        <w:t xml:space="preserve"> </w:t>
      </w:r>
      <w:r>
        <w:t>us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“i</w:t>
      </w:r>
      <w:r>
        <w:rPr>
          <w:spacing w:val="1"/>
        </w:rPr>
        <w:t>n</w:t>
      </w:r>
      <w:r>
        <w:t>itials</w:t>
      </w:r>
      <w:r>
        <w:rPr>
          <w:spacing w:val="1"/>
        </w:rPr>
        <w:t xml:space="preserve"> </w:t>
      </w:r>
      <w:r>
        <w:t>s</w:t>
      </w:r>
      <w:r>
        <w:rPr>
          <w:spacing w:val="1"/>
        </w:rPr>
        <w:t>u</w:t>
      </w:r>
      <w:r>
        <w:t>r</w:t>
      </w:r>
      <w:r>
        <w:rPr>
          <w:spacing w:val="1"/>
        </w:rPr>
        <w:t>n</w:t>
      </w:r>
      <w:r>
        <w:t>ame”</w:t>
      </w:r>
      <w:r>
        <w:rPr>
          <w:spacing w:val="1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t</w:t>
      </w:r>
      <w:r>
        <w:rPr>
          <w:spacing w:val="1"/>
        </w:rPr>
        <w:t>h</w:t>
      </w:r>
      <w:r>
        <w:t>e</w:t>
      </w:r>
      <w:r>
        <w:rPr>
          <w:spacing w:val="1"/>
        </w:rPr>
        <w:t xml:space="preserve"> </w:t>
      </w:r>
      <w:r>
        <w:t>run</w:t>
      </w:r>
      <w:r>
        <w:rPr>
          <w:spacing w:val="1"/>
        </w:rPr>
        <w:t>n</w:t>
      </w:r>
      <w:r>
        <w:t>ing</w:t>
      </w:r>
      <w:r>
        <w:rPr>
          <w:spacing w:val="2"/>
        </w:rPr>
        <w:t xml:space="preserve"> </w:t>
      </w:r>
      <w:r>
        <w:rPr>
          <w:spacing w:val="1"/>
        </w:rPr>
        <w:t>h</w:t>
      </w:r>
      <w:r>
        <w:t>ea</w:t>
      </w:r>
      <w:r>
        <w:rPr>
          <w:spacing w:val="1"/>
        </w:rPr>
        <w:t>d</w:t>
      </w:r>
      <w:r>
        <w:t>s</w:t>
      </w:r>
      <w:r>
        <w:rPr>
          <w:spacing w:val="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ta</w:t>
      </w:r>
      <w:r>
        <w:rPr>
          <w:spacing w:val="1"/>
        </w:rPr>
        <w:t>k</w:t>
      </w:r>
      <w:r>
        <w:t>e</w:t>
      </w:r>
      <w:r>
        <w:rPr>
          <w:spacing w:val="1"/>
        </w:rPr>
        <w:t xml:space="preserve"> </w:t>
      </w:r>
      <w:r>
        <w:t>t</w:t>
      </w:r>
      <w:r>
        <w:rPr>
          <w:spacing w:val="1"/>
        </w:rPr>
        <w:t>h</w:t>
      </w:r>
      <w:r>
        <w:t>e f</w:t>
      </w:r>
      <w:r>
        <w:rPr>
          <w:spacing w:val="1"/>
        </w:rPr>
        <w:t>o</w:t>
      </w:r>
      <w:r>
        <w:t>rm</w:t>
      </w:r>
      <w:r>
        <w:rPr>
          <w:spacing w:val="1"/>
        </w:rPr>
        <w:t xml:space="preserve"> </w:t>
      </w:r>
      <w:r>
        <w:t>“s</w:t>
      </w:r>
      <w:r>
        <w:rPr>
          <w:spacing w:val="1"/>
        </w:rPr>
        <w:t>u</w:t>
      </w:r>
      <w:r>
        <w:t>r</w:t>
      </w:r>
      <w:r>
        <w:rPr>
          <w:spacing w:val="1"/>
        </w:rPr>
        <w:t>n</w:t>
      </w:r>
      <w:r>
        <w:t>a</w:t>
      </w:r>
      <w:r>
        <w:rPr>
          <w:spacing w:val="-2"/>
        </w:rPr>
        <w:t>m</w:t>
      </w:r>
      <w:r>
        <w:t xml:space="preserve">e, </w:t>
      </w:r>
      <w:r>
        <w:rPr>
          <w:spacing w:val="1"/>
        </w:rPr>
        <w:t>g</w:t>
      </w:r>
      <w:r>
        <w:t>i</w:t>
      </w:r>
      <w:r>
        <w:rPr>
          <w:spacing w:val="1"/>
        </w:rPr>
        <w:t>v</w:t>
      </w:r>
      <w:r>
        <w:rPr>
          <w:spacing w:val="-1"/>
        </w:rPr>
        <w:t>e</w:t>
      </w:r>
      <w:r>
        <w:t xml:space="preserve">n </w:t>
      </w:r>
      <w:r>
        <w:rPr>
          <w:spacing w:val="1"/>
        </w:rPr>
        <w:t>n</w:t>
      </w:r>
      <w:r>
        <w:t>a</w:t>
      </w:r>
      <w:r>
        <w:rPr>
          <w:spacing w:val="-2"/>
        </w:rPr>
        <w:t>m</w:t>
      </w:r>
      <w:r>
        <w:rPr>
          <w:spacing w:val="-1"/>
        </w:rPr>
        <w:t>e</w:t>
      </w:r>
      <w:r>
        <w:t>”</w:t>
      </w:r>
      <w:r>
        <w:rPr>
          <w:spacing w:val="1"/>
        </w:rPr>
        <w:t xml:space="preserve"> i</w:t>
      </w:r>
      <w:r>
        <w:t>n</w:t>
      </w:r>
      <w:r>
        <w:rPr>
          <w:spacing w:val="2"/>
        </w:rPr>
        <w:t xml:space="preserve"> </w:t>
      </w:r>
      <w:r>
        <w:rPr>
          <w:spacing w:val="-1"/>
        </w:rPr>
        <w:t>t</w:t>
      </w:r>
      <w:r>
        <w:rPr>
          <w:spacing w:val="1"/>
        </w:rPr>
        <w:t>h</w:t>
      </w:r>
      <w:r>
        <w:t>e</w:t>
      </w:r>
      <w:r>
        <w:rPr>
          <w:spacing w:val="1"/>
        </w:rPr>
        <w:t xml:space="preserve"> </w:t>
      </w:r>
      <w:r>
        <w:rPr>
          <w:spacing w:val="-1"/>
        </w:rPr>
        <w:t>a</w:t>
      </w:r>
      <w:r>
        <w:rPr>
          <w:spacing w:val="1"/>
        </w:rPr>
        <w:t>u</w:t>
      </w:r>
      <w:r>
        <w:rPr>
          <w:spacing w:val="-2"/>
        </w:rPr>
        <w:t>t</w:t>
      </w:r>
      <w:r>
        <w:rPr>
          <w:spacing w:val="1"/>
        </w:rPr>
        <w:t>h</w:t>
      </w:r>
      <w:r>
        <w:rPr>
          <w:spacing w:val="-1"/>
        </w:rPr>
        <w:t>o</w:t>
      </w:r>
      <w:r>
        <w:t>r</w:t>
      </w:r>
      <w:r>
        <w:rPr>
          <w:spacing w:val="1"/>
        </w:rPr>
        <w:t xml:space="preserve"> </w:t>
      </w:r>
      <w:r>
        <w:rPr>
          <w:spacing w:val="-1"/>
        </w:rPr>
        <w:t>in</w:t>
      </w:r>
      <w:r>
        <w:rPr>
          <w:spacing w:val="1"/>
        </w:rPr>
        <w:t>d</w:t>
      </w:r>
      <w:r>
        <w:t>e</w:t>
      </w:r>
      <w:r>
        <w:rPr>
          <w:spacing w:val="-1"/>
        </w:rPr>
        <w:t>x</w:t>
      </w:r>
      <w:r>
        <w:t>.</w:t>
      </w:r>
      <w:r>
        <w:rPr>
          <w:spacing w:val="1"/>
        </w:rPr>
        <w:t xml:space="preserve"> </w:t>
      </w:r>
      <w:r>
        <w:rPr>
          <w:spacing w:val="-1"/>
        </w:rPr>
        <w:t>I</w:t>
      </w:r>
      <w:r>
        <w:t>f</w:t>
      </w:r>
      <w:r>
        <w:rPr>
          <w:spacing w:val="1"/>
        </w:rPr>
        <w:t xml:space="preserve"> </w:t>
      </w:r>
      <w:r>
        <w:rPr>
          <w:spacing w:val="-2"/>
        </w:rPr>
        <w:t>y</w:t>
      </w:r>
      <w:r>
        <w:rPr>
          <w:spacing w:val="1"/>
        </w:rPr>
        <w:t>o</w:t>
      </w:r>
      <w:r>
        <w:t xml:space="preserve">u </w:t>
      </w:r>
      <w:r>
        <w:rPr>
          <w:spacing w:val="-1"/>
        </w:rPr>
        <w:t>o</w:t>
      </w:r>
      <w:r>
        <w:t xml:space="preserve">r </w:t>
      </w:r>
      <w:r>
        <w:rPr>
          <w:spacing w:val="-1"/>
        </w:rPr>
        <w:t>a</w:t>
      </w:r>
      <w:r>
        <w:rPr>
          <w:spacing w:val="1"/>
        </w:rPr>
        <w:t>n</w:t>
      </w:r>
      <w:r>
        <w:t>y</w:t>
      </w:r>
      <w:r>
        <w:rPr>
          <w:spacing w:val="1"/>
        </w:rPr>
        <w:t xml:space="preserve"> </w:t>
      </w:r>
      <w:r>
        <w:rPr>
          <w:spacing w:val="-1"/>
        </w:rPr>
        <w:t>o</w:t>
      </w:r>
      <w:r>
        <w:t>f</w:t>
      </w:r>
      <w:r>
        <w:rPr>
          <w:spacing w:val="1"/>
        </w:rPr>
        <w:t xml:space="preserve"> </w:t>
      </w:r>
      <w:r>
        <w:rPr>
          <w:spacing w:val="-1"/>
        </w:rPr>
        <w:t>you</w:t>
      </w:r>
      <w:r>
        <w:t>r</w:t>
      </w:r>
      <w:r>
        <w:rPr>
          <w:spacing w:val="1"/>
        </w:rPr>
        <w:t xml:space="preserve"> </w:t>
      </w:r>
      <w:r>
        <w:rPr>
          <w:spacing w:val="-1"/>
        </w:rPr>
        <w:t>co</w:t>
      </w:r>
      <w:r>
        <w:t>-a</w:t>
      </w:r>
      <w:r>
        <w:rPr>
          <w:spacing w:val="1"/>
        </w:rPr>
        <w:t>u</w:t>
      </w:r>
      <w:r>
        <w:rPr>
          <w:spacing w:val="-2"/>
        </w:rPr>
        <w:t>t</w:t>
      </w:r>
      <w:r>
        <w:rPr>
          <w:spacing w:val="1"/>
        </w:rPr>
        <w:t>h</w:t>
      </w:r>
      <w:r>
        <w:rPr>
          <w:spacing w:val="-1"/>
        </w:rPr>
        <w:t>o</w:t>
      </w:r>
      <w:r>
        <w:t xml:space="preserve">rs </w:t>
      </w:r>
      <w:r>
        <w:rPr>
          <w:spacing w:val="1"/>
        </w:rPr>
        <w:t>h</w:t>
      </w:r>
      <w:r>
        <w:rPr>
          <w:spacing w:val="-1"/>
        </w:rPr>
        <w:t>a</w:t>
      </w:r>
      <w:r>
        <w:rPr>
          <w:spacing w:val="1"/>
        </w:rPr>
        <w:t>v</w:t>
      </w:r>
      <w:r>
        <w:t xml:space="preserve">e </w:t>
      </w:r>
      <w:r>
        <w:rPr>
          <w:spacing w:val="-2"/>
        </w:rPr>
        <w:t>m</w:t>
      </w:r>
      <w:r>
        <w:rPr>
          <w:spacing w:val="1"/>
        </w:rPr>
        <w:t>o</w:t>
      </w:r>
      <w:r>
        <w:t>re</w:t>
      </w:r>
      <w:r>
        <w:rPr>
          <w:spacing w:val="1"/>
        </w:rPr>
        <w:t xml:space="preserve"> </w:t>
      </w:r>
      <w:r>
        <w:rPr>
          <w:spacing w:val="-1"/>
        </w:rPr>
        <w:t>t</w:t>
      </w:r>
      <w:r>
        <w:rPr>
          <w:spacing w:val="1"/>
        </w:rPr>
        <w:t>h</w:t>
      </w:r>
      <w:r>
        <w:rPr>
          <w:spacing w:val="-1"/>
        </w:rPr>
        <w:t>a</w:t>
      </w:r>
      <w:r>
        <w:t xml:space="preserve">n </w:t>
      </w:r>
      <w:r>
        <w:rPr>
          <w:spacing w:val="1"/>
        </w:rPr>
        <w:t>o</w:t>
      </w:r>
      <w:r>
        <w:rPr>
          <w:spacing w:val="-1"/>
        </w:rPr>
        <w:t>n</w:t>
      </w:r>
      <w:r>
        <w:t>e fa</w:t>
      </w:r>
      <w:r>
        <w:rPr>
          <w:spacing w:val="-2"/>
        </w:rPr>
        <w:t>m</w:t>
      </w:r>
      <w:r>
        <w:rPr>
          <w:spacing w:val="1"/>
        </w:rPr>
        <w:t>i</w:t>
      </w:r>
      <w:r>
        <w:t>ly</w:t>
      </w:r>
      <w:r>
        <w:rPr>
          <w:spacing w:val="2"/>
        </w:rPr>
        <w:t xml:space="preserve"> </w:t>
      </w:r>
      <w:r>
        <w:t>na</w:t>
      </w:r>
      <w:r>
        <w:rPr>
          <w:spacing w:val="-2"/>
        </w:rPr>
        <w:t>m</w:t>
      </w:r>
      <w:r>
        <w:t>e,</w:t>
      </w:r>
      <w:r>
        <w:rPr>
          <w:spacing w:val="3"/>
        </w:rPr>
        <w:t xml:space="preserve"> </w:t>
      </w:r>
      <w:r>
        <w:t>it</w:t>
      </w:r>
      <w:r>
        <w:rPr>
          <w:spacing w:val="2"/>
        </w:rPr>
        <w:t xml:space="preserve"> </w:t>
      </w:r>
      <w:r>
        <w:t>sh</w:t>
      </w:r>
      <w:r>
        <w:rPr>
          <w:spacing w:val="-1"/>
        </w:rPr>
        <w:t>o</w:t>
      </w:r>
      <w:r>
        <w:rPr>
          <w:spacing w:val="1"/>
        </w:rPr>
        <w:t>u</w:t>
      </w:r>
      <w:r>
        <w:rPr>
          <w:spacing w:val="-2"/>
        </w:rPr>
        <w:t>l</w:t>
      </w:r>
      <w:r>
        <w:t>d</w:t>
      </w:r>
      <w:r>
        <w:rPr>
          <w:spacing w:val="3"/>
        </w:rPr>
        <w:t xml:space="preserve"> </w:t>
      </w:r>
      <w:r>
        <w:t>be</w:t>
      </w:r>
      <w:r>
        <w:rPr>
          <w:spacing w:val="1"/>
        </w:rPr>
        <w:t xml:space="preserve"> </w:t>
      </w:r>
      <w:r>
        <w:rPr>
          <w:spacing w:val="-2"/>
        </w:rPr>
        <w:t>m</w:t>
      </w:r>
      <w:r>
        <w:rPr>
          <w:spacing w:val="1"/>
        </w:rPr>
        <w:t>a</w:t>
      </w:r>
      <w:r>
        <w:t>de</w:t>
      </w:r>
      <w:r>
        <w:rPr>
          <w:spacing w:val="1"/>
        </w:rPr>
        <w:t xml:space="preserve"> </w:t>
      </w:r>
      <w:r>
        <w:t>quite</w:t>
      </w:r>
      <w:r>
        <w:rPr>
          <w:spacing w:val="2"/>
        </w:rPr>
        <w:t xml:space="preserve"> </w:t>
      </w:r>
      <w:r>
        <w:t>clear h</w:t>
      </w:r>
      <w:r>
        <w:rPr>
          <w:spacing w:val="-1"/>
        </w:rPr>
        <w:t>o</w:t>
      </w:r>
      <w:r>
        <w:t>w</w:t>
      </w:r>
      <w:r>
        <w:rPr>
          <w:spacing w:val="3"/>
        </w:rPr>
        <w:t xml:space="preserve"> </w:t>
      </w:r>
      <w:r>
        <w:rPr>
          <w:spacing w:val="-2"/>
        </w:rPr>
        <w:t>y</w:t>
      </w:r>
      <w:r>
        <w:rPr>
          <w:spacing w:val="1"/>
        </w:rPr>
        <w:t>o</w:t>
      </w:r>
      <w:r>
        <w:rPr>
          <w:spacing w:val="-1"/>
        </w:rPr>
        <w:t>u</w:t>
      </w:r>
      <w:r>
        <w:t>r</w:t>
      </w:r>
      <w:r>
        <w:rPr>
          <w:spacing w:val="1"/>
        </w:rPr>
        <w:t xml:space="preserve"> </w:t>
      </w:r>
      <w:r>
        <w:t>na</w:t>
      </w:r>
      <w:r>
        <w:rPr>
          <w:spacing w:val="-1"/>
        </w:rPr>
        <w:t>m</w:t>
      </w:r>
      <w:r>
        <w:t>e</w:t>
      </w:r>
      <w:r>
        <w:rPr>
          <w:spacing w:val="2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disp</w:t>
      </w:r>
      <w:r>
        <w:rPr>
          <w:spacing w:val="-2"/>
        </w:rPr>
        <w:t>l</w:t>
      </w:r>
      <w:r>
        <w:t>a</w:t>
      </w:r>
      <w:r>
        <w:rPr>
          <w:spacing w:val="-1"/>
        </w:rPr>
        <w:t>y</w:t>
      </w:r>
      <w:r>
        <w:t>ed</w:t>
      </w:r>
      <w:r>
        <w:rPr>
          <w:spacing w:val="3"/>
        </w:rPr>
        <w:t xml:space="preserve"> </w:t>
      </w:r>
      <w:r>
        <w:t>in</w:t>
      </w:r>
      <w:r>
        <w:rPr>
          <w:spacing w:val="3"/>
        </w:rPr>
        <w:t xml:space="preserve"> </w:t>
      </w:r>
      <w:r>
        <w:rPr>
          <w:spacing w:val="-2"/>
        </w:rPr>
        <w:t>t</w:t>
      </w:r>
      <w:r>
        <w:rPr>
          <w:spacing w:val="1"/>
        </w:rPr>
        <w:t>h</w:t>
      </w:r>
      <w:r>
        <w:t>e r</w:t>
      </w:r>
      <w:r>
        <w:rPr>
          <w:spacing w:val="-1"/>
        </w:rPr>
        <w:t>un</w:t>
      </w:r>
      <w:r>
        <w:rPr>
          <w:spacing w:val="1"/>
        </w:rPr>
        <w:t>n</w:t>
      </w:r>
      <w:r>
        <w:t>i</w:t>
      </w:r>
      <w:r>
        <w:rPr>
          <w:spacing w:val="-1"/>
        </w:rPr>
        <w:t>n</w:t>
      </w:r>
      <w:r>
        <w:t>g</w:t>
      </w:r>
      <w:r>
        <w:rPr>
          <w:spacing w:val="18"/>
        </w:rPr>
        <w:t xml:space="preserve"> </w:t>
      </w:r>
      <w:r>
        <w:t>h</w:t>
      </w:r>
      <w:r>
        <w:rPr>
          <w:spacing w:val="-1"/>
        </w:rPr>
        <w:t>e</w:t>
      </w:r>
      <w:r>
        <w:t>ads</w:t>
      </w:r>
      <w:r>
        <w:rPr>
          <w:spacing w:val="15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t>t</w:t>
      </w:r>
      <w:r>
        <w:rPr>
          <w:spacing w:val="1"/>
        </w:rPr>
        <w:t>h</w:t>
      </w:r>
      <w:r>
        <w:t>e</w:t>
      </w:r>
      <w:r>
        <w:rPr>
          <w:spacing w:val="18"/>
        </w:rPr>
        <w:t xml:space="preserve"> </w:t>
      </w:r>
      <w:r>
        <w:rPr>
          <w:spacing w:val="-1"/>
        </w:rPr>
        <w:t>a</w:t>
      </w:r>
      <w:r>
        <w:rPr>
          <w:spacing w:val="1"/>
        </w:rPr>
        <w:t>u</w:t>
      </w:r>
      <w:r>
        <w:t>t</w:t>
      </w:r>
      <w:r>
        <w:rPr>
          <w:spacing w:val="-1"/>
        </w:rPr>
        <w:t>h</w:t>
      </w:r>
      <w:r>
        <w:t>or</w:t>
      </w:r>
      <w:r>
        <w:rPr>
          <w:spacing w:val="16"/>
        </w:rPr>
        <w:t xml:space="preserve"> </w:t>
      </w:r>
      <w:r>
        <w:t>ind</w:t>
      </w:r>
      <w:r>
        <w:rPr>
          <w:spacing w:val="-1"/>
        </w:rPr>
        <w:t>e</w:t>
      </w:r>
      <w:r>
        <w:t>x.</w:t>
      </w:r>
      <w:r>
        <w:rPr>
          <w:spacing w:val="16"/>
        </w:rPr>
        <w:t xml:space="preserve"> </w:t>
      </w:r>
      <w:r>
        <w:t>C</w:t>
      </w:r>
      <w:r>
        <w:rPr>
          <w:spacing w:val="1"/>
        </w:rPr>
        <w:t>h</w:t>
      </w:r>
      <w:r>
        <w:t>i</w:t>
      </w:r>
      <w:r>
        <w:rPr>
          <w:spacing w:val="1"/>
        </w:rPr>
        <w:t>n</w:t>
      </w:r>
      <w:r>
        <w:rPr>
          <w:spacing w:val="-1"/>
        </w:rPr>
        <w:t>es</w:t>
      </w:r>
      <w:r>
        <w:t>e</w:t>
      </w:r>
      <w:r>
        <w:rPr>
          <w:spacing w:val="18"/>
        </w:rPr>
        <w:t xml:space="preserve"> </w:t>
      </w:r>
      <w:r>
        <w:t>aut</w:t>
      </w:r>
      <w:r>
        <w:rPr>
          <w:spacing w:val="-1"/>
        </w:rPr>
        <w:t>ho</w:t>
      </w:r>
      <w:r>
        <w:t>rs</w:t>
      </w:r>
      <w:r>
        <w:rPr>
          <w:spacing w:val="18"/>
        </w:rPr>
        <w:t xml:space="preserve"> </w:t>
      </w:r>
      <w:r>
        <w:rPr>
          <w:spacing w:val="-1"/>
        </w:rPr>
        <w:t>s</w:t>
      </w:r>
      <w:r>
        <w:rPr>
          <w:spacing w:val="1"/>
        </w:rPr>
        <w:t>h</w:t>
      </w:r>
      <w:r>
        <w:rPr>
          <w:spacing w:val="-1"/>
        </w:rPr>
        <w:t>ou</w:t>
      </w:r>
      <w:r>
        <w:t>ld</w:t>
      </w:r>
      <w:r>
        <w:rPr>
          <w:spacing w:val="18"/>
        </w:rPr>
        <w:t xml:space="preserve"> </w:t>
      </w:r>
      <w:r>
        <w:rPr>
          <w:spacing w:val="-1"/>
        </w:rPr>
        <w:t>w</w:t>
      </w:r>
      <w:r>
        <w:t>rite</w:t>
      </w:r>
      <w:r>
        <w:rPr>
          <w:spacing w:val="17"/>
        </w:rPr>
        <w:t xml:space="preserve"> </w:t>
      </w:r>
      <w:r>
        <w:t>t</w:t>
      </w:r>
      <w:r>
        <w:rPr>
          <w:spacing w:val="1"/>
        </w:rPr>
        <w:t>h</w:t>
      </w:r>
      <w:r>
        <w:t>eir</w:t>
      </w:r>
      <w:r>
        <w:rPr>
          <w:spacing w:val="16"/>
        </w:rPr>
        <w:t xml:space="preserve"> </w:t>
      </w:r>
      <w:r>
        <w:t>giv</w:t>
      </w:r>
      <w:r>
        <w:rPr>
          <w:spacing w:val="-1"/>
        </w:rPr>
        <w:t>e</w:t>
      </w:r>
      <w:r>
        <w:t>n</w:t>
      </w:r>
      <w:r>
        <w:rPr>
          <w:spacing w:val="16"/>
        </w:rPr>
        <w:t xml:space="preserve"> </w:t>
      </w:r>
      <w:r>
        <w:t>na</w:t>
      </w:r>
      <w:r>
        <w:rPr>
          <w:spacing w:val="-2"/>
        </w:rPr>
        <w:t>m</w:t>
      </w:r>
      <w:r>
        <w:t>es in</w:t>
      </w:r>
      <w:r>
        <w:rPr>
          <w:spacing w:val="30"/>
        </w:rPr>
        <w:t xml:space="preserve"> </w:t>
      </w:r>
      <w:r>
        <w:t>f</w:t>
      </w:r>
      <w:r>
        <w:rPr>
          <w:spacing w:val="-1"/>
        </w:rPr>
        <w:t>ro</w:t>
      </w:r>
      <w:r>
        <w:rPr>
          <w:spacing w:val="1"/>
        </w:rPr>
        <w:t>n</w:t>
      </w:r>
      <w:r>
        <w:t>t</w:t>
      </w:r>
      <w:r>
        <w:rPr>
          <w:spacing w:val="29"/>
        </w:rPr>
        <w:t xml:space="preserve"> </w:t>
      </w:r>
      <w:r>
        <w:t>of</w:t>
      </w:r>
      <w:r>
        <w:rPr>
          <w:spacing w:val="30"/>
        </w:rPr>
        <w:t xml:space="preserve"> </w:t>
      </w:r>
      <w:r>
        <w:rPr>
          <w:spacing w:val="-2"/>
        </w:rPr>
        <w:t>t</w:t>
      </w:r>
      <w:r>
        <w:rPr>
          <w:spacing w:val="1"/>
        </w:rPr>
        <w:t>h</w:t>
      </w:r>
      <w:r>
        <w:rPr>
          <w:spacing w:val="-1"/>
        </w:rPr>
        <w:t>e</w:t>
      </w:r>
      <w:r>
        <w:t>ir</w:t>
      </w:r>
      <w:r>
        <w:rPr>
          <w:spacing w:val="30"/>
        </w:rPr>
        <w:t xml:space="preserve"> </w:t>
      </w:r>
      <w:r>
        <w:t>su</w:t>
      </w:r>
      <w:r>
        <w:rPr>
          <w:spacing w:val="-1"/>
        </w:rPr>
        <w:t>r</w:t>
      </w:r>
      <w:r>
        <w:rPr>
          <w:spacing w:val="1"/>
        </w:rPr>
        <w:t>n</w:t>
      </w:r>
      <w:r>
        <w:t>a</w:t>
      </w:r>
      <w:r>
        <w:rPr>
          <w:spacing w:val="-2"/>
        </w:rPr>
        <w:t>m</w:t>
      </w:r>
      <w:r>
        <w:t>es</w:t>
      </w:r>
      <w:r>
        <w:rPr>
          <w:spacing w:val="30"/>
        </w:rPr>
        <w:t xml:space="preserve"> </w:t>
      </w:r>
      <w:r>
        <w:t>at</w:t>
      </w:r>
      <w:r>
        <w:rPr>
          <w:spacing w:val="30"/>
        </w:rPr>
        <w:t xml:space="preserve"> </w:t>
      </w:r>
      <w:r>
        <w:t>t</w:t>
      </w:r>
      <w:r>
        <w:rPr>
          <w:spacing w:val="1"/>
        </w:rPr>
        <w:t>h</w:t>
      </w:r>
      <w:r>
        <w:t>e</w:t>
      </w:r>
      <w:r>
        <w:rPr>
          <w:spacing w:val="30"/>
        </w:rPr>
        <w:t xml:space="preserve"> </w:t>
      </w:r>
      <w:r>
        <w:t>tops</w:t>
      </w:r>
      <w:r>
        <w:rPr>
          <w:spacing w:val="28"/>
        </w:rPr>
        <w:t xml:space="preserve"> </w:t>
      </w:r>
      <w:r>
        <w:t>of</w:t>
      </w:r>
      <w:r>
        <w:rPr>
          <w:spacing w:val="30"/>
        </w:rPr>
        <w:t xml:space="preserve"> </w:t>
      </w:r>
      <w:r>
        <w:rPr>
          <w:spacing w:val="-2"/>
        </w:rPr>
        <w:t>t</w:t>
      </w:r>
      <w:r>
        <w:rPr>
          <w:spacing w:val="-1"/>
        </w:rPr>
        <w:t>h</w:t>
      </w:r>
      <w:r>
        <w:t>eir</w:t>
      </w:r>
      <w:r>
        <w:rPr>
          <w:spacing w:val="30"/>
        </w:rPr>
        <w:t xml:space="preserve"> </w:t>
      </w:r>
      <w:r>
        <w:t>pap</w:t>
      </w:r>
      <w:r>
        <w:rPr>
          <w:spacing w:val="-1"/>
        </w:rPr>
        <w:t>e</w:t>
      </w:r>
      <w:r>
        <w:t>rs.</w:t>
      </w:r>
      <w:r>
        <w:rPr>
          <w:spacing w:val="28"/>
        </w:rPr>
        <w:t xml:space="preserve"> </w:t>
      </w:r>
      <w:r>
        <w:t>If</w:t>
      </w:r>
      <w:r>
        <w:rPr>
          <w:spacing w:val="28"/>
        </w:rPr>
        <w:t xml:space="preserve"> </w:t>
      </w:r>
      <w:r>
        <w:rPr>
          <w:spacing w:val="-1"/>
        </w:rPr>
        <w:t>y</w:t>
      </w:r>
      <w:r>
        <w:t>ou</w:t>
      </w:r>
      <w:r>
        <w:rPr>
          <w:spacing w:val="28"/>
        </w:rPr>
        <w:t xml:space="preserve"> </w:t>
      </w:r>
      <w:r>
        <w:t>only</w:t>
      </w:r>
      <w:r>
        <w:rPr>
          <w:spacing w:val="29"/>
        </w:rPr>
        <w:t xml:space="preserve"> </w:t>
      </w:r>
      <w:r>
        <w:t>h</w:t>
      </w:r>
      <w:r>
        <w:rPr>
          <w:spacing w:val="-1"/>
        </w:rPr>
        <w:t>a</w:t>
      </w:r>
      <w:r>
        <w:t>ve</w:t>
      </w:r>
      <w:r>
        <w:rPr>
          <w:spacing w:val="28"/>
        </w:rPr>
        <w:t xml:space="preserve"> </w:t>
      </w:r>
      <w:r>
        <w:t>one</w:t>
      </w:r>
      <w:r>
        <w:rPr>
          <w:spacing w:val="28"/>
        </w:rPr>
        <w:t xml:space="preserve"> </w:t>
      </w:r>
      <w:r>
        <w:t>(</w:t>
      </w:r>
      <w:r>
        <w:rPr>
          <w:spacing w:val="-2"/>
        </w:rPr>
        <w:t>m</w:t>
      </w:r>
      <w:r>
        <w:t xml:space="preserve">ain) </w:t>
      </w:r>
      <w:r>
        <w:rPr>
          <w:spacing w:val="1"/>
        </w:rPr>
        <w:t>n</w:t>
      </w:r>
      <w:r>
        <w:t>a</w:t>
      </w:r>
      <w:r>
        <w:rPr>
          <w:spacing w:val="-2"/>
        </w:rPr>
        <w:t>m</w:t>
      </w:r>
      <w:r>
        <w:t>e,</w:t>
      </w:r>
      <w:r>
        <w:rPr>
          <w:spacing w:val="31"/>
        </w:rPr>
        <w:t xml:space="preserve"> </w:t>
      </w:r>
      <w:r>
        <w:rPr>
          <w:spacing w:val="1"/>
        </w:rPr>
        <w:t>p</w:t>
      </w:r>
      <w:r>
        <w:t>lease</w:t>
      </w:r>
      <w:r>
        <w:rPr>
          <w:spacing w:val="33"/>
        </w:rPr>
        <w:t xml:space="preserve"> </w:t>
      </w:r>
      <w:r>
        <w:t>ma</w:t>
      </w:r>
      <w:r>
        <w:rPr>
          <w:spacing w:val="1"/>
        </w:rPr>
        <w:t>k</w:t>
      </w:r>
      <w:r>
        <w:t>e</w:t>
      </w:r>
      <w:r>
        <w:rPr>
          <w:spacing w:val="31"/>
        </w:rPr>
        <w:t xml:space="preserve"> </w:t>
      </w:r>
      <w:r>
        <w:t>s</w:t>
      </w:r>
      <w:r>
        <w:rPr>
          <w:spacing w:val="1"/>
        </w:rPr>
        <w:t>u</w:t>
      </w:r>
      <w:r>
        <w:t>re</w:t>
      </w:r>
      <w:r>
        <w:rPr>
          <w:spacing w:val="31"/>
        </w:rPr>
        <w:t xml:space="preserve"> </w:t>
      </w:r>
      <w:r>
        <w:t>t</w:t>
      </w:r>
      <w:r>
        <w:rPr>
          <w:spacing w:val="1"/>
        </w:rPr>
        <w:t>h</w:t>
      </w:r>
      <w:r>
        <w:t>at</w:t>
      </w:r>
      <w:r>
        <w:rPr>
          <w:spacing w:val="31"/>
        </w:rPr>
        <w:t xml:space="preserve"> </w:t>
      </w:r>
      <w:r>
        <w:t>t</w:t>
      </w:r>
      <w:r>
        <w:rPr>
          <w:spacing w:val="1"/>
        </w:rPr>
        <w:t>h</w:t>
      </w:r>
      <w:r>
        <w:t>is</w:t>
      </w:r>
      <w:r>
        <w:rPr>
          <w:spacing w:val="31"/>
        </w:rPr>
        <w:t xml:space="preserve"> </w:t>
      </w:r>
      <w:r>
        <w:rPr>
          <w:spacing w:val="1"/>
        </w:rPr>
        <w:t>na</w:t>
      </w:r>
      <w:r>
        <w:rPr>
          <w:spacing w:val="-2"/>
        </w:rPr>
        <w:t>m</w:t>
      </w:r>
      <w:r>
        <w:t>e</w:t>
      </w:r>
      <w:r>
        <w:rPr>
          <w:spacing w:val="31"/>
        </w:rPr>
        <w:t xml:space="preserve"> </w:t>
      </w:r>
      <w:r>
        <w:t>is</w:t>
      </w:r>
      <w:r>
        <w:rPr>
          <w:spacing w:val="33"/>
        </w:rPr>
        <w:t xml:space="preserve"> </w:t>
      </w:r>
      <w:r>
        <w:t>written</w:t>
      </w:r>
      <w:r>
        <w:rPr>
          <w:spacing w:val="32"/>
        </w:rPr>
        <w:t xml:space="preserve"> </w:t>
      </w:r>
      <w:r>
        <w:t>o</w:t>
      </w:r>
      <w:r>
        <w:rPr>
          <w:spacing w:val="1"/>
        </w:rPr>
        <w:t>u</w:t>
      </w:r>
      <w:r>
        <w:t>t</w:t>
      </w:r>
      <w:r>
        <w:rPr>
          <w:spacing w:val="31"/>
        </w:rPr>
        <w:t xml:space="preserve"> </w:t>
      </w:r>
      <w:r>
        <w:t>in</w:t>
      </w:r>
      <w:r>
        <w:rPr>
          <w:spacing w:val="32"/>
        </w:rPr>
        <w:t xml:space="preserve"> </w:t>
      </w:r>
      <w:r>
        <w:t>f</w:t>
      </w:r>
      <w:r>
        <w:rPr>
          <w:spacing w:val="1"/>
        </w:rPr>
        <w:t>u</w:t>
      </w:r>
      <w:r>
        <w:t>ll</w:t>
      </w:r>
      <w:r>
        <w:rPr>
          <w:spacing w:val="31"/>
        </w:rPr>
        <w:t xml:space="preserve"> </w:t>
      </w:r>
      <w:r>
        <w:t>in</w:t>
      </w:r>
      <w:r>
        <w:rPr>
          <w:spacing w:val="32"/>
        </w:rPr>
        <w:t xml:space="preserve"> </w:t>
      </w:r>
      <w:r>
        <w:t>t</w:t>
      </w:r>
      <w:r>
        <w:rPr>
          <w:spacing w:val="1"/>
        </w:rPr>
        <w:t>h</w:t>
      </w:r>
      <w:r>
        <w:t>e</w:t>
      </w:r>
      <w:r>
        <w:rPr>
          <w:spacing w:val="31"/>
        </w:rPr>
        <w:t xml:space="preserve"> </w:t>
      </w:r>
      <w:r>
        <w:t>ru</w:t>
      </w:r>
      <w:r>
        <w:rPr>
          <w:spacing w:val="1"/>
        </w:rPr>
        <w:t>nn</w:t>
      </w:r>
      <w:r>
        <w:rPr>
          <w:spacing w:val="-2"/>
        </w:rPr>
        <w:t>i</w:t>
      </w:r>
      <w:r>
        <w:rPr>
          <w:spacing w:val="1"/>
        </w:rPr>
        <w:t>n</w:t>
      </w:r>
      <w:r>
        <w:t>g</w:t>
      </w:r>
      <w:r>
        <w:rPr>
          <w:spacing w:val="31"/>
        </w:rPr>
        <w:t xml:space="preserve"> </w:t>
      </w:r>
      <w:r>
        <w:rPr>
          <w:spacing w:val="1"/>
        </w:rPr>
        <w:t>h</w:t>
      </w:r>
      <w:r>
        <w:t>eads, w</w:t>
      </w:r>
      <w:r>
        <w:rPr>
          <w:spacing w:val="1"/>
        </w:rPr>
        <w:t>h</w:t>
      </w:r>
      <w:r>
        <w:t>en</w:t>
      </w:r>
      <w:r>
        <w:rPr>
          <w:spacing w:val="2"/>
        </w:rPr>
        <w:t xml:space="preserve"> </w:t>
      </w:r>
      <w:r>
        <w:t>you</w:t>
      </w:r>
      <w:r>
        <w:rPr>
          <w:spacing w:val="2"/>
        </w:rPr>
        <w:t xml:space="preserve"> </w:t>
      </w:r>
      <w:r>
        <w:t>c</w:t>
      </w:r>
      <w:r>
        <w:rPr>
          <w:spacing w:val="1"/>
        </w:rPr>
        <w:t>h</w:t>
      </w:r>
      <w:r>
        <w:t>eck</w:t>
      </w:r>
      <w:r>
        <w:rPr>
          <w:spacing w:val="2"/>
        </w:rPr>
        <w:t xml:space="preserve"> </w:t>
      </w:r>
      <w:r>
        <w:t>y</w:t>
      </w:r>
      <w:r>
        <w:rPr>
          <w:spacing w:val="1"/>
        </w:rPr>
        <w:t>o</w:t>
      </w:r>
      <w:r>
        <w:t>ur</w:t>
      </w:r>
      <w:r>
        <w:rPr>
          <w:spacing w:val="1"/>
        </w:rPr>
        <w:t xml:space="preserve"> </w:t>
      </w:r>
      <w:r>
        <w:t>fi</w:t>
      </w:r>
      <w:r>
        <w:rPr>
          <w:spacing w:val="1"/>
        </w:rPr>
        <w:t>n</w:t>
      </w:r>
      <w:r>
        <w:t>al PDF.</w:t>
      </w:r>
      <w:r>
        <w:rPr>
          <w:spacing w:val="1"/>
        </w:rPr>
        <w:t xml:space="preserve"> </w:t>
      </w:r>
      <w:r>
        <w:t>Na</w:t>
      </w:r>
      <w:r>
        <w:rPr>
          <w:spacing w:val="-2"/>
        </w:rPr>
        <w:t>m</w:t>
      </w:r>
      <w:r>
        <w:t>es</w:t>
      </w:r>
      <w:r>
        <w:rPr>
          <w:spacing w:val="1"/>
        </w:rPr>
        <w:t xml:space="preserve"> an</w:t>
      </w:r>
      <w:r>
        <w:t>d</w:t>
      </w:r>
      <w:r>
        <w:rPr>
          <w:spacing w:val="2"/>
        </w:rPr>
        <w:t xml:space="preserve"> </w:t>
      </w:r>
      <w:r>
        <w:t>affiliati</w:t>
      </w:r>
      <w:r>
        <w:rPr>
          <w:spacing w:val="1"/>
        </w:rPr>
        <w:t>on</w:t>
      </w:r>
      <w:r>
        <w:t>s</w:t>
      </w:r>
      <w:r>
        <w:rPr>
          <w:spacing w:val="1"/>
        </w:rPr>
        <w:t xml:space="preserve"> </w:t>
      </w:r>
      <w:r>
        <w:t>ca</w:t>
      </w:r>
      <w:r>
        <w:rPr>
          <w:spacing w:val="1"/>
        </w:rPr>
        <w:t>n</w:t>
      </w:r>
      <w:r>
        <w:t>n</w:t>
      </w:r>
      <w:r>
        <w:rPr>
          <w:spacing w:val="1"/>
        </w:rPr>
        <w:t>o</w:t>
      </w:r>
      <w:r>
        <w:t>t</w:t>
      </w:r>
      <w:r>
        <w:rPr>
          <w:spacing w:val="1"/>
        </w:rPr>
        <w:t xml:space="preserve"> b</w:t>
      </w:r>
      <w:r>
        <w:t>e</w:t>
      </w:r>
      <w:r>
        <w:rPr>
          <w:spacing w:val="2"/>
        </w:rPr>
        <w:t xml:space="preserve"> </w:t>
      </w:r>
      <w:r>
        <w:t>c</w:t>
      </w:r>
      <w:r>
        <w:rPr>
          <w:spacing w:val="1"/>
        </w:rPr>
        <w:t>h</w:t>
      </w:r>
      <w:r>
        <w:t>a</w:t>
      </w:r>
      <w:r>
        <w:rPr>
          <w:spacing w:val="1"/>
        </w:rPr>
        <w:t>ng</w:t>
      </w:r>
      <w:r>
        <w:rPr>
          <w:spacing w:val="-1"/>
        </w:rPr>
        <w:t>e</w:t>
      </w:r>
      <w:r>
        <w:t>d</w:t>
      </w:r>
      <w:r>
        <w:rPr>
          <w:spacing w:val="2"/>
        </w:rPr>
        <w:t xml:space="preserve"> </w:t>
      </w:r>
      <w:r>
        <w:t>o</w:t>
      </w:r>
      <w:r>
        <w:rPr>
          <w:spacing w:val="1"/>
        </w:rPr>
        <w:t>n</w:t>
      </w:r>
      <w:r>
        <w:t>ce</w:t>
      </w:r>
      <w:r>
        <w:rPr>
          <w:spacing w:val="1"/>
        </w:rPr>
        <w:t xml:space="preserve"> </w:t>
      </w:r>
      <w:r>
        <w:t>a pap</w:t>
      </w:r>
      <w:r>
        <w:rPr>
          <w:spacing w:val="-1"/>
        </w:rPr>
        <w:t>e</w:t>
      </w:r>
      <w:r>
        <w:t>r has be</w:t>
      </w:r>
      <w:r>
        <w:rPr>
          <w:spacing w:val="-1"/>
        </w:rPr>
        <w:t>e</w:t>
      </w:r>
      <w:r>
        <w:t xml:space="preserve">n </w:t>
      </w:r>
      <w:r>
        <w:rPr>
          <w:spacing w:val="-1"/>
        </w:rPr>
        <w:t>p</w:t>
      </w:r>
      <w:r>
        <w:t>ubli</w:t>
      </w:r>
      <w:r>
        <w:rPr>
          <w:spacing w:val="-1"/>
        </w:rPr>
        <w:t>s</w:t>
      </w:r>
      <w:r>
        <w:t>he</w:t>
      </w:r>
      <w:r>
        <w:rPr>
          <w:spacing w:val="-1"/>
        </w:rPr>
        <w:t>d</w:t>
      </w:r>
      <w:r>
        <w:t>.</w:t>
      </w:r>
    </w:p>
    <w:p w:rsidR="000D32FE" w:rsidRDefault="000D32FE">
      <w:pPr>
        <w:spacing w:line="200" w:lineRule="exact"/>
      </w:pPr>
    </w:p>
    <w:p w:rsidR="000D32FE" w:rsidRDefault="000D32FE">
      <w:pPr>
        <w:spacing w:before="14" w:line="220" w:lineRule="exact"/>
        <w:rPr>
          <w:sz w:val="22"/>
          <w:szCs w:val="22"/>
        </w:rPr>
      </w:pPr>
    </w:p>
    <w:p w:rsidR="000D32FE" w:rsidRDefault="003A1188">
      <w:pPr>
        <w:ind w:left="814" w:right="3288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4    </w:t>
      </w:r>
      <w:r>
        <w:rPr>
          <w:b/>
          <w:spacing w:val="34"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Typesetting of Your Paper at </w:t>
      </w:r>
      <w:r>
        <w:rPr>
          <w:b/>
          <w:sz w:val="24"/>
          <w:szCs w:val="24"/>
        </w:rPr>
        <w:t>Springer</w:t>
      </w:r>
    </w:p>
    <w:p w:rsidR="000D32FE" w:rsidRDefault="000D32FE">
      <w:pPr>
        <w:spacing w:before="5" w:line="120" w:lineRule="exact"/>
        <w:rPr>
          <w:sz w:val="12"/>
          <w:szCs w:val="12"/>
        </w:rPr>
      </w:pPr>
    </w:p>
    <w:p w:rsidR="000D32FE" w:rsidRDefault="000D32FE">
      <w:pPr>
        <w:spacing w:line="200" w:lineRule="exact"/>
      </w:pPr>
    </w:p>
    <w:p w:rsidR="000D32FE" w:rsidRDefault="003A1188">
      <w:pPr>
        <w:spacing w:line="243" w:lineRule="auto"/>
        <w:ind w:left="814" w:right="776"/>
        <w:jc w:val="both"/>
      </w:pPr>
      <w:r>
        <w:t>Please</w:t>
      </w:r>
      <w:r>
        <w:rPr>
          <w:spacing w:val="2"/>
        </w:rPr>
        <w:t xml:space="preserve"> </w:t>
      </w:r>
      <w:r>
        <w:rPr>
          <w:spacing w:val="-2"/>
        </w:rPr>
        <w:t>m</w:t>
      </w:r>
      <w:r>
        <w:t>ake</w:t>
      </w:r>
      <w:r>
        <w:rPr>
          <w:spacing w:val="1"/>
        </w:rPr>
        <w:t xml:space="preserve"> </w:t>
      </w:r>
      <w:r>
        <w:t>sure</w:t>
      </w:r>
      <w:r>
        <w:rPr>
          <w:spacing w:val="1"/>
        </w:rPr>
        <w:t xml:space="preserve"> </w:t>
      </w:r>
      <w:r>
        <w:t>t</w:t>
      </w:r>
      <w:r>
        <w:rPr>
          <w:spacing w:val="1"/>
        </w:rPr>
        <w:t>h</w:t>
      </w:r>
      <w:r>
        <w:t>at t</w:t>
      </w:r>
      <w:r>
        <w:rPr>
          <w:spacing w:val="1"/>
        </w:rPr>
        <w:t>h</w:t>
      </w:r>
      <w:r>
        <w:t>e</w:t>
      </w:r>
      <w:r>
        <w:rPr>
          <w:spacing w:val="1"/>
        </w:rPr>
        <w:t xml:space="preserve"> </w:t>
      </w:r>
      <w:r>
        <w:t>p</w:t>
      </w:r>
      <w:r>
        <w:rPr>
          <w:spacing w:val="-1"/>
        </w:rPr>
        <w:t>a</w:t>
      </w:r>
      <w:r>
        <w:t>per</w:t>
      </w:r>
      <w:r>
        <w:rPr>
          <w:spacing w:val="1"/>
        </w:rPr>
        <w:t xml:space="preserve"> </w:t>
      </w:r>
      <w:r>
        <w:rPr>
          <w:spacing w:val="-1"/>
        </w:rPr>
        <w:t>yo</w:t>
      </w:r>
      <w:r>
        <w:t>u</w:t>
      </w:r>
      <w:r>
        <w:rPr>
          <w:spacing w:val="1"/>
        </w:rPr>
        <w:t xml:space="preserve"> </w:t>
      </w:r>
      <w:r>
        <w:t>s</w:t>
      </w:r>
      <w:r>
        <w:rPr>
          <w:spacing w:val="-1"/>
        </w:rPr>
        <w:t>u</w:t>
      </w:r>
      <w:r>
        <w:t>b</w:t>
      </w:r>
      <w:r>
        <w:rPr>
          <w:spacing w:val="-2"/>
        </w:rPr>
        <w:t>m</w:t>
      </w:r>
      <w:r>
        <w:t>it</w:t>
      </w:r>
      <w:r>
        <w:rPr>
          <w:spacing w:val="1"/>
        </w:rPr>
        <w:t xml:space="preserve"> </w:t>
      </w:r>
      <w:r>
        <w:t>is final and</w:t>
      </w:r>
      <w:r>
        <w:rPr>
          <w:spacing w:val="1"/>
        </w:rPr>
        <w:t xml:space="preserve"> </w:t>
      </w:r>
      <w:r>
        <w:t>co</w:t>
      </w:r>
      <w:r>
        <w:rPr>
          <w:spacing w:val="-2"/>
        </w:rPr>
        <w:t>m</w:t>
      </w:r>
      <w:r>
        <w:rPr>
          <w:spacing w:val="1"/>
        </w:rPr>
        <w:t>p</w:t>
      </w:r>
      <w:r>
        <w:t>lete,</w:t>
      </w:r>
      <w:r>
        <w:rPr>
          <w:spacing w:val="1"/>
        </w:rPr>
        <w:t xml:space="preserve"> </w:t>
      </w:r>
      <w:r>
        <w:t>t</w:t>
      </w:r>
      <w:r>
        <w:rPr>
          <w:spacing w:val="1"/>
        </w:rPr>
        <w:t>h</w:t>
      </w:r>
      <w:r>
        <w:t>at any cop</w:t>
      </w:r>
      <w:r>
        <w:rPr>
          <w:spacing w:val="-1"/>
        </w:rPr>
        <w:t>y</w:t>
      </w:r>
      <w:r>
        <w:t>r</w:t>
      </w:r>
      <w:r>
        <w:rPr>
          <w:spacing w:val="-2"/>
        </w:rPr>
        <w:t>i</w:t>
      </w:r>
      <w:r>
        <w:t>ght issues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b</w:t>
      </w:r>
      <w:r>
        <w:rPr>
          <w:spacing w:val="-1"/>
        </w:rPr>
        <w:t>e</w:t>
      </w:r>
      <w:r>
        <w:t>en r</w:t>
      </w:r>
      <w:r>
        <w:rPr>
          <w:spacing w:val="-1"/>
        </w:rPr>
        <w:t>e</w:t>
      </w:r>
      <w:r>
        <w:t>so</w:t>
      </w:r>
      <w:r>
        <w:rPr>
          <w:spacing w:val="-2"/>
        </w:rPr>
        <w:t>l</w:t>
      </w:r>
      <w:r>
        <w:rPr>
          <w:spacing w:val="1"/>
        </w:rPr>
        <w:t>v</w:t>
      </w:r>
      <w:r>
        <w:t xml:space="preserve">ed, that the authors </w:t>
      </w:r>
      <w:r>
        <w:rPr>
          <w:spacing w:val="-2"/>
        </w:rPr>
        <w:t>l</w:t>
      </w:r>
      <w:r>
        <w:rPr>
          <w:spacing w:val="-1"/>
        </w:rPr>
        <w:t>i</w:t>
      </w:r>
      <w:r>
        <w:t>sted at the top</w:t>
      </w:r>
      <w:r>
        <w:rPr>
          <w:spacing w:val="-1"/>
        </w:rPr>
        <w:t xml:space="preserve"> </w:t>
      </w:r>
      <w:r>
        <w:t xml:space="preserve">of </w:t>
      </w:r>
      <w:r>
        <w:rPr>
          <w:spacing w:val="-2"/>
        </w:rPr>
        <w:t>t</w:t>
      </w:r>
      <w:r>
        <w:rPr>
          <w:spacing w:val="1"/>
        </w:rPr>
        <w:t>h</w:t>
      </w:r>
      <w:r>
        <w:t xml:space="preserve">e </w:t>
      </w:r>
      <w:r>
        <w:rPr>
          <w:spacing w:val="-1"/>
        </w:rPr>
        <w:t>c</w:t>
      </w:r>
      <w:r>
        <w:rPr>
          <w:spacing w:val="1"/>
        </w:rPr>
        <w:t>h</w:t>
      </w:r>
      <w:r>
        <w:t>apter really are the fi</w:t>
      </w:r>
      <w:r>
        <w:rPr>
          <w:spacing w:val="1"/>
        </w:rPr>
        <w:t>n</w:t>
      </w:r>
      <w:r>
        <w:t>al</w:t>
      </w:r>
      <w:r>
        <w:rPr>
          <w:spacing w:val="11"/>
        </w:rPr>
        <w:t xml:space="preserve"> </w:t>
      </w:r>
      <w:r>
        <w:t>a</w:t>
      </w:r>
      <w:r>
        <w:rPr>
          <w:spacing w:val="1"/>
        </w:rPr>
        <w:t>u</w:t>
      </w:r>
      <w:r>
        <w:rPr>
          <w:spacing w:val="-2"/>
        </w:rPr>
        <w:t>t</w:t>
      </w:r>
      <w:r>
        <w:rPr>
          <w:spacing w:val="1"/>
        </w:rPr>
        <w:t>h</w:t>
      </w:r>
      <w:r>
        <w:t>ors,</w:t>
      </w:r>
      <w:r>
        <w:rPr>
          <w:spacing w:val="11"/>
        </w:rPr>
        <w:t xml:space="preserve"> </w:t>
      </w:r>
      <w:r>
        <w:t>a</w:t>
      </w:r>
      <w:r>
        <w:rPr>
          <w:spacing w:val="1"/>
        </w:rPr>
        <w:t>n</w:t>
      </w:r>
      <w:r>
        <w:t>d</w:t>
      </w:r>
      <w:r>
        <w:rPr>
          <w:spacing w:val="12"/>
        </w:rPr>
        <w:t xml:space="preserve"> </w:t>
      </w:r>
      <w:r>
        <w:rPr>
          <w:spacing w:val="-2"/>
        </w:rPr>
        <w:t>t</w:t>
      </w:r>
      <w:r>
        <w:rPr>
          <w:spacing w:val="1"/>
        </w:rPr>
        <w:t>h</w:t>
      </w:r>
      <w:r>
        <w:t>at</w:t>
      </w:r>
      <w:r>
        <w:rPr>
          <w:spacing w:val="11"/>
        </w:rPr>
        <w:t xml:space="preserve"> </w:t>
      </w:r>
      <w:r>
        <w:t>y</w:t>
      </w:r>
      <w:r>
        <w:rPr>
          <w:spacing w:val="1"/>
        </w:rPr>
        <w:t>o</w:t>
      </w:r>
      <w:r>
        <w:t>u</w:t>
      </w:r>
      <w:r>
        <w:rPr>
          <w:spacing w:val="11"/>
        </w:rPr>
        <w:t xml:space="preserve"> </w:t>
      </w:r>
      <w:r>
        <w:rPr>
          <w:spacing w:val="1"/>
        </w:rPr>
        <w:t>h</w:t>
      </w:r>
      <w:r>
        <w:rPr>
          <w:spacing w:val="-1"/>
        </w:rPr>
        <w:t>a</w:t>
      </w:r>
      <w:r>
        <w:rPr>
          <w:spacing w:val="1"/>
        </w:rPr>
        <w:t>v</w:t>
      </w:r>
      <w:r>
        <w:t>e</w:t>
      </w:r>
      <w:r>
        <w:rPr>
          <w:spacing w:val="11"/>
        </w:rPr>
        <w:t xml:space="preserve"> </w:t>
      </w:r>
      <w:r>
        <w:t>n</w:t>
      </w:r>
      <w:r>
        <w:rPr>
          <w:spacing w:val="1"/>
        </w:rPr>
        <w:t>o</w:t>
      </w:r>
      <w:r>
        <w:t>t</w:t>
      </w:r>
      <w:r>
        <w:rPr>
          <w:spacing w:val="11"/>
        </w:rPr>
        <w:t xml:space="preserve"> </w:t>
      </w:r>
      <w:r>
        <w:rPr>
          <w:spacing w:val="1"/>
        </w:rPr>
        <w:t>o</w:t>
      </w:r>
      <w:r>
        <w:rPr>
          <w:spacing w:val="-2"/>
        </w:rPr>
        <w:t>m</w:t>
      </w:r>
      <w:r>
        <w:t>itted</w:t>
      </w:r>
      <w:r>
        <w:rPr>
          <w:spacing w:val="13"/>
        </w:rPr>
        <w:t xml:space="preserve"> </w:t>
      </w:r>
      <w:r>
        <w:t>a</w:t>
      </w:r>
      <w:r>
        <w:rPr>
          <w:spacing w:val="1"/>
        </w:rPr>
        <w:t>n</w:t>
      </w:r>
      <w:r>
        <w:t>y</w:t>
      </w:r>
      <w:r>
        <w:rPr>
          <w:spacing w:val="11"/>
        </w:rPr>
        <w:t xml:space="preserve"> </w:t>
      </w:r>
      <w:r>
        <w:t>refere</w:t>
      </w:r>
      <w:r>
        <w:rPr>
          <w:spacing w:val="1"/>
        </w:rPr>
        <w:t>n</w:t>
      </w:r>
      <w:r>
        <w:t>ces.</w:t>
      </w:r>
      <w:r>
        <w:rPr>
          <w:spacing w:val="11"/>
        </w:rPr>
        <w:t xml:space="preserve"> </w:t>
      </w:r>
      <w:r>
        <w:t>F</w:t>
      </w:r>
      <w:r>
        <w:rPr>
          <w:spacing w:val="1"/>
        </w:rPr>
        <w:t>o</w:t>
      </w:r>
      <w:r>
        <w:t>llowing</w:t>
      </w:r>
      <w:r>
        <w:rPr>
          <w:spacing w:val="11"/>
        </w:rPr>
        <w:t xml:space="preserve"> </w:t>
      </w:r>
      <w:r>
        <w:t>p</w:t>
      </w:r>
      <w:r>
        <w:rPr>
          <w:spacing w:val="1"/>
        </w:rPr>
        <w:t>ub</w:t>
      </w:r>
      <w:r>
        <w:t>licatio</w:t>
      </w:r>
      <w:r>
        <w:rPr>
          <w:spacing w:val="1"/>
        </w:rPr>
        <w:t>n</w:t>
      </w:r>
      <w:r>
        <w:t>,</w:t>
      </w:r>
      <w:r>
        <w:rPr>
          <w:spacing w:val="12"/>
        </w:rPr>
        <w:t xml:space="preserve"> </w:t>
      </w:r>
      <w:r>
        <w:t>it is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p</w:t>
      </w:r>
      <w:r>
        <w:rPr>
          <w:spacing w:val="-1"/>
        </w:rPr>
        <w:t>o</w:t>
      </w:r>
      <w:r>
        <w:t>ssible to</w:t>
      </w:r>
      <w:r>
        <w:rPr>
          <w:spacing w:val="2"/>
        </w:rPr>
        <w:t xml:space="preserve"> </w:t>
      </w:r>
      <w:r>
        <w:t>alter</w:t>
      </w:r>
      <w:r>
        <w:rPr>
          <w:spacing w:val="2"/>
        </w:rPr>
        <w:t xml:space="preserve"> </w:t>
      </w:r>
      <w:r>
        <w:t>or</w:t>
      </w:r>
      <w:r>
        <w:rPr>
          <w:spacing w:val="2"/>
        </w:rPr>
        <w:t xml:space="preserve"> </w:t>
      </w:r>
      <w:r>
        <w:t>wit</w:t>
      </w:r>
      <w:r>
        <w:rPr>
          <w:spacing w:val="1"/>
        </w:rPr>
        <w:t>h</w:t>
      </w:r>
      <w:r>
        <w:rPr>
          <w:spacing w:val="-1"/>
        </w:rPr>
        <w:t>d</w:t>
      </w:r>
      <w:r>
        <w:t>r</w:t>
      </w:r>
      <w:r>
        <w:rPr>
          <w:spacing w:val="-1"/>
        </w:rPr>
        <w:t>a</w:t>
      </w:r>
      <w:r>
        <w:t>w</w:t>
      </w:r>
      <w:r>
        <w:rPr>
          <w:spacing w:val="2"/>
        </w:rPr>
        <w:t xml:space="preserve"> </w:t>
      </w:r>
      <w:r>
        <w:rPr>
          <w:spacing w:val="-1"/>
        </w:rPr>
        <w:t>y</w:t>
      </w:r>
      <w:r>
        <w:rPr>
          <w:spacing w:val="1"/>
        </w:rPr>
        <w:t>o</w:t>
      </w:r>
      <w:r>
        <w:rPr>
          <w:spacing w:val="-1"/>
        </w:rPr>
        <w:t>u</w:t>
      </w:r>
      <w:r>
        <w:t>r</w:t>
      </w:r>
      <w:r>
        <w:rPr>
          <w:spacing w:val="2"/>
        </w:rPr>
        <w:t xml:space="preserve"> </w:t>
      </w:r>
      <w:r>
        <w:t>p</w:t>
      </w:r>
      <w:r>
        <w:rPr>
          <w:spacing w:val="-1"/>
        </w:rPr>
        <w:t>a</w:t>
      </w:r>
      <w:r>
        <w:t>per</w:t>
      </w:r>
      <w:r>
        <w:rPr>
          <w:spacing w:val="2"/>
        </w:rPr>
        <w:t xml:space="preserve"> </w:t>
      </w:r>
      <w:r>
        <w:rPr>
          <w:spacing w:val="-1"/>
        </w:rPr>
        <w:t>o</w:t>
      </w:r>
      <w:r>
        <w:t>n</w:t>
      </w:r>
      <w:r>
        <w:rPr>
          <w:spacing w:val="2"/>
        </w:rPr>
        <w:t xml:space="preserve"> </w:t>
      </w:r>
      <w:proofErr w:type="spellStart"/>
      <w:r>
        <w:rPr>
          <w:spacing w:val="-1"/>
        </w:rPr>
        <w:t>S</w:t>
      </w:r>
      <w:r>
        <w:rPr>
          <w:spacing w:val="1"/>
        </w:rPr>
        <w:t>p</w:t>
      </w:r>
      <w:r>
        <w:t>r</w:t>
      </w:r>
      <w:r>
        <w:rPr>
          <w:spacing w:val="-2"/>
        </w:rPr>
        <w:t>i</w:t>
      </w:r>
      <w:r>
        <w:t>ng</w:t>
      </w:r>
      <w:r>
        <w:rPr>
          <w:spacing w:val="-1"/>
        </w:rPr>
        <w:t>e</w:t>
      </w:r>
      <w:r>
        <w:t>rLi</w:t>
      </w:r>
      <w:r>
        <w:rPr>
          <w:spacing w:val="-1"/>
        </w:rPr>
        <w:t>n</w:t>
      </w:r>
      <w:r>
        <w:t>k</w:t>
      </w:r>
      <w:proofErr w:type="spellEnd"/>
      <w:r>
        <w:t>.</w:t>
      </w:r>
      <w:r>
        <w:rPr>
          <w:spacing w:val="2"/>
        </w:rPr>
        <w:t xml:space="preserve"> </w:t>
      </w:r>
      <w:proofErr w:type="gramStart"/>
      <w:r>
        <w:t>K</w:t>
      </w:r>
      <w:r>
        <w:rPr>
          <w:spacing w:val="-2"/>
        </w:rPr>
        <w:t>i</w:t>
      </w:r>
      <w:r>
        <w:t>ndly</w:t>
      </w:r>
      <w:r>
        <w:rPr>
          <w:spacing w:val="1"/>
        </w:rPr>
        <w:t xml:space="preserve"> </w:t>
      </w:r>
      <w:r>
        <w:t>note</w:t>
      </w:r>
      <w:r>
        <w:rPr>
          <w:spacing w:val="2"/>
        </w:rPr>
        <w:t xml:space="preserve"> </w:t>
      </w:r>
      <w:r>
        <w:t>t</w:t>
      </w:r>
      <w:r>
        <w:rPr>
          <w:spacing w:val="1"/>
        </w:rPr>
        <w:t>h</w:t>
      </w:r>
      <w:r>
        <w:t>at</w:t>
      </w:r>
      <w:r>
        <w:rPr>
          <w:spacing w:val="1"/>
        </w:rPr>
        <w:t xml:space="preserve"> </w:t>
      </w:r>
      <w:r>
        <w:t>we pr</w:t>
      </w:r>
      <w:r>
        <w:rPr>
          <w:spacing w:val="-1"/>
        </w:rPr>
        <w:t>e</w:t>
      </w:r>
      <w:r>
        <w:t>fer the</w:t>
      </w:r>
      <w:r>
        <w:rPr>
          <w:spacing w:val="-1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of A</w:t>
      </w:r>
      <w:r>
        <w:rPr>
          <w:spacing w:val="-2"/>
        </w:rPr>
        <w:t>m</w:t>
      </w:r>
      <w:r>
        <w:t xml:space="preserve">erican </w:t>
      </w:r>
      <w:r>
        <w:rPr>
          <w:spacing w:val="-1"/>
        </w:rPr>
        <w:t>E</w:t>
      </w:r>
      <w:r>
        <w:t>ngli</w:t>
      </w:r>
      <w:r>
        <w:rPr>
          <w:spacing w:val="-1"/>
        </w:rPr>
        <w:t>s</w:t>
      </w:r>
      <w:r>
        <w:t>h.</w:t>
      </w:r>
      <w:proofErr w:type="gramEnd"/>
    </w:p>
    <w:p w:rsidR="000D32FE" w:rsidRDefault="000D32FE">
      <w:pPr>
        <w:spacing w:line="200" w:lineRule="exact"/>
      </w:pPr>
    </w:p>
    <w:p w:rsidR="000D32FE" w:rsidRDefault="000D32FE">
      <w:pPr>
        <w:spacing w:before="6" w:line="240" w:lineRule="exact"/>
        <w:rPr>
          <w:sz w:val="24"/>
          <w:szCs w:val="24"/>
        </w:rPr>
      </w:pPr>
    </w:p>
    <w:p w:rsidR="000D32FE" w:rsidRDefault="003A1188">
      <w:pPr>
        <w:ind w:left="814" w:right="3991"/>
        <w:jc w:val="both"/>
      </w:pPr>
      <w:r>
        <w:rPr>
          <w:b/>
          <w:spacing w:val="1"/>
        </w:rPr>
        <w:t>4</w:t>
      </w:r>
      <w:r>
        <w:rPr>
          <w:b/>
          <w:spacing w:val="-1"/>
        </w:rPr>
        <w:t>.</w:t>
      </w:r>
      <w:r>
        <w:rPr>
          <w:b/>
        </w:rPr>
        <w:t xml:space="preserve">1     </w:t>
      </w:r>
      <w:r>
        <w:rPr>
          <w:b/>
          <w:spacing w:val="17"/>
        </w:rPr>
        <w:t xml:space="preserve"> </w:t>
      </w:r>
      <w:r>
        <w:rPr>
          <w:b/>
        </w:rPr>
        <w:t>What Will Be</w:t>
      </w:r>
      <w:r>
        <w:rPr>
          <w:b/>
          <w:spacing w:val="-1"/>
        </w:rPr>
        <w:t xml:space="preserve"> </w:t>
      </w:r>
      <w:r>
        <w:rPr>
          <w:b/>
        </w:rPr>
        <w:t>Done with</w:t>
      </w:r>
      <w:r>
        <w:rPr>
          <w:b/>
          <w:spacing w:val="-1"/>
        </w:rPr>
        <w:t xml:space="preserve"> </w:t>
      </w:r>
      <w:r>
        <w:rPr>
          <w:b/>
        </w:rPr>
        <w:t>Your P</w:t>
      </w:r>
      <w:r>
        <w:rPr>
          <w:b/>
          <w:spacing w:val="1"/>
        </w:rPr>
        <w:t>a</w:t>
      </w:r>
      <w:r>
        <w:rPr>
          <w:b/>
        </w:rPr>
        <w:t>per</w:t>
      </w:r>
    </w:p>
    <w:p w:rsidR="000D32FE" w:rsidRDefault="000D32FE">
      <w:pPr>
        <w:spacing w:before="2" w:line="240" w:lineRule="exact"/>
        <w:rPr>
          <w:sz w:val="24"/>
          <w:szCs w:val="24"/>
        </w:rPr>
      </w:pPr>
    </w:p>
    <w:p w:rsidR="000D32FE" w:rsidRDefault="003A1188">
      <w:pPr>
        <w:spacing w:line="243" w:lineRule="auto"/>
        <w:ind w:left="814" w:right="775"/>
        <w:jc w:val="both"/>
      </w:pPr>
      <w:r>
        <w:rPr>
          <w:spacing w:val="-2"/>
        </w:rPr>
        <w:t>I</w:t>
      </w:r>
      <w:r>
        <w:t>f</w:t>
      </w:r>
      <w:r>
        <w:rPr>
          <w:spacing w:val="1"/>
        </w:rPr>
        <w:t xml:space="preserve"> </w:t>
      </w:r>
      <w:r>
        <w:rPr>
          <w:spacing w:val="-3"/>
        </w:rPr>
        <w:t>t</w:t>
      </w:r>
      <w:r>
        <w:rPr>
          <w:spacing w:val="-2"/>
        </w:rPr>
        <w:t>h</w:t>
      </w:r>
      <w:r>
        <w:t>e</w:t>
      </w:r>
      <w:r>
        <w:rPr>
          <w:spacing w:val="1"/>
        </w:rPr>
        <w:t xml:space="preserve"> </w:t>
      </w:r>
      <w:r>
        <w:rPr>
          <w:spacing w:val="-3"/>
        </w:rPr>
        <w:t>i</w:t>
      </w:r>
      <w:r>
        <w:rPr>
          <w:spacing w:val="-2"/>
        </w:rPr>
        <w:t>ns</w:t>
      </w:r>
      <w:r>
        <w:rPr>
          <w:spacing w:val="-3"/>
        </w:rPr>
        <w:t>t</w:t>
      </w:r>
      <w:r>
        <w:rPr>
          <w:spacing w:val="-2"/>
        </w:rPr>
        <w:t>ruc</w:t>
      </w:r>
      <w:r>
        <w:rPr>
          <w:spacing w:val="-3"/>
        </w:rPr>
        <w:t>ti</w:t>
      </w:r>
      <w:r>
        <w:rPr>
          <w:spacing w:val="-1"/>
        </w:rPr>
        <w:t>o</w:t>
      </w:r>
      <w:r>
        <w:rPr>
          <w:spacing w:val="-2"/>
        </w:rPr>
        <w:t>n</w:t>
      </w:r>
      <w:r>
        <w:t>s</w:t>
      </w:r>
      <w:r>
        <w:rPr>
          <w:spacing w:val="1"/>
        </w:rPr>
        <w:t xml:space="preserve"> </w:t>
      </w:r>
      <w:r>
        <w:rPr>
          <w:spacing w:val="-2"/>
        </w:rPr>
        <w:t>hav</w:t>
      </w:r>
      <w:r>
        <w:t>e</w:t>
      </w:r>
      <w:r>
        <w:rPr>
          <w:spacing w:val="1"/>
        </w:rPr>
        <w:t xml:space="preserve"> </w:t>
      </w:r>
      <w:r>
        <w:rPr>
          <w:spacing w:val="-2"/>
        </w:rPr>
        <w:t>bee</w:t>
      </w:r>
      <w:r>
        <w:t>n</w:t>
      </w:r>
      <w:r>
        <w:rPr>
          <w:spacing w:val="1"/>
        </w:rPr>
        <w:t xml:space="preserve"> </w:t>
      </w:r>
      <w:r>
        <w:rPr>
          <w:spacing w:val="-3"/>
        </w:rPr>
        <w:t>f</w:t>
      </w:r>
      <w:r>
        <w:rPr>
          <w:spacing w:val="-2"/>
        </w:rPr>
        <w:t>o</w:t>
      </w:r>
      <w:r>
        <w:rPr>
          <w:spacing w:val="-3"/>
        </w:rPr>
        <w:t>ll</w:t>
      </w:r>
      <w:r>
        <w:rPr>
          <w:spacing w:val="-2"/>
        </w:rPr>
        <w:t>owe</w:t>
      </w:r>
      <w:r>
        <w:t>d</w:t>
      </w:r>
      <w:r>
        <w:rPr>
          <w:spacing w:val="1"/>
        </w:rPr>
        <w:t xml:space="preserve"> </w:t>
      </w:r>
      <w:r>
        <w:rPr>
          <w:spacing w:val="-2"/>
        </w:rPr>
        <w:t>c</w:t>
      </w:r>
      <w:r>
        <w:rPr>
          <w:spacing w:val="-3"/>
        </w:rPr>
        <w:t>l</w:t>
      </w:r>
      <w:r>
        <w:rPr>
          <w:spacing w:val="-2"/>
        </w:rPr>
        <w:t>osel</w:t>
      </w:r>
      <w:r>
        <w:rPr>
          <w:spacing w:val="-3"/>
        </w:rPr>
        <w:t>y</w:t>
      </w:r>
      <w:r>
        <w:t>,</w:t>
      </w:r>
      <w:r>
        <w:rPr>
          <w:spacing w:val="1"/>
        </w:rPr>
        <w:t xml:space="preserve"> </w:t>
      </w:r>
      <w:r>
        <w:rPr>
          <w:spacing w:val="-3"/>
        </w:rPr>
        <w:t>t</w:t>
      </w:r>
      <w:r>
        <w:rPr>
          <w:spacing w:val="-2"/>
        </w:rPr>
        <w:t>he</w:t>
      </w:r>
      <w:r>
        <w:t>n</w:t>
      </w:r>
      <w:r>
        <w:rPr>
          <w:spacing w:val="2"/>
        </w:rPr>
        <w:t xml:space="preserve"> </w:t>
      </w:r>
      <w:r>
        <w:rPr>
          <w:spacing w:val="-2"/>
        </w:rPr>
        <w:t>on</w:t>
      </w:r>
      <w:r>
        <w:rPr>
          <w:spacing w:val="-3"/>
        </w:rPr>
        <w:t>l</w:t>
      </w:r>
      <w:r>
        <w:t xml:space="preserve">y </w:t>
      </w:r>
      <w:r>
        <w:rPr>
          <w:spacing w:val="-2"/>
        </w:rPr>
        <w:t>ver</w:t>
      </w:r>
      <w:r>
        <w:t>y</w:t>
      </w:r>
      <w:r>
        <w:rPr>
          <w:spacing w:val="2"/>
        </w:rPr>
        <w:t xml:space="preserve"> </w:t>
      </w:r>
      <w:r>
        <w:rPr>
          <w:spacing w:val="-3"/>
        </w:rPr>
        <w:t>mi</w:t>
      </w:r>
      <w:r>
        <w:rPr>
          <w:spacing w:val="-2"/>
        </w:rPr>
        <w:t>no</w:t>
      </w:r>
      <w:r>
        <w:t>r</w:t>
      </w:r>
      <w:r>
        <w:rPr>
          <w:spacing w:val="2"/>
        </w:rPr>
        <w:t xml:space="preserve"> </w:t>
      </w:r>
      <w:r>
        <w:rPr>
          <w:spacing w:val="-2"/>
        </w:rPr>
        <w:t>al</w:t>
      </w:r>
      <w:r>
        <w:rPr>
          <w:spacing w:val="-3"/>
        </w:rPr>
        <w:t>te</w:t>
      </w:r>
      <w:r>
        <w:rPr>
          <w:spacing w:val="-2"/>
        </w:rPr>
        <w:t>ra</w:t>
      </w:r>
      <w:r>
        <w:rPr>
          <w:spacing w:val="-3"/>
        </w:rPr>
        <w:t>ti</w:t>
      </w:r>
      <w:r>
        <w:rPr>
          <w:spacing w:val="-2"/>
        </w:rPr>
        <w:t>on</w:t>
      </w:r>
      <w:r>
        <w:t>s</w:t>
      </w:r>
      <w:r>
        <w:rPr>
          <w:spacing w:val="2"/>
        </w:rPr>
        <w:t xml:space="preserve"> </w:t>
      </w:r>
      <w:r>
        <w:rPr>
          <w:spacing w:val="-2"/>
        </w:rPr>
        <w:t>wi</w:t>
      </w:r>
      <w:r>
        <w:rPr>
          <w:spacing w:val="-3"/>
        </w:rPr>
        <w:t>l</w:t>
      </w:r>
      <w:r>
        <w:t>l</w:t>
      </w:r>
      <w:r>
        <w:rPr>
          <w:spacing w:val="1"/>
        </w:rPr>
        <w:t xml:space="preserve"> </w:t>
      </w:r>
      <w:r>
        <w:rPr>
          <w:spacing w:val="-2"/>
        </w:rPr>
        <w:t xml:space="preserve">be </w:t>
      </w:r>
      <w:r>
        <w:rPr>
          <w:spacing w:val="-3"/>
        </w:rPr>
        <w:t>ma</w:t>
      </w:r>
      <w:r>
        <w:rPr>
          <w:spacing w:val="-2"/>
        </w:rPr>
        <w:t>d</w:t>
      </w:r>
      <w:r>
        <w:t>e</w:t>
      </w:r>
      <w:r>
        <w:rPr>
          <w:spacing w:val="2"/>
        </w:rPr>
        <w:t xml:space="preserve"> </w:t>
      </w:r>
      <w:r>
        <w:rPr>
          <w:spacing w:val="-2"/>
        </w:rPr>
        <w:t>t</w:t>
      </w:r>
      <w:r>
        <w:t>o</w:t>
      </w:r>
      <w:r>
        <w:rPr>
          <w:spacing w:val="1"/>
        </w:rPr>
        <w:t xml:space="preserve"> </w:t>
      </w:r>
      <w:r>
        <w:rPr>
          <w:spacing w:val="-2"/>
        </w:rPr>
        <w:t>you</w:t>
      </w:r>
      <w:r>
        <w:t>r</w:t>
      </w:r>
      <w:r>
        <w:rPr>
          <w:spacing w:val="1"/>
        </w:rPr>
        <w:t xml:space="preserve"> </w:t>
      </w:r>
      <w:r>
        <w:rPr>
          <w:spacing w:val="-2"/>
        </w:rPr>
        <w:t>paper</w:t>
      </w:r>
      <w:r>
        <w:t>.</w:t>
      </w:r>
      <w:r>
        <w:rPr>
          <w:spacing w:val="1"/>
        </w:rPr>
        <w:t xml:space="preserve"> </w:t>
      </w:r>
      <w:r>
        <w:rPr>
          <w:spacing w:val="-2"/>
        </w:rPr>
        <w:t>Th</w:t>
      </w:r>
      <w:r>
        <w:t>e</w:t>
      </w:r>
      <w:r>
        <w:rPr>
          <w:spacing w:val="1"/>
        </w:rPr>
        <w:t xml:space="preserve"> </w:t>
      </w:r>
      <w:r>
        <w:rPr>
          <w:spacing w:val="-2"/>
        </w:rPr>
        <w:t>productio</w:t>
      </w:r>
      <w:r>
        <w:t>n</w:t>
      </w:r>
      <w:r>
        <w:rPr>
          <w:spacing w:val="1"/>
        </w:rPr>
        <w:t xml:space="preserve"> </w:t>
      </w:r>
      <w:r>
        <w:rPr>
          <w:spacing w:val="-2"/>
        </w:rPr>
        <w:t>tea</w:t>
      </w:r>
      <w:r>
        <w:t xml:space="preserve">m </w:t>
      </w:r>
      <w:r>
        <w:rPr>
          <w:spacing w:val="-2"/>
        </w:rPr>
        <w:t>a</w:t>
      </w:r>
      <w:r>
        <w:t xml:space="preserve">t </w:t>
      </w:r>
      <w:r>
        <w:rPr>
          <w:spacing w:val="-2"/>
        </w:rPr>
        <w:t>SP</w:t>
      </w:r>
      <w:r>
        <w:t>S</w:t>
      </w:r>
      <w:r>
        <w:rPr>
          <w:spacing w:val="1"/>
        </w:rPr>
        <w:t xml:space="preserve"> </w:t>
      </w:r>
      <w:r>
        <w:rPr>
          <w:spacing w:val="-2"/>
        </w:rPr>
        <w:t>check</w:t>
      </w:r>
      <w:r>
        <w:t>s</w:t>
      </w:r>
      <w:r>
        <w:rPr>
          <w:spacing w:val="1"/>
        </w:rPr>
        <w:t xml:space="preserve"> </w:t>
      </w:r>
      <w:r>
        <w:rPr>
          <w:spacing w:val="-2"/>
        </w:rPr>
        <w:t>th</w:t>
      </w:r>
      <w:r>
        <w:t>e</w:t>
      </w:r>
      <w:r>
        <w:rPr>
          <w:spacing w:val="1"/>
        </w:rPr>
        <w:t xml:space="preserve"> </w:t>
      </w:r>
      <w:r>
        <w:rPr>
          <w:spacing w:val="-2"/>
        </w:rPr>
        <w:t>for</w:t>
      </w:r>
      <w:r>
        <w:rPr>
          <w:spacing w:val="-5"/>
        </w:rPr>
        <w:t>m</w:t>
      </w:r>
      <w:r>
        <w:rPr>
          <w:spacing w:val="-2"/>
        </w:rPr>
        <w:t>a</w:t>
      </w:r>
      <w:r>
        <w:t>t</w:t>
      </w:r>
      <w:r>
        <w:rPr>
          <w:spacing w:val="1"/>
        </w:rPr>
        <w:t xml:space="preserve"> </w:t>
      </w:r>
      <w:r>
        <w:rPr>
          <w:spacing w:val="-2"/>
        </w:rPr>
        <w:t>o</w:t>
      </w:r>
      <w:r>
        <w:t>f</w:t>
      </w:r>
      <w:r>
        <w:rPr>
          <w:spacing w:val="1"/>
        </w:rPr>
        <w:t xml:space="preserve"> </w:t>
      </w:r>
      <w:r>
        <w:rPr>
          <w:spacing w:val="-2"/>
        </w:rPr>
        <w:t>th</w:t>
      </w:r>
      <w:r>
        <w:t>e</w:t>
      </w:r>
      <w:r>
        <w:rPr>
          <w:spacing w:val="1"/>
        </w:rPr>
        <w:t xml:space="preserve"> </w:t>
      </w:r>
      <w:r>
        <w:rPr>
          <w:spacing w:val="-2"/>
        </w:rPr>
        <w:t>paper</w:t>
      </w:r>
      <w:r>
        <w:t>,</w:t>
      </w:r>
      <w:r>
        <w:rPr>
          <w:spacing w:val="1"/>
        </w:rPr>
        <w:t xml:space="preserve"> </w:t>
      </w:r>
      <w:r>
        <w:rPr>
          <w:spacing w:val="-2"/>
        </w:rPr>
        <w:t>an</w:t>
      </w:r>
      <w:r>
        <w:t>d</w:t>
      </w:r>
      <w:r>
        <w:rPr>
          <w:spacing w:val="1"/>
        </w:rPr>
        <w:t xml:space="preserve"> </w:t>
      </w:r>
      <w:r>
        <w:rPr>
          <w:spacing w:val="-2"/>
        </w:rPr>
        <w:t>if, fo</w:t>
      </w:r>
      <w:r>
        <w:t>r</w:t>
      </w:r>
      <w:r>
        <w:rPr>
          <w:spacing w:val="1"/>
        </w:rPr>
        <w:t xml:space="preserve"> </w:t>
      </w:r>
      <w:r>
        <w:rPr>
          <w:spacing w:val="-2"/>
        </w:rPr>
        <w:t>exa</w:t>
      </w:r>
      <w:r>
        <w:rPr>
          <w:spacing w:val="-5"/>
        </w:rPr>
        <w:t>m</w:t>
      </w:r>
      <w:r>
        <w:rPr>
          <w:spacing w:val="-2"/>
        </w:rPr>
        <w:t>ple</w:t>
      </w:r>
      <w:r>
        <w:t>,</w:t>
      </w:r>
      <w:r>
        <w:rPr>
          <w:spacing w:val="1"/>
        </w:rPr>
        <w:t xml:space="preserve"> </w:t>
      </w:r>
      <w:r>
        <w:rPr>
          <w:spacing w:val="-1"/>
        </w:rPr>
        <w:t>v</w:t>
      </w:r>
      <w:r>
        <w:rPr>
          <w:spacing w:val="-3"/>
        </w:rPr>
        <w:t>e</w:t>
      </w:r>
      <w:r>
        <w:rPr>
          <w:spacing w:val="-2"/>
        </w:rPr>
        <w:t>r</w:t>
      </w:r>
      <w:r>
        <w:rPr>
          <w:spacing w:val="-3"/>
        </w:rPr>
        <w:t>t</w:t>
      </w:r>
      <w:r>
        <w:rPr>
          <w:spacing w:val="-2"/>
        </w:rPr>
        <w:t>ica</w:t>
      </w:r>
      <w:r>
        <w:t xml:space="preserve">l </w:t>
      </w:r>
      <w:r>
        <w:rPr>
          <w:spacing w:val="-2"/>
        </w:rPr>
        <w:t>spac</w:t>
      </w:r>
      <w:r>
        <w:rPr>
          <w:spacing w:val="-3"/>
        </w:rPr>
        <w:t>i</w:t>
      </w:r>
      <w:r>
        <w:rPr>
          <w:spacing w:val="-2"/>
        </w:rPr>
        <w:t>n</w:t>
      </w:r>
      <w:r>
        <w:t>g</w:t>
      </w:r>
      <w:r>
        <w:rPr>
          <w:spacing w:val="2"/>
        </w:rPr>
        <w:t xml:space="preserve"> </w:t>
      </w:r>
      <w:r>
        <w:rPr>
          <w:spacing w:val="-2"/>
        </w:rPr>
        <w:t>ha</w:t>
      </w:r>
      <w:r>
        <w:t>s</w:t>
      </w:r>
      <w:r>
        <w:rPr>
          <w:spacing w:val="1"/>
        </w:rPr>
        <w:t xml:space="preserve"> </w:t>
      </w:r>
      <w:r>
        <w:rPr>
          <w:spacing w:val="-2"/>
        </w:rPr>
        <w:t>bee</w:t>
      </w:r>
      <w:r>
        <w:t>n</w:t>
      </w:r>
      <w:r>
        <w:rPr>
          <w:spacing w:val="2"/>
        </w:rPr>
        <w:t xml:space="preserve"> </w:t>
      </w:r>
      <w:r>
        <w:rPr>
          <w:spacing w:val="-3"/>
        </w:rPr>
        <w:t>i</w:t>
      </w:r>
      <w:r>
        <w:rPr>
          <w:spacing w:val="-2"/>
        </w:rPr>
        <w:t>ns</w:t>
      </w:r>
      <w:r>
        <w:rPr>
          <w:spacing w:val="-4"/>
        </w:rPr>
        <w:t>e</w:t>
      </w:r>
      <w:r>
        <w:rPr>
          <w:spacing w:val="-2"/>
        </w:rPr>
        <w:t>rte</w:t>
      </w:r>
      <w:r>
        <w:t>d</w:t>
      </w:r>
      <w:r>
        <w:rPr>
          <w:spacing w:val="1"/>
        </w:rPr>
        <w:t xml:space="preserve"> </w:t>
      </w:r>
      <w:r>
        <w:rPr>
          <w:spacing w:val="-2"/>
        </w:rPr>
        <w:t>o</w:t>
      </w:r>
      <w:r>
        <w:t>r</w:t>
      </w:r>
      <w:r>
        <w:rPr>
          <w:spacing w:val="1"/>
        </w:rPr>
        <w:t xml:space="preserve"> </w:t>
      </w:r>
      <w:r>
        <w:rPr>
          <w:spacing w:val="-2"/>
        </w:rPr>
        <w:t>re</w:t>
      </w:r>
      <w:r>
        <w:rPr>
          <w:spacing w:val="-5"/>
        </w:rPr>
        <w:t>m</w:t>
      </w:r>
      <w:r>
        <w:rPr>
          <w:spacing w:val="-2"/>
        </w:rPr>
        <w:t>oved</w:t>
      </w:r>
      <w:r>
        <w:t>,</w:t>
      </w:r>
      <w:r>
        <w:rPr>
          <w:spacing w:val="3"/>
        </w:rPr>
        <w:t xml:space="preserve"> </w:t>
      </w:r>
      <w:r>
        <w:rPr>
          <w:spacing w:val="-3"/>
        </w:rPr>
        <w:t>ma</w:t>
      </w:r>
      <w:r>
        <w:rPr>
          <w:spacing w:val="-2"/>
        </w:rPr>
        <w:t>k</w:t>
      </w:r>
      <w:r>
        <w:rPr>
          <w:spacing w:val="-3"/>
        </w:rPr>
        <w:t>i</w:t>
      </w:r>
      <w:r>
        <w:rPr>
          <w:spacing w:val="-2"/>
        </w:rPr>
        <w:t>n</w:t>
      </w:r>
      <w:r>
        <w:t>g</w:t>
      </w:r>
      <w:r>
        <w:rPr>
          <w:spacing w:val="1"/>
        </w:rPr>
        <w:t xml:space="preserve"> </w:t>
      </w:r>
      <w:r>
        <w:rPr>
          <w:spacing w:val="-3"/>
        </w:rPr>
        <w:t>t</w:t>
      </w:r>
      <w:r>
        <w:rPr>
          <w:spacing w:val="-2"/>
        </w:rPr>
        <w:t>h</w:t>
      </w:r>
      <w:r>
        <w:t>e</w:t>
      </w:r>
      <w:r>
        <w:rPr>
          <w:spacing w:val="1"/>
        </w:rPr>
        <w:t xml:space="preserve"> </w:t>
      </w:r>
      <w:r>
        <w:rPr>
          <w:spacing w:val="-2"/>
        </w:rPr>
        <w:t>pape</w:t>
      </w:r>
      <w:r>
        <w:t>r</w:t>
      </w:r>
      <w:r>
        <w:rPr>
          <w:spacing w:val="1"/>
        </w:rPr>
        <w:t xml:space="preserve"> </w:t>
      </w:r>
      <w:r>
        <w:rPr>
          <w:spacing w:val="-2"/>
        </w:rPr>
        <w:t>uns</w:t>
      </w:r>
      <w:r>
        <w:rPr>
          <w:spacing w:val="-3"/>
        </w:rPr>
        <w:t>i</w:t>
      </w:r>
      <w:r>
        <w:rPr>
          <w:spacing w:val="-2"/>
        </w:rPr>
        <w:t>gh</w:t>
      </w:r>
      <w:r>
        <w:rPr>
          <w:spacing w:val="-3"/>
        </w:rPr>
        <w:t>t</w:t>
      </w:r>
      <w:r>
        <w:rPr>
          <w:spacing w:val="-2"/>
        </w:rPr>
        <w:t>ly o</w:t>
      </w:r>
      <w:r>
        <w:t>r</w:t>
      </w:r>
      <w:r>
        <w:rPr>
          <w:spacing w:val="1"/>
        </w:rPr>
        <w:t xml:space="preserve"> </w:t>
      </w:r>
      <w:r>
        <w:rPr>
          <w:spacing w:val="-2"/>
        </w:rPr>
        <w:t>d</w:t>
      </w:r>
      <w:r>
        <w:rPr>
          <w:spacing w:val="-3"/>
        </w:rPr>
        <w:t>i</w:t>
      </w:r>
      <w:r>
        <w:rPr>
          <w:spacing w:val="-2"/>
        </w:rPr>
        <w:t>ff</w:t>
      </w:r>
      <w:r>
        <w:rPr>
          <w:spacing w:val="-3"/>
        </w:rPr>
        <w:t>i</w:t>
      </w:r>
      <w:r>
        <w:rPr>
          <w:spacing w:val="-2"/>
        </w:rPr>
        <w:t>cu</w:t>
      </w:r>
      <w:r>
        <w:rPr>
          <w:spacing w:val="-3"/>
        </w:rPr>
        <w:t>l</w:t>
      </w:r>
      <w:r>
        <w:t xml:space="preserve">t </w:t>
      </w:r>
      <w:r>
        <w:rPr>
          <w:spacing w:val="-3"/>
        </w:rPr>
        <w:t>t</w:t>
      </w:r>
      <w:r>
        <w:t>o</w:t>
      </w:r>
      <w:r>
        <w:rPr>
          <w:spacing w:val="1"/>
        </w:rPr>
        <w:t xml:space="preserve"> </w:t>
      </w:r>
      <w:r>
        <w:rPr>
          <w:spacing w:val="-2"/>
        </w:rPr>
        <w:t>read</w:t>
      </w:r>
      <w:r>
        <w:t>,</w:t>
      </w:r>
      <w:r>
        <w:rPr>
          <w:spacing w:val="1"/>
        </w:rPr>
        <w:t xml:space="preserve"> </w:t>
      </w:r>
      <w:r>
        <w:rPr>
          <w:spacing w:val="-3"/>
        </w:rPr>
        <w:t>t</w:t>
      </w:r>
      <w:r>
        <w:rPr>
          <w:spacing w:val="-2"/>
        </w:rPr>
        <w:t>he</w:t>
      </w:r>
      <w:r>
        <w:t>n</w:t>
      </w:r>
      <w:r>
        <w:rPr>
          <w:spacing w:val="1"/>
        </w:rPr>
        <w:t xml:space="preserve"> </w:t>
      </w:r>
      <w:r>
        <w:rPr>
          <w:spacing w:val="-3"/>
        </w:rPr>
        <w:t>t</w:t>
      </w:r>
      <w:r>
        <w:rPr>
          <w:spacing w:val="-2"/>
        </w:rPr>
        <w:t>h</w:t>
      </w:r>
      <w:r>
        <w:rPr>
          <w:spacing w:val="-3"/>
        </w:rPr>
        <w:t>i</w:t>
      </w:r>
      <w:r>
        <w:t xml:space="preserve">s </w:t>
      </w:r>
      <w:r>
        <w:rPr>
          <w:spacing w:val="-2"/>
        </w:rPr>
        <w:t>i</w:t>
      </w:r>
      <w:r>
        <w:t>s</w:t>
      </w:r>
      <w:r>
        <w:rPr>
          <w:spacing w:val="1"/>
        </w:rPr>
        <w:t xml:space="preserve"> </w:t>
      </w:r>
      <w:r>
        <w:rPr>
          <w:spacing w:val="-2"/>
        </w:rPr>
        <w:t>re</w:t>
      </w:r>
      <w:r>
        <w:rPr>
          <w:spacing w:val="-5"/>
        </w:rPr>
        <w:t>m</w:t>
      </w:r>
      <w:r>
        <w:rPr>
          <w:spacing w:val="-3"/>
        </w:rPr>
        <w:t>e</w:t>
      </w:r>
      <w:r>
        <w:rPr>
          <w:spacing w:val="-1"/>
        </w:rPr>
        <w:t>d</w:t>
      </w:r>
      <w:r>
        <w:rPr>
          <w:spacing w:val="-3"/>
        </w:rPr>
        <w:t>i</w:t>
      </w:r>
      <w:r>
        <w:rPr>
          <w:spacing w:val="-2"/>
        </w:rPr>
        <w:t>ed</w:t>
      </w:r>
      <w:r>
        <w:t>.</w:t>
      </w:r>
      <w:r>
        <w:rPr>
          <w:spacing w:val="1"/>
        </w:rPr>
        <w:t xml:space="preserve"> </w:t>
      </w:r>
      <w:r>
        <w:rPr>
          <w:spacing w:val="-2"/>
        </w:rPr>
        <w:t>I</w:t>
      </w:r>
      <w:r>
        <w:t xml:space="preserve">n </w:t>
      </w:r>
      <w:r>
        <w:rPr>
          <w:spacing w:val="-2"/>
        </w:rPr>
        <w:t>add</w:t>
      </w:r>
      <w:r>
        <w:rPr>
          <w:spacing w:val="-3"/>
        </w:rPr>
        <w:t>i</w:t>
      </w:r>
      <w:r>
        <w:rPr>
          <w:spacing w:val="-2"/>
        </w:rPr>
        <w:t>t</w:t>
      </w:r>
      <w:r>
        <w:rPr>
          <w:spacing w:val="-3"/>
        </w:rPr>
        <w:t>i</w:t>
      </w:r>
      <w:r>
        <w:rPr>
          <w:spacing w:val="-2"/>
        </w:rPr>
        <w:t>on</w:t>
      </w:r>
      <w:r>
        <w:t>,</w:t>
      </w:r>
      <w:r>
        <w:rPr>
          <w:spacing w:val="1"/>
        </w:rPr>
        <w:t xml:space="preserve"> </w:t>
      </w:r>
      <w:r>
        <w:rPr>
          <w:spacing w:val="-2"/>
        </w:rPr>
        <w:t>ru</w:t>
      </w:r>
      <w:r>
        <w:rPr>
          <w:spacing w:val="-3"/>
        </w:rPr>
        <w:t>n</w:t>
      </w:r>
      <w:r>
        <w:rPr>
          <w:spacing w:val="-2"/>
        </w:rPr>
        <w:t>n</w:t>
      </w:r>
      <w:r>
        <w:rPr>
          <w:spacing w:val="-3"/>
        </w:rPr>
        <w:t>i</w:t>
      </w:r>
      <w:r>
        <w:rPr>
          <w:spacing w:val="-2"/>
        </w:rPr>
        <w:t>ng-heads</w:t>
      </w:r>
      <w:r>
        <w:t>,</w:t>
      </w:r>
      <w:r>
        <w:rPr>
          <w:spacing w:val="1"/>
        </w:rPr>
        <w:t xml:space="preserve"> </w:t>
      </w:r>
      <w:r>
        <w:rPr>
          <w:spacing w:val="-2"/>
        </w:rPr>
        <w:t>f</w:t>
      </w:r>
      <w:r>
        <w:rPr>
          <w:spacing w:val="-3"/>
        </w:rPr>
        <w:t>i</w:t>
      </w:r>
      <w:r>
        <w:rPr>
          <w:spacing w:val="-2"/>
        </w:rPr>
        <w:t>na</w:t>
      </w:r>
      <w:r>
        <w:t xml:space="preserve">l </w:t>
      </w:r>
      <w:r>
        <w:rPr>
          <w:spacing w:val="-2"/>
        </w:rPr>
        <w:t>pag</w:t>
      </w:r>
      <w:r>
        <w:t>e</w:t>
      </w:r>
      <w:r>
        <w:rPr>
          <w:spacing w:val="1"/>
        </w:rPr>
        <w:t xml:space="preserve"> </w:t>
      </w:r>
      <w:r>
        <w:rPr>
          <w:spacing w:val="-3"/>
        </w:rPr>
        <w:t>n</w:t>
      </w:r>
      <w:r>
        <w:rPr>
          <w:spacing w:val="-2"/>
        </w:rPr>
        <w:t>u</w:t>
      </w:r>
      <w:r>
        <w:rPr>
          <w:spacing w:val="-5"/>
        </w:rPr>
        <w:t>m</w:t>
      </w:r>
      <w:r>
        <w:t xml:space="preserve">- </w:t>
      </w:r>
      <w:proofErr w:type="spellStart"/>
      <w:r>
        <w:rPr>
          <w:spacing w:val="-2"/>
        </w:rPr>
        <w:t>bers</w:t>
      </w:r>
      <w:proofErr w:type="spellEnd"/>
      <w:r>
        <w:t>,</w:t>
      </w:r>
      <w:r>
        <w:rPr>
          <w:spacing w:val="1"/>
        </w:rPr>
        <w:t xml:space="preserve"> </w:t>
      </w:r>
      <w:r>
        <w:rPr>
          <w:spacing w:val="-2"/>
        </w:rPr>
        <w:t>an</w:t>
      </w:r>
      <w:r>
        <w:t>d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spacing w:val="-2"/>
        </w:rPr>
        <w:t>co</w:t>
      </w:r>
      <w:r>
        <w:rPr>
          <w:spacing w:val="-1"/>
        </w:rPr>
        <w:t>p</w:t>
      </w:r>
      <w:r>
        <w:rPr>
          <w:spacing w:val="-3"/>
        </w:rPr>
        <w:t>y</w:t>
      </w:r>
      <w:r>
        <w:rPr>
          <w:spacing w:val="-2"/>
        </w:rPr>
        <w:t>r</w:t>
      </w:r>
      <w:r>
        <w:rPr>
          <w:spacing w:val="-3"/>
        </w:rPr>
        <w:t>i</w:t>
      </w:r>
      <w:r>
        <w:rPr>
          <w:spacing w:val="-2"/>
        </w:rPr>
        <w:t>gh</w:t>
      </w:r>
      <w:r>
        <w:t>t</w:t>
      </w:r>
      <w:r>
        <w:rPr>
          <w:spacing w:val="2"/>
        </w:rPr>
        <w:t xml:space="preserve"> </w:t>
      </w:r>
      <w:r>
        <w:rPr>
          <w:spacing w:val="-2"/>
        </w:rPr>
        <w:t>l</w:t>
      </w:r>
      <w:r>
        <w:rPr>
          <w:spacing w:val="-3"/>
        </w:rPr>
        <w:t>i</w:t>
      </w:r>
      <w:r>
        <w:rPr>
          <w:spacing w:val="-2"/>
        </w:rPr>
        <w:t>n</w:t>
      </w:r>
      <w:r>
        <w:t>e</w:t>
      </w:r>
      <w:r>
        <w:rPr>
          <w:spacing w:val="1"/>
        </w:rPr>
        <w:t xml:space="preserve"> </w:t>
      </w:r>
      <w:r>
        <w:rPr>
          <w:spacing w:val="-2"/>
        </w:rPr>
        <w:t>ar</w:t>
      </w:r>
      <w:r>
        <w:t>e</w:t>
      </w:r>
      <w:r>
        <w:rPr>
          <w:spacing w:val="1"/>
        </w:rPr>
        <w:t xml:space="preserve"> </w:t>
      </w:r>
      <w:r>
        <w:rPr>
          <w:spacing w:val="-2"/>
        </w:rPr>
        <w:t>inser</w:t>
      </w:r>
      <w:r>
        <w:rPr>
          <w:spacing w:val="-3"/>
        </w:rPr>
        <w:t>t</w:t>
      </w:r>
      <w:r>
        <w:rPr>
          <w:spacing w:val="-2"/>
        </w:rPr>
        <w:t>ed</w:t>
      </w:r>
      <w:r>
        <w:t>,</w:t>
      </w:r>
      <w:r>
        <w:rPr>
          <w:spacing w:val="1"/>
        </w:rPr>
        <w:t xml:space="preserve"> </w:t>
      </w:r>
      <w:r>
        <w:rPr>
          <w:spacing w:val="-2"/>
        </w:rPr>
        <w:t>an</w:t>
      </w:r>
      <w:r>
        <w:t xml:space="preserve">d </w:t>
      </w:r>
      <w:r>
        <w:rPr>
          <w:spacing w:val="-2"/>
        </w:rPr>
        <w:t>t</w:t>
      </w:r>
      <w:r>
        <w:rPr>
          <w:spacing w:val="-1"/>
        </w:rPr>
        <w:t>h</w:t>
      </w:r>
      <w:r>
        <w:t>e</w:t>
      </w:r>
      <w:r>
        <w:rPr>
          <w:spacing w:val="1"/>
        </w:rPr>
        <w:t xml:space="preserve"> </w:t>
      </w:r>
      <w:r>
        <w:rPr>
          <w:spacing w:val="-2"/>
        </w:rPr>
        <w:t>ca</w:t>
      </w:r>
      <w:r>
        <w:rPr>
          <w:spacing w:val="-1"/>
        </w:rPr>
        <w:t>p</w:t>
      </w:r>
      <w:r>
        <w:rPr>
          <w:spacing w:val="-2"/>
        </w:rPr>
        <w:t>it</w:t>
      </w:r>
      <w:r>
        <w:rPr>
          <w:spacing w:val="-1"/>
        </w:rPr>
        <w:t>a</w:t>
      </w:r>
      <w:r>
        <w:rPr>
          <w:spacing w:val="-2"/>
        </w:rPr>
        <w:t>liz</w:t>
      </w:r>
      <w:r>
        <w:rPr>
          <w:spacing w:val="-1"/>
        </w:rPr>
        <w:t>a</w:t>
      </w:r>
      <w:r>
        <w:rPr>
          <w:spacing w:val="-2"/>
        </w:rPr>
        <w:t>tio</w:t>
      </w:r>
      <w:r>
        <w:t>n</w:t>
      </w:r>
      <w:r>
        <w:rPr>
          <w:spacing w:val="1"/>
        </w:rPr>
        <w:t xml:space="preserve"> </w:t>
      </w:r>
      <w:r>
        <w:rPr>
          <w:spacing w:val="-2"/>
        </w:rPr>
        <w:t>o</w:t>
      </w:r>
      <w:r>
        <w:t>f</w:t>
      </w:r>
      <w:r>
        <w:rPr>
          <w:spacing w:val="1"/>
        </w:rPr>
        <w:t xml:space="preserve"> </w:t>
      </w:r>
      <w:r>
        <w:rPr>
          <w:spacing w:val="-2"/>
        </w:rPr>
        <w:t>th</w:t>
      </w:r>
      <w:r>
        <w:t>e</w:t>
      </w:r>
      <w:r>
        <w:rPr>
          <w:spacing w:val="1"/>
        </w:rPr>
        <w:t xml:space="preserve"> </w:t>
      </w:r>
      <w:r>
        <w:rPr>
          <w:spacing w:val="-2"/>
        </w:rPr>
        <w:t>hea</w:t>
      </w:r>
      <w:r>
        <w:rPr>
          <w:spacing w:val="-1"/>
        </w:rPr>
        <w:t>d</w:t>
      </w:r>
      <w:r>
        <w:rPr>
          <w:spacing w:val="-2"/>
        </w:rPr>
        <w:t>ing</w:t>
      </w:r>
      <w:r>
        <w:t>s</w:t>
      </w:r>
      <w:r>
        <w:rPr>
          <w:spacing w:val="1"/>
        </w:rPr>
        <w:t xml:space="preserve"> </w:t>
      </w:r>
      <w:r>
        <w:rPr>
          <w:spacing w:val="-2"/>
        </w:rPr>
        <w:t>i</w:t>
      </w:r>
      <w:r>
        <w:t>s</w:t>
      </w:r>
      <w:r>
        <w:rPr>
          <w:spacing w:val="2"/>
        </w:rPr>
        <w:t xml:space="preserve"> </w:t>
      </w:r>
      <w:r>
        <w:rPr>
          <w:spacing w:val="-2"/>
        </w:rPr>
        <w:t xml:space="preserve">checked </w:t>
      </w:r>
      <w:r>
        <w:rPr>
          <w:spacing w:val="-3"/>
        </w:rPr>
        <w:t>a</w:t>
      </w:r>
      <w:r>
        <w:rPr>
          <w:spacing w:val="-2"/>
        </w:rPr>
        <w:t>n</w:t>
      </w:r>
      <w:r>
        <w:t>d correct</w:t>
      </w:r>
      <w:r>
        <w:rPr>
          <w:spacing w:val="-1"/>
        </w:rPr>
        <w:t>e</w:t>
      </w:r>
      <w:r>
        <w:t>d</w:t>
      </w:r>
      <w:r>
        <w:rPr>
          <w:spacing w:val="4"/>
        </w:rPr>
        <w:t xml:space="preserve"> </w:t>
      </w:r>
      <w:r>
        <w:t>if</w:t>
      </w:r>
      <w:r>
        <w:rPr>
          <w:spacing w:val="3"/>
        </w:rPr>
        <w:t xml:space="preserve"> </w:t>
      </w:r>
      <w:r>
        <w:t>need</w:t>
      </w:r>
      <w:r>
        <w:rPr>
          <w:spacing w:val="2"/>
        </w:rPr>
        <w:t xml:space="preserve"> </w:t>
      </w:r>
      <w:r>
        <w:t>be.</w:t>
      </w:r>
      <w:r>
        <w:rPr>
          <w:spacing w:val="3"/>
        </w:rPr>
        <w:t xml:space="preserve"> </w:t>
      </w:r>
      <w:r>
        <w:t>Fin</w:t>
      </w:r>
      <w:r>
        <w:rPr>
          <w:spacing w:val="-1"/>
        </w:rPr>
        <w:t>a</w:t>
      </w:r>
      <w:r>
        <w:t>lly,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refer</w:t>
      </w:r>
      <w:r>
        <w:rPr>
          <w:spacing w:val="-2"/>
        </w:rPr>
        <w:t>e</w:t>
      </w:r>
      <w:r>
        <w:t>nce</w:t>
      </w:r>
      <w:r>
        <w:rPr>
          <w:spacing w:val="3"/>
        </w:rPr>
        <w:t xml:space="preserve"> </w:t>
      </w:r>
      <w:r>
        <w:t>section</w:t>
      </w:r>
      <w:r>
        <w:rPr>
          <w:spacing w:val="3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attun</w:t>
      </w:r>
      <w:r>
        <w:rPr>
          <w:spacing w:val="-1"/>
        </w:rPr>
        <w:t>e</w:t>
      </w:r>
      <w:r>
        <w:t>d</w:t>
      </w:r>
      <w:r>
        <w:rPr>
          <w:spacing w:val="3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our</w:t>
      </w:r>
      <w:r>
        <w:rPr>
          <w:spacing w:val="3"/>
        </w:rPr>
        <w:t xml:space="preserve"> </w:t>
      </w:r>
      <w:r>
        <w:t xml:space="preserve">specifications (see </w:t>
      </w:r>
      <w:r>
        <w:rPr>
          <w:spacing w:val="-2"/>
        </w:rPr>
        <w:t>a</w:t>
      </w:r>
      <w:r>
        <w:rPr>
          <w:spacing w:val="-3"/>
        </w:rPr>
        <w:t>l</w:t>
      </w:r>
      <w:r>
        <w:rPr>
          <w:spacing w:val="-2"/>
        </w:rPr>
        <w:t>s</w:t>
      </w:r>
      <w:r>
        <w:t>o</w:t>
      </w:r>
      <w:r>
        <w:rPr>
          <w:spacing w:val="-4"/>
        </w:rPr>
        <w:t xml:space="preserve"> </w:t>
      </w:r>
      <w:r>
        <w:rPr>
          <w:spacing w:val="-2"/>
        </w:rPr>
        <w:t>Sect</w:t>
      </w:r>
      <w:r>
        <w:rPr>
          <w:spacing w:val="-3"/>
        </w:rPr>
        <w:t>i</w:t>
      </w:r>
      <w:r>
        <w:rPr>
          <w:spacing w:val="-2"/>
        </w:rPr>
        <w:t>o</w:t>
      </w:r>
      <w:r>
        <w:t>n</w:t>
      </w:r>
      <w:r>
        <w:rPr>
          <w:spacing w:val="-4"/>
        </w:rPr>
        <w:t xml:space="preserve"> </w:t>
      </w:r>
      <w:r>
        <w:rPr>
          <w:spacing w:val="-2"/>
        </w:rPr>
        <w:t>2.7).</w:t>
      </w:r>
    </w:p>
    <w:p w:rsidR="000D32FE" w:rsidRDefault="000D32FE">
      <w:pPr>
        <w:spacing w:line="200" w:lineRule="exact"/>
      </w:pPr>
    </w:p>
    <w:p w:rsidR="000D32FE" w:rsidRDefault="000D32FE">
      <w:pPr>
        <w:spacing w:before="6" w:line="240" w:lineRule="exact"/>
        <w:rPr>
          <w:sz w:val="24"/>
          <w:szCs w:val="24"/>
        </w:rPr>
      </w:pPr>
    </w:p>
    <w:p w:rsidR="000D32FE" w:rsidRDefault="003A1188">
      <w:pPr>
        <w:ind w:left="814" w:right="5376"/>
        <w:jc w:val="both"/>
      </w:pPr>
      <w:r>
        <w:rPr>
          <w:b/>
          <w:spacing w:val="1"/>
        </w:rPr>
        <w:t>4</w:t>
      </w:r>
      <w:r>
        <w:rPr>
          <w:b/>
          <w:spacing w:val="-1"/>
        </w:rPr>
        <w:t>.</w:t>
      </w:r>
      <w:r>
        <w:rPr>
          <w:b/>
        </w:rPr>
        <w:t xml:space="preserve">2     </w:t>
      </w:r>
      <w:r>
        <w:rPr>
          <w:b/>
          <w:spacing w:val="17"/>
        </w:rPr>
        <w:t xml:space="preserve"> </w:t>
      </w:r>
      <w:r>
        <w:rPr>
          <w:b/>
        </w:rPr>
        <w:t>Pr</w:t>
      </w:r>
      <w:r>
        <w:rPr>
          <w:b/>
          <w:spacing w:val="-1"/>
        </w:rPr>
        <w:t>o</w:t>
      </w:r>
      <w:r>
        <w:rPr>
          <w:b/>
          <w:spacing w:val="1"/>
        </w:rPr>
        <w:t>o</w:t>
      </w:r>
      <w:r>
        <w:rPr>
          <w:b/>
        </w:rPr>
        <w:t>f R</w:t>
      </w:r>
      <w:r>
        <w:rPr>
          <w:b/>
          <w:spacing w:val="-1"/>
        </w:rPr>
        <w:t>e</w:t>
      </w:r>
      <w:r>
        <w:rPr>
          <w:b/>
        </w:rPr>
        <w:t>adi</w:t>
      </w:r>
      <w:r>
        <w:rPr>
          <w:b/>
          <w:spacing w:val="-1"/>
        </w:rPr>
        <w:t>n</w:t>
      </w:r>
      <w:r>
        <w:rPr>
          <w:b/>
        </w:rPr>
        <w:t>g</w:t>
      </w:r>
      <w:r>
        <w:rPr>
          <w:b/>
          <w:spacing w:val="1"/>
        </w:rPr>
        <w:t xml:space="preserve"> </w:t>
      </w:r>
      <w:r>
        <w:rPr>
          <w:b/>
          <w:spacing w:val="-1"/>
        </w:rPr>
        <w:t>S</w:t>
      </w:r>
      <w:r>
        <w:rPr>
          <w:b/>
        </w:rPr>
        <w:t>t</w:t>
      </w:r>
      <w:r>
        <w:rPr>
          <w:b/>
          <w:spacing w:val="-1"/>
        </w:rPr>
        <w:t>a</w:t>
      </w:r>
      <w:r>
        <w:rPr>
          <w:b/>
          <w:spacing w:val="1"/>
        </w:rPr>
        <w:t>g</w:t>
      </w:r>
      <w:r>
        <w:rPr>
          <w:b/>
        </w:rPr>
        <w:t>e</w:t>
      </w:r>
    </w:p>
    <w:p w:rsidR="000D32FE" w:rsidRDefault="000D32FE">
      <w:pPr>
        <w:spacing w:before="2" w:line="240" w:lineRule="exact"/>
        <w:rPr>
          <w:sz w:val="24"/>
          <w:szCs w:val="24"/>
        </w:rPr>
      </w:pPr>
    </w:p>
    <w:p w:rsidR="000D32FE" w:rsidRDefault="003A1188">
      <w:pPr>
        <w:spacing w:line="242" w:lineRule="auto"/>
        <w:ind w:left="814" w:right="779"/>
        <w:jc w:val="both"/>
        <w:sectPr w:rsidR="000D32FE">
          <w:pgSz w:w="11920" w:h="16840"/>
          <w:pgMar w:top="2600" w:right="1680" w:bottom="280" w:left="1680" w:header="2413" w:footer="0" w:gutter="0"/>
          <w:cols w:space="720"/>
        </w:sectPr>
      </w:pPr>
      <w:r>
        <w:t>Once</w:t>
      </w:r>
      <w:r>
        <w:rPr>
          <w:spacing w:val="1"/>
        </w:rPr>
        <w:t xml:space="preserve"> </w:t>
      </w:r>
      <w:r>
        <w:rPr>
          <w:spacing w:val="-2"/>
        </w:rPr>
        <w:t>t</w:t>
      </w:r>
      <w:r>
        <w:rPr>
          <w:spacing w:val="1"/>
        </w:rPr>
        <w:t>h</w:t>
      </w:r>
      <w:r>
        <w:t>e</w:t>
      </w:r>
      <w:r>
        <w:rPr>
          <w:spacing w:val="1"/>
        </w:rPr>
        <w:t xml:space="preserve"> </w:t>
      </w:r>
      <w:r>
        <w:t>files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been worked upon,</w:t>
      </w:r>
      <w:r>
        <w:rPr>
          <w:spacing w:val="1"/>
        </w:rPr>
        <w:t xml:space="preserve"> </w:t>
      </w:r>
      <w:r>
        <w:t>SPS</w:t>
      </w:r>
      <w:r>
        <w:rPr>
          <w:spacing w:val="1"/>
        </w:rPr>
        <w:t xml:space="preserve"> </w:t>
      </w:r>
      <w:r>
        <w:t>s</w:t>
      </w:r>
      <w:r>
        <w:rPr>
          <w:spacing w:val="-1"/>
        </w:rPr>
        <w:t>e</w:t>
      </w:r>
      <w:r>
        <w:t>nds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copy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final PDF of</w:t>
      </w:r>
      <w:r>
        <w:rPr>
          <w:spacing w:val="1"/>
        </w:rPr>
        <w:t xml:space="preserve"> </w:t>
      </w:r>
      <w:r>
        <w:t>each pap</w:t>
      </w:r>
      <w:r>
        <w:rPr>
          <w:spacing w:val="-1"/>
        </w:rPr>
        <w:t>e</w:t>
      </w:r>
      <w:r>
        <w:t>r</w:t>
      </w:r>
      <w:r>
        <w:rPr>
          <w:spacing w:val="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its</w:t>
      </w:r>
      <w:r>
        <w:rPr>
          <w:spacing w:val="2"/>
        </w:rPr>
        <w:t xml:space="preserve"> </w:t>
      </w:r>
      <w:r>
        <w:t>contact</w:t>
      </w:r>
      <w:r>
        <w:rPr>
          <w:spacing w:val="2"/>
        </w:rPr>
        <w:t xml:space="preserve"> </w:t>
      </w:r>
      <w:r>
        <w:t>author.</w:t>
      </w:r>
      <w:r>
        <w:rPr>
          <w:spacing w:val="2"/>
        </w:rPr>
        <w:t xml:space="preserve"> </w:t>
      </w:r>
      <w:r>
        <w:rPr>
          <w:spacing w:val="-1"/>
        </w:rPr>
        <w:t>T</w:t>
      </w:r>
      <w:r>
        <w:rPr>
          <w:spacing w:val="1"/>
        </w:rPr>
        <w:t>h</w:t>
      </w:r>
      <w:r>
        <w:t>e</w:t>
      </w:r>
      <w:r>
        <w:rPr>
          <w:spacing w:val="2"/>
        </w:rPr>
        <w:t xml:space="preserve"> </w:t>
      </w:r>
      <w:r>
        <w:t>contact</w:t>
      </w:r>
      <w:r>
        <w:rPr>
          <w:spacing w:val="2"/>
        </w:rPr>
        <w:t xml:space="preserve"> </w:t>
      </w:r>
      <w:r>
        <w:t>aut</w:t>
      </w:r>
      <w:r>
        <w:rPr>
          <w:spacing w:val="-2"/>
        </w:rPr>
        <w:t>h</w:t>
      </w:r>
      <w:r>
        <w:rPr>
          <w:spacing w:val="1"/>
        </w:rPr>
        <w:t>o</w:t>
      </w:r>
      <w:r>
        <w:t>r</w:t>
      </w:r>
      <w:r>
        <w:rPr>
          <w:spacing w:val="2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>k</w:t>
      </w:r>
      <w:r>
        <w:rPr>
          <w:spacing w:val="-1"/>
        </w:rPr>
        <w:t>e</w:t>
      </w:r>
      <w:r>
        <w:t>d</w:t>
      </w:r>
      <w:r>
        <w:rPr>
          <w:spacing w:val="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c</w:t>
      </w:r>
      <w:r>
        <w:rPr>
          <w:spacing w:val="1"/>
        </w:rPr>
        <w:t>h</w:t>
      </w:r>
      <w:r>
        <w:t>eck</w:t>
      </w:r>
      <w:r>
        <w:rPr>
          <w:spacing w:val="2"/>
        </w:rPr>
        <w:t xml:space="preserve"> </w:t>
      </w:r>
      <w:r>
        <w:t>thr</w:t>
      </w:r>
      <w:r>
        <w:rPr>
          <w:spacing w:val="1"/>
        </w:rPr>
        <w:t>o</w:t>
      </w:r>
      <w:r>
        <w:t>ugh</w:t>
      </w:r>
      <w:r>
        <w:rPr>
          <w:spacing w:val="2"/>
        </w:rPr>
        <w:t xml:space="preserve"> </w:t>
      </w:r>
      <w:r>
        <w:t>t</w:t>
      </w:r>
      <w:r>
        <w:rPr>
          <w:spacing w:val="1"/>
        </w:rPr>
        <w:t>h</w:t>
      </w:r>
      <w:r>
        <w:t>e</w:t>
      </w:r>
      <w:r>
        <w:rPr>
          <w:spacing w:val="1"/>
        </w:rPr>
        <w:t xml:space="preserve"> </w:t>
      </w:r>
      <w:r>
        <w:t>fi</w:t>
      </w:r>
      <w:r>
        <w:rPr>
          <w:spacing w:val="1"/>
        </w:rPr>
        <w:t>n</w:t>
      </w:r>
      <w:r>
        <w:t>al</w:t>
      </w:r>
      <w:r>
        <w:rPr>
          <w:spacing w:val="1"/>
        </w:rPr>
        <w:t xml:space="preserve"> </w:t>
      </w:r>
      <w:r>
        <w:t>PDF</w:t>
      </w:r>
    </w:p>
    <w:p w:rsidR="000D32FE" w:rsidRDefault="000D32FE">
      <w:pPr>
        <w:spacing w:before="2" w:line="100" w:lineRule="exact"/>
        <w:rPr>
          <w:sz w:val="10"/>
          <w:szCs w:val="10"/>
        </w:rPr>
      </w:pPr>
    </w:p>
    <w:p w:rsidR="000D32FE" w:rsidRDefault="000D32FE">
      <w:pPr>
        <w:spacing w:line="200" w:lineRule="exact"/>
      </w:pPr>
    </w:p>
    <w:p w:rsidR="000D32FE" w:rsidRDefault="003A1188">
      <w:pPr>
        <w:spacing w:before="34" w:line="242" w:lineRule="auto"/>
        <w:ind w:left="814" w:right="775"/>
        <w:jc w:val="both"/>
      </w:pPr>
      <w:proofErr w:type="gramStart"/>
      <w:r>
        <w:rPr>
          <w:spacing w:val="-1"/>
        </w:rPr>
        <w:t>t</w:t>
      </w:r>
      <w:r>
        <w:t>o</w:t>
      </w:r>
      <w:proofErr w:type="gramEnd"/>
      <w:r>
        <w:rPr>
          <w:spacing w:val="2"/>
        </w:rPr>
        <w:t xml:space="preserve"> </w:t>
      </w:r>
      <w:r>
        <w:rPr>
          <w:spacing w:val="-2"/>
        </w:rPr>
        <w:t>m</w:t>
      </w:r>
      <w:r>
        <w:t>a</w:t>
      </w:r>
      <w:r>
        <w:rPr>
          <w:spacing w:val="1"/>
        </w:rPr>
        <w:t>k</w:t>
      </w:r>
      <w:r>
        <w:t>e</w:t>
      </w:r>
      <w:r>
        <w:rPr>
          <w:spacing w:val="2"/>
        </w:rPr>
        <w:t xml:space="preserve"> </w:t>
      </w:r>
      <w:r>
        <w:rPr>
          <w:spacing w:val="-1"/>
        </w:rPr>
        <w:t>su</w:t>
      </w:r>
      <w:r>
        <w:t>re</w:t>
      </w:r>
      <w:r>
        <w:rPr>
          <w:spacing w:val="2"/>
        </w:rPr>
        <w:t xml:space="preserve"> </w:t>
      </w:r>
      <w:r>
        <w:rPr>
          <w:spacing w:val="-2"/>
        </w:rPr>
        <w:t>t</w:t>
      </w:r>
      <w:r>
        <w:rPr>
          <w:spacing w:val="1"/>
        </w:rPr>
        <w:t>h</w:t>
      </w:r>
      <w:r>
        <w:rPr>
          <w:spacing w:val="-1"/>
        </w:rPr>
        <w:t>a</w:t>
      </w:r>
      <w:r>
        <w:t>t</w:t>
      </w:r>
      <w:r>
        <w:rPr>
          <w:spacing w:val="1"/>
        </w:rPr>
        <w:t xml:space="preserve"> </w:t>
      </w:r>
      <w:r>
        <w:rPr>
          <w:spacing w:val="-1"/>
        </w:rPr>
        <w:t>n</w:t>
      </w:r>
      <w:r>
        <w:t>o</w:t>
      </w:r>
      <w:r>
        <w:rPr>
          <w:spacing w:val="1"/>
        </w:rPr>
        <w:t xml:space="preserve"> </w:t>
      </w:r>
      <w:r>
        <w:rPr>
          <w:spacing w:val="-1"/>
        </w:rPr>
        <w:t>er</w:t>
      </w:r>
      <w:r>
        <w:t>r</w:t>
      </w:r>
      <w:r>
        <w:rPr>
          <w:spacing w:val="-1"/>
        </w:rPr>
        <w:t>o</w:t>
      </w:r>
      <w:r>
        <w:t>rs</w:t>
      </w:r>
      <w:r>
        <w:rPr>
          <w:spacing w:val="1"/>
        </w:rPr>
        <w:t xml:space="preserve"> </w:t>
      </w:r>
      <w:r>
        <w:rPr>
          <w:spacing w:val="-1"/>
        </w:rPr>
        <w:t>ha</w:t>
      </w:r>
      <w:r>
        <w:rPr>
          <w:spacing w:val="1"/>
        </w:rPr>
        <w:t>v</w:t>
      </w:r>
      <w:r>
        <w:t>e</w:t>
      </w:r>
      <w:r>
        <w:rPr>
          <w:spacing w:val="2"/>
        </w:rPr>
        <w:t xml:space="preserve"> </w:t>
      </w:r>
      <w:r>
        <w:rPr>
          <w:spacing w:val="-1"/>
        </w:rPr>
        <w:t>c</w:t>
      </w:r>
      <w:r>
        <w:t>r</w:t>
      </w:r>
      <w:r>
        <w:rPr>
          <w:spacing w:val="-1"/>
        </w:rPr>
        <w:t>e</w:t>
      </w:r>
      <w:r>
        <w:rPr>
          <w:spacing w:val="1"/>
        </w:rPr>
        <w:t>p</w:t>
      </w:r>
      <w:r>
        <w:t>t</w:t>
      </w:r>
      <w:r>
        <w:rPr>
          <w:spacing w:val="1"/>
        </w:rPr>
        <w:t xml:space="preserve"> </w:t>
      </w:r>
      <w:r>
        <w:rPr>
          <w:spacing w:val="-2"/>
        </w:rPr>
        <w:t>i</w:t>
      </w:r>
      <w:r>
        <w:t>n</w:t>
      </w:r>
      <w:r>
        <w:rPr>
          <w:spacing w:val="1"/>
        </w:rPr>
        <w:t xml:space="preserve"> </w:t>
      </w:r>
      <w:r>
        <w:rPr>
          <w:spacing w:val="-1"/>
        </w:rPr>
        <w:t>du</w:t>
      </w:r>
      <w:r>
        <w:rPr>
          <w:spacing w:val="1"/>
        </w:rPr>
        <w:t>r</w:t>
      </w:r>
      <w:r>
        <w:t>ing</w:t>
      </w:r>
      <w:r>
        <w:rPr>
          <w:spacing w:val="2"/>
        </w:rPr>
        <w:t xml:space="preserve"> </w:t>
      </w:r>
      <w:r>
        <w:t>t</w:t>
      </w:r>
      <w:r>
        <w:rPr>
          <w:spacing w:val="1"/>
        </w:rPr>
        <w:t>h</w:t>
      </w:r>
      <w:r>
        <w:t>e</w:t>
      </w:r>
      <w:r>
        <w:rPr>
          <w:spacing w:val="1"/>
        </w:rPr>
        <w:t xml:space="preserve"> </w:t>
      </w:r>
      <w:r>
        <w:t>tra</w:t>
      </w:r>
      <w:r>
        <w:rPr>
          <w:spacing w:val="1"/>
        </w:rPr>
        <w:t>n</w:t>
      </w:r>
      <w:r>
        <w:t xml:space="preserve">sfer </w:t>
      </w:r>
      <w:r>
        <w:rPr>
          <w:spacing w:val="1"/>
        </w:rPr>
        <w:t>o</w:t>
      </w:r>
      <w:r>
        <w:t>r</w:t>
      </w:r>
      <w:r>
        <w:rPr>
          <w:spacing w:val="1"/>
        </w:rPr>
        <w:t xml:space="preserve"> </w:t>
      </w:r>
      <w:r>
        <w:t>pre</w:t>
      </w:r>
      <w:r>
        <w:rPr>
          <w:spacing w:val="2"/>
        </w:rPr>
        <w:t>p</w:t>
      </w:r>
      <w:r>
        <w:t>aration</w:t>
      </w:r>
      <w:r>
        <w:rPr>
          <w:spacing w:val="1"/>
        </w:rPr>
        <w:t xml:space="preserve"> o</w:t>
      </w:r>
      <w:r>
        <w:t>f</w:t>
      </w:r>
      <w:r>
        <w:rPr>
          <w:spacing w:val="1"/>
        </w:rPr>
        <w:t xml:space="preserve"> </w:t>
      </w:r>
      <w:r>
        <w:t>t</w:t>
      </w:r>
      <w:r>
        <w:rPr>
          <w:spacing w:val="1"/>
        </w:rPr>
        <w:t>h</w:t>
      </w:r>
      <w:r>
        <w:t>e files. This</w:t>
      </w:r>
      <w:r>
        <w:rPr>
          <w:spacing w:val="20"/>
        </w:rPr>
        <w:t xml:space="preserve"> </w:t>
      </w:r>
      <w:r>
        <w:rPr>
          <w:spacing w:val="-1"/>
        </w:rPr>
        <w:t>sh</w:t>
      </w:r>
      <w:r>
        <w:t>ou</w:t>
      </w:r>
      <w:r>
        <w:rPr>
          <w:spacing w:val="-2"/>
        </w:rPr>
        <w:t>l</w:t>
      </w:r>
      <w:r>
        <w:t>d</w:t>
      </w:r>
      <w:r>
        <w:rPr>
          <w:spacing w:val="19"/>
        </w:rPr>
        <w:t xml:space="preserve"> </w:t>
      </w:r>
      <w:r>
        <w:t>n</w:t>
      </w:r>
      <w:r>
        <w:rPr>
          <w:spacing w:val="-1"/>
        </w:rPr>
        <w:t>o</w:t>
      </w:r>
      <w:r>
        <w:t>t</w:t>
      </w:r>
      <w:r>
        <w:rPr>
          <w:spacing w:val="19"/>
        </w:rPr>
        <w:t xml:space="preserve"> </w:t>
      </w:r>
      <w:r>
        <w:t>be</w:t>
      </w:r>
      <w:r>
        <w:rPr>
          <w:spacing w:val="20"/>
        </w:rPr>
        <w:t xml:space="preserve"> </w:t>
      </w:r>
      <w:r>
        <w:t>se</w:t>
      </w:r>
      <w:r>
        <w:rPr>
          <w:spacing w:val="-1"/>
        </w:rPr>
        <w:t>e</w:t>
      </w:r>
      <w:r>
        <w:t>n</w:t>
      </w:r>
      <w:r>
        <w:rPr>
          <w:spacing w:val="19"/>
        </w:rPr>
        <w:t xml:space="preserve"> </w:t>
      </w:r>
      <w:r>
        <w:t>as</w:t>
      </w:r>
      <w:r>
        <w:rPr>
          <w:spacing w:val="20"/>
        </w:rPr>
        <w:t xml:space="preserve"> </w:t>
      </w:r>
      <w:r>
        <w:rPr>
          <w:spacing w:val="-1"/>
        </w:rPr>
        <w:t>a</w:t>
      </w:r>
      <w:r>
        <w:t>n</w:t>
      </w:r>
      <w:r>
        <w:rPr>
          <w:spacing w:val="19"/>
        </w:rPr>
        <w:t xml:space="preserve"> </w:t>
      </w:r>
      <w:r>
        <w:t>o</w:t>
      </w:r>
      <w:r>
        <w:rPr>
          <w:spacing w:val="-1"/>
        </w:rPr>
        <w:t>pp</w:t>
      </w:r>
      <w:r>
        <w:rPr>
          <w:spacing w:val="1"/>
        </w:rPr>
        <w:t>o</w:t>
      </w:r>
      <w:r>
        <w:t>r</w:t>
      </w:r>
      <w:r>
        <w:rPr>
          <w:spacing w:val="-2"/>
        </w:rPr>
        <w:t>t</w:t>
      </w:r>
      <w:r>
        <w:t>unity</w:t>
      </w:r>
      <w:r>
        <w:rPr>
          <w:spacing w:val="19"/>
        </w:rPr>
        <w:t xml:space="preserve"> </w:t>
      </w:r>
      <w:r>
        <w:rPr>
          <w:spacing w:val="-2"/>
        </w:rPr>
        <w:t>t</w:t>
      </w:r>
      <w:r>
        <w:t>o</w:t>
      </w:r>
      <w:r>
        <w:rPr>
          <w:spacing w:val="19"/>
        </w:rPr>
        <w:t xml:space="preserve"> </w:t>
      </w:r>
      <w:r>
        <w:t>u</w:t>
      </w:r>
      <w:r>
        <w:rPr>
          <w:spacing w:val="-1"/>
        </w:rPr>
        <w:t>p</w:t>
      </w:r>
      <w:r>
        <w:t>date</w:t>
      </w:r>
      <w:r>
        <w:rPr>
          <w:spacing w:val="18"/>
        </w:rPr>
        <w:t xml:space="preserve"> </w:t>
      </w:r>
      <w:r>
        <w:t>or</w:t>
      </w:r>
      <w:r>
        <w:rPr>
          <w:spacing w:val="19"/>
        </w:rPr>
        <w:t xml:space="preserve"> </w:t>
      </w:r>
      <w:r>
        <w:rPr>
          <w:spacing w:val="-1"/>
        </w:rPr>
        <w:t>co</w:t>
      </w:r>
      <w:r>
        <w:t>p</w:t>
      </w:r>
      <w:r>
        <w:rPr>
          <w:spacing w:val="-1"/>
        </w:rPr>
        <w:t>y</w:t>
      </w:r>
      <w:r>
        <w:t>edit</w:t>
      </w:r>
      <w:r>
        <w:rPr>
          <w:spacing w:val="19"/>
        </w:rPr>
        <w:t xml:space="preserve"> </w:t>
      </w:r>
      <w:r>
        <w:t>t</w:t>
      </w:r>
      <w:r>
        <w:rPr>
          <w:spacing w:val="1"/>
        </w:rPr>
        <w:t>h</w:t>
      </w:r>
      <w:r>
        <w:t>e</w:t>
      </w:r>
      <w:r>
        <w:rPr>
          <w:spacing w:val="18"/>
        </w:rPr>
        <w:t xml:space="preserve"> </w:t>
      </w:r>
      <w:r>
        <w:t>p</w:t>
      </w:r>
      <w:r>
        <w:rPr>
          <w:spacing w:val="-1"/>
        </w:rPr>
        <w:t>ap</w:t>
      </w:r>
      <w:r>
        <w:t>er,</w:t>
      </w:r>
      <w:r>
        <w:rPr>
          <w:spacing w:val="19"/>
        </w:rPr>
        <w:t xml:space="preserve"> </w:t>
      </w:r>
      <w:r>
        <w:rPr>
          <w:spacing w:val="-1"/>
        </w:rPr>
        <w:t>w</w:t>
      </w:r>
      <w:r>
        <w:rPr>
          <w:spacing w:val="1"/>
        </w:rPr>
        <w:t>h</w:t>
      </w:r>
      <w:r>
        <w:t>ich</w:t>
      </w:r>
      <w:r>
        <w:rPr>
          <w:spacing w:val="20"/>
        </w:rPr>
        <w:t xml:space="preserve"> </w:t>
      </w:r>
      <w:r>
        <w:t>is not</w:t>
      </w:r>
      <w:r>
        <w:rPr>
          <w:spacing w:val="1"/>
        </w:rPr>
        <w:t xml:space="preserve"> </w:t>
      </w:r>
      <w:r>
        <w:rPr>
          <w:spacing w:val="-1"/>
        </w:rPr>
        <w:t>p</w:t>
      </w:r>
      <w:r>
        <w:rPr>
          <w:spacing w:val="1"/>
        </w:rPr>
        <w:t>o</w:t>
      </w:r>
      <w:r>
        <w:t>ss</w:t>
      </w:r>
      <w:r>
        <w:rPr>
          <w:spacing w:val="-2"/>
        </w:rPr>
        <w:t>i</w:t>
      </w:r>
      <w:r>
        <w:t>ble</w:t>
      </w:r>
      <w:r>
        <w:rPr>
          <w:spacing w:val="1"/>
        </w:rPr>
        <w:t xml:space="preserve"> </w:t>
      </w:r>
      <w:r>
        <w:rPr>
          <w:spacing w:val="-1"/>
        </w:rPr>
        <w:t>d</w:t>
      </w:r>
      <w:r>
        <w:rPr>
          <w:spacing w:val="1"/>
        </w:rPr>
        <w:t>u</w:t>
      </w:r>
      <w:r>
        <w:t>e</w:t>
      </w:r>
      <w:r>
        <w:rPr>
          <w:spacing w:val="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t</w:t>
      </w:r>
      <w:r>
        <w:rPr>
          <w:spacing w:val="1"/>
        </w:rPr>
        <w:t>i</w:t>
      </w:r>
      <w:r>
        <w:rPr>
          <w:spacing w:val="-2"/>
        </w:rPr>
        <w:t>m</w:t>
      </w:r>
      <w:r>
        <w:t>e</w:t>
      </w:r>
      <w:r>
        <w:rPr>
          <w:spacing w:val="1"/>
        </w:rPr>
        <w:t xml:space="preserve"> </w:t>
      </w:r>
      <w:r>
        <w:t>constraints.</w:t>
      </w:r>
      <w:r>
        <w:rPr>
          <w:spacing w:val="1"/>
        </w:rPr>
        <w:t xml:space="preserve"> </w:t>
      </w:r>
      <w:r>
        <w:rPr>
          <w:spacing w:val="-1"/>
        </w:rPr>
        <w:t>O</w:t>
      </w:r>
      <w:r>
        <w:rPr>
          <w:spacing w:val="1"/>
        </w:rPr>
        <w:t>n</w:t>
      </w:r>
      <w:r>
        <w:t>ly er</w:t>
      </w:r>
      <w:r>
        <w:rPr>
          <w:spacing w:val="-1"/>
        </w:rPr>
        <w:t>r</w:t>
      </w:r>
      <w:r>
        <w:rPr>
          <w:spacing w:val="1"/>
        </w:rPr>
        <w:t>o</w:t>
      </w:r>
      <w:r>
        <w:t>rs</w:t>
      </w:r>
      <w:r>
        <w:rPr>
          <w:spacing w:val="1"/>
        </w:rPr>
        <w:t xml:space="preserve"> </w:t>
      </w:r>
      <w:r>
        <w:t>i</w:t>
      </w:r>
      <w:r>
        <w:rPr>
          <w:spacing w:val="1"/>
        </w:rPr>
        <w:t>n</w:t>
      </w:r>
      <w:r>
        <w:rPr>
          <w:spacing w:val="-2"/>
        </w:rPr>
        <w:t>t</w:t>
      </w:r>
      <w:r>
        <w:t>r</w:t>
      </w:r>
      <w:r>
        <w:rPr>
          <w:spacing w:val="-1"/>
        </w:rPr>
        <w:t>od</w:t>
      </w:r>
      <w:r>
        <w:rPr>
          <w:spacing w:val="1"/>
        </w:rPr>
        <w:t>u</w:t>
      </w:r>
      <w:r>
        <w:rPr>
          <w:spacing w:val="-1"/>
        </w:rPr>
        <w:t>c</w:t>
      </w:r>
      <w:r>
        <w:t>ed</w:t>
      </w:r>
      <w:r>
        <w:rPr>
          <w:spacing w:val="1"/>
        </w:rPr>
        <w:t xml:space="preserve"> </w:t>
      </w:r>
      <w:r>
        <w:rPr>
          <w:spacing w:val="-1"/>
        </w:rPr>
        <w:t>d</w:t>
      </w:r>
      <w:r>
        <w:rPr>
          <w:spacing w:val="1"/>
        </w:rPr>
        <w:t>u</w:t>
      </w:r>
      <w:r>
        <w:t>r</w:t>
      </w:r>
      <w:r>
        <w:rPr>
          <w:spacing w:val="-2"/>
        </w:rPr>
        <w:t>i</w:t>
      </w:r>
      <w:r>
        <w:t>ng</w:t>
      </w:r>
      <w:r>
        <w:rPr>
          <w:spacing w:val="1"/>
        </w:rPr>
        <w:t xml:space="preserve"> </w:t>
      </w:r>
      <w:r>
        <w:t>t</w:t>
      </w:r>
      <w:r>
        <w:rPr>
          <w:spacing w:val="1"/>
        </w:rPr>
        <w:t>h</w:t>
      </w:r>
      <w:r>
        <w:t>e pr</w:t>
      </w:r>
      <w:r>
        <w:rPr>
          <w:spacing w:val="-1"/>
        </w:rPr>
        <w:t>e</w:t>
      </w:r>
      <w:r>
        <w:rPr>
          <w:spacing w:val="1"/>
        </w:rPr>
        <w:t>p</w:t>
      </w:r>
      <w:r>
        <w:t>arati</w:t>
      </w:r>
      <w:r>
        <w:rPr>
          <w:spacing w:val="-1"/>
        </w:rPr>
        <w:t>o</w:t>
      </w:r>
      <w:r>
        <w:t>n</w:t>
      </w:r>
      <w:r>
        <w:rPr>
          <w:spacing w:val="1"/>
        </w:rPr>
        <w:t xml:space="preserve"> </w:t>
      </w:r>
      <w:r>
        <w:rPr>
          <w:spacing w:val="-1"/>
        </w:rPr>
        <w:t>o</w:t>
      </w:r>
      <w:r>
        <w:t>f t</w:t>
      </w:r>
      <w:r>
        <w:rPr>
          <w:spacing w:val="1"/>
        </w:rPr>
        <w:t>h</w:t>
      </w:r>
      <w:r>
        <w:t>e files</w:t>
      </w:r>
      <w:r>
        <w:rPr>
          <w:spacing w:val="-1"/>
        </w:rPr>
        <w:t xml:space="preserve"> </w:t>
      </w:r>
      <w:r>
        <w:t>will be correcte</w:t>
      </w:r>
      <w:r>
        <w:rPr>
          <w:spacing w:val="1"/>
        </w:rPr>
        <w:t>d</w:t>
      </w:r>
      <w:r>
        <w:t>. Parti</w:t>
      </w:r>
      <w:r>
        <w:rPr>
          <w:spacing w:val="-1"/>
        </w:rPr>
        <w:t>c</w:t>
      </w:r>
      <w:r>
        <w:rPr>
          <w:spacing w:val="1"/>
        </w:rPr>
        <w:t>u</w:t>
      </w:r>
      <w:r>
        <w:t>lar atte</w:t>
      </w:r>
      <w:r>
        <w:rPr>
          <w:spacing w:val="1"/>
        </w:rPr>
        <w:t>n</w:t>
      </w:r>
      <w:r>
        <w:t>tion</w:t>
      </w:r>
      <w:r>
        <w:rPr>
          <w:spacing w:val="1"/>
        </w:rPr>
        <w:t xml:space="preserve"> </w:t>
      </w:r>
      <w:r>
        <w:t>s</w:t>
      </w:r>
      <w:r>
        <w:rPr>
          <w:spacing w:val="1"/>
        </w:rPr>
        <w:t>h</w:t>
      </w:r>
      <w:r>
        <w:t>o</w:t>
      </w:r>
      <w:r>
        <w:rPr>
          <w:spacing w:val="1"/>
        </w:rPr>
        <w:t>u</w:t>
      </w:r>
      <w:r>
        <w:rPr>
          <w:spacing w:val="-2"/>
        </w:rPr>
        <w:t>l</w:t>
      </w:r>
      <w:r>
        <w:t xml:space="preserve">d </w:t>
      </w:r>
      <w:r>
        <w:rPr>
          <w:spacing w:val="1"/>
        </w:rPr>
        <w:t>b</w:t>
      </w:r>
      <w:r>
        <w:t>e</w:t>
      </w:r>
      <w:r>
        <w:rPr>
          <w:spacing w:val="-1"/>
        </w:rPr>
        <w:t xml:space="preserve"> </w:t>
      </w:r>
      <w:r>
        <w:rPr>
          <w:spacing w:val="1"/>
        </w:rPr>
        <w:t>p</w:t>
      </w:r>
      <w:r>
        <w:t>aid</w:t>
      </w:r>
      <w:r>
        <w:rPr>
          <w:spacing w:val="1"/>
        </w:rPr>
        <w:t xml:space="preserve"> </w:t>
      </w:r>
      <w:r>
        <w:t>to t</w:t>
      </w:r>
      <w:r>
        <w:rPr>
          <w:spacing w:val="1"/>
        </w:rPr>
        <w:t>h</w:t>
      </w:r>
      <w:r>
        <w:t>e</w:t>
      </w:r>
      <w:r>
        <w:rPr>
          <w:spacing w:val="-1"/>
        </w:rPr>
        <w:t xml:space="preserve"> </w:t>
      </w:r>
      <w:r>
        <w:t>references secti</w:t>
      </w:r>
      <w:r>
        <w:rPr>
          <w:spacing w:val="1"/>
        </w:rPr>
        <w:t>o</w:t>
      </w:r>
      <w:r>
        <w:t>n.</w:t>
      </w:r>
    </w:p>
    <w:p w:rsidR="000D32FE" w:rsidRDefault="003A1188">
      <w:pPr>
        <w:spacing w:line="243" w:lineRule="auto"/>
        <w:ind w:left="814" w:right="775" w:firstLine="227"/>
        <w:jc w:val="both"/>
      </w:pPr>
      <w:r>
        <w:t>If</w:t>
      </w:r>
      <w:r>
        <w:rPr>
          <w:spacing w:val="2"/>
        </w:rPr>
        <w:t xml:space="preserve"> </w:t>
      </w:r>
      <w:r>
        <w:t>SPS</w:t>
      </w:r>
      <w:r>
        <w:rPr>
          <w:spacing w:val="1"/>
        </w:rPr>
        <w:t xml:space="preserve"> </w:t>
      </w:r>
      <w:r>
        <w:t>do</w:t>
      </w:r>
      <w:r>
        <w:rPr>
          <w:spacing w:val="-1"/>
        </w:rPr>
        <w:t>e</w:t>
      </w:r>
      <w:r>
        <w:t>s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receive</w:t>
      </w:r>
      <w:r>
        <w:rPr>
          <w:spacing w:val="2"/>
        </w:rPr>
        <w:t xml:space="preserve"> </w:t>
      </w:r>
      <w:r>
        <w:t>a reply</w:t>
      </w:r>
      <w:r>
        <w:rPr>
          <w:spacing w:val="2"/>
        </w:rPr>
        <w:t xml:space="preserve"> </w:t>
      </w:r>
      <w:r>
        <w:t>from a</w:t>
      </w:r>
      <w:r>
        <w:rPr>
          <w:spacing w:val="2"/>
        </w:rPr>
        <w:t xml:space="preserve"> </w:t>
      </w:r>
      <w:r>
        <w:t>p</w:t>
      </w:r>
      <w:r>
        <w:rPr>
          <w:spacing w:val="-1"/>
        </w:rPr>
        <w:t>a</w:t>
      </w:r>
      <w:r>
        <w:t>rticul</w:t>
      </w:r>
      <w:r>
        <w:rPr>
          <w:spacing w:val="-1"/>
        </w:rPr>
        <w:t>a</w:t>
      </w:r>
      <w:r>
        <w:t>r</w:t>
      </w:r>
      <w:r>
        <w:rPr>
          <w:spacing w:val="2"/>
        </w:rPr>
        <w:t xml:space="preserve"> </w:t>
      </w:r>
      <w:r>
        <w:t>contact</w:t>
      </w:r>
      <w:r>
        <w:rPr>
          <w:spacing w:val="2"/>
        </w:rPr>
        <w:t xml:space="preserve"> </w:t>
      </w:r>
      <w:r>
        <w:t>author,</w:t>
      </w:r>
      <w:r>
        <w:rPr>
          <w:spacing w:val="1"/>
        </w:rPr>
        <w:t xml:space="preserve"> </w:t>
      </w:r>
      <w:r>
        <w:t>within</w:t>
      </w:r>
      <w:r>
        <w:rPr>
          <w:spacing w:val="2"/>
        </w:rPr>
        <w:t xml:space="preserve"> </w:t>
      </w:r>
      <w:r>
        <w:rPr>
          <w:spacing w:val="-2"/>
        </w:rPr>
        <w:t>t</w:t>
      </w:r>
      <w:r>
        <w:rPr>
          <w:spacing w:val="1"/>
        </w:rPr>
        <w:t>h</w:t>
      </w:r>
      <w:r>
        <w:t>e t</w:t>
      </w:r>
      <w:r>
        <w:rPr>
          <w:spacing w:val="1"/>
        </w:rPr>
        <w:t>i</w:t>
      </w:r>
      <w:r>
        <w:rPr>
          <w:spacing w:val="-2"/>
        </w:rPr>
        <w:t>m</w:t>
      </w:r>
      <w:r>
        <w:t>efra</w:t>
      </w:r>
      <w:r>
        <w:rPr>
          <w:spacing w:val="-2"/>
        </w:rPr>
        <w:t>m</w:t>
      </w:r>
      <w:r>
        <w:t>e</w:t>
      </w:r>
      <w:r>
        <w:rPr>
          <w:spacing w:val="1"/>
        </w:rPr>
        <w:t xml:space="preserve"> </w:t>
      </w:r>
      <w:r>
        <w:t>given</w:t>
      </w:r>
      <w:r>
        <w:rPr>
          <w:spacing w:val="2"/>
        </w:rPr>
        <w:t xml:space="preserve"> </w:t>
      </w:r>
      <w:r>
        <w:rPr>
          <w:spacing w:val="-1"/>
        </w:rPr>
        <w:t>(</w:t>
      </w:r>
      <w:r>
        <w:rPr>
          <w:spacing w:val="1"/>
        </w:rPr>
        <w:t>u</w:t>
      </w:r>
      <w:r>
        <w:rPr>
          <w:spacing w:val="-1"/>
        </w:rPr>
        <w:t>s</w:t>
      </w:r>
      <w:r>
        <w:rPr>
          <w:spacing w:val="1"/>
        </w:rPr>
        <w:t>u</w:t>
      </w:r>
      <w:r>
        <w:t>ally</w:t>
      </w:r>
      <w:r>
        <w:rPr>
          <w:spacing w:val="1"/>
        </w:rPr>
        <w:t xml:space="preserve"> </w:t>
      </w:r>
      <w:r>
        <w:t>72</w:t>
      </w:r>
      <w:r>
        <w:rPr>
          <w:spacing w:val="1"/>
        </w:rPr>
        <w:t xml:space="preserve"> </w:t>
      </w:r>
      <w:r>
        <w:t>h</w:t>
      </w:r>
      <w:r>
        <w:rPr>
          <w:spacing w:val="-1"/>
        </w:rPr>
        <w:t>ou</w:t>
      </w:r>
      <w:r>
        <w:t>rs),</w:t>
      </w:r>
      <w:r>
        <w:rPr>
          <w:spacing w:val="2"/>
        </w:rPr>
        <w:t xml:space="preserve"> </w:t>
      </w:r>
      <w:r>
        <w:rPr>
          <w:spacing w:val="-2"/>
        </w:rPr>
        <w:t>t</w:t>
      </w:r>
      <w:r>
        <w:rPr>
          <w:spacing w:val="1"/>
        </w:rPr>
        <w:t>h</w:t>
      </w:r>
      <w:r>
        <w:t>en</w:t>
      </w:r>
      <w:r>
        <w:rPr>
          <w:spacing w:val="2"/>
        </w:rPr>
        <w:t xml:space="preserve"> </w:t>
      </w:r>
      <w:r>
        <w:t>it is</w:t>
      </w:r>
      <w:r>
        <w:rPr>
          <w:spacing w:val="2"/>
        </w:rPr>
        <w:t xml:space="preserve"> </w:t>
      </w:r>
      <w:r>
        <w:t>pre</w:t>
      </w:r>
      <w:r>
        <w:rPr>
          <w:spacing w:val="-1"/>
        </w:rPr>
        <w:t>s</w:t>
      </w:r>
      <w:r>
        <w:t>u</w:t>
      </w:r>
      <w:r>
        <w:rPr>
          <w:spacing w:val="-2"/>
        </w:rPr>
        <w:t>m</w:t>
      </w:r>
      <w:r>
        <w:t>ed</w:t>
      </w:r>
      <w:r>
        <w:rPr>
          <w:spacing w:val="2"/>
        </w:rPr>
        <w:t xml:space="preserve"> </w:t>
      </w:r>
      <w:r>
        <w:t>t</w:t>
      </w:r>
      <w:r>
        <w:rPr>
          <w:spacing w:val="1"/>
        </w:rPr>
        <w:t>h</w:t>
      </w:r>
      <w:r>
        <w:t>at</w:t>
      </w:r>
      <w:r>
        <w:rPr>
          <w:spacing w:val="1"/>
        </w:rPr>
        <w:t xml:space="preserve"> </w:t>
      </w:r>
      <w:r>
        <w:t>t</w:t>
      </w:r>
      <w:r>
        <w:rPr>
          <w:spacing w:val="1"/>
        </w:rPr>
        <w:t>h</w:t>
      </w:r>
      <w:r>
        <w:t>e</w:t>
      </w:r>
      <w:r>
        <w:rPr>
          <w:spacing w:val="2"/>
        </w:rPr>
        <w:t xml:space="preserve"> </w:t>
      </w:r>
      <w:r>
        <w:t>aut</w:t>
      </w:r>
      <w:r>
        <w:rPr>
          <w:spacing w:val="-1"/>
        </w:rPr>
        <w:t>h</w:t>
      </w:r>
      <w:r>
        <w:t>or</w:t>
      </w:r>
      <w:r>
        <w:rPr>
          <w:spacing w:val="1"/>
        </w:rPr>
        <w:t xml:space="preserve"> </w:t>
      </w:r>
      <w:r>
        <w:rPr>
          <w:spacing w:val="-1"/>
        </w:rPr>
        <w:t>h</w:t>
      </w:r>
      <w:r>
        <w:t>as</w:t>
      </w:r>
      <w:r>
        <w:rPr>
          <w:spacing w:val="2"/>
        </w:rPr>
        <w:t xml:space="preserve"> </w:t>
      </w:r>
      <w:r>
        <w:t>f</w:t>
      </w:r>
      <w:r>
        <w:rPr>
          <w:spacing w:val="-1"/>
        </w:rPr>
        <w:t>ou</w:t>
      </w:r>
      <w:r>
        <w:t>nd</w:t>
      </w:r>
      <w:r>
        <w:rPr>
          <w:spacing w:val="1"/>
        </w:rPr>
        <w:t xml:space="preserve"> </w:t>
      </w:r>
      <w:r>
        <w:rPr>
          <w:spacing w:val="-1"/>
        </w:rPr>
        <w:t>n</w:t>
      </w:r>
      <w:r>
        <w:t>o er</w:t>
      </w:r>
      <w:r>
        <w:rPr>
          <w:spacing w:val="-1"/>
        </w:rPr>
        <w:t>r</w:t>
      </w:r>
      <w:r>
        <w:rPr>
          <w:spacing w:val="1"/>
        </w:rPr>
        <w:t>o</w:t>
      </w:r>
      <w:r>
        <w:t>rs</w:t>
      </w:r>
      <w:r>
        <w:rPr>
          <w:spacing w:val="1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t</w:t>
      </w:r>
      <w:r>
        <w:rPr>
          <w:spacing w:val="1"/>
        </w:rPr>
        <w:t>h</w:t>
      </w:r>
      <w:r>
        <w:t>e</w:t>
      </w:r>
      <w:r>
        <w:rPr>
          <w:spacing w:val="1"/>
        </w:rPr>
        <w:t xml:space="preserve"> </w:t>
      </w:r>
      <w:r>
        <w:rPr>
          <w:spacing w:val="-1"/>
        </w:rPr>
        <w:t>p</w:t>
      </w:r>
      <w:r>
        <w:t>ape</w:t>
      </w:r>
      <w:r>
        <w:rPr>
          <w:spacing w:val="-1"/>
        </w:rPr>
        <w:t>r</w:t>
      </w:r>
      <w:r>
        <w:t>.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tight p</w:t>
      </w:r>
      <w:r>
        <w:rPr>
          <w:spacing w:val="-1"/>
        </w:rPr>
        <w:t>u</w:t>
      </w:r>
      <w:r>
        <w:t>blication</w:t>
      </w:r>
      <w:r>
        <w:rPr>
          <w:spacing w:val="1"/>
        </w:rPr>
        <w:t xml:space="preserve"> </w:t>
      </w:r>
      <w:r>
        <w:t>sche</w:t>
      </w:r>
      <w:r>
        <w:rPr>
          <w:spacing w:val="-1"/>
        </w:rPr>
        <w:t>d</w:t>
      </w:r>
      <w:r>
        <w:rPr>
          <w:spacing w:val="1"/>
        </w:rPr>
        <w:t>u</w:t>
      </w:r>
      <w:r>
        <w:t>le</w:t>
      </w:r>
      <w:r>
        <w:rPr>
          <w:spacing w:val="1"/>
        </w:rPr>
        <w:t xml:space="preserve"> </w:t>
      </w:r>
      <w:r>
        <w:t>of o</w:t>
      </w:r>
      <w:r>
        <w:rPr>
          <w:spacing w:val="-1"/>
        </w:rPr>
        <w:t>u</w:t>
      </w:r>
      <w:r>
        <w:t>r</w:t>
      </w:r>
      <w:r>
        <w:rPr>
          <w:spacing w:val="1"/>
        </w:rPr>
        <w:t xml:space="preserve"> </w:t>
      </w:r>
      <w:r>
        <w:t>p</w:t>
      </w:r>
      <w:r>
        <w:rPr>
          <w:spacing w:val="-1"/>
        </w:rPr>
        <w:t>r</w:t>
      </w:r>
      <w:r>
        <w:t>oce</w:t>
      </w:r>
      <w:r>
        <w:rPr>
          <w:spacing w:val="-1"/>
        </w:rPr>
        <w:t>e</w:t>
      </w:r>
      <w:r>
        <w:t>di</w:t>
      </w:r>
      <w:r>
        <w:rPr>
          <w:spacing w:val="-1"/>
        </w:rPr>
        <w:t>n</w:t>
      </w:r>
      <w:r>
        <w:rPr>
          <w:spacing w:val="1"/>
        </w:rPr>
        <w:t>g</w:t>
      </w:r>
      <w:r>
        <w:t>s</w:t>
      </w:r>
      <w:r>
        <w:rPr>
          <w:spacing w:val="1"/>
        </w:rPr>
        <w:t xml:space="preserve"> </w:t>
      </w:r>
      <w:r>
        <w:t>series</w:t>
      </w:r>
      <w:r>
        <w:rPr>
          <w:spacing w:val="1"/>
        </w:rPr>
        <w:t xml:space="preserve"> </w:t>
      </w:r>
      <w:r>
        <w:t>does n</w:t>
      </w:r>
      <w:r>
        <w:rPr>
          <w:spacing w:val="-1"/>
        </w:rPr>
        <w:t>o</w:t>
      </w:r>
      <w:r>
        <w:t>t allow</w:t>
      </w:r>
      <w:r>
        <w:rPr>
          <w:spacing w:val="1"/>
        </w:rPr>
        <w:t xml:space="preserve"> </w:t>
      </w:r>
      <w:r>
        <w:rPr>
          <w:spacing w:val="-1"/>
        </w:rPr>
        <w:t>S</w:t>
      </w:r>
      <w:r>
        <w:t>PS</w:t>
      </w:r>
      <w:r>
        <w:rPr>
          <w:spacing w:val="1"/>
        </w:rPr>
        <w:t xml:space="preserve"> </w:t>
      </w:r>
      <w:r>
        <w:rPr>
          <w:spacing w:val="-2"/>
        </w:rPr>
        <w:t>t</w:t>
      </w:r>
      <w:r>
        <w:t>o</w:t>
      </w:r>
      <w:r>
        <w:rPr>
          <w:spacing w:val="1"/>
        </w:rPr>
        <w:t xml:space="preserve"> </w:t>
      </w:r>
      <w:r>
        <w:rPr>
          <w:spacing w:val="-1"/>
        </w:rPr>
        <w:t>s</w:t>
      </w:r>
      <w:r>
        <w:t>end re</w:t>
      </w:r>
      <w:r>
        <w:rPr>
          <w:spacing w:val="-2"/>
        </w:rPr>
        <w:t>m</w:t>
      </w:r>
      <w:r>
        <w:t>inders</w:t>
      </w:r>
      <w:r>
        <w:rPr>
          <w:spacing w:val="-2"/>
        </w:rPr>
        <w:t xml:space="preserve"> </w:t>
      </w:r>
      <w:r>
        <w:t>or sear</w:t>
      </w:r>
      <w:r>
        <w:rPr>
          <w:spacing w:val="-1"/>
        </w:rPr>
        <w:t>c</w:t>
      </w:r>
      <w:r>
        <w:t>h f</w:t>
      </w:r>
      <w:r>
        <w:rPr>
          <w:spacing w:val="-1"/>
        </w:rPr>
        <w:t>o</w:t>
      </w:r>
      <w:r>
        <w:t>r</w:t>
      </w:r>
      <w:r>
        <w:rPr>
          <w:spacing w:val="1"/>
        </w:rPr>
        <w:t xml:space="preserve"> </w:t>
      </w:r>
      <w:r>
        <w:t>a</w:t>
      </w:r>
      <w:r>
        <w:rPr>
          <w:spacing w:val="-3"/>
        </w:rPr>
        <w:t>l</w:t>
      </w:r>
      <w:r>
        <w:t xml:space="preserve">ternative </w:t>
      </w:r>
      <w:r>
        <w:rPr>
          <w:spacing w:val="-1"/>
        </w:rPr>
        <w:t>e</w:t>
      </w:r>
      <w:r>
        <w:t>-</w:t>
      </w:r>
      <w:r>
        <w:rPr>
          <w:spacing w:val="-2"/>
        </w:rPr>
        <w:t>m</w:t>
      </w:r>
      <w:r>
        <w:t>ail addresses</w:t>
      </w:r>
      <w:r>
        <w:rPr>
          <w:spacing w:val="-1"/>
        </w:rPr>
        <w:t xml:space="preserve"> </w:t>
      </w:r>
      <w:r>
        <w:t xml:space="preserve">on </w:t>
      </w:r>
      <w:r>
        <w:rPr>
          <w:spacing w:val="-2"/>
        </w:rPr>
        <w:t>t</w:t>
      </w:r>
      <w:r>
        <w:rPr>
          <w:spacing w:val="1"/>
        </w:rPr>
        <w:t>h</w:t>
      </w:r>
      <w:r>
        <w:t>e</w:t>
      </w:r>
      <w:r>
        <w:rPr>
          <w:spacing w:val="-1"/>
        </w:rPr>
        <w:t xml:space="preserve"> </w:t>
      </w:r>
      <w:r>
        <w:t>Internet.</w:t>
      </w:r>
    </w:p>
    <w:p w:rsidR="000D32FE" w:rsidRDefault="003A1188">
      <w:pPr>
        <w:spacing w:before="1" w:line="220" w:lineRule="exact"/>
        <w:ind w:left="814" w:right="776" w:firstLine="227"/>
        <w:jc w:val="both"/>
      </w:pPr>
      <w:r>
        <w:t>In</w:t>
      </w:r>
      <w:r>
        <w:rPr>
          <w:spacing w:val="14"/>
        </w:rPr>
        <w:t xml:space="preserve"> </w:t>
      </w:r>
      <w:r>
        <w:rPr>
          <w:spacing w:val="-1"/>
        </w:rPr>
        <w:t>s</w:t>
      </w:r>
      <w:r>
        <w:rPr>
          <w:spacing w:val="1"/>
        </w:rPr>
        <w:t>o</w:t>
      </w:r>
      <w:r>
        <w:rPr>
          <w:spacing w:val="-2"/>
        </w:rPr>
        <w:t>m</w:t>
      </w:r>
      <w:r>
        <w:t>e</w:t>
      </w:r>
      <w:r>
        <w:rPr>
          <w:spacing w:val="15"/>
        </w:rPr>
        <w:t xml:space="preserve"> </w:t>
      </w:r>
      <w:r>
        <w:t>cases,</w:t>
      </w:r>
      <w:r>
        <w:rPr>
          <w:spacing w:val="14"/>
        </w:rPr>
        <w:t xml:space="preserve"> </w:t>
      </w:r>
      <w:r>
        <w:t>it</w:t>
      </w:r>
      <w:r>
        <w:rPr>
          <w:spacing w:val="14"/>
        </w:rPr>
        <w:t xml:space="preserve"> </w:t>
      </w:r>
      <w:r>
        <w:t>is</w:t>
      </w:r>
      <w:r>
        <w:rPr>
          <w:spacing w:val="15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cont</w:t>
      </w:r>
      <w:r>
        <w:rPr>
          <w:spacing w:val="-1"/>
        </w:rPr>
        <w:t>a</w:t>
      </w:r>
      <w:r>
        <w:t>ct</w:t>
      </w:r>
      <w:r>
        <w:rPr>
          <w:spacing w:val="14"/>
        </w:rPr>
        <w:t xml:space="preserve"> </w:t>
      </w:r>
      <w:r>
        <w:t>volu</w:t>
      </w:r>
      <w:r>
        <w:rPr>
          <w:spacing w:val="-2"/>
        </w:rPr>
        <w:t>m</w:t>
      </w:r>
      <w:r>
        <w:t>e</w:t>
      </w:r>
      <w:r>
        <w:rPr>
          <w:spacing w:val="14"/>
        </w:rPr>
        <w:t xml:space="preserve"> </w:t>
      </w:r>
      <w:r>
        <w:t>edi</w:t>
      </w:r>
      <w:r>
        <w:rPr>
          <w:spacing w:val="1"/>
        </w:rPr>
        <w:t>t</w:t>
      </w:r>
      <w:r>
        <w:t>or</w:t>
      </w:r>
      <w:r>
        <w:rPr>
          <w:spacing w:val="14"/>
        </w:rPr>
        <w:t xml:space="preserve"> </w:t>
      </w:r>
      <w:r>
        <w:rPr>
          <w:spacing w:val="-1"/>
        </w:rPr>
        <w:t>o</w:t>
      </w:r>
      <w:r>
        <w:t>r</w:t>
      </w:r>
      <w:r>
        <w:rPr>
          <w:spacing w:val="14"/>
        </w:rPr>
        <w:t xml:space="preserve"> </w:t>
      </w:r>
      <w:r>
        <w:t>t</w:t>
      </w:r>
      <w:r>
        <w:rPr>
          <w:spacing w:val="1"/>
        </w:rPr>
        <w:t>h</w:t>
      </w:r>
      <w:r>
        <w:t>e</w:t>
      </w:r>
      <w:r>
        <w:rPr>
          <w:spacing w:val="14"/>
        </w:rPr>
        <w:t xml:space="preserve"> </w:t>
      </w:r>
      <w:r>
        <w:rPr>
          <w:spacing w:val="-1"/>
        </w:rPr>
        <w:t>p</w:t>
      </w:r>
      <w:r>
        <w:t>ubl</w:t>
      </w:r>
      <w:r>
        <w:rPr>
          <w:spacing w:val="-2"/>
        </w:rPr>
        <w:t>i</w:t>
      </w:r>
      <w:r>
        <w:t>cation</w:t>
      </w:r>
      <w:r>
        <w:rPr>
          <w:spacing w:val="14"/>
        </w:rPr>
        <w:t xml:space="preserve"> </w:t>
      </w:r>
      <w:r>
        <w:t>chair</w:t>
      </w:r>
      <w:r>
        <w:rPr>
          <w:spacing w:val="14"/>
        </w:rPr>
        <w:t xml:space="preserve"> </w:t>
      </w:r>
      <w:proofErr w:type="gramStart"/>
      <w:r>
        <w:rPr>
          <w:spacing w:val="-1"/>
        </w:rPr>
        <w:t>w</w:t>
      </w:r>
      <w:r>
        <w:t>ho</w:t>
      </w:r>
      <w:proofErr w:type="gramEnd"/>
      <w:r>
        <w:rPr>
          <w:spacing w:val="14"/>
        </w:rPr>
        <w:t xml:space="preserve"> </w:t>
      </w:r>
      <w:r>
        <w:rPr>
          <w:spacing w:val="-1"/>
        </w:rPr>
        <w:t>c</w:t>
      </w:r>
      <w:r>
        <w:rPr>
          <w:spacing w:val="1"/>
        </w:rPr>
        <w:t>h</w:t>
      </w:r>
      <w:r>
        <w:t xml:space="preserve">ecks all of </w:t>
      </w:r>
      <w:r>
        <w:rPr>
          <w:spacing w:val="-2"/>
        </w:rPr>
        <w:t>t</w:t>
      </w:r>
      <w:r>
        <w:rPr>
          <w:spacing w:val="1"/>
        </w:rPr>
        <w:t>h</w:t>
      </w:r>
      <w:r>
        <w:t>e PDF</w:t>
      </w:r>
      <w:r>
        <w:rPr>
          <w:spacing w:val="-1"/>
        </w:rPr>
        <w:t>s</w:t>
      </w:r>
      <w:r>
        <w:t xml:space="preserve">. In </w:t>
      </w:r>
      <w:r>
        <w:rPr>
          <w:spacing w:val="-1"/>
        </w:rPr>
        <w:t>s</w:t>
      </w:r>
      <w:r>
        <w:rPr>
          <w:spacing w:val="1"/>
        </w:rPr>
        <w:t>u</w:t>
      </w:r>
      <w:r>
        <w:rPr>
          <w:spacing w:val="-1"/>
        </w:rPr>
        <w:t>c</w:t>
      </w:r>
      <w:r>
        <w:t>h</w:t>
      </w:r>
      <w:r>
        <w:rPr>
          <w:spacing w:val="1"/>
        </w:rPr>
        <w:t xml:space="preserve"> </w:t>
      </w:r>
      <w:r>
        <w:t>case</w:t>
      </w:r>
      <w:r>
        <w:rPr>
          <w:spacing w:val="-1"/>
        </w:rPr>
        <w:t>s</w:t>
      </w:r>
      <w:r>
        <w:t xml:space="preserve">, the </w:t>
      </w:r>
      <w:r>
        <w:rPr>
          <w:spacing w:val="-1"/>
        </w:rPr>
        <w:t>a</w:t>
      </w:r>
      <w:r>
        <w:rPr>
          <w:spacing w:val="1"/>
        </w:rPr>
        <w:t>u</w:t>
      </w:r>
      <w:r>
        <w:t>tho</w:t>
      </w:r>
      <w:r>
        <w:rPr>
          <w:spacing w:val="-1"/>
        </w:rPr>
        <w:t>r</w:t>
      </w:r>
      <w:r>
        <w:t>s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n</w:t>
      </w:r>
      <w:r>
        <w:rPr>
          <w:spacing w:val="1"/>
        </w:rPr>
        <w:t>o</w:t>
      </w:r>
      <w:r>
        <w:t>t i</w:t>
      </w:r>
      <w:r>
        <w:rPr>
          <w:spacing w:val="-1"/>
        </w:rPr>
        <w:t>n</w:t>
      </w:r>
      <w:r>
        <w:t>vo</w:t>
      </w:r>
      <w:r>
        <w:rPr>
          <w:spacing w:val="-2"/>
        </w:rPr>
        <w:t>l</w:t>
      </w:r>
      <w:r>
        <w:t xml:space="preserve">ved </w:t>
      </w:r>
      <w:r>
        <w:rPr>
          <w:spacing w:val="-2"/>
        </w:rPr>
        <w:t>i</w:t>
      </w:r>
      <w:r>
        <w:t>n</w:t>
      </w:r>
      <w:r>
        <w:rPr>
          <w:spacing w:val="1"/>
        </w:rPr>
        <w:t xml:space="preserve"> </w:t>
      </w:r>
      <w:r>
        <w:t>t</w:t>
      </w:r>
      <w:r>
        <w:rPr>
          <w:spacing w:val="1"/>
        </w:rPr>
        <w:t>h</w:t>
      </w:r>
      <w:r>
        <w:t>e</w:t>
      </w:r>
      <w:r>
        <w:rPr>
          <w:spacing w:val="-1"/>
        </w:rPr>
        <w:t xml:space="preserve"> </w:t>
      </w:r>
      <w:r>
        <w:t>che</w:t>
      </w:r>
      <w:r>
        <w:rPr>
          <w:spacing w:val="-1"/>
        </w:rPr>
        <w:t>c</w:t>
      </w:r>
      <w:r>
        <w:t>k</w:t>
      </w:r>
      <w:r>
        <w:rPr>
          <w:spacing w:val="-2"/>
        </w:rPr>
        <w:t>i</w:t>
      </w:r>
      <w:r>
        <w:t>ng</w:t>
      </w:r>
      <w:r>
        <w:rPr>
          <w:spacing w:val="-1"/>
        </w:rPr>
        <w:t xml:space="preserve"> </w:t>
      </w:r>
      <w:r>
        <w:t>ph</w:t>
      </w:r>
      <w:r>
        <w:rPr>
          <w:spacing w:val="-1"/>
        </w:rPr>
        <w:t>a</w:t>
      </w:r>
      <w:r>
        <w:t>se.</w:t>
      </w:r>
    </w:p>
    <w:p w:rsidR="000D32FE" w:rsidRDefault="003A1188">
      <w:pPr>
        <w:spacing w:before="1" w:line="220" w:lineRule="exact"/>
        <w:ind w:left="814" w:right="777" w:firstLine="227"/>
        <w:jc w:val="both"/>
      </w:pPr>
      <w:r>
        <w:t>The</w:t>
      </w:r>
      <w:r>
        <w:rPr>
          <w:spacing w:val="1"/>
        </w:rPr>
        <w:t xml:space="preserve"> </w:t>
      </w:r>
      <w:r>
        <w:rPr>
          <w:spacing w:val="-1"/>
        </w:rPr>
        <w:t>pu</w:t>
      </w:r>
      <w:r>
        <w:t>r</w:t>
      </w:r>
      <w:r>
        <w:rPr>
          <w:spacing w:val="-1"/>
        </w:rPr>
        <w:t>p</w:t>
      </w:r>
      <w:r>
        <w:rPr>
          <w:spacing w:val="1"/>
        </w:rPr>
        <w:t>o</w:t>
      </w:r>
      <w:r>
        <w:t xml:space="preserve">se </w:t>
      </w:r>
      <w:r>
        <w:rPr>
          <w:spacing w:val="-1"/>
        </w:rPr>
        <w:t>o</w:t>
      </w:r>
      <w:r>
        <w:t>f</w:t>
      </w:r>
      <w:r>
        <w:rPr>
          <w:spacing w:val="1"/>
        </w:rPr>
        <w:t xml:space="preserve"> </w:t>
      </w:r>
      <w:r>
        <w:t>t</w:t>
      </w:r>
      <w:r>
        <w:rPr>
          <w:spacing w:val="1"/>
        </w:rPr>
        <w:t>h</w:t>
      </w:r>
      <w:r>
        <w:t>e</w:t>
      </w:r>
      <w:r>
        <w:rPr>
          <w:spacing w:val="1"/>
        </w:rPr>
        <w:t xml:space="preserve"> </w:t>
      </w:r>
      <w:r>
        <w:rPr>
          <w:spacing w:val="-1"/>
        </w:rPr>
        <w:t>pr</w:t>
      </w:r>
      <w:r>
        <w:t>o</w:t>
      </w:r>
      <w:r>
        <w:rPr>
          <w:spacing w:val="-1"/>
        </w:rPr>
        <w:t>o</w:t>
      </w:r>
      <w:r>
        <w:t>f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che</w:t>
      </w:r>
      <w:r>
        <w:rPr>
          <w:spacing w:val="-1"/>
        </w:rPr>
        <w:t>c</w:t>
      </w:r>
      <w:r>
        <w:t>k</w:t>
      </w:r>
      <w:r>
        <w:rPr>
          <w:spacing w:val="1"/>
        </w:rPr>
        <w:t xml:space="preserve"> </w:t>
      </w:r>
      <w:r>
        <w:rPr>
          <w:spacing w:val="-1"/>
        </w:rPr>
        <w:t>fo</w:t>
      </w:r>
      <w:r>
        <w:t>r</w:t>
      </w:r>
      <w:r>
        <w:rPr>
          <w:spacing w:val="1"/>
        </w:rPr>
        <w:t xml:space="preserve"> </w:t>
      </w:r>
      <w:r>
        <w:t>t</w:t>
      </w:r>
      <w:r>
        <w:rPr>
          <w:spacing w:val="-1"/>
        </w:rPr>
        <w:t>y</w:t>
      </w:r>
      <w:r>
        <w:t>pesetting or</w:t>
      </w:r>
      <w:r>
        <w:rPr>
          <w:spacing w:val="1"/>
        </w:rPr>
        <w:t xml:space="preserve"> </w:t>
      </w:r>
      <w:r>
        <w:rPr>
          <w:spacing w:val="-1"/>
        </w:rPr>
        <w:t>co</w:t>
      </w:r>
      <w:r>
        <w:t>nv</w:t>
      </w:r>
      <w:r>
        <w:rPr>
          <w:spacing w:val="-1"/>
        </w:rPr>
        <w:t>e</w:t>
      </w:r>
      <w:r>
        <w:t>rsi</w:t>
      </w:r>
      <w:r>
        <w:rPr>
          <w:spacing w:val="-1"/>
        </w:rPr>
        <w:t>o</w:t>
      </w:r>
      <w:r>
        <w:t>n</w:t>
      </w:r>
      <w:r>
        <w:rPr>
          <w:spacing w:val="1"/>
        </w:rPr>
        <w:t xml:space="preserve"> </w:t>
      </w:r>
      <w:r>
        <w:t>e</w:t>
      </w:r>
      <w:r>
        <w:rPr>
          <w:spacing w:val="-1"/>
        </w:rPr>
        <w:t>rr</w:t>
      </w:r>
      <w:r>
        <w:rPr>
          <w:spacing w:val="1"/>
        </w:rPr>
        <w:t>o</w:t>
      </w:r>
      <w:r>
        <w:t>rs and</w:t>
      </w:r>
      <w:r>
        <w:rPr>
          <w:spacing w:val="1"/>
        </w:rPr>
        <w:t xml:space="preserve"> </w:t>
      </w:r>
      <w:r>
        <w:rPr>
          <w:spacing w:val="-2"/>
        </w:rPr>
        <w:t>t</w:t>
      </w:r>
      <w:r>
        <w:rPr>
          <w:spacing w:val="1"/>
        </w:rPr>
        <w:t>h</w:t>
      </w:r>
      <w:r>
        <w:t>e co</w:t>
      </w:r>
      <w:r>
        <w:rPr>
          <w:spacing w:val="-2"/>
        </w:rPr>
        <w:t>m</w:t>
      </w:r>
      <w:r>
        <w:rPr>
          <w:spacing w:val="1"/>
        </w:rPr>
        <w:t>p</w:t>
      </w:r>
      <w:r>
        <w:t>leteness</w:t>
      </w:r>
      <w:r>
        <w:rPr>
          <w:spacing w:val="39"/>
        </w:rPr>
        <w:t xml:space="preserve"> </w:t>
      </w:r>
      <w:r>
        <w:t>and</w:t>
      </w:r>
      <w:r>
        <w:rPr>
          <w:spacing w:val="39"/>
        </w:rPr>
        <w:t xml:space="preserve"> </w:t>
      </w:r>
      <w:r>
        <w:t>ac</w:t>
      </w:r>
      <w:r>
        <w:rPr>
          <w:spacing w:val="-1"/>
        </w:rPr>
        <w:t>c</w:t>
      </w:r>
      <w:r>
        <w:t>uracy</w:t>
      </w:r>
      <w:r>
        <w:rPr>
          <w:spacing w:val="37"/>
        </w:rPr>
        <w:t xml:space="preserve"> </w:t>
      </w:r>
      <w:r>
        <w:t>of</w:t>
      </w:r>
      <w:r>
        <w:rPr>
          <w:spacing w:val="39"/>
        </w:rPr>
        <w:t xml:space="preserve"> </w:t>
      </w:r>
      <w:r>
        <w:t>t</w:t>
      </w:r>
      <w:r>
        <w:rPr>
          <w:spacing w:val="1"/>
        </w:rPr>
        <w:t>h</w:t>
      </w:r>
      <w:r>
        <w:t>e</w:t>
      </w:r>
      <w:r>
        <w:rPr>
          <w:spacing w:val="39"/>
        </w:rPr>
        <w:t xml:space="preserve"> </w:t>
      </w:r>
      <w:r>
        <w:t>text,</w:t>
      </w:r>
      <w:r>
        <w:rPr>
          <w:spacing w:val="39"/>
        </w:rPr>
        <w:t xml:space="preserve"> </w:t>
      </w:r>
      <w:r>
        <w:t>t</w:t>
      </w:r>
      <w:r>
        <w:rPr>
          <w:spacing w:val="-1"/>
        </w:rPr>
        <w:t>a</w:t>
      </w:r>
      <w:r>
        <w:t>b</w:t>
      </w:r>
      <w:r>
        <w:rPr>
          <w:spacing w:val="-1"/>
        </w:rPr>
        <w:t>l</w:t>
      </w:r>
      <w:r>
        <w:t>es,</w:t>
      </w:r>
      <w:r>
        <w:rPr>
          <w:spacing w:val="39"/>
        </w:rPr>
        <w:t xml:space="preserve"> </w:t>
      </w:r>
      <w:r>
        <w:t>and</w:t>
      </w:r>
      <w:r>
        <w:rPr>
          <w:spacing w:val="39"/>
        </w:rPr>
        <w:t xml:space="preserve"> </w:t>
      </w:r>
      <w:r>
        <w:t>figures.</w:t>
      </w:r>
      <w:r>
        <w:rPr>
          <w:spacing w:val="39"/>
        </w:rPr>
        <w:t xml:space="preserve"> </w:t>
      </w:r>
      <w:r>
        <w:t>Substantial</w:t>
      </w:r>
      <w:r>
        <w:rPr>
          <w:spacing w:val="39"/>
        </w:rPr>
        <w:t xml:space="preserve"> </w:t>
      </w:r>
      <w:r>
        <w:t>changes</w:t>
      </w:r>
      <w:r>
        <w:rPr>
          <w:spacing w:val="39"/>
        </w:rPr>
        <w:t xml:space="preserve"> </w:t>
      </w:r>
      <w:r>
        <w:t>in</w:t>
      </w:r>
    </w:p>
    <w:p w:rsidR="000D32FE" w:rsidRDefault="003A1188">
      <w:pPr>
        <w:spacing w:before="1" w:line="242" w:lineRule="auto"/>
        <w:ind w:left="814" w:right="777"/>
        <w:jc w:val="both"/>
      </w:pPr>
      <w:proofErr w:type="gramStart"/>
      <w:r>
        <w:t>c</w:t>
      </w:r>
      <w:r>
        <w:rPr>
          <w:spacing w:val="1"/>
        </w:rPr>
        <w:t>on</w:t>
      </w:r>
      <w:r>
        <w:t>te</w:t>
      </w:r>
      <w:r>
        <w:rPr>
          <w:spacing w:val="1"/>
        </w:rPr>
        <w:t>n</w:t>
      </w:r>
      <w:r>
        <w:t>t</w:t>
      </w:r>
      <w:proofErr w:type="gramEnd"/>
      <w:r>
        <w:t>,</w:t>
      </w:r>
      <w:r>
        <w:rPr>
          <w:spacing w:val="1"/>
        </w:rPr>
        <w:t xml:space="preserve"> </w:t>
      </w:r>
      <w:r>
        <w:t>e.</w:t>
      </w:r>
      <w:r>
        <w:rPr>
          <w:spacing w:val="1"/>
        </w:rPr>
        <w:t>g</w:t>
      </w:r>
      <w:r>
        <w:t>., new</w:t>
      </w:r>
      <w:r>
        <w:rPr>
          <w:spacing w:val="1"/>
        </w:rPr>
        <w:t xml:space="preserve"> </w:t>
      </w:r>
      <w:r>
        <w:t>res</w:t>
      </w:r>
      <w:r>
        <w:rPr>
          <w:spacing w:val="1"/>
        </w:rPr>
        <w:t>u</w:t>
      </w:r>
      <w:r>
        <w:t>lts,</w:t>
      </w:r>
      <w:r>
        <w:rPr>
          <w:spacing w:val="1"/>
        </w:rPr>
        <w:t xml:space="preserve"> </w:t>
      </w:r>
      <w:r>
        <w:t>c</w:t>
      </w:r>
      <w:r>
        <w:rPr>
          <w:spacing w:val="1"/>
        </w:rPr>
        <w:t>o</w:t>
      </w:r>
      <w:r>
        <w:t xml:space="preserve">rrected </w:t>
      </w:r>
      <w:r>
        <w:rPr>
          <w:spacing w:val="1"/>
        </w:rPr>
        <w:t>v</w:t>
      </w:r>
      <w:r>
        <w:t>al</w:t>
      </w:r>
      <w:r>
        <w:rPr>
          <w:spacing w:val="1"/>
        </w:rPr>
        <w:t>u</w:t>
      </w:r>
      <w:r>
        <w:t>es,</w:t>
      </w:r>
      <w:r>
        <w:rPr>
          <w:spacing w:val="1"/>
        </w:rPr>
        <w:t xml:space="preserve"> </w:t>
      </w:r>
      <w:r>
        <w:t>title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>n</w:t>
      </w:r>
      <w:r>
        <w:t>d</w:t>
      </w:r>
      <w:r>
        <w:rPr>
          <w:spacing w:val="2"/>
        </w:rPr>
        <w:t xml:space="preserve"> </w:t>
      </w:r>
      <w:r>
        <w:t>a</w:t>
      </w:r>
      <w:r>
        <w:rPr>
          <w:spacing w:val="1"/>
        </w:rPr>
        <w:t>u</w:t>
      </w:r>
      <w:r>
        <w:t>thors</w:t>
      </w:r>
      <w:r>
        <w:rPr>
          <w:spacing w:val="1"/>
        </w:rPr>
        <w:t>h</w:t>
      </w:r>
      <w:r>
        <w:rPr>
          <w:spacing w:val="-2"/>
        </w:rPr>
        <w:t>i</w:t>
      </w:r>
      <w:r>
        <w:rPr>
          <w:spacing w:val="1"/>
        </w:rPr>
        <w:t>p</w:t>
      </w:r>
      <w:r>
        <w:t>,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n</w:t>
      </w:r>
      <w:r>
        <w:rPr>
          <w:spacing w:val="1"/>
        </w:rPr>
        <w:t>o</w:t>
      </w:r>
      <w:r>
        <w:t xml:space="preserve">t </w:t>
      </w:r>
      <w:r>
        <w:rPr>
          <w:spacing w:val="1"/>
        </w:rPr>
        <w:t>po</w:t>
      </w:r>
      <w:r>
        <w:rPr>
          <w:spacing w:val="-1"/>
        </w:rPr>
        <w:t>s</w:t>
      </w:r>
      <w:r>
        <w:t>si</w:t>
      </w:r>
      <w:r>
        <w:rPr>
          <w:spacing w:val="1"/>
        </w:rPr>
        <w:t>b</w:t>
      </w:r>
      <w:r>
        <w:t>le</w:t>
      </w:r>
      <w:r>
        <w:rPr>
          <w:spacing w:val="1"/>
        </w:rPr>
        <w:t xml:space="preserve"> </w:t>
      </w:r>
      <w:r>
        <w:t>and can</w:t>
      </w:r>
      <w:r>
        <w:rPr>
          <w:spacing w:val="-1"/>
        </w:rPr>
        <w:t>n</w:t>
      </w:r>
      <w:r>
        <w:rPr>
          <w:spacing w:val="1"/>
        </w:rPr>
        <w:t>o</w:t>
      </w:r>
      <w:r>
        <w:t>t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p</w:t>
      </w:r>
      <w:r>
        <w:rPr>
          <w:spacing w:val="-1"/>
        </w:rPr>
        <w:t>r</w:t>
      </w:r>
      <w:r>
        <w:t>o</w:t>
      </w:r>
      <w:r>
        <w:rPr>
          <w:spacing w:val="-1"/>
        </w:rPr>
        <w:t>c</w:t>
      </w:r>
      <w:r>
        <w:t>essed.</w:t>
      </w:r>
    </w:p>
    <w:p w:rsidR="000D32FE" w:rsidRDefault="000D32FE">
      <w:pPr>
        <w:spacing w:line="200" w:lineRule="exact"/>
      </w:pPr>
    </w:p>
    <w:p w:rsidR="000D32FE" w:rsidRDefault="000D32FE">
      <w:pPr>
        <w:spacing w:before="19" w:line="220" w:lineRule="exact"/>
        <w:rPr>
          <w:sz w:val="22"/>
          <w:szCs w:val="22"/>
        </w:rPr>
      </w:pPr>
    </w:p>
    <w:p w:rsidR="000D32FE" w:rsidRDefault="003A1188">
      <w:pPr>
        <w:ind w:left="814" w:right="3594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5    </w:t>
      </w:r>
      <w:r>
        <w:rPr>
          <w:b/>
          <w:spacing w:val="34"/>
          <w:sz w:val="24"/>
          <w:szCs w:val="24"/>
        </w:rPr>
        <w:t xml:space="preserve"> </w:t>
      </w:r>
      <w:r>
        <w:rPr>
          <w:b/>
          <w:sz w:val="24"/>
          <w:szCs w:val="24"/>
        </w:rPr>
        <w:t>Online Public</w:t>
      </w:r>
      <w:r>
        <w:rPr>
          <w:b/>
          <w:spacing w:val="-1"/>
          <w:sz w:val="24"/>
          <w:szCs w:val="24"/>
        </w:rPr>
        <w:t>a</w:t>
      </w:r>
      <w:r>
        <w:rPr>
          <w:b/>
          <w:sz w:val="24"/>
          <w:szCs w:val="24"/>
        </w:rPr>
        <w:t xml:space="preserve">tion in </w:t>
      </w:r>
      <w:proofErr w:type="spellStart"/>
      <w:r>
        <w:rPr>
          <w:b/>
          <w:spacing w:val="-1"/>
          <w:sz w:val="24"/>
          <w:szCs w:val="24"/>
        </w:rPr>
        <w:t>S</w:t>
      </w:r>
      <w:r>
        <w:rPr>
          <w:b/>
          <w:sz w:val="24"/>
          <w:szCs w:val="24"/>
        </w:rPr>
        <w:t>pringerLi</w:t>
      </w:r>
      <w:r>
        <w:rPr>
          <w:b/>
          <w:spacing w:val="-1"/>
          <w:sz w:val="24"/>
          <w:szCs w:val="24"/>
        </w:rPr>
        <w:t>n</w:t>
      </w:r>
      <w:r>
        <w:rPr>
          <w:b/>
          <w:sz w:val="24"/>
          <w:szCs w:val="24"/>
        </w:rPr>
        <w:t>k</w:t>
      </w:r>
      <w:proofErr w:type="spellEnd"/>
    </w:p>
    <w:p w:rsidR="000D32FE" w:rsidRDefault="000D32FE">
      <w:pPr>
        <w:spacing w:before="4" w:line="120" w:lineRule="exact"/>
        <w:rPr>
          <w:sz w:val="12"/>
          <w:szCs w:val="12"/>
        </w:rPr>
      </w:pPr>
    </w:p>
    <w:p w:rsidR="000D32FE" w:rsidRDefault="000D32FE">
      <w:pPr>
        <w:spacing w:line="200" w:lineRule="exact"/>
      </w:pPr>
    </w:p>
    <w:p w:rsidR="000D32FE" w:rsidRDefault="003A1188">
      <w:pPr>
        <w:ind w:left="814" w:right="778"/>
        <w:jc w:val="both"/>
      </w:pPr>
      <w:r>
        <w:t>All</w:t>
      </w:r>
      <w:r>
        <w:rPr>
          <w:spacing w:val="1"/>
        </w:rPr>
        <w:t xml:space="preserve"> </w:t>
      </w:r>
      <w:r>
        <w:t>pap</w:t>
      </w:r>
      <w:r>
        <w:rPr>
          <w:spacing w:val="-1"/>
        </w:rPr>
        <w:t>e</w:t>
      </w:r>
      <w:r>
        <w:t>rs</w:t>
      </w:r>
      <w:r>
        <w:rPr>
          <w:spacing w:val="2"/>
        </w:rPr>
        <w:t xml:space="preserve"> </w:t>
      </w:r>
      <w:r>
        <w:t>are p</w:t>
      </w:r>
      <w:r>
        <w:rPr>
          <w:spacing w:val="-1"/>
        </w:rPr>
        <w:t>u</w:t>
      </w:r>
      <w:r>
        <w:t>blish</w:t>
      </w:r>
      <w:r>
        <w:rPr>
          <w:spacing w:val="-1"/>
        </w:rPr>
        <w:t>e</w:t>
      </w:r>
      <w:r>
        <w:t>d</w:t>
      </w:r>
      <w:r>
        <w:rPr>
          <w:spacing w:val="2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o</w:t>
      </w:r>
      <w:r>
        <w:rPr>
          <w:spacing w:val="-1"/>
        </w:rPr>
        <w:t>u</w:t>
      </w:r>
      <w:r>
        <w:t>r</w:t>
      </w:r>
      <w:r>
        <w:rPr>
          <w:spacing w:val="2"/>
        </w:rPr>
        <w:t xml:space="preserve"> </w:t>
      </w:r>
      <w:r>
        <w:t>d</w:t>
      </w:r>
      <w:r>
        <w:rPr>
          <w:spacing w:val="-2"/>
        </w:rPr>
        <w:t>i</w:t>
      </w:r>
      <w:r>
        <w:t>gital</w:t>
      </w:r>
      <w:r>
        <w:rPr>
          <w:spacing w:val="1"/>
        </w:rPr>
        <w:t xml:space="preserve"> </w:t>
      </w:r>
      <w:r>
        <w:t>li</w:t>
      </w:r>
      <w:r>
        <w:rPr>
          <w:spacing w:val="1"/>
        </w:rPr>
        <w:t>b</w:t>
      </w:r>
      <w:r>
        <w:t xml:space="preserve">rary </w:t>
      </w:r>
      <w:hyperlink>
        <w:r>
          <w:rPr>
            <w:rFonts w:ascii="Courier New" w:eastAsia="Courier New" w:hAnsi="Courier New" w:cs="Courier New"/>
          </w:rPr>
          <w:t>www.springerlink.com</w:t>
        </w:r>
        <w:r>
          <w:t>.</w:t>
        </w:r>
        <w:r>
          <w:rPr>
            <w:spacing w:val="2"/>
          </w:rPr>
          <w:t xml:space="preserve"> </w:t>
        </w:r>
        <w:r>
          <w:t>Only subscr</w:t>
        </w:r>
        <w:r>
          <w:rPr>
            <w:spacing w:val="-2"/>
          </w:rPr>
          <w:t>i</w:t>
        </w:r>
        <w:r>
          <w:rPr>
            <w:spacing w:val="1"/>
          </w:rPr>
          <w:t>b</w:t>
        </w:r>
        <w:r>
          <w:t>ers</w:t>
        </w:r>
        <w:r>
          <w:rPr>
            <w:spacing w:val="2"/>
          </w:rPr>
          <w:t xml:space="preserve"> </w:t>
        </w:r>
        <w:r>
          <w:t>to</w:t>
        </w:r>
        <w:r>
          <w:rPr>
            <w:spacing w:val="1"/>
          </w:rPr>
          <w:t xml:space="preserve"> </w:t>
        </w:r>
        <w:r>
          <w:t>Spr</w:t>
        </w:r>
        <w:r>
          <w:rPr>
            <w:spacing w:val="-2"/>
          </w:rPr>
          <w:t>i</w:t>
        </w:r>
        <w:r>
          <w:t>nger’s</w:t>
        </w:r>
        <w:r>
          <w:rPr>
            <w:spacing w:val="2"/>
          </w:rPr>
          <w:t xml:space="preserve"> </w:t>
        </w:r>
        <w:r>
          <w:t>eBook</w:t>
        </w:r>
        <w:r>
          <w:rPr>
            <w:spacing w:val="1"/>
          </w:rPr>
          <w:t xml:space="preserve"> </w:t>
        </w:r>
        <w:r>
          <w:t>pack</w:t>
        </w:r>
        <w:r>
          <w:rPr>
            <w:spacing w:val="-1"/>
          </w:rPr>
          <w:t>a</w:t>
        </w:r>
        <w:r>
          <w:rPr>
            <w:spacing w:val="1"/>
          </w:rPr>
          <w:t>g</w:t>
        </w:r>
        <w:r>
          <w:t>es</w:t>
        </w:r>
        <w:r>
          <w:rPr>
            <w:spacing w:val="1"/>
          </w:rPr>
          <w:t xml:space="preserve"> </w:t>
        </w:r>
        <w:r>
          <w:t>or to</w:t>
        </w:r>
        <w:r>
          <w:rPr>
            <w:spacing w:val="2"/>
          </w:rPr>
          <w:t xml:space="preserve"> </w:t>
        </w:r>
        <w:r>
          <w:t>the</w:t>
        </w:r>
        <w:r>
          <w:rPr>
            <w:spacing w:val="2"/>
          </w:rPr>
          <w:t xml:space="preserve"> </w:t>
        </w:r>
        <w:r>
          <w:t>electronic</w:t>
        </w:r>
        <w:r>
          <w:rPr>
            <w:spacing w:val="2"/>
          </w:rPr>
          <w:t xml:space="preserve"> </w:t>
        </w:r>
        <w:r>
          <w:t>book</w:t>
        </w:r>
        <w:r>
          <w:rPr>
            <w:spacing w:val="1"/>
          </w:rPr>
          <w:t xml:space="preserve"> </w:t>
        </w:r>
        <w:r>
          <w:t>series are</w:t>
        </w:r>
        <w:r>
          <w:rPr>
            <w:spacing w:val="2"/>
          </w:rPr>
          <w:t xml:space="preserve"> </w:t>
        </w:r>
        <w:r>
          <w:t>able</w:t>
        </w:r>
        <w:r>
          <w:rPr>
            <w:spacing w:val="2"/>
          </w:rPr>
          <w:t xml:space="preserve"> </w:t>
        </w:r>
        <w:r>
          <w:t>to access</w:t>
        </w:r>
        <w:r>
          <w:rPr>
            <w:spacing w:val="1"/>
          </w:rPr>
          <w:t xml:space="preserve"> </w:t>
        </w:r>
        <w:r>
          <w:t>the full text</w:t>
        </w:r>
        <w:r>
          <w:rPr>
            <w:spacing w:val="1"/>
          </w:rPr>
          <w:t xml:space="preserve"> </w:t>
        </w:r>
        <w:r>
          <w:t>PDFs of o</w:t>
        </w:r>
        <w:r>
          <w:rPr>
            <w:spacing w:val="1"/>
          </w:rPr>
          <w:t>u</w:t>
        </w:r>
        <w:r>
          <w:t>r online publications.</w:t>
        </w:r>
        <w:r>
          <w:rPr>
            <w:spacing w:val="1"/>
          </w:rPr>
          <w:t xml:space="preserve"> </w:t>
        </w:r>
        <w:r>
          <w:t>Front a</w:t>
        </w:r>
        <w:r>
          <w:rPr>
            <w:spacing w:val="1"/>
          </w:rPr>
          <w:t>n</w:t>
        </w:r>
        <w:r>
          <w:t>d</w:t>
        </w:r>
        <w:r>
          <w:rPr>
            <w:spacing w:val="1"/>
          </w:rPr>
          <w:t xml:space="preserve"> </w:t>
        </w:r>
        <w:r>
          <w:t>ba</w:t>
        </w:r>
        <w:r>
          <w:rPr>
            <w:spacing w:val="-1"/>
          </w:rPr>
          <w:t>c</w:t>
        </w:r>
        <w:r>
          <w:t>k</w:t>
        </w:r>
        <w:r>
          <w:rPr>
            <w:spacing w:val="2"/>
          </w:rPr>
          <w:t xml:space="preserve"> </w:t>
        </w:r>
        <w:r>
          <w:rPr>
            <w:spacing w:val="-2"/>
          </w:rPr>
          <w:t>m</w:t>
        </w:r>
        <w:r>
          <w:t>att</w:t>
        </w:r>
        <w:r>
          <w:rPr>
            <w:spacing w:val="1"/>
          </w:rPr>
          <w:t>e</w:t>
        </w:r>
        <w:r>
          <w:t>r,</w:t>
        </w:r>
        <w:r>
          <w:rPr>
            <w:spacing w:val="1"/>
          </w:rPr>
          <w:t xml:space="preserve"> </w:t>
        </w:r>
        <w:r>
          <w:t>as well</w:t>
        </w:r>
        <w:r>
          <w:rPr>
            <w:spacing w:val="1"/>
          </w:rPr>
          <w:t xml:space="preserve"> </w:t>
        </w:r>
        <w:r>
          <w:t xml:space="preserve">as abstracts </w:t>
        </w:r>
        <w:r>
          <w:rPr>
            <w:spacing w:val="-1"/>
          </w:rPr>
          <w:t>an</w:t>
        </w:r>
        <w:r>
          <w:t>d refer</w:t>
        </w:r>
        <w:r>
          <w:rPr>
            <w:spacing w:val="-1"/>
          </w:rPr>
          <w:t>e</w:t>
        </w:r>
        <w:r>
          <w:t>nces, are</w:t>
        </w:r>
        <w:r>
          <w:rPr>
            <w:spacing w:val="-1"/>
          </w:rPr>
          <w:t xml:space="preserve"> </w:t>
        </w:r>
        <w:r>
          <w:t>freely available</w:t>
        </w:r>
        <w:r>
          <w:rPr>
            <w:spacing w:val="-1"/>
          </w:rPr>
          <w:t xml:space="preserve"> </w:t>
        </w:r>
        <w:r>
          <w:t>for all user</w:t>
        </w:r>
        <w:r>
          <w:rPr>
            <w:spacing w:val="-1"/>
          </w:rPr>
          <w:t>s</w:t>
        </w:r>
        <w:r>
          <w:t>.</w:t>
        </w:r>
      </w:hyperlink>
    </w:p>
    <w:p w:rsidR="000D32FE" w:rsidRDefault="000D32FE">
      <w:pPr>
        <w:spacing w:before="1" w:line="160" w:lineRule="exact"/>
        <w:rPr>
          <w:sz w:val="16"/>
          <w:szCs w:val="16"/>
        </w:rPr>
      </w:pPr>
    </w:p>
    <w:p w:rsidR="000D32FE" w:rsidRDefault="000D32FE">
      <w:pPr>
        <w:spacing w:line="200" w:lineRule="exact"/>
      </w:pPr>
    </w:p>
    <w:p w:rsidR="000D32FE" w:rsidRDefault="003A1188">
      <w:pPr>
        <w:ind w:left="814" w:right="2442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6    </w:t>
      </w:r>
      <w:r>
        <w:rPr>
          <w:b/>
          <w:spacing w:val="34"/>
          <w:sz w:val="24"/>
          <w:szCs w:val="24"/>
        </w:rPr>
        <w:t xml:space="preserve"> </w:t>
      </w:r>
      <w:r>
        <w:rPr>
          <w:b/>
          <w:sz w:val="24"/>
          <w:szCs w:val="24"/>
        </w:rPr>
        <w:t>Checklist of Items to Be Sent to Volume Editor</w:t>
      </w:r>
    </w:p>
    <w:p w:rsidR="000D32FE" w:rsidRDefault="000D32FE">
      <w:pPr>
        <w:spacing w:before="18" w:line="220" w:lineRule="exact"/>
        <w:rPr>
          <w:sz w:val="22"/>
          <w:szCs w:val="22"/>
        </w:rPr>
      </w:pPr>
    </w:p>
    <w:p w:rsidR="000D32FE" w:rsidRDefault="003A1188">
      <w:pPr>
        <w:ind w:left="814" w:right="3396"/>
        <w:jc w:val="both"/>
      </w:pPr>
      <w:proofErr w:type="gramStart"/>
      <w:r>
        <w:rPr>
          <w:rFonts w:ascii="Symbol" w:eastAsia="Symbol" w:hAnsi="Symbol" w:cs="Symbol"/>
        </w:rPr>
        <w:t></w:t>
      </w:r>
      <w:r>
        <w:t xml:space="preserve"> </w:t>
      </w:r>
      <w:r>
        <w:rPr>
          <w:spacing w:val="35"/>
        </w:rPr>
        <w:t xml:space="preserve"> </w:t>
      </w:r>
      <w:r>
        <w:t>The</w:t>
      </w:r>
      <w:proofErr w:type="gramEnd"/>
      <w:r>
        <w:rPr>
          <w:spacing w:val="-1"/>
        </w:rPr>
        <w:t xml:space="preserve"> </w:t>
      </w:r>
      <w:r>
        <w:t xml:space="preserve">final </w:t>
      </w:r>
      <w:r>
        <w:rPr>
          <w:spacing w:val="-1"/>
        </w:rPr>
        <w:t>so</w:t>
      </w:r>
      <w:r>
        <w:t>ur</w:t>
      </w:r>
      <w:r>
        <w:rPr>
          <w:spacing w:val="-1"/>
        </w:rPr>
        <w:t>c</w:t>
      </w:r>
      <w:r>
        <w:t>e files,</w:t>
      </w:r>
      <w:r>
        <w:rPr>
          <w:spacing w:val="1"/>
        </w:rPr>
        <w:t xml:space="preserve"> </w:t>
      </w:r>
      <w:r>
        <w:t>i</w:t>
      </w:r>
      <w:r>
        <w:rPr>
          <w:spacing w:val="1"/>
        </w:rPr>
        <w:t>n</w:t>
      </w:r>
      <w:r>
        <w:t>c</w:t>
      </w:r>
      <w:r>
        <w:rPr>
          <w:spacing w:val="-2"/>
        </w:rPr>
        <w:t>l</w:t>
      </w:r>
      <w:r>
        <w:t>.</w:t>
      </w:r>
      <w:r>
        <w:rPr>
          <w:spacing w:val="1"/>
        </w:rPr>
        <w:t xml:space="preserve"> </w:t>
      </w:r>
      <w:r>
        <w:rPr>
          <w:spacing w:val="-1"/>
        </w:rPr>
        <w:t>an</w:t>
      </w:r>
      <w:r>
        <w:t>y n</w:t>
      </w:r>
      <w:r>
        <w:rPr>
          <w:spacing w:val="-1"/>
        </w:rPr>
        <w:t>on</w:t>
      </w:r>
      <w:r>
        <w:t>-sta</w:t>
      </w:r>
      <w:r>
        <w:rPr>
          <w:spacing w:val="-1"/>
        </w:rPr>
        <w:t>n</w:t>
      </w:r>
      <w:r>
        <w:t>da</w:t>
      </w:r>
      <w:r>
        <w:rPr>
          <w:spacing w:val="-1"/>
        </w:rPr>
        <w:t>r</w:t>
      </w:r>
      <w:r>
        <w:t xml:space="preserve">d </w:t>
      </w:r>
      <w:r>
        <w:rPr>
          <w:spacing w:val="-1"/>
        </w:rPr>
        <w:t>f</w:t>
      </w:r>
      <w:r>
        <w:t>onts.</w:t>
      </w:r>
    </w:p>
    <w:p w:rsidR="000D32FE" w:rsidRDefault="003A1188">
      <w:pPr>
        <w:spacing w:line="240" w:lineRule="exact"/>
        <w:ind w:left="814" w:right="2423"/>
        <w:jc w:val="both"/>
      </w:pPr>
      <w:proofErr w:type="gramStart"/>
      <w:r>
        <w:rPr>
          <w:rFonts w:ascii="Symbol" w:eastAsia="Symbol" w:hAnsi="Symbol" w:cs="Symbol"/>
          <w:position w:val="-1"/>
        </w:rPr>
        <w:t></w:t>
      </w:r>
      <w:r>
        <w:rPr>
          <w:position w:val="-1"/>
        </w:rPr>
        <w:t xml:space="preserve"> </w:t>
      </w:r>
      <w:r>
        <w:rPr>
          <w:spacing w:val="35"/>
          <w:position w:val="-1"/>
        </w:rPr>
        <w:t xml:space="preserve"> </w:t>
      </w:r>
      <w:r>
        <w:rPr>
          <w:position w:val="-1"/>
        </w:rPr>
        <w:t>A</w:t>
      </w:r>
      <w:proofErr w:type="gramEnd"/>
      <w:r>
        <w:rPr>
          <w:position w:val="-1"/>
        </w:rPr>
        <w:t xml:space="preserve"> f</w:t>
      </w:r>
      <w:r>
        <w:rPr>
          <w:spacing w:val="-2"/>
          <w:position w:val="-1"/>
        </w:rPr>
        <w:t>i</w:t>
      </w:r>
      <w:r>
        <w:rPr>
          <w:spacing w:val="1"/>
          <w:position w:val="-1"/>
        </w:rPr>
        <w:t>n</w:t>
      </w:r>
      <w:r>
        <w:rPr>
          <w:position w:val="-1"/>
        </w:rPr>
        <w:t>al PDF file corresp</w:t>
      </w:r>
      <w:r>
        <w:rPr>
          <w:spacing w:val="1"/>
          <w:position w:val="-1"/>
        </w:rPr>
        <w:t>o</w:t>
      </w:r>
      <w:r>
        <w:rPr>
          <w:spacing w:val="-1"/>
          <w:position w:val="-1"/>
        </w:rPr>
        <w:t>n</w:t>
      </w:r>
      <w:r>
        <w:rPr>
          <w:spacing w:val="1"/>
          <w:position w:val="-1"/>
        </w:rPr>
        <w:t>d</w:t>
      </w:r>
      <w:r>
        <w:rPr>
          <w:position w:val="-1"/>
        </w:rPr>
        <w:t>ing</w:t>
      </w:r>
      <w:r>
        <w:rPr>
          <w:spacing w:val="1"/>
          <w:position w:val="-1"/>
        </w:rPr>
        <w:t xml:space="preserve"> </w:t>
      </w:r>
      <w:r>
        <w:rPr>
          <w:position w:val="-1"/>
        </w:rPr>
        <w:t>e</w:t>
      </w:r>
      <w:r>
        <w:rPr>
          <w:spacing w:val="1"/>
          <w:position w:val="-1"/>
        </w:rPr>
        <w:t>x</w:t>
      </w:r>
      <w:r>
        <w:rPr>
          <w:position w:val="-1"/>
        </w:rPr>
        <w:t>actly to</w:t>
      </w:r>
      <w:r>
        <w:rPr>
          <w:spacing w:val="1"/>
          <w:position w:val="-1"/>
        </w:rPr>
        <w:t xml:space="preserve"> </w:t>
      </w:r>
      <w:r>
        <w:rPr>
          <w:position w:val="-1"/>
        </w:rPr>
        <w:t>t</w:t>
      </w:r>
      <w:r>
        <w:rPr>
          <w:spacing w:val="1"/>
          <w:position w:val="-1"/>
        </w:rPr>
        <w:t>h</w:t>
      </w:r>
      <w:r>
        <w:rPr>
          <w:position w:val="-1"/>
        </w:rPr>
        <w:t>e fi</w:t>
      </w:r>
      <w:r>
        <w:rPr>
          <w:spacing w:val="1"/>
          <w:position w:val="-1"/>
        </w:rPr>
        <w:t>n</w:t>
      </w:r>
      <w:r>
        <w:rPr>
          <w:position w:val="-1"/>
        </w:rPr>
        <w:t>al so</w:t>
      </w:r>
      <w:r>
        <w:rPr>
          <w:spacing w:val="1"/>
          <w:position w:val="-1"/>
        </w:rPr>
        <w:t>u</w:t>
      </w:r>
      <w:r>
        <w:rPr>
          <w:position w:val="-1"/>
        </w:rPr>
        <w:t>rce fi</w:t>
      </w:r>
      <w:r>
        <w:rPr>
          <w:spacing w:val="-2"/>
          <w:position w:val="-1"/>
        </w:rPr>
        <w:t>l</w:t>
      </w:r>
      <w:r>
        <w:rPr>
          <w:position w:val="-1"/>
        </w:rPr>
        <w:t>es.</w:t>
      </w:r>
    </w:p>
    <w:p w:rsidR="000D32FE" w:rsidRDefault="003A1188">
      <w:pPr>
        <w:spacing w:line="240" w:lineRule="exact"/>
        <w:ind w:left="814" w:right="828"/>
        <w:jc w:val="both"/>
      </w:pPr>
      <w:proofErr w:type="gramStart"/>
      <w:r>
        <w:rPr>
          <w:rFonts w:ascii="Symbol" w:eastAsia="Symbol" w:hAnsi="Symbol" w:cs="Symbol"/>
          <w:position w:val="-1"/>
        </w:rPr>
        <w:t></w:t>
      </w:r>
      <w:r>
        <w:rPr>
          <w:position w:val="-1"/>
        </w:rPr>
        <w:t xml:space="preserve"> </w:t>
      </w:r>
      <w:r>
        <w:rPr>
          <w:spacing w:val="35"/>
          <w:position w:val="-1"/>
        </w:rPr>
        <w:t xml:space="preserve"> </w:t>
      </w:r>
      <w:r>
        <w:rPr>
          <w:position w:val="-1"/>
        </w:rPr>
        <w:t>A</w:t>
      </w:r>
      <w:proofErr w:type="gramEnd"/>
      <w:r>
        <w:rPr>
          <w:spacing w:val="1"/>
          <w:position w:val="-1"/>
        </w:rPr>
        <w:t xml:space="preserve"> </w:t>
      </w:r>
      <w:r>
        <w:rPr>
          <w:spacing w:val="-1"/>
          <w:position w:val="-1"/>
        </w:rPr>
        <w:t>c</w:t>
      </w:r>
      <w:r>
        <w:rPr>
          <w:position w:val="-1"/>
        </w:rPr>
        <w:t>op</w:t>
      </w:r>
      <w:r>
        <w:rPr>
          <w:spacing w:val="-2"/>
          <w:position w:val="-1"/>
        </w:rPr>
        <w:t>y</w:t>
      </w:r>
      <w:r>
        <w:rPr>
          <w:position w:val="-1"/>
        </w:rPr>
        <w:t>ri</w:t>
      </w:r>
      <w:r>
        <w:rPr>
          <w:spacing w:val="-1"/>
          <w:position w:val="-1"/>
        </w:rPr>
        <w:t>g</w:t>
      </w:r>
      <w:r>
        <w:rPr>
          <w:spacing w:val="1"/>
          <w:position w:val="-1"/>
        </w:rPr>
        <w:t>h</w:t>
      </w:r>
      <w:r>
        <w:rPr>
          <w:position w:val="-1"/>
        </w:rPr>
        <w:t xml:space="preserve">t </w:t>
      </w:r>
      <w:r>
        <w:rPr>
          <w:spacing w:val="-1"/>
          <w:position w:val="-1"/>
        </w:rPr>
        <w:t>fo</w:t>
      </w:r>
      <w:r>
        <w:rPr>
          <w:position w:val="-1"/>
        </w:rPr>
        <w:t>r</w:t>
      </w:r>
      <w:r>
        <w:rPr>
          <w:spacing w:val="-2"/>
          <w:position w:val="-1"/>
        </w:rPr>
        <w:t>m</w:t>
      </w:r>
      <w:r>
        <w:rPr>
          <w:position w:val="-1"/>
        </w:rPr>
        <w:t>,</w:t>
      </w:r>
      <w:r>
        <w:rPr>
          <w:spacing w:val="1"/>
          <w:position w:val="-1"/>
        </w:rPr>
        <w:t xml:space="preserve"> </w:t>
      </w:r>
      <w:r>
        <w:rPr>
          <w:position w:val="-1"/>
        </w:rPr>
        <w:t>signed by</w:t>
      </w:r>
      <w:r>
        <w:rPr>
          <w:spacing w:val="-1"/>
          <w:position w:val="-1"/>
        </w:rPr>
        <w:t xml:space="preserve"> </w:t>
      </w:r>
      <w:r>
        <w:rPr>
          <w:position w:val="-1"/>
        </w:rPr>
        <w:t>one</w:t>
      </w:r>
      <w:r>
        <w:rPr>
          <w:spacing w:val="-1"/>
          <w:position w:val="-1"/>
        </w:rPr>
        <w:t xml:space="preserve"> </w:t>
      </w:r>
      <w:r>
        <w:rPr>
          <w:position w:val="-1"/>
        </w:rPr>
        <w:t>au</w:t>
      </w:r>
      <w:r>
        <w:rPr>
          <w:spacing w:val="-2"/>
          <w:position w:val="-1"/>
        </w:rPr>
        <w:t>t</w:t>
      </w:r>
      <w:r>
        <w:rPr>
          <w:spacing w:val="1"/>
          <w:position w:val="-1"/>
        </w:rPr>
        <w:t>h</w:t>
      </w:r>
      <w:r>
        <w:rPr>
          <w:spacing w:val="-1"/>
          <w:position w:val="-1"/>
        </w:rPr>
        <w:t>o</w:t>
      </w:r>
      <w:r>
        <w:rPr>
          <w:position w:val="-1"/>
        </w:rPr>
        <w:t xml:space="preserve">r </w:t>
      </w:r>
      <w:r>
        <w:rPr>
          <w:spacing w:val="-1"/>
          <w:position w:val="-1"/>
        </w:rPr>
        <w:t>o</w:t>
      </w:r>
      <w:r>
        <w:rPr>
          <w:position w:val="-1"/>
        </w:rPr>
        <w:t>n beha</w:t>
      </w:r>
      <w:r>
        <w:rPr>
          <w:spacing w:val="-2"/>
          <w:position w:val="-1"/>
        </w:rPr>
        <w:t>l</w:t>
      </w:r>
      <w:r>
        <w:rPr>
          <w:position w:val="-1"/>
        </w:rPr>
        <w:t>f of</w:t>
      </w:r>
      <w:r>
        <w:rPr>
          <w:spacing w:val="1"/>
          <w:position w:val="-1"/>
        </w:rPr>
        <w:t xml:space="preserve"> </w:t>
      </w:r>
      <w:r>
        <w:rPr>
          <w:position w:val="-1"/>
        </w:rPr>
        <w:t>all</w:t>
      </w:r>
      <w:r>
        <w:rPr>
          <w:spacing w:val="-1"/>
          <w:position w:val="-1"/>
        </w:rPr>
        <w:t xml:space="preserve"> </w:t>
      </w:r>
      <w:r>
        <w:rPr>
          <w:position w:val="-1"/>
        </w:rPr>
        <w:t>of t</w:t>
      </w:r>
      <w:r>
        <w:rPr>
          <w:spacing w:val="1"/>
          <w:position w:val="-1"/>
        </w:rPr>
        <w:t>h</w:t>
      </w:r>
      <w:r>
        <w:rPr>
          <w:position w:val="-1"/>
        </w:rPr>
        <w:t>e</w:t>
      </w:r>
      <w:r>
        <w:rPr>
          <w:spacing w:val="1"/>
          <w:position w:val="-1"/>
        </w:rPr>
        <w:t xml:space="preserve"> </w:t>
      </w:r>
      <w:r>
        <w:rPr>
          <w:spacing w:val="-1"/>
          <w:position w:val="-1"/>
        </w:rPr>
        <w:t>a</w:t>
      </w:r>
      <w:r>
        <w:rPr>
          <w:spacing w:val="1"/>
          <w:position w:val="-1"/>
        </w:rPr>
        <w:t>u</w:t>
      </w:r>
      <w:r>
        <w:rPr>
          <w:position w:val="-1"/>
        </w:rPr>
        <w:t>t</w:t>
      </w:r>
      <w:r>
        <w:rPr>
          <w:spacing w:val="-1"/>
          <w:position w:val="-1"/>
        </w:rPr>
        <w:t>h</w:t>
      </w:r>
      <w:r>
        <w:rPr>
          <w:position w:val="-1"/>
        </w:rPr>
        <w:t>ors</w:t>
      </w:r>
      <w:r>
        <w:rPr>
          <w:spacing w:val="-1"/>
          <w:position w:val="-1"/>
        </w:rPr>
        <w:t xml:space="preserve"> o</w:t>
      </w:r>
      <w:r>
        <w:rPr>
          <w:position w:val="-1"/>
        </w:rPr>
        <w:t>f t</w:t>
      </w:r>
      <w:r>
        <w:rPr>
          <w:spacing w:val="1"/>
          <w:position w:val="-1"/>
        </w:rPr>
        <w:t>h</w:t>
      </w:r>
      <w:r>
        <w:rPr>
          <w:position w:val="-1"/>
        </w:rPr>
        <w:t>e</w:t>
      </w:r>
      <w:r>
        <w:rPr>
          <w:spacing w:val="1"/>
          <w:position w:val="-1"/>
        </w:rPr>
        <w:t xml:space="preserve"> </w:t>
      </w:r>
      <w:r>
        <w:rPr>
          <w:position w:val="-1"/>
        </w:rPr>
        <w:t>p</w:t>
      </w:r>
      <w:r>
        <w:rPr>
          <w:spacing w:val="-1"/>
          <w:position w:val="-1"/>
        </w:rPr>
        <w:t>a</w:t>
      </w:r>
      <w:r>
        <w:rPr>
          <w:position w:val="-1"/>
        </w:rPr>
        <w:t>p</w:t>
      </w:r>
      <w:r>
        <w:rPr>
          <w:spacing w:val="-1"/>
          <w:position w:val="-1"/>
        </w:rPr>
        <w:t>e</w:t>
      </w:r>
      <w:r>
        <w:rPr>
          <w:position w:val="-1"/>
        </w:rPr>
        <w:t>r.</w:t>
      </w:r>
    </w:p>
    <w:p w:rsidR="000D32FE" w:rsidRDefault="003A1188">
      <w:pPr>
        <w:spacing w:before="6" w:line="240" w:lineRule="exact"/>
        <w:ind w:left="1040" w:right="777" w:hanging="227"/>
      </w:pPr>
      <w:proofErr w:type="gramStart"/>
      <w:r>
        <w:rPr>
          <w:rFonts w:ascii="Symbol" w:eastAsia="Symbol" w:hAnsi="Symbol" w:cs="Symbol"/>
        </w:rPr>
        <w:t></w:t>
      </w:r>
      <w:r>
        <w:t xml:space="preserve"> </w:t>
      </w:r>
      <w:r>
        <w:rPr>
          <w:spacing w:val="35"/>
        </w:rPr>
        <w:t xml:space="preserve"> </w:t>
      </w:r>
      <w:r>
        <w:t>T</w:t>
      </w:r>
      <w:r>
        <w:rPr>
          <w:spacing w:val="1"/>
        </w:rPr>
        <w:t>h</w:t>
      </w:r>
      <w:r>
        <w:t>e</w:t>
      </w:r>
      <w:proofErr w:type="gramEnd"/>
      <w:r>
        <w:rPr>
          <w:spacing w:val="5"/>
        </w:rPr>
        <w:t xml:space="preserve"> </w:t>
      </w:r>
      <w:r>
        <w:rPr>
          <w:spacing w:val="1"/>
        </w:rPr>
        <w:t>n</w:t>
      </w:r>
      <w:r>
        <w:t>a</w:t>
      </w:r>
      <w:r>
        <w:rPr>
          <w:spacing w:val="-2"/>
        </w:rPr>
        <w:t>m</w:t>
      </w:r>
      <w:r>
        <w:t>e</w:t>
      </w:r>
      <w:r>
        <w:rPr>
          <w:spacing w:val="6"/>
        </w:rPr>
        <w:t xml:space="preserve"> </w:t>
      </w:r>
      <w:r>
        <w:t>a</w:t>
      </w:r>
      <w:r>
        <w:rPr>
          <w:spacing w:val="1"/>
        </w:rPr>
        <w:t>n</w:t>
      </w:r>
      <w:r>
        <w:t>d</w:t>
      </w:r>
      <w:r>
        <w:rPr>
          <w:spacing w:val="5"/>
        </w:rPr>
        <w:t xml:space="preserve"> </w:t>
      </w:r>
      <w:r>
        <w:t>e-</w:t>
      </w:r>
      <w:r>
        <w:rPr>
          <w:spacing w:val="-2"/>
        </w:rPr>
        <w:t>m</w:t>
      </w:r>
      <w:r>
        <w:t>a</w:t>
      </w:r>
      <w:r>
        <w:rPr>
          <w:spacing w:val="1"/>
        </w:rPr>
        <w:t>i</w:t>
      </w:r>
      <w:r>
        <w:t>l</w:t>
      </w:r>
      <w:r>
        <w:rPr>
          <w:spacing w:val="6"/>
        </w:rPr>
        <w:t xml:space="preserve"> </w:t>
      </w:r>
      <w:r>
        <w:t>a</w:t>
      </w:r>
      <w:r>
        <w:rPr>
          <w:spacing w:val="1"/>
        </w:rPr>
        <w:t>d</w:t>
      </w:r>
      <w:r>
        <w:t>dress</w:t>
      </w:r>
      <w:r>
        <w:rPr>
          <w:spacing w:val="5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6"/>
        </w:rPr>
        <w:t xml:space="preserve"> </w:t>
      </w:r>
      <w:r>
        <w:t>t</w:t>
      </w:r>
      <w:r>
        <w:rPr>
          <w:spacing w:val="1"/>
        </w:rPr>
        <w:t>h</w:t>
      </w:r>
      <w:r>
        <w:t>e</w:t>
      </w:r>
      <w:r>
        <w:rPr>
          <w:spacing w:val="6"/>
        </w:rPr>
        <w:t xml:space="preserve"> </w:t>
      </w:r>
      <w:r>
        <w:t>co</w:t>
      </w:r>
      <w:r>
        <w:rPr>
          <w:spacing w:val="1"/>
        </w:rPr>
        <w:t>n</w:t>
      </w:r>
      <w:r>
        <w:t>tact</w:t>
      </w:r>
      <w:r>
        <w:rPr>
          <w:spacing w:val="5"/>
        </w:rPr>
        <w:t xml:space="preserve"> </w:t>
      </w:r>
      <w:r>
        <w:t>a</w:t>
      </w:r>
      <w:r>
        <w:rPr>
          <w:spacing w:val="1"/>
        </w:rPr>
        <w:t>u</w:t>
      </w:r>
      <w:r>
        <w:t>th</w:t>
      </w:r>
      <w:r>
        <w:rPr>
          <w:spacing w:val="1"/>
        </w:rPr>
        <w:t>o</w:t>
      </w:r>
      <w:r>
        <w:t>r</w:t>
      </w:r>
      <w:r>
        <w:rPr>
          <w:spacing w:val="6"/>
        </w:rPr>
        <w:t xml:space="preserve"> </w:t>
      </w:r>
      <w:r>
        <w:t>who</w:t>
      </w:r>
      <w:r>
        <w:rPr>
          <w:spacing w:val="6"/>
        </w:rPr>
        <w:t xml:space="preserve"> </w:t>
      </w:r>
      <w:r>
        <w:t>will</w:t>
      </w:r>
      <w:r>
        <w:rPr>
          <w:spacing w:val="6"/>
        </w:rPr>
        <w:t xml:space="preserve"> </w:t>
      </w:r>
      <w:r>
        <w:t>c</w:t>
      </w:r>
      <w:r>
        <w:rPr>
          <w:spacing w:val="1"/>
        </w:rPr>
        <w:t>h</w:t>
      </w:r>
      <w:r>
        <w:t>eck</w:t>
      </w:r>
      <w:r>
        <w:rPr>
          <w:spacing w:val="7"/>
        </w:rPr>
        <w:t xml:space="preserve"> </w:t>
      </w:r>
      <w:r>
        <w:t>t</w:t>
      </w:r>
      <w:r>
        <w:rPr>
          <w:spacing w:val="1"/>
        </w:rPr>
        <w:t>h</w:t>
      </w:r>
      <w:r>
        <w:t>e</w:t>
      </w:r>
      <w:r>
        <w:rPr>
          <w:spacing w:val="5"/>
        </w:rPr>
        <w:t xml:space="preserve"> </w:t>
      </w:r>
      <w:r>
        <w:rPr>
          <w:spacing w:val="1"/>
        </w:rPr>
        <w:t>p</w:t>
      </w:r>
      <w:r>
        <w:rPr>
          <w:spacing w:val="-1"/>
        </w:rPr>
        <w:t>r</w:t>
      </w:r>
      <w:r>
        <w:t>o</w:t>
      </w:r>
      <w:r>
        <w:rPr>
          <w:spacing w:val="1"/>
        </w:rPr>
        <w:t>o</w:t>
      </w:r>
      <w:r>
        <w:t>f</w:t>
      </w:r>
      <w:r>
        <w:rPr>
          <w:spacing w:val="6"/>
        </w:rPr>
        <w:t xml:space="preserve"> </w:t>
      </w:r>
      <w:r>
        <w:t>of</w:t>
      </w:r>
      <w:r>
        <w:rPr>
          <w:spacing w:val="6"/>
        </w:rPr>
        <w:t xml:space="preserve"> </w:t>
      </w:r>
      <w:r>
        <w:rPr>
          <w:spacing w:val="-2"/>
        </w:rPr>
        <w:t>t</w:t>
      </w:r>
      <w:r>
        <w:rPr>
          <w:spacing w:val="1"/>
        </w:rPr>
        <w:t>h</w:t>
      </w:r>
      <w:r>
        <w:t>e pap</w:t>
      </w:r>
      <w:r>
        <w:rPr>
          <w:spacing w:val="-1"/>
        </w:rPr>
        <w:t>e</w:t>
      </w:r>
      <w:r>
        <w:t>r.</w:t>
      </w:r>
    </w:p>
    <w:p w:rsidR="000D32FE" w:rsidRDefault="003A1188">
      <w:pPr>
        <w:spacing w:line="220" w:lineRule="exact"/>
        <w:ind w:left="814" w:right="2587"/>
        <w:jc w:val="both"/>
      </w:pPr>
      <w:proofErr w:type="gramStart"/>
      <w:r>
        <w:rPr>
          <w:rFonts w:ascii="Symbol" w:eastAsia="Symbol" w:hAnsi="Symbol" w:cs="Symbol"/>
        </w:rPr>
        <w:t></w:t>
      </w:r>
      <w:r>
        <w:t xml:space="preserve"> </w:t>
      </w:r>
      <w:r>
        <w:rPr>
          <w:spacing w:val="35"/>
        </w:rPr>
        <w:t xml:space="preserve"> </w:t>
      </w:r>
      <w:r>
        <w:t>A</w:t>
      </w:r>
      <w:proofErr w:type="gramEnd"/>
      <w:r>
        <w:t xml:space="preserve"> s</w:t>
      </w:r>
      <w:r>
        <w:rPr>
          <w:spacing w:val="1"/>
        </w:rPr>
        <w:t>u</w:t>
      </w:r>
      <w:r>
        <w:t>g</w:t>
      </w:r>
      <w:r>
        <w:rPr>
          <w:spacing w:val="1"/>
        </w:rPr>
        <w:t>g</w:t>
      </w:r>
      <w:r>
        <w:t>estion f</w:t>
      </w:r>
      <w:r>
        <w:rPr>
          <w:spacing w:val="1"/>
        </w:rPr>
        <w:t>o</w:t>
      </w:r>
      <w:r>
        <w:t>r an ab</w:t>
      </w:r>
      <w:r>
        <w:rPr>
          <w:spacing w:val="1"/>
        </w:rPr>
        <w:t>b</w:t>
      </w:r>
      <w:r>
        <w:t>re</w:t>
      </w:r>
      <w:r>
        <w:rPr>
          <w:spacing w:val="1"/>
        </w:rPr>
        <w:t>v</w:t>
      </w:r>
      <w:r>
        <w:t>ia</w:t>
      </w:r>
      <w:r>
        <w:rPr>
          <w:spacing w:val="-2"/>
        </w:rPr>
        <w:t>t</w:t>
      </w:r>
      <w:r>
        <w:t>ed run</w:t>
      </w:r>
      <w:r>
        <w:rPr>
          <w:spacing w:val="1"/>
        </w:rPr>
        <w:t>n</w:t>
      </w:r>
      <w:r>
        <w:t xml:space="preserve">ing </w:t>
      </w:r>
      <w:r>
        <w:rPr>
          <w:spacing w:val="1"/>
        </w:rPr>
        <w:t>h</w:t>
      </w:r>
      <w:r>
        <w:t>ea</w:t>
      </w:r>
      <w:r>
        <w:rPr>
          <w:spacing w:val="1"/>
        </w:rPr>
        <w:t>d</w:t>
      </w:r>
      <w:r>
        <w:t xml:space="preserve">, </w:t>
      </w:r>
      <w:r>
        <w:rPr>
          <w:spacing w:val="-2"/>
        </w:rPr>
        <w:t>i</w:t>
      </w:r>
      <w:r>
        <w:t>f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>p</w:t>
      </w:r>
      <w:r>
        <w:t>propriate.</w:t>
      </w:r>
    </w:p>
    <w:p w:rsidR="000D32FE" w:rsidRDefault="003A1188">
      <w:pPr>
        <w:spacing w:line="240" w:lineRule="exact"/>
        <w:ind w:left="814" w:right="1288"/>
        <w:jc w:val="both"/>
      </w:pPr>
      <w:proofErr w:type="gramStart"/>
      <w:r>
        <w:rPr>
          <w:rFonts w:ascii="Symbol" w:eastAsia="Symbol" w:hAnsi="Symbol" w:cs="Symbol"/>
        </w:rPr>
        <w:t></w:t>
      </w:r>
      <w:r>
        <w:t xml:space="preserve"> </w:t>
      </w:r>
      <w:r>
        <w:rPr>
          <w:spacing w:val="35"/>
        </w:rPr>
        <w:t xml:space="preserve"> </w:t>
      </w:r>
      <w:r>
        <w:t>Infor</w:t>
      </w:r>
      <w:r>
        <w:rPr>
          <w:spacing w:val="-2"/>
        </w:rPr>
        <w:t>m</w:t>
      </w:r>
      <w:r>
        <w:t>ation</w:t>
      </w:r>
      <w:proofErr w:type="gramEnd"/>
      <w:r>
        <w:t xml:space="preserve"> about </w:t>
      </w:r>
      <w:r>
        <w:rPr>
          <w:spacing w:val="-1"/>
        </w:rPr>
        <w:t>co</w:t>
      </w:r>
      <w:r>
        <w:t>rrect</w:t>
      </w:r>
      <w:r>
        <w:rPr>
          <w:spacing w:val="-1"/>
        </w:rPr>
        <w:t xml:space="preserve"> </w:t>
      </w:r>
      <w:r>
        <w:t>representation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author</w:t>
      </w:r>
      <w:r>
        <w:rPr>
          <w:spacing w:val="-1"/>
        </w:rPr>
        <w:t>s</w:t>
      </w:r>
      <w:r>
        <w:t>’ na</w:t>
      </w:r>
      <w:r>
        <w:rPr>
          <w:spacing w:val="-2"/>
        </w:rPr>
        <w:t>m</w:t>
      </w:r>
      <w:r>
        <w:t>e</w:t>
      </w:r>
      <w:r>
        <w:rPr>
          <w:spacing w:val="1"/>
        </w:rPr>
        <w:t>s</w:t>
      </w:r>
      <w:r>
        <w:t>,</w:t>
      </w:r>
      <w:r>
        <w:rPr>
          <w:spacing w:val="1"/>
        </w:rPr>
        <w:t xml:space="preserve"> </w:t>
      </w:r>
      <w:r>
        <w:t>wh</w:t>
      </w:r>
      <w:r>
        <w:rPr>
          <w:spacing w:val="-1"/>
        </w:rPr>
        <w:t>e</w:t>
      </w:r>
      <w:r>
        <w:t>re</w:t>
      </w:r>
      <w:r>
        <w:rPr>
          <w:spacing w:val="-1"/>
        </w:rPr>
        <w:t xml:space="preserve"> </w:t>
      </w:r>
      <w:r>
        <w:t>neces</w:t>
      </w:r>
      <w:r>
        <w:rPr>
          <w:spacing w:val="-1"/>
        </w:rPr>
        <w:t>s</w:t>
      </w:r>
      <w:r>
        <w:t>ary.</w:t>
      </w:r>
    </w:p>
    <w:p w:rsidR="000D32FE" w:rsidRDefault="000D32FE">
      <w:pPr>
        <w:spacing w:before="6" w:line="180" w:lineRule="exact"/>
        <w:rPr>
          <w:sz w:val="18"/>
          <w:szCs w:val="18"/>
        </w:rPr>
      </w:pPr>
    </w:p>
    <w:p w:rsidR="000D32FE" w:rsidRDefault="000D32FE">
      <w:pPr>
        <w:spacing w:line="200" w:lineRule="exact"/>
      </w:pPr>
    </w:p>
    <w:p w:rsidR="000D32FE" w:rsidRDefault="003A1188">
      <w:pPr>
        <w:ind w:left="814" w:right="3875"/>
        <w:jc w:val="both"/>
        <w:rPr>
          <w:sz w:val="24"/>
          <w:szCs w:val="24"/>
        </w:rPr>
      </w:pPr>
      <w:r>
        <w:rPr>
          <w:b/>
          <w:sz w:val="24"/>
          <w:szCs w:val="24"/>
        </w:rPr>
        <w:t>Appendix: Springer Author Discount</w:t>
      </w:r>
    </w:p>
    <w:p w:rsidR="000D32FE" w:rsidRDefault="000D32FE">
      <w:pPr>
        <w:spacing w:before="9" w:line="240" w:lineRule="exact"/>
        <w:rPr>
          <w:sz w:val="24"/>
          <w:szCs w:val="24"/>
        </w:rPr>
      </w:pPr>
    </w:p>
    <w:p w:rsidR="000D32FE" w:rsidRDefault="003A1188">
      <w:pPr>
        <w:spacing w:line="245" w:lineRule="auto"/>
        <w:ind w:left="814" w:right="773"/>
        <w:jc w:val="both"/>
        <w:sectPr w:rsidR="000D32FE">
          <w:pgSz w:w="11920" w:h="16840"/>
          <w:pgMar w:top="2600" w:right="1680" w:bottom="280" w:left="1680" w:header="2413" w:footer="0" w:gutter="0"/>
          <w:cols w:space="720"/>
        </w:sectPr>
      </w:pPr>
      <w:r>
        <w:t>Au</w:t>
      </w:r>
      <w:r>
        <w:rPr>
          <w:spacing w:val="-2"/>
        </w:rPr>
        <w:t>t</w:t>
      </w:r>
      <w:r>
        <w:rPr>
          <w:spacing w:val="1"/>
        </w:rPr>
        <w:t>h</w:t>
      </w:r>
      <w:r>
        <w:t>ors</w:t>
      </w:r>
      <w:r>
        <w:rPr>
          <w:spacing w:val="2"/>
        </w:rPr>
        <w:t xml:space="preserve"> </w:t>
      </w:r>
      <w:r>
        <w:t>contr</w:t>
      </w:r>
      <w:r>
        <w:rPr>
          <w:spacing w:val="-2"/>
        </w:rPr>
        <w:t>i</w:t>
      </w:r>
      <w:r>
        <w:t>buting</w:t>
      </w:r>
      <w:r>
        <w:rPr>
          <w:spacing w:val="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rPr>
          <w:spacing w:val="-1"/>
        </w:rPr>
        <w:t>a</w:t>
      </w:r>
      <w:r>
        <w:rPr>
          <w:spacing w:val="1"/>
        </w:rPr>
        <w:t>n</w:t>
      </w:r>
      <w:r>
        <w:t>y</w:t>
      </w:r>
      <w:r>
        <w:rPr>
          <w:spacing w:val="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Spr</w:t>
      </w:r>
      <w:r>
        <w:rPr>
          <w:spacing w:val="-2"/>
        </w:rPr>
        <w:t>i</w:t>
      </w:r>
      <w:r>
        <w:t>ng</w:t>
      </w:r>
      <w:r>
        <w:rPr>
          <w:spacing w:val="-1"/>
        </w:rPr>
        <w:t>e</w:t>
      </w:r>
      <w:r>
        <w:t>r’s</w:t>
      </w:r>
      <w:r>
        <w:rPr>
          <w:spacing w:val="2"/>
        </w:rPr>
        <w:t xml:space="preserve"> </w:t>
      </w:r>
      <w:r>
        <w:t>co</w:t>
      </w:r>
      <w:r>
        <w:rPr>
          <w:spacing w:val="-2"/>
        </w:rPr>
        <w:t>m</w:t>
      </w:r>
      <w:r>
        <w:t>puter</w:t>
      </w:r>
      <w:r>
        <w:rPr>
          <w:spacing w:val="1"/>
        </w:rPr>
        <w:t xml:space="preserve"> </w:t>
      </w:r>
      <w:r>
        <w:t>science</w:t>
      </w:r>
      <w:r>
        <w:rPr>
          <w:spacing w:val="1"/>
        </w:rPr>
        <w:t xml:space="preserve"> </w:t>
      </w:r>
      <w:r>
        <w:t>proceed</w:t>
      </w:r>
      <w:r>
        <w:rPr>
          <w:spacing w:val="-2"/>
        </w:rPr>
        <w:t>i</w:t>
      </w:r>
      <w:r>
        <w:rPr>
          <w:spacing w:val="1"/>
        </w:rPr>
        <w:t>n</w:t>
      </w:r>
      <w:r>
        <w:t>gs publications are e</w:t>
      </w:r>
      <w:r>
        <w:rPr>
          <w:spacing w:val="1"/>
        </w:rPr>
        <w:t>n</w:t>
      </w:r>
      <w:r>
        <w:t>titled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 xml:space="preserve">a </w:t>
      </w:r>
      <w:r>
        <w:rPr>
          <w:spacing w:val="1"/>
        </w:rPr>
        <w:t>33</w:t>
      </w:r>
      <w:r>
        <w:rPr>
          <w:spacing w:val="-1"/>
        </w:rPr>
        <w:t>.</w:t>
      </w:r>
      <w:r>
        <w:rPr>
          <w:spacing w:val="1"/>
        </w:rPr>
        <w:t>3</w:t>
      </w:r>
      <w:r>
        <w:t xml:space="preserve">% </w:t>
      </w:r>
      <w:r>
        <w:rPr>
          <w:spacing w:val="1"/>
        </w:rPr>
        <w:t>d</w:t>
      </w:r>
      <w:r>
        <w:t>isc</w:t>
      </w:r>
      <w:r>
        <w:rPr>
          <w:spacing w:val="1"/>
        </w:rPr>
        <w:t>o</w:t>
      </w:r>
      <w:r>
        <w:rPr>
          <w:spacing w:val="-1"/>
        </w:rPr>
        <w:t>u</w:t>
      </w:r>
      <w:r>
        <w:rPr>
          <w:spacing w:val="1"/>
        </w:rPr>
        <w:t>n</w:t>
      </w:r>
      <w:r>
        <w:t xml:space="preserve">t </w:t>
      </w:r>
      <w:r>
        <w:rPr>
          <w:spacing w:val="1"/>
        </w:rPr>
        <w:t>o</w:t>
      </w:r>
      <w:r>
        <w:rPr>
          <w:spacing w:val="-1"/>
        </w:rPr>
        <w:t>f</w:t>
      </w:r>
      <w:r>
        <w:t>f all S</w:t>
      </w:r>
      <w:r>
        <w:rPr>
          <w:spacing w:val="1"/>
        </w:rPr>
        <w:t>p</w:t>
      </w:r>
      <w:r>
        <w:t>r</w:t>
      </w:r>
      <w:r>
        <w:rPr>
          <w:spacing w:val="-2"/>
        </w:rPr>
        <w:t>i</w:t>
      </w:r>
      <w:r>
        <w:rPr>
          <w:spacing w:val="1"/>
        </w:rPr>
        <w:t>ng</w:t>
      </w:r>
      <w:r>
        <w:rPr>
          <w:spacing w:val="-1"/>
        </w:rPr>
        <w:t>e</w:t>
      </w:r>
      <w:r>
        <w:t xml:space="preserve">r </w:t>
      </w:r>
      <w:r>
        <w:rPr>
          <w:spacing w:val="1"/>
        </w:rPr>
        <w:t>p</w:t>
      </w:r>
      <w:r>
        <w:rPr>
          <w:spacing w:val="-1"/>
        </w:rPr>
        <w:t>r</w:t>
      </w:r>
      <w:r>
        <w:t>od</w:t>
      </w:r>
      <w:r>
        <w:rPr>
          <w:spacing w:val="1"/>
        </w:rPr>
        <w:t>u</w:t>
      </w:r>
      <w:r>
        <w:t>cts w</w:t>
      </w:r>
      <w:r>
        <w:rPr>
          <w:spacing w:val="1"/>
        </w:rPr>
        <w:t>h</w:t>
      </w:r>
      <w:r>
        <w:t xml:space="preserve">en </w:t>
      </w:r>
      <w:r>
        <w:rPr>
          <w:spacing w:val="1"/>
        </w:rPr>
        <w:t>p</w:t>
      </w:r>
      <w:r>
        <w:t>laci</w:t>
      </w:r>
      <w:r>
        <w:rPr>
          <w:spacing w:val="1"/>
        </w:rPr>
        <w:t>n</w:t>
      </w:r>
      <w:r>
        <w:t>g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o</w:t>
      </w:r>
      <w:r>
        <w:rPr>
          <w:spacing w:val="-1"/>
        </w:rPr>
        <w:t>r</w:t>
      </w:r>
      <w:r>
        <w:rPr>
          <w:spacing w:val="1"/>
        </w:rPr>
        <w:t>d</w:t>
      </w:r>
      <w:r>
        <w:rPr>
          <w:spacing w:val="-1"/>
        </w:rPr>
        <w:t>e</w:t>
      </w:r>
      <w:r>
        <w:t xml:space="preserve">r </w:t>
      </w:r>
      <w:r>
        <w:rPr>
          <w:spacing w:val="-1"/>
        </w:rPr>
        <w:t>t</w:t>
      </w:r>
      <w:r>
        <w:rPr>
          <w:spacing w:val="1"/>
        </w:rPr>
        <w:t>h</w:t>
      </w:r>
      <w:r>
        <w:rPr>
          <w:spacing w:val="-1"/>
        </w:rPr>
        <w:t>r</w:t>
      </w:r>
      <w:r>
        <w:rPr>
          <w:spacing w:val="1"/>
        </w:rPr>
        <w:t>o</w:t>
      </w:r>
      <w:r>
        <w:rPr>
          <w:spacing w:val="-1"/>
        </w:rPr>
        <w:t>ug</w:t>
      </w:r>
      <w:r>
        <w:t>h</w:t>
      </w:r>
      <w:r>
        <w:rPr>
          <w:spacing w:val="1"/>
        </w:rPr>
        <w:t xml:space="preserve"> </w:t>
      </w:r>
      <w:hyperlink>
        <w:r>
          <w:rPr>
            <w:rFonts w:ascii="Courier New" w:eastAsia="Courier New" w:hAnsi="Courier New" w:cs="Courier New"/>
          </w:rPr>
          <w:t>www.springer.com</w:t>
        </w:r>
        <w:r>
          <w:t xml:space="preserve">. Please go to </w:t>
        </w:r>
      </w:hyperlink>
      <w:hyperlink r:id="rId10">
        <w:r>
          <w:rPr>
            <w:rFonts w:ascii="Courier New" w:eastAsia="Courier New" w:hAnsi="Courier New" w:cs="Courier New"/>
          </w:rPr>
          <w:t>www.sp</w:t>
        </w:r>
        <w:r>
          <w:rPr>
            <w:rFonts w:ascii="Courier New" w:eastAsia="Courier New" w:hAnsi="Courier New" w:cs="Courier New"/>
            <w:spacing w:val="1"/>
          </w:rPr>
          <w:t>r</w:t>
        </w:r>
      </w:hyperlink>
      <w:hyperlink>
        <w:r>
          <w:rPr>
            <w:rFonts w:ascii="Courier New" w:eastAsia="Courier New" w:hAnsi="Courier New" w:cs="Courier New"/>
          </w:rPr>
          <w:t xml:space="preserve">inger.com/authors/ </w:t>
        </w:r>
        <w:proofErr w:type="spellStart"/>
        <w:r>
          <w:rPr>
            <w:rFonts w:ascii="Courier New" w:eastAsia="Courier New" w:hAnsi="Courier New" w:cs="Courier New"/>
          </w:rPr>
          <w:t>book+authors</w:t>
        </w:r>
        <w:proofErr w:type="gramStart"/>
        <w:r>
          <w:rPr>
            <w:rFonts w:ascii="Courier New" w:eastAsia="Courier New" w:hAnsi="Courier New" w:cs="Courier New"/>
          </w:rPr>
          <w:t>?SGWID</w:t>
        </w:r>
        <w:proofErr w:type="spellEnd"/>
        <w:proofErr w:type="gramEnd"/>
        <w:r>
          <w:rPr>
            <w:rFonts w:ascii="Courier New" w:eastAsia="Courier New" w:hAnsi="Courier New" w:cs="Courier New"/>
          </w:rPr>
          <w:t xml:space="preserve">=0-154102-12-99823-0. </w:t>
        </w:r>
        <w:proofErr w:type="gramStart"/>
        <w:r>
          <w:t xml:space="preserve">Here </w:t>
        </w:r>
        <w:r>
          <w:rPr>
            <w:spacing w:val="20"/>
          </w:rPr>
          <w:t xml:space="preserve"> </w:t>
        </w:r>
        <w:r>
          <w:rPr>
            <w:spacing w:val="-2"/>
          </w:rPr>
          <w:t>y</w:t>
        </w:r>
        <w:r>
          <w:rPr>
            <w:spacing w:val="1"/>
          </w:rPr>
          <w:t>o</w:t>
        </w:r>
        <w:r>
          <w:t>u</w:t>
        </w:r>
        <w:proofErr w:type="gramEnd"/>
        <w:r>
          <w:t xml:space="preserve"> </w:t>
        </w:r>
        <w:r>
          <w:rPr>
            <w:spacing w:val="19"/>
          </w:rPr>
          <w:t xml:space="preserve"> </w:t>
        </w:r>
        <w:r>
          <w:t>wi</w:t>
        </w:r>
        <w:r>
          <w:rPr>
            <w:spacing w:val="-2"/>
          </w:rPr>
          <w:t>l</w:t>
        </w:r>
        <w:r>
          <w:t xml:space="preserve">l </w:t>
        </w:r>
        <w:r>
          <w:rPr>
            <w:spacing w:val="19"/>
          </w:rPr>
          <w:t xml:space="preserve"> </w:t>
        </w:r>
        <w:r>
          <w:t xml:space="preserve">be </w:t>
        </w:r>
        <w:r>
          <w:rPr>
            <w:spacing w:val="18"/>
          </w:rPr>
          <w:t xml:space="preserve"> </w:t>
        </w:r>
        <w:r>
          <w:t>giv</w:t>
        </w:r>
        <w:r>
          <w:rPr>
            <w:spacing w:val="-1"/>
          </w:rPr>
          <w:t>e</w:t>
        </w:r>
        <w:r>
          <w:t>n i</w:t>
        </w:r>
        <w:r>
          <w:rPr>
            <w:spacing w:val="1"/>
          </w:rPr>
          <w:t>n</w:t>
        </w:r>
        <w:r>
          <w:t>str</w:t>
        </w:r>
        <w:r>
          <w:rPr>
            <w:spacing w:val="1"/>
          </w:rPr>
          <w:t>u</w:t>
        </w:r>
        <w:r>
          <w:t>ctio</w:t>
        </w:r>
        <w:r>
          <w:rPr>
            <w:spacing w:val="1"/>
          </w:rPr>
          <w:t>n</w:t>
        </w:r>
        <w:r>
          <w:t>s</w:t>
        </w:r>
        <w:r>
          <w:rPr>
            <w:spacing w:val="-1"/>
          </w:rPr>
          <w:t xml:space="preserve"> </w:t>
        </w:r>
        <w:r>
          <w:t>as</w:t>
        </w:r>
        <w:r>
          <w:rPr>
            <w:spacing w:val="-1"/>
          </w:rPr>
          <w:t xml:space="preserve"> </w:t>
        </w:r>
        <w:r>
          <w:t>to</w:t>
        </w:r>
        <w:r>
          <w:rPr>
            <w:spacing w:val="1"/>
          </w:rPr>
          <w:t xml:space="preserve"> </w:t>
        </w:r>
        <w:r>
          <w:t>how</w:t>
        </w:r>
        <w:r>
          <w:rPr>
            <w:spacing w:val="1"/>
          </w:rPr>
          <w:t xml:space="preserve"> </w:t>
        </w:r>
        <w:r>
          <w:t>to ap</w:t>
        </w:r>
        <w:r>
          <w:rPr>
            <w:spacing w:val="1"/>
          </w:rPr>
          <w:t>p</w:t>
        </w:r>
        <w:r>
          <w:rPr>
            <w:spacing w:val="-2"/>
          </w:rPr>
          <w:t>l</w:t>
        </w:r>
        <w:r>
          <w:t>y f</w:t>
        </w:r>
        <w:r>
          <w:rPr>
            <w:spacing w:val="-1"/>
          </w:rPr>
          <w:t>o</w:t>
        </w:r>
        <w:r>
          <w:t>r</w:t>
        </w:r>
        <w:r>
          <w:rPr>
            <w:spacing w:val="1"/>
          </w:rPr>
          <w:t xml:space="preserve"> </w:t>
        </w:r>
        <w:r>
          <w:t xml:space="preserve">your </w:t>
        </w:r>
        <w:r>
          <w:rPr>
            <w:spacing w:val="1"/>
          </w:rPr>
          <w:t>d</w:t>
        </w:r>
        <w:r>
          <w:t>isc</w:t>
        </w:r>
        <w:r>
          <w:rPr>
            <w:spacing w:val="1"/>
          </w:rPr>
          <w:t>o</w:t>
        </w:r>
        <w:r>
          <w:rPr>
            <w:spacing w:val="-1"/>
          </w:rPr>
          <w:t>u</w:t>
        </w:r>
        <w:r>
          <w:rPr>
            <w:spacing w:val="1"/>
          </w:rPr>
          <w:t>n</w:t>
        </w:r>
        <w:r>
          <w:t>t.</w:t>
        </w:r>
      </w:hyperlink>
    </w:p>
    <w:p w:rsidR="000D32FE" w:rsidRDefault="000D32FE">
      <w:pPr>
        <w:spacing w:before="1" w:line="120" w:lineRule="exact"/>
        <w:rPr>
          <w:sz w:val="13"/>
          <w:szCs w:val="13"/>
        </w:rPr>
      </w:pPr>
    </w:p>
    <w:p w:rsidR="000D32FE" w:rsidRDefault="000D32FE">
      <w:pPr>
        <w:spacing w:line="200" w:lineRule="exact"/>
      </w:pPr>
    </w:p>
    <w:p w:rsidR="000D32FE" w:rsidRDefault="003A1188">
      <w:pPr>
        <w:spacing w:before="29"/>
        <w:ind w:left="814"/>
        <w:rPr>
          <w:sz w:val="24"/>
          <w:szCs w:val="24"/>
        </w:rPr>
      </w:pPr>
      <w:r>
        <w:rPr>
          <w:b/>
          <w:sz w:val="24"/>
          <w:szCs w:val="24"/>
        </w:rPr>
        <w:t>Contact Us</w:t>
      </w:r>
    </w:p>
    <w:p w:rsidR="000D32FE" w:rsidRDefault="000D32FE">
      <w:pPr>
        <w:spacing w:before="7" w:line="240" w:lineRule="exact"/>
        <w:rPr>
          <w:sz w:val="24"/>
          <w:szCs w:val="24"/>
        </w:rPr>
      </w:pPr>
    </w:p>
    <w:p w:rsidR="000D32FE" w:rsidRDefault="003A1188">
      <w:pPr>
        <w:spacing w:line="250" w:lineRule="auto"/>
        <w:ind w:left="814" w:right="779"/>
      </w:pPr>
      <w:r>
        <w:t>If</w:t>
      </w:r>
      <w:r>
        <w:rPr>
          <w:spacing w:val="7"/>
        </w:rPr>
        <w:t xml:space="preserve"> </w:t>
      </w:r>
      <w:r>
        <w:rPr>
          <w:spacing w:val="-2"/>
        </w:rPr>
        <w:t>y</w:t>
      </w:r>
      <w:r>
        <w:rPr>
          <w:spacing w:val="1"/>
        </w:rPr>
        <w:t>o</w:t>
      </w:r>
      <w:r>
        <w:t>u</w:t>
      </w:r>
      <w:r>
        <w:rPr>
          <w:spacing w:val="5"/>
        </w:rPr>
        <w:t xml:space="preserve"> </w:t>
      </w:r>
      <w:r>
        <w:rPr>
          <w:spacing w:val="1"/>
        </w:rPr>
        <w:t>h</w:t>
      </w:r>
      <w:r>
        <w:t>a</w:t>
      </w:r>
      <w:r>
        <w:rPr>
          <w:spacing w:val="1"/>
        </w:rPr>
        <w:t>v</w:t>
      </w:r>
      <w:r>
        <w:t>e</w:t>
      </w:r>
      <w:r>
        <w:rPr>
          <w:spacing w:val="5"/>
        </w:rPr>
        <w:t xml:space="preserve"> </w:t>
      </w:r>
      <w:r>
        <w:rPr>
          <w:spacing w:val="-1"/>
        </w:rPr>
        <w:t>an</w:t>
      </w:r>
      <w:r>
        <w:t>y</w:t>
      </w:r>
      <w:r>
        <w:rPr>
          <w:spacing w:val="6"/>
        </w:rPr>
        <w:t xml:space="preserve"> </w:t>
      </w:r>
      <w:r>
        <w:t>f</w:t>
      </w:r>
      <w:r>
        <w:rPr>
          <w:spacing w:val="-1"/>
        </w:rPr>
        <w:t>u</w:t>
      </w:r>
      <w:r>
        <w:t>rt</w:t>
      </w:r>
      <w:r>
        <w:rPr>
          <w:spacing w:val="1"/>
        </w:rPr>
        <w:t>h</w:t>
      </w:r>
      <w:r>
        <w:rPr>
          <w:spacing w:val="-1"/>
        </w:rPr>
        <w:t>e</w:t>
      </w:r>
      <w:r>
        <w:t>r</w:t>
      </w:r>
      <w:r>
        <w:rPr>
          <w:spacing w:val="6"/>
        </w:rPr>
        <w:t xml:space="preserve"> </w:t>
      </w:r>
      <w:r>
        <w:rPr>
          <w:spacing w:val="1"/>
        </w:rPr>
        <w:t>q</w:t>
      </w:r>
      <w:r>
        <w:rPr>
          <w:spacing w:val="-1"/>
        </w:rPr>
        <w:t>uesti</w:t>
      </w:r>
      <w:r>
        <w:rPr>
          <w:spacing w:val="1"/>
        </w:rPr>
        <w:t>on</w:t>
      </w:r>
      <w:r>
        <w:t>s</w:t>
      </w:r>
      <w:r>
        <w:rPr>
          <w:spacing w:val="5"/>
        </w:rPr>
        <w:t xml:space="preserve"> </w:t>
      </w:r>
      <w:r>
        <w:t>r</w:t>
      </w:r>
      <w:r>
        <w:rPr>
          <w:spacing w:val="-1"/>
        </w:rPr>
        <w:t>e</w:t>
      </w:r>
      <w:r>
        <w:rPr>
          <w:spacing w:val="1"/>
        </w:rPr>
        <w:t>g</w:t>
      </w:r>
      <w:r>
        <w:t>a</w:t>
      </w:r>
      <w:r>
        <w:rPr>
          <w:spacing w:val="-1"/>
        </w:rPr>
        <w:t>r</w:t>
      </w:r>
      <w:r>
        <w:rPr>
          <w:spacing w:val="1"/>
        </w:rPr>
        <w:t>d</w:t>
      </w:r>
      <w:r>
        <w:rPr>
          <w:spacing w:val="-1"/>
        </w:rPr>
        <w:t>in</w:t>
      </w:r>
      <w:r>
        <w:t>g</w:t>
      </w:r>
      <w:r>
        <w:rPr>
          <w:spacing w:val="5"/>
        </w:rPr>
        <w:t xml:space="preserve"> </w:t>
      </w:r>
      <w:r>
        <w:rPr>
          <w:spacing w:val="-1"/>
        </w:rPr>
        <w:t>t</w:t>
      </w:r>
      <w:r>
        <w:rPr>
          <w:spacing w:val="1"/>
        </w:rPr>
        <w:t>h</w:t>
      </w:r>
      <w:r>
        <w:t>e</w:t>
      </w:r>
      <w:r>
        <w:rPr>
          <w:spacing w:val="5"/>
        </w:rPr>
        <w:t xml:space="preserve"> </w:t>
      </w:r>
      <w:r>
        <w:rPr>
          <w:spacing w:val="1"/>
        </w:rPr>
        <w:t>p</w:t>
      </w:r>
      <w:r>
        <w:t>r</w:t>
      </w:r>
      <w:r>
        <w:rPr>
          <w:spacing w:val="-1"/>
        </w:rPr>
        <w:t>e</w:t>
      </w:r>
      <w:r>
        <w:rPr>
          <w:spacing w:val="1"/>
        </w:rPr>
        <w:t>p</w:t>
      </w:r>
      <w:r>
        <w:rPr>
          <w:spacing w:val="-1"/>
        </w:rPr>
        <w:t>a</w:t>
      </w:r>
      <w:r>
        <w:t>r</w:t>
      </w:r>
      <w:r>
        <w:rPr>
          <w:spacing w:val="-1"/>
        </w:rPr>
        <w:t>atio</w:t>
      </w:r>
      <w:r>
        <w:t>n</w:t>
      </w:r>
      <w:r>
        <w:rPr>
          <w:spacing w:val="6"/>
        </w:rPr>
        <w:t xml:space="preserve"> </w:t>
      </w:r>
      <w:r>
        <w:rPr>
          <w:spacing w:val="-1"/>
        </w:rPr>
        <w:t>o</w:t>
      </w:r>
      <w:r>
        <w:t>f</w:t>
      </w:r>
      <w:r>
        <w:rPr>
          <w:spacing w:val="7"/>
        </w:rPr>
        <w:t xml:space="preserve"> </w:t>
      </w:r>
      <w:r>
        <w:rPr>
          <w:spacing w:val="-1"/>
        </w:rPr>
        <w:t>you</w:t>
      </w:r>
      <w:r>
        <w:t>r</w:t>
      </w:r>
      <w:r>
        <w:rPr>
          <w:spacing w:val="6"/>
        </w:rPr>
        <w:t xml:space="preserve"> </w:t>
      </w:r>
      <w:r>
        <w:rPr>
          <w:spacing w:val="1"/>
        </w:rPr>
        <w:t>p</w:t>
      </w:r>
      <w:r>
        <w:t>a</w:t>
      </w:r>
      <w:r>
        <w:rPr>
          <w:spacing w:val="1"/>
        </w:rPr>
        <w:t>p</w:t>
      </w:r>
      <w:r>
        <w:rPr>
          <w:spacing w:val="-1"/>
        </w:rPr>
        <w:t>e</w:t>
      </w:r>
      <w:r>
        <w:t>r,</w:t>
      </w:r>
      <w:r>
        <w:rPr>
          <w:spacing w:val="5"/>
        </w:rPr>
        <w:t xml:space="preserve"> </w:t>
      </w:r>
      <w:r>
        <w:rPr>
          <w:spacing w:val="-1"/>
        </w:rPr>
        <w:t>t</w:t>
      </w:r>
      <w:r>
        <w:rPr>
          <w:spacing w:val="1"/>
        </w:rPr>
        <w:t>h</w:t>
      </w:r>
      <w:r>
        <w:rPr>
          <w:spacing w:val="-1"/>
        </w:rPr>
        <w:t>e</w:t>
      </w:r>
      <w:r>
        <w:t>n</w:t>
      </w:r>
      <w:r>
        <w:rPr>
          <w:spacing w:val="6"/>
        </w:rPr>
        <w:t xml:space="preserve"> </w:t>
      </w:r>
      <w:r>
        <w:rPr>
          <w:spacing w:val="1"/>
        </w:rPr>
        <w:t>p</w:t>
      </w:r>
      <w:r>
        <w:t>l</w:t>
      </w:r>
      <w:r>
        <w:rPr>
          <w:spacing w:val="-1"/>
        </w:rPr>
        <w:t xml:space="preserve">ease </w:t>
      </w:r>
      <w:r>
        <w:rPr>
          <w:spacing w:val="1"/>
        </w:rPr>
        <w:t>d</w:t>
      </w:r>
      <w:r>
        <w:t>o n</w:t>
      </w:r>
      <w:r>
        <w:rPr>
          <w:spacing w:val="1"/>
        </w:rPr>
        <w:t>o</w:t>
      </w:r>
      <w:r>
        <w:t>t</w:t>
      </w:r>
      <w:r>
        <w:rPr>
          <w:spacing w:val="-1"/>
        </w:rPr>
        <w:t xml:space="preserve"> </w:t>
      </w:r>
      <w:r>
        <w:rPr>
          <w:spacing w:val="1"/>
        </w:rPr>
        <w:t>h</w:t>
      </w:r>
      <w:r>
        <w:t>esitate to</w:t>
      </w:r>
      <w:r>
        <w:rPr>
          <w:spacing w:val="1"/>
        </w:rPr>
        <w:t xml:space="preserve"> g</w:t>
      </w:r>
      <w:r>
        <w:t xml:space="preserve">et </w:t>
      </w:r>
      <w:r>
        <w:rPr>
          <w:spacing w:val="-2"/>
        </w:rPr>
        <w:t>i</w:t>
      </w:r>
      <w:r>
        <w:t>n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>u</w:t>
      </w:r>
      <w:r>
        <w:rPr>
          <w:spacing w:val="-1"/>
        </w:rPr>
        <w:t>c</w:t>
      </w:r>
      <w:r>
        <w:t xml:space="preserve">h with </w:t>
      </w:r>
      <w:r>
        <w:rPr>
          <w:spacing w:val="1"/>
        </w:rPr>
        <w:t>u</w:t>
      </w:r>
      <w:r>
        <w:t>s.</w:t>
      </w:r>
    </w:p>
    <w:p w:rsidR="000D32FE" w:rsidRDefault="000D32FE">
      <w:pPr>
        <w:spacing w:before="9" w:line="140" w:lineRule="exact"/>
        <w:rPr>
          <w:sz w:val="14"/>
          <w:szCs w:val="14"/>
        </w:rPr>
      </w:pPr>
    </w:p>
    <w:p w:rsidR="000D32FE" w:rsidRDefault="003A1188">
      <w:pPr>
        <w:spacing w:line="245" w:lineRule="auto"/>
        <w:ind w:left="1040" w:right="1635" w:hanging="227"/>
      </w:pPr>
      <w:proofErr w:type="gramStart"/>
      <w:r>
        <w:rPr>
          <w:rFonts w:ascii="Symbol" w:eastAsia="Symbol" w:hAnsi="Symbol" w:cs="Symbol"/>
        </w:rPr>
        <w:t></w:t>
      </w:r>
      <w:r>
        <w:t xml:space="preserve"> </w:t>
      </w:r>
      <w:r>
        <w:rPr>
          <w:spacing w:val="35"/>
        </w:rPr>
        <w:t xml:space="preserve"> </w:t>
      </w:r>
      <w:r>
        <w:t>F</w:t>
      </w:r>
      <w:r>
        <w:rPr>
          <w:spacing w:val="1"/>
        </w:rPr>
        <w:t>o</w:t>
      </w:r>
      <w:r>
        <w:t>r</w:t>
      </w:r>
      <w:proofErr w:type="gramEnd"/>
      <w:r>
        <w:t xml:space="preserve"> all q</w:t>
      </w:r>
      <w:r>
        <w:rPr>
          <w:spacing w:val="1"/>
        </w:rPr>
        <w:t>u</w:t>
      </w:r>
      <w:r>
        <w:t>estio</w:t>
      </w:r>
      <w:r>
        <w:rPr>
          <w:spacing w:val="1"/>
        </w:rPr>
        <w:t>n</w:t>
      </w:r>
      <w:r>
        <w:t>s</w:t>
      </w:r>
      <w:r>
        <w:rPr>
          <w:spacing w:val="-1"/>
        </w:rPr>
        <w:t xml:space="preserve"> </w:t>
      </w:r>
      <w:r>
        <w:t>related</w:t>
      </w:r>
      <w:r>
        <w:rPr>
          <w:spacing w:val="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rPr>
          <w:spacing w:val="1"/>
        </w:rPr>
        <w:t>o</w:t>
      </w:r>
      <w:r>
        <w:rPr>
          <w:spacing w:val="-1"/>
        </w:rPr>
        <w:t>u</w:t>
      </w:r>
      <w:r>
        <w:t xml:space="preserve">r </w:t>
      </w:r>
      <w:proofErr w:type="spellStart"/>
      <w:r>
        <w:t>LaTeX</w:t>
      </w:r>
      <w:proofErr w:type="spellEnd"/>
      <w:r>
        <w:t xml:space="preserve"> s</w:t>
      </w:r>
      <w:r>
        <w:rPr>
          <w:spacing w:val="-1"/>
        </w:rPr>
        <w:t>t</w:t>
      </w:r>
      <w:r>
        <w:t>yle files, y</w:t>
      </w:r>
      <w:r>
        <w:rPr>
          <w:spacing w:val="1"/>
        </w:rPr>
        <w:t>o</w:t>
      </w:r>
      <w:r>
        <w:t>ur c</w:t>
      </w:r>
      <w:r>
        <w:rPr>
          <w:spacing w:val="1"/>
        </w:rPr>
        <w:t>on</w:t>
      </w:r>
      <w:r>
        <w:t xml:space="preserve">tact </w:t>
      </w:r>
      <w:r>
        <w:rPr>
          <w:spacing w:val="1"/>
        </w:rPr>
        <w:t>p</w:t>
      </w:r>
      <w:r>
        <w:t>erson</w:t>
      </w:r>
      <w:r>
        <w:rPr>
          <w:spacing w:val="1"/>
        </w:rPr>
        <w:t xml:space="preserve"> </w:t>
      </w:r>
      <w:r>
        <w:t xml:space="preserve">is: </w:t>
      </w:r>
      <w:r>
        <w:rPr>
          <w:spacing w:val="-1"/>
        </w:rPr>
        <w:t>M</w:t>
      </w:r>
      <w:r>
        <w:t>r.</w:t>
      </w:r>
      <w:r>
        <w:rPr>
          <w:spacing w:val="1"/>
        </w:rPr>
        <w:t xml:space="preserve"> </w:t>
      </w:r>
      <w:r>
        <w:rPr>
          <w:spacing w:val="-1"/>
        </w:rPr>
        <w:t>F</w:t>
      </w:r>
      <w:r>
        <w:t>ra</w:t>
      </w:r>
      <w:r>
        <w:rPr>
          <w:spacing w:val="-1"/>
        </w:rPr>
        <w:t>n</w:t>
      </w:r>
      <w:r>
        <w:t xml:space="preserve">k </w:t>
      </w:r>
      <w:proofErr w:type="spellStart"/>
      <w:r>
        <w:rPr>
          <w:spacing w:val="-1"/>
        </w:rPr>
        <w:t>H</w:t>
      </w:r>
      <w:r>
        <w:rPr>
          <w:spacing w:val="1"/>
        </w:rPr>
        <w:t>o</w:t>
      </w:r>
      <w:r>
        <w:rPr>
          <w:spacing w:val="-2"/>
        </w:rPr>
        <w:t>l</w:t>
      </w:r>
      <w:r>
        <w:t>zwar</w:t>
      </w:r>
      <w:r>
        <w:rPr>
          <w:spacing w:val="-2"/>
        </w:rPr>
        <w:t>t</w:t>
      </w:r>
      <w:r>
        <w:t>h</w:t>
      </w:r>
      <w:proofErr w:type="spellEnd"/>
      <w:r>
        <w:t>,</w:t>
      </w:r>
      <w:r>
        <w:rPr>
          <w:spacing w:val="1"/>
        </w:rPr>
        <w:t xml:space="preserve"> </w:t>
      </w:r>
      <w:r>
        <w:rPr>
          <w:spacing w:val="-1"/>
        </w:rPr>
        <w:t>e</w:t>
      </w:r>
      <w:r>
        <w:t>-</w:t>
      </w:r>
      <w:r>
        <w:rPr>
          <w:spacing w:val="-2"/>
        </w:rPr>
        <w:t>m</w:t>
      </w:r>
      <w:r>
        <w:t>ail:</w:t>
      </w:r>
      <w:r>
        <w:rPr>
          <w:spacing w:val="1"/>
        </w:rPr>
        <w:t xml:space="preserve"> </w:t>
      </w:r>
      <w:hyperlink>
        <w:r>
          <w:rPr>
            <w:rFonts w:ascii="Courier New" w:eastAsia="Courier New" w:hAnsi="Courier New" w:cs="Courier New"/>
          </w:rPr>
          <w:t>frank.holzwarth@springer.com</w:t>
        </w:r>
        <w:r>
          <w:t>.</w:t>
        </w:r>
      </w:hyperlink>
    </w:p>
    <w:p w:rsidR="000D32FE" w:rsidRDefault="003A1188">
      <w:pPr>
        <w:spacing w:line="220" w:lineRule="exact"/>
        <w:ind w:left="814"/>
      </w:pPr>
      <w:proofErr w:type="gramStart"/>
      <w:r>
        <w:rPr>
          <w:rFonts w:ascii="Symbol" w:eastAsia="Symbol" w:hAnsi="Symbol" w:cs="Symbol"/>
        </w:rPr>
        <w:t></w:t>
      </w:r>
      <w:r>
        <w:t xml:space="preserve"> </w:t>
      </w:r>
      <w:r>
        <w:rPr>
          <w:spacing w:val="35"/>
        </w:rPr>
        <w:t xml:space="preserve"> </w:t>
      </w:r>
      <w:r>
        <w:t>For</w:t>
      </w:r>
      <w:proofErr w:type="gramEnd"/>
      <w:r>
        <w:t xml:space="preserve"> ov</w:t>
      </w:r>
      <w:r>
        <w:rPr>
          <w:spacing w:val="-1"/>
        </w:rPr>
        <w:t>e</w:t>
      </w:r>
      <w:r>
        <w:t>rall technical</w:t>
      </w:r>
      <w:r>
        <w:rPr>
          <w:spacing w:val="-1"/>
        </w:rPr>
        <w:t xml:space="preserve"> </w:t>
      </w:r>
      <w:r>
        <w:t>qu</w:t>
      </w:r>
      <w:r>
        <w:rPr>
          <w:spacing w:val="-1"/>
        </w:rPr>
        <w:t>e</w:t>
      </w:r>
      <w:r>
        <w:t>stions concern</w:t>
      </w:r>
      <w:r>
        <w:rPr>
          <w:spacing w:val="-1"/>
        </w:rPr>
        <w:t>i</w:t>
      </w:r>
      <w:r>
        <w:t xml:space="preserve">ng </w:t>
      </w:r>
      <w:r>
        <w:rPr>
          <w:spacing w:val="-2"/>
        </w:rPr>
        <w:t>t</w:t>
      </w:r>
      <w:r>
        <w:rPr>
          <w:spacing w:val="-1"/>
        </w:rPr>
        <w:t>h</w:t>
      </w:r>
      <w:r>
        <w:t>e prep</w:t>
      </w:r>
      <w:r>
        <w:rPr>
          <w:spacing w:val="-1"/>
        </w:rPr>
        <w:t>a</w:t>
      </w:r>
      <w:r>
        <w:t>ration</w:t>
      </w:r>
      <w:r>
        <w:rPr>
          <w:spacing w:val="-2"/>
        </w:rPr>
        <w:t xml:space="preserve"> </w:t>
      </w:r>
      <w:r>
        <w:t>of LNCS/LNAI/LNBI</w:t>
      </w:r>
    </w:p>
    <w:p w:rsidR="000D32FE" w:rsidRDefault="003A1188">
      <w:pPr>
        <w:spacing w:before="4"/>
        <w:ind w:left="1040"/>
      </w:pPr>
      <w:proofErr w:type="gramStart"/>
      <w:r>
        <w:t>pap</w:t>
      </w:r>
      <w:r>
        <w:rPr>
          <w:spacing w:val="-1"/>
        </w:rPr>
        <w:t>e</w:t>
      </w:r>
      <w:r>
        <w:t>rs</w:t>
      </w:r>
      <w:proofErr w:type="gramEnd"/>
      <w:r>
        <w:t>, please</w:t>
      </w:r>
      <w:r>
        <w:rPr>
          <w:spacing w:val="-2"/>
        </w:rPr>
        <w:t xml:space="preserve"> </w:t>
      </w:r>
      <w:r>
        <w:t>contact Ms. Anna</w:t>
      </w:r>
      <w:r>
        <w:rPr>
          <w:spacing w:val="-1"/>
        </w:rPr>
        <w:t xml:space="preserve"> </w:t>
      </w:r>
      <w:r>
        <w:t>Kra</w:t>
      </w:r>
      <w:r>
        <w:rPr>
          <w:spacing w:val="-2"/>
        </w:rPr>
        <w:t>m</w:t>
      </w:r>
      <w:r>
        <w:t>er, e-mail:</w:t>
      </w:r>
      <w:r>
        <w:rPr>
          <w:spacing w:val="1"/>
        </w:rPr>
        <w:t xml:space="preserve"> </w:t>
      </w:r>
      <w:hyperlink>
        <w:r>
          <w:rPr>
            <w:rFonts w:ascii="Courier New" w:eastAsia="Courier New" w:hAnsi="Courier New" w:cs="Courier New"/>
          </w:rPr>
          <w:t>lncs@springer.com</w:t>
        </w:r>
        <w:r>
          <w:t>.</w:t>
        </w:r>
      </w:hyperlink>
    </w:p>
    <w:p w:rsidR="000D32FE" w:rsidRDefault="003A1188">
      <w:pPr>
        <w:spacing w:line="220" w:lineRule="exact"/>
        <w:ind w:left="814"/>
      </w:pPr>
      <w:proofErr w:type="gramStart"/>
      <w:r>
        <w:rPr>
          <w:rFonts w:ascii="Symbol" w:eastAsia="Symbol" w:hAnsi="Symbol" w:cs="Symbol"/>
        </w:rPr>
        <w:t></w:t>
      </w:r>
      <w:r>
        <w:t xml:space="preserve"> </w:t>
      </w:r>
      <w:r>
        <w:rPr>
          <w:spacing w:val="35"/>
        </w:rPr>
        <w:t xml:space="preserve"> </w:t>
      </w:r>
      <w:r>
        <w:t>For</w:t>
      </w:r>
      <w:proofErr w:type="gramEnd"/>
      <w:r>
        <w:t xml:space="preserve"> the</w:t>
      </w:r>
      <w:r>
        <w:rPr>
          <w:spacing w:val="-1"/>
        </w:rPr>
        <w:t xml:space="preserve"> </w:t>
      </w:r>
      <w:r>
        <w:t>LN</w:t>
      </w:r>
      <w:r>
        <w:rPr>
          <w:spacing w:val="-2"/>
        </w:rPr>
        <w:t>B</w:t>
      </w:r>
      <w:r>
        <w:t>IP series, please</w:t>
      </w:r>
      <w:r>
        <w:rPr>
          <w:spacing w:val="-1"/>
        </w:rPr>
        <w:t xml:space="preserve"> </w:t>
      </w:r>
      <w:r>
        <w:t>contact</w:t>
      </w:r>
      <w:r>
        <w:rPr>
          <w:spacing w:val="2"/>
        </w:rPr>
        <w:t xml:space="preserve"> </w:t>
      </w:r>
      <w:r>
        <w:t xml:space="preserve">Ms. </w:t>
      </w:r>
      <w:proofErr w:type="spellStart"/>
      <w:r>
        <w:t>V</w:t>
      </w:r>
      <w:r>
        <w:rPr>
          <w:spacing w:val="-2"/>
        </w:rPr>
        <w:t>i</w:t>
      </w:r>
      <w:r>
        <w:rPr>
          <w:spacing w:val="1"/>
        </w:rPr>
        <w:t>k</w:t>
      </w:r>
      <w:r>
        <w:t>toria</w:t>
      </w:r>
      <w:proofErr w:type="spellEnd"/>
      <w:r>
        <w:t xml:space="preserve"> Meyer, e-</w:t>
      </w:r>
      <w:r>
        <w:rPr>
          <w:spacing w:val="-2"/>
        </w:rPr>
        <w:t>m</w:t>
      </w:r>
      <w:r>
        <w:t>a</w:t>
      </w:r>
      <w:r>
        <w:rPr>
          <w:spacing w:val="1"/>
        </w:rPr>
        <w:t>i</w:t>
      </w:r>
      <w:r>
        <w:t>l:</w:t>
      </w:r>
    </w:p>
    <w:p w:rsidR="000D32FE" w:rsidRDefault="000D32FE">
      <w:pPr>
        <w:spacing w:before="5"/>
        <w:ind w:left="1040"/>
      </w:pPr>
      <w:hyperlink>
        <w:r w:rsidR="003A1188">
          <w:rPr>
            <w:rFonts w:ascii="Courier New" w:eastAsia="Courier New" w:hAnsi="Courier New" w:cs="Courier New"/>
          </w:rPr>
          <w:t>lnbip@springer.com</w:t>
        </w:r>
        <w:r w:rsidR="003A1188">
          <w:t>.</w:t>
        </w:r>
      </w:hyperlink>
    </w:p>
    <w:p w:rsidR="000D32FE" w:rsidRDefault="003A1188">
      <w:pPr>
        <w:spacing w:line="220" w:lineRule="exact"/>
        <w:ind w:left="814"/>
      </w:pPr>
      <w:proofErr w:type="gramStart"/>
      <w:r>
        <w:rPr>
          <w:rFonts w:ascii="Symbol" w:eastAsia="Symbol" w:hAnsi="Symbol" w:cs="Symbol"/>
        </w:rPr>
        <w:t></w:t>
      </w:r>
      <w:r>
        <w:t xml:space="preserve"> </w:t>
      </w:r>
      <w:r>
        <w:rPr>
          <w:spacing w:val="35"/>
        </w:rPr>
        <w:t xml:space="preserve"> </w:t>
      </w:r>
      <w:r>
        <w:t>For</w:t>
      </w:r>
      <w:proofErr w:type="gramEnd"/>
      <w:r>
        <w:t xml:space="preserve"> the</w:t>
      </w:r>
      <w:r>
        <w:rPr>
          <w:spacing w:val="-1"/>
        </w:rPr>
        <w:t xml:space="preserve"> </w:t>
      </w:r>
      <w:r>
        <w:t>CCIS</w:t>
      </w:r>
      <w:r>
        <w:rPr>
          <w:spacing w:val="-1"/>
        </w:rPr>
        <w:t xml:space="preserve"> s</w:t>
      </w:r>
      <w:r>
        <w:t>eries,</w:t>
      </w:r>
      <w:r>
        <w:rPr>
          <w:spacing w:val="-1"/>
        </w:rPr>
        <w:t xml:space="preserve"> </w:t>
      </w:r>
      <w:r>
        <w:t xml:space="preserve">please </w:t>
      </w:r>
      <w:r>
        <w:rPr>
          <w:spacing w:val="-1"/>
        </w:rPr>
        <w:t>co</w:t>
      </w:r>
      <w:r>
        <w:t>ntact Ms. L</w:t>
      </w:r>
      <w:r>
        <w:rPr>
          <w:spacing w:val="-1"/>
        </w:rPr>
        <w:t>e</w:t>
      </w:r>
      <w:r>
        <w:t>onie Kunz, e-</w:t>
      </w:r>
      <w:r>
        <w:rPr>
          <w:spacing w:val="-2"/>
        </w:rPr>
        <w:t>m</w:t>
      </w:r>
      <w:r>
        <w:t>ail:</w:t>
      </w:r>
    </w:p>
    <w:p w:rsidR="000D32FE" w:rsidRDefault="000D32FE">
      <w:pPr>
        <w:spacing w:before="4"/>
        <w:ind w:left="1040"/>
      </w:pPr>
      <w:hyperlink>
        <w:r w:rsidR="003A1188">
          <w:rPr>
            <w:rFonts w:ascii="Courier New" w:eastAsia="Courier New" w:hAnsi="Courier New" w:cs="Courier New"/>
          </w:rPr>
          <w:t>ccis@springer.com</w:t>
        </w:r>
        <w:r w:rsidR="003A1188">
          <w:t>.</w:t>
        </w:r>
      </w:hyperlink>
    </w:p>
    <w:p w:rsidR="000D32FE" w:rsidRDefault="003A1188">
      <w:pPr>
        <w:spacing w:line="220" w:lineRule="exact"/>
        <w:ind w:left="814"/>
      </w:pPr>
      <w:proofErr w:type="gramStart"/>
      <w:r>
        <w:rPr>
          <w:rFonts w:ascii="Symbol" w:eastAsia="Symbol" w:hAnsi="Symbol" w:cs="Symbol"/>
        </w:rPr>
        <w:t></w:t>
      </w:r>
      <w:r>
        <w:t xml:space="preserve"> </w:t>
      </w:r>
      <w:r>
        <w:rPr>
          <w:spacing w:val="35"/>
        </w:rPr>
        <w:t xml:space="preserve"> </w:t>
      </w:r>
      <w:r>
        <w:t>For</w:t>
      </w:r>
      <w:proofErr w:type="gramEnd"/>
      <w:r>
        <w:t xml:space="preserve"> the</w:t>
      </w:r>
      <w:r>
        <w:rPr>
          <w:spacing w:val="-1"/>
        </w:rPr>
        <w:t xml:space="preserve"> </w:t>
      </w:r>
      <w:r>
        <w:t>LNICST series, please</w:t>
      </w:r>
      <w:r>
        <w:rPr>
          <w:spacing w:val="-1"/>
        </w:rPr>
        <w:t xml:space="preserve"> </w:t>
      </w:r>
      <w:r>
        <w:t>con</w:t>
      </w:r>
      <w:r>
        <w:rPr>
          <w:spacing w:val="-1"/>
        </w:rPr>
        <w:t>t</w:t>
      </w:r>
      <w:r>
        <w:t xml:space="preserve">act </w:t>
      </w:r>
      <w:r>
        <w:rPr>
          <w:spacing w:val="-1"/>
        </w:rPr>
        <w:t>M</w:t>
      </w:r>
      <w:r>
        <w:t>r.</w:t>
      </w:r>
      <w:r>
        <w:rPr>
          <w:spacing w:val="-1"/>
        </w:rPr>
        <w:t xml:space="preserve"> </w:t>
      </w:r>
      <w:r>
        <w:t>P</w:t>
      </w:r>
      <w:r>
        <w:rPr>
          <w:spacing w:val="-1"/>
        </w:rPr>
        <w:t>e</w:t>
      </w:r>
      <w:r>
        <w:t xml:space="preserve">ter </w:t>
      </w:r>
      <w:proofErr w:type="spellStart"/>
      <w:r>
        <w:t>Strass</w:t>
      </w:r>
      <w:r>
        <w:rPr>
          <w:spacing w:val="-1"/>
        </w:rPr>
        <w:t>e</w:t>
      </w:r>
      <w:r>
        <w:t>r</w:t>
      </w:r>
      <w:proofErr w:type="spellEnd"/>
      <w:r>
        <w:t>,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>-m</w:t>
      </w:r>
      <w:r>
        <w:t>ail:</w:t>
      </w:r>
    </w:p>
    <w:p w:rsidR="000D32FE" w:rsidRDefault="000D32FE">
      <w:pPr>
        <w:spacing w:before="5"/>
        <w:ind w:left="1040"/>
      </w:pPr>
      <w:hyperlink>
        <w:r w:rsidR="003A1188">
          <w:rPr>
            <w:rFonts w:ascii="Courier New" w:eastAsia="Courier New" w:hAnsi="Courier New" w:cs="Courier New"/>
          </w:rPr>
          <w:t>lnicst@springer.com</w:t>
        </w:r>
        <w:r w:rsidR="003A1188">
          <w:t>.</w:t>
        </w:r>
      </w:hyperlink>
    </w:p>
    <w:p w:rsidR="000D32FE" w:rsidRDefault="003A1188">
      <w:pPr>
        <w:spacing w:line="220" w:lineRule="exact"/>
        <w:ind w:left="814"/>
      </w:pPr>
      <w:proofErr w:type="gramStart"/>
      <w:r>
        <w:rPr>
          <w:rFonts w:ascii="Symbol" w:eastAsia="Symbol" w:hAnsi="Symbol" w:cs="Symbol"/>
        </w:rPr>
        <w:t></w:t>
      </w:r>
      <w:r>
        <w:t xml:space="preserve"> </w:t>
      </w:r>
      <w:r>
        <w:rPr>
          <w:spacing w:val="35"/>
        </w:rPr>
        <w:t xml:space="preserve"> </w:t>
      </w:r>
      <w:r>
        <w:t>F</w:t>
      </w:r>
      <w:r>
        <w:rPr>
          <w:spacing w:val="1"/>
        </w:rPr>
        <w:t>o</w:t>
      </w:r>
      <w:r>
        <w:t>r</w:t>
      </w:r>
      <w:proofErr w:type="gramEnd"/>
      <w:r>
        <w:t xml:space="preserve"> t</w:t>
      </w:r>
      <w:r>
        <w:rPr>
          <w:spacing w:val="1"/>
        </w:rPr>
        <w:t>h</w:t>
      </w:r>
      <w:r>
        <w:t>e IFIP AICT series,</w:t>
      </w:r>
      <w:r>
        <w:rPr>
          <w:spacing w:val="-1"/>
        </w:rPr>
        <w:t xml:space="preserve"> </w:t>
      </w:r>
      <w:r>
        <w:rPr>
          <w:spacing w:val="1"/>
        </w:rPr>
        <w:t>p</w:t>
      </w:r>
      <w:r>
        <w:t>lease c</w:t>
      </w:r>
      <w:r>
        <w:rPr>
          <w:spacing w:val="-1"/>
        </w:rPr>
        <w:t>o</w:t>
      </w:r>
      <w:r>
        <w:rPr>
          <w:spacing w:val="1"/>
        </w:rPr>
        <w:t>n</w:t>
      </w:r>
      <w:r>
        <w:t>tact Ms. Er</w:t>
      </w:r>
      <w:r>
        <w:rPr>
          <w:spacing w:val="-2"/>
        </w:rPr>
        <w:t>i</w:t>
      </w:r>
      <w:r>
        <w:rPr>
          <w:spacing w:val="1"/>
        </w:rPr>
        <w:t>k</w:t>
      </w:r>
      <w:r>
        <w:t>a Sie</w:t>
      </w:r>
      <w:r>
        <w:rPr>
          <w:spacing w:val="1"/>
        </w:rPr>
        <w:t>b</w:t>
      </w:r>
      <w:r>
        <w:t>er</w:t>
      </w:r>
      <w:r>
        <w:rPr>
          <w:spacing w:val="-2"/>
        </w:rPr>
        <w:t>t</w:t>
      </w:r>
      <w:r>
        <w:rPr>
          <w:spacing w:val="-1"/>
        </w:rPr>
        <w:t>-</w:t>
      </w:r>
      <w:r>
        <w:t>C</w:t>
      </w:r>
      <w:r>
        <w:rPr>
          <w:spacing w:val="1"/>
        </w:rPr>
        <w:t>o</w:t>
      </w:r>
      <w:r>
        <w:t>le, e-</w:t>
      </w:r>
      <w:r>
        <w:rPr>
          <w:spacing w:val="-2"/>
        </w:rPr>
        <w:t>m</w:t>
      </w:r>
      <w:r>
        <w:t>ail:</w:t>
      </w:r>
    </w:p>
    <w:p w:rsidR="000D32FE" w:rsidRDefault="000D32FE">
      <w:pPr>
        <w:spacing w:before="5"/>
        <w:ind w:left="1040"/>
      </w:pPr>
      <w:hyperlink>
        <w:r w:rsidR="003A1188">
          <w:rPr>
            <w:rFonts w:ascii="Courier New" w:eastAsia="Courier New" w:hAnsi="Courier New" w:cs="Courier New"/>
          </w:rPr>
          <w:t>ifip@springer.com</w:t>
        </w:r>
        <w:r w:rsidR="003A1188">
          <w:t>.</w:t>
        </w:r>
      </w:hyperlink>
    </w:p>
    <w:p w:rsidR="000D32FE" w:rsidRDefault="000D32FE">
      <w:pPr>
        <w:spacing w:before="4" w:line="160" w:lineRule="exact"/>
        <w:rPr>
          <w:sz w:val="17"/>
          <w:szCs w:val="17"/>
        </w:rPr>
      </w:pPr>
    </w:p>
    <w:p w:rsidR="000D32FE" w:rsidRDefault="000D32FE">
      <w:pPr>
        <w:spacing w:line="200" w:lineRule="exact"/>
      </w:pPr>
    </w:p>
    <w:p w:rsidR="000D32FE" w:rsidRDefault="003A1188">
      <w:pPr>
        <w:ind w:left="814"/>
        <w:rPr>
          <w:sz w:val="24"/>
          <w:szCs w:val="24"/>
        </w:rPr>
      </w:pPr>
      <w:r>
        <w:rPr>
          <w:b/>
          <w:sz w:val="24"/>
          <w:szCs w:val="24"/>
        </w:rPr>
        <w:t>References</w:t>
      </w:r>
    </w:p>
    <w:p w:rsidR="000D32FE" w:rsidRDefault="000D32FE">
      <w:pPr>
        <w:spacing w:before="9" w:line="240" w:lineRule="exact"/>
        <w:rPr>
          <w:sz w:val="24"/>
          <w:szCs w:val="24"/>
        </w:rPr>
      </w:pPr>
    </w:p>
    <w:p w:rsidR="000D32FE" w:rsidRDefault="003A1188">
      <w:pPr>
        <w:ind w:left="906"/>
        <w:rPr>
          <w:sz w:val="18"/>
          <w:szCs w:val="18"/>
        </w:rPr>
      </w:pPr>
      <w:r>
        <w:rPr>
          <w:sz w:val="18"/>
          <w:szCs w:val="18"/>
        </w:rPr>
        <w:t xml:space="preserve">1. </w:t>
      </w:r>
      <w:r>
        <w:rPr>
          <w:spacing w:val="23"/>
          <w:sz w:val="18"/>
          <w:szCs w:val="18"/>
        </w:rPr>
        <w:t xml:space="preserve"> </w:t>
      </w:r>
      <w:r>
        <w:rPr>
          <w:sz w:val="18"/>
          <w:szCs w:val="18"/>
        </w:rPr>
        <w:t>S</w:t>
      </w:r>
      <w:r>
        <w:rPr>
          <w:spacing w:val="-1"/>
          <w:sz w:val="18"/>
          <w:szCs w:val="18"/>
        </w:rPr>
        <w:t>m</w:t>
      </w:r>
      <w:r>
        <w:rPr>
          <w:sz w:val="18"/>
          <w:szCs w:val="18"/>
        </w:rPr>
        <w:t>ith,</w:t>
      </w:r>
      <w:r>
        <w:rPr>
          <w:spacing w:val="7"/>
          <w:sz w:val="18"/>
          <w:szCs w:val="18"/>
        </w:rPr>
        <w:t xml:space="preserve"> </w:t>
      </w:r>
      <w:r>
        <w:rPr>
          <w:sz w:val="18"/>
          <w:szCs w:val="18"/>
        </w:rPr>
        <w:t>T.F.,</w:t>
      </w:r>
      <w:r>
        <w:rPr>
          <w:spacing w:val="7"/>
          <w:sz w:val="18"/>
          <w:szCs w:val="18"/>
        </w:rPr>
        <w:t xml:space="preserve"> </w:t>
      </w:r>
      <w:r>
        <w:rPr>
          <w:spacing w:val="-1"/>
          <w:sz w:val="18"/>
          <w:szCs w:val="18"/>
        </w:rPr>
        <w:t>W</w:t>
      </w:r>
      <w:r>
        <w:rPr>
          <w:spacing w:val="1"/>
          <w:sz w:val="18"/>
          <w:szCs w:val="18"/>
        </w:rPr>
        <w:t>a</w:t>
      </w:r>
      <w:r>
        <w:rPr>
          <w:spacing w:val="-1"/>
          <w:sz w:val="18"/>
          <w:szCs w:val="18"/>
        </w:rPr>
        <w:t>t</w:t>
      </w:r>
      <w:r>
        <w:rPr>
          <w:spacing w:val="1"/>
          <w:sz w:val="18"/>
          <w:szCs w:val="18"/>
        </w:rPr>
        <w:t>e</w:t>
      </w:r>
      <w:r>
        <w:rPr>
          <w:sz w:val="18"/>
          <w:szCs w:val="18"/>
        </w:rPr>
        <w:t>r</w:t>
      </w:r>
      <w:r>
        <w:rPr>
          <w:spacing w:val="-1"/>
          <w:sz w:val="18"/>
          <w:szCs w:val="18"/>
        </w:rPr>
        <w:t>m</w:t>
      </w:r>
      <w:r>
        <w:rPr>
          <w:sz w:val="18"/>
          <w:szCs w:val="18"/>
        </w:rPr>
        <w:t>an,</w:t>
      </w:r>
      <w:r>
        <w:rPr>
          <w:spacing w:val="7"/>
          <w:sz w:val="18"/>
          <w:szCs w:val="18"/>
        </w:rPr>
        <w:t xml:space="preserve"> </w:t>
      </w:r>
      <w:r>
        <w:rPr>
          <w:sz w:val="18"/>
          <w:szCs w:val="18"/>
        </w:rPr>
        <w:t>M.S.:</w:t>
      </w:r>
      <w:r>
        <w:rPr>
          <w:spacing w:val="7"/>
          <w:sz w:val="18"/>
          <w:szCs w:val="18"/>
        </w:rPr>
        <w:t xml:space="preserve"> </w:t>
      </w:r>
      <w:r>
        <w:rPr>
          <w:sz w:val="18"/>
          <w:szCs w:val="18"/>
        </w:rPr>
        <w:t>I</w:t>
      </w:r>
      <w:r>
        <w:rPr>
          <w:spacing w:val="-1"/>
          <w:sz w:val="18"/>
          <w:szCs w:val="18"/>
        </w:rPr>
        <w:t>d</w:t>
      </w:r>
      <w:r>
        <w:rPr>
          <w:sz w:val="18"/>
          <w:szCs w:val="18"/>
        </w:rPr>
        <w:t>entif</w:t>
      </w:r>
      <w:r>
        <w:rPr>
          <w:spacing w:val="-1"/>
          <w:sz w:val="18"/>
          <w:szCs w:val="18"/>
        </w:rPr>
        <w:t>i</w:t>
      </w:r>
      <w:r>
        <w:rPr>
          <w:spacing w:val="1"/>
          <w:sz w:val="18"/>
          <w:szCs w:val="18"/>
        </w:rPr>
        <w:t>c</w:t>
      </w:r>
      <w:r>
        <w:rPr>
          <w:spacing w:val="-1"/>
          <w:sz w:val="18"/>
          <w:szCs w:val="18"/>
        </w:rPr>
        <w:t>a</w:t>
      </w:r>
      <w:r>
        <w:rPr>
          <w:sz w:val="18"/>
          <w:szCs w:val="18"/>
        </w:rPr>
        <w:t>tion</w:t>
      </w:r>
      <w:r>
        <w:rPr>
          <w:spacing w:val="7"/>
          <w:sz w:val="18"/>
          <w:szCs w:val="18"/>
        </w:rPr>
        <w:t xml:space="preserve"> </w:t>
      </w:r>
      <w:r>
        <w:rPr>
          <w:sz w:val="18"/>
          <w:szCs w:val="18"/>
        </w:rPr>
        <w:t>of</w:t>
      </w:r>
      <w:r>
        <w:rPr>
          <w:spacing w:val="6"/>
          <w:sz w:val="18"/>
          <w:szCs w:val="18"/>
        </w:rPr>
        <w:t xml:space="preserve"> </w:t>
      </w:r>
      <w:r>
        <w:rPr>
          <w:spacing w:val="-1"/>
          <w:sz w:val="18"/>
          <w:szCs w:val="18"/>
        </w:rPr>
        <w:t>C</w:t>
      </w:r>
      <w:r>
        <w:rPr>
          <w:sz w:val="18"/>
          <w:szCs w:val="18"/>
        </w:rPr>
        <w:t>ommon</w:t>
      </w:r>
      <w:r>
        <w:rPr>
          <w:spacing w:val="8"/>
          <w:sz w:val="18"/>
          <w:szCs w:val="18"/>
        </w:rPr>
        <w:t xml:space="preserve"> </w:t>
      </w:r>
      <w:r>
        <w:rPr>
          <w:sz w:val="18"/>
          <w:szCs w:val="18"/>
        </w:rPr>
        <w:t>Molecular</w:t>
      </w:r>
      <w:r>
        <w:rPr>
          <w:spacing w:val="7"/>
          <w:sz w:val="18"/>
          <w:szCs w:val="18"/>
        </w:rPr>
        <w:t xml:space="preserve"> </w:t>
      </w:r>
      <w:r>
        <w:rPr>
          <w:sz w:val="18"/>
          <w:szCs w:val="18"/>
        </w:rPr>
        <w:t>Subsequence</w:t>
      </w:r>
      <w:r>
        <w:rPr>
          <w:spacing w:val="-2"/>
          <w:sz w:val="18"/>
          <w:szCs w:val="18"/>
        </w:rPr>
        <w:t>s</w:t>
      </w:r>
      <w:r>
        <w:rPr>
          <w:sz w:val="18"/>
          <w:szCs w:val="18"/>
        </w:rPr>
        <w:t>.</w:t>
      </w:r>
      <w:r>
        <w:rPr>
          <w:spacing w:val="7"/>
          <w:sz w:val="18"/>
          <w:szCs w:val="18"/>
        </w:rPr>
        <w:t xml:space="preserve"> </w:t>
      </w:r>
      <w:r>
        <w:rPr>
          <w:sz w:val="18"/>
          <w:szCs w:val="18"/>
        </w:rPr>
        <w:t>J.</w:t>
      </w:r>
      <w:r>
        <w:rPr>
          <w:spacing w:val="7"/>
          <w:sz w:val="18"/>
          <w:szCs w:val="18"/>
        </w:rPr>
        <w:t xml:space="preserve"> </w:t>
      </w:r>
      <w:r>
        <w:rPr>
          <w:sz w:val="18"/>
          <w:szCs w:val="18"/>
        </w:rPr>
        <w:t>Mol.</w:t>
      </w:r>
    </w:p>
    <w:p w:rsidR="000D32FE" w:rsidRDefault="003A1188">
      <w:pPr>
        <w:spacing w:before="12"/>
        <w:ind w:left="1121" w:right="5442"/>
        <w:jc w:val="center"/>
        <w:rPr>
          <w:sz w:val="18"/>
          <w:szCs w:val="18"/>
        </w:rPr>
      </w:pPr>
      <w:r>
        <w:rPr>
          <w:sz w:val="18"/>
          <w:szCs w:val="18"/>
        </w:rPr>
        <w:t>Biol.</w:t>
      </w:r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>147,</w:t>
      </w:r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>195–</w:t>
      </w:r>
      <w:r>
        <w:rPr>
          <w:spacing w:val="-1"/>
          <w:sz w:val="18"/>
          <w:szCs w:val="18"/>
        </w:rPr>
        <w:t>1</w:t>
      </w:r>
      <w:r>
        <w:rPr>
          <w:sz w:val="18"/>
          <w:szCs w:val="18"/>
        </w:rPr>
        <w:t>97</w:t>
      </w:r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>(1981)</w:t>
      </w:r>
    </w:p>
    <w:p w:rsidR="000D32FE" w:rsidRDefault="003A1188">
      <w:pPr>
        <w:spacing w:before="12" w:line="255" w:lineRule="auto"/>
        <w:ind w:left="1154" w:right="780" w:hanging="248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2. </w:t>
      </w:r>
      <w:r>
        <w:rPr>
          <w:spacing w:val="18"/>
          <w:sz w:val="18"/>
          <w:szCs w:val="18"/>
        </w:rPr>
        <w:t xml:space="preserve"> </w:t>
      </w:r>
      <w:r>
        <w:rPr>
          <w:sz w:val="18"/>
          <w:szCs w:val="18"/>
        </w:rPr>
        <w:t>M</w:t>
      </w:r>
      <w:r>
        <w:rPr>
          <w:spacing w:val="-1"/>
          <w:sz w:val="18"/>
          <w:szCs w:val="18"/>
        </w:rPr>
        <w:t>a</w:t>
      </w:r>
      <w:r>
        <w:rPr>
          <w:sz w:val="18"/>
          <w:szCs w:val="18"/>
        </w:rPr>
        <w:t>y,</w:t>
      </w:r>
      <w:r>
        <w:rPr>
          <w:spacing w:val="2"/>
          <w:sz w:val="18"/>
          <w:szCs w:val="18"/>
        </w:rPr>
        <w:t xml:space="preserve"> </w:t>
      </w:r>
      <w:r>
        <w:rPr>
          <w:spacing w:val="-1"/>
          <w:sz w:val="18"/>
          <w:szCs w:val="18"/>
        </w:rPr>
        <w:t>P.</w:t>
      </w:r>
      <w:r>
        <w:rPr>
          <w:sz w:val="18"/>
          <w:szCs w:val="18"/>
        </w:rPr>
        <w:t>,</w:t>
      </w:r>
      <w:r>
        <w:rPr>
          <w:spacing w:val="2"/>
          <w:sz w:val="18"/>
          <w:szCs w:val="18"/>
        </w:rPr>
        <w:t xml:space="preserve"> </w:t>
      </w:r>
      <w:r>
        <w:rPr>
          <w:sz w:val="18"/>
          <w:szCs w:val="18"/>
        </w:rPr>
        <w:t>Eh</w:t>
      </w:r>
      <w:r>
        <w:rPr>
          <w:spacing w:val="-1"/>
          <w:sz w:val="18"/>
          <w:szCs w:val="18"/>
        </w:rPr>
        <w:t>r</w:t>
      </w:r>
      <w:r>
        <w:rPr>
          <w:sz w:val="18"/>
          <w:szCs w:val="18"/>
        </w:rPr>
        <w:t>l</w:t>
      </w:r>
      <w:r>
        <w:rPr>
          <w:spacing w:val="-1"/>
          <w:sz w:val="18"/>
          <w:szCs w:val="18"/>
        </w:rPr>
        <w:t>i</w:t>
      </w:r>
      <w:r>
        <w:rPr>
          <w:spacing w:val="1"/>
          <w:sz w:val="18"/>
          <w:szCs w:val="18"/>
        </w:rPr>
        <w:t>c</w:t>
      </w:r>
      <w:r>
        <w:rPr>
          <w:spacing w:val="-1"/>
          <w:sz w:val="18"/>
          <w:szCs w:val="18"/>
        </w:rPr>
        <w:t>h</w:t>
      </w:r>
      <w:r>
        <w:rPr>
          <w:sz w:val="18"/>
          <w:szCs w:val="18"/>
        </w:rPr>
        <w:t>,</w:t>
      </w:r>
      <w:r>
        <w:rPr>
          <w:spacing w:val="2"/>
          <w:sz w:val="18"/>
          <w:szCs w:val="18"/>
        </w:rPr>
        <w:t xml:space="preserve"> </w:t>
      </w:r>
      <w:r>
        <w:rPr>
          <w:sz w:val="18"/>
          <w:szCs w:val="18"/>
        </w:rPr>
        <w:t>H.</w:t>
      </w:r>
      <w:r>
        <w:rPr>
          <w:spacing w:val="-1"/>
          <w:sz w:val="18"/>
          <w:szCs w:val="18"/>
        </w:rPr>
        <w:t>C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,</w:t>
      </w:r>
      <w:r>
        <w:rPr>
          <w:spacing w:val="1"/>
          <w:sz w:val="18"/>
          <w:szCs w:val="18"/>
        </w:rPr>
        <w:t xml:space="preserve"> </w:t>
      </w:r>
      <w:r>
        <w:rPr>
          <w:spacing w:val="-1"/>
          <w:sz w:val="18"/>
          <w:szCs w:val="18"/>
        </w:rPr>
        <w:t>S</w:t>
      </w:r>
      <w:r>
        <w:rPr>
          <w:sz w:val="18"/>
          <w:szCs w:val="18"/>
        </w:rPr>
        <w:t>tein</w:t>
      </w:r>
      <w:r>
        <w:rPr>
          <w:spacing w:val="-1"/>
          <w:sz w:val="18"/>
          <w:szCs w:val="18"/>
        </w:rPr>
        <w:t>k</w:t>
      </w:r>
      <w:r>
        <w:rPr>
          <w:sz w:val="18"/>
          <w:szCs w:val="18"/>
        </w:rPr>
        <w:t>e, T.:</w:t>
      </w:r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 xml:space="preserve">ZIB </w:t>
      </w:r>
      <w:r>
        <w:rPr>
          <w:spacing w:val="-1"/>
          <w:sz w:val="18"/>
          <w:szCs w:val="18"/>
        </w:rPr>
        <w:t>S</w:t>
      </w:r>
      <w:r>
        <w:rPr>
          <w:sz w:val="18"/>
          <w:szCs w:val="18"/>
        </w:rPr>
        <w:t>tructu</w:t>
      </w:r>
      <w:r>
        <w:rPr>
          <w:spacing w:val="-1"/>
          <w:sz w:val="18"/>
          <w:szCs w:val="18"/>
        </w:rPr>
        <w:t>r</w:t>
      </w:r>
      <w:r>
        <w:rPr>
          <w:sz w:val="18"/>
          <w:szCs w:val="18"/>
        </w:rPr>
        <w:t>e</w:t>
      </w:r>
      <w:r>
        <w:rPr>
          <w:spacing w:val="2"/>
          <w:sz w:val="18"/>
          <w:szCs w:val="18"/>
        </w:rPr>
        <w:t xml:space="preserve"> </w:t>
      </w:r>
      <w:r>
        <w:rPr>
          <w:spacing w:val="-1"/>
          <w:sz w:val="18"/>
          <w:szCs w:val="18"/>
        </w:rPr>
        <w:t>P</w:t>
      </w:r>
      <w:r>
        <w:rPr>
          <w:sz w:val="18"/>
          <w:szCs w:val="18"/>
        </w:rPr>
        <w:t>red</w:t>
      </w:r>
      <w:r>
        <w:rPr>
          <w:spacing w:val="-1"/>
          <w:sz w:val="18"/>
          <w:szCs w:val="18"/>
        </w:rPr>
        <w:t>i</w:t>
      </w:r>
      <w:r>
        <w:rPr>
          <w:spacing w:val="1"/>
          <w:sz w:val="18"/>
          <w:szCs w:val="18"/>
        </w:rPr>
        <w:t>c</w:t>
      </w:r>
      <w:r>
        <w:rPr>
          <w:sz w:val="18"/>
          <w:szCs w:val="18"/>
        </w:rPr>
        <w:t xml:space="preserve">tion </w:t>
      </w:r>
      <w:r>
        <w:rPr>
          <w:spacing w:val="-1"/>
          <w:sz w:val="18"/>
          <w:szCs w:val="18"/>
        </w:rPr>
        <w:t>P</w:t>
      </w:r>
      <w:r>
        <w:rPr>
          <w:sz w:val="18"/>
          <w:szCs w:val="18"/>
        </w:rPr>
        <w:t>i</w:t>
      </w:r>
      <w:r>
        <w:rPr>
          <w:spacing w:val="-1"/>
          <w:sz w:val="18"/>
          <w:szCs w:val="18"/>
        </w:rPr>
        <w:t>p</w:t>
      </w:r>
      <w:r>
        <w:rPr>
          <w:spacing w:val="1"/>
          <w:sz w:val="18"/>
          <w:szCs w:val="18"/>
        </w:rPr>
        <w:t>e</w:t>
      </w:r>
      <w:r>
        <w:rPr>
          <w:sz w:val="18"/>
          <w:szCs w:val="18"/>
        </w:rPr>
        <w:t>li</w:t>
      </w:r>
      <w:r>
        <w:rPr>
          <w:spacing w:val="-1"/>
          <w:sz w:val="18"/>
          <w:szCs w:val="18"/>
        </w:rPr>
        <w:t>n</w:t>
      </w:r>
      <w:r>
        <w:rPr>
          <w:sz w:val="18"/>
          <w:szCs w:val="18"/>
        </w:rPr>
        <w:t>e:</w:t>
      </w:r>
      <w:r>
        <w:rPr>
          <w:spacing w:val="2"/>
          <w:sz w:val="18"/>
          <w:szCs w:val="18"/>
        </w:rPr>
        <w:t xml:space="preserve"> </w:t>
      </w:r>
      <w:r>
        <w:rPr>
          <w:sz w:val="18"/>
          <w:szCs w:val="18"/>
        </w:rPr>
        <w:t>Co</w:t>
      </w:r>
      <w:r>
        <w:rPr>
          <w:spacing w:val="-1"/>
          <w:sz w:val="18"/>
          <w:szCs w:val="18"/>
        </w:rPr>
        <w:t>m</w:t>
      </w:r>
      <w:r>
        <w:rPr>
          <w:sz w:val="18"/>
          <w:szCs w:val="18"/>
        </w:rPr>
        <w:t>posi</w:t>
      </w:r>
      <w:r>
        <w:rPr>
          <w:spacing w:val="-1"/>
          <w:sz w:val="18"/>
          <w:szCs w:val="18"/>
        </w:rPr>
        <w:t>n</w:t>
      </w:r>
      <w:r>
        <w:rPr>
          <w:sz w:val="18"/>
          <w:szCs w:val="18"/>
        </w:rPr>
        <w:t>g</w:t>
      </w:r>
      <w:r>
        <w:rPr>
          <w:spacing w:val="2"/>
          <w:sz w:val="18"/>
          <w:szCs w:val="18"/>
        </w:rPr>
        <w:t xml:space="preserve"> </w:t>
      </w:r>
      <w:r>
        <w:rPr>
          <w:sz w:val="18"/>
          <w:szCs w:val="18"/>
        </w:rPr>
        <w:t>a</w:t>
      </w:r>
      <w:r>
        <w:rPr>
          <w:spacing w:val="2"/>
          <w:sz w:val="18"/>
          <w:szCs w:val="18"/>
        </w:rPr>
        <w:t xml:space="preserve"> </w:t>
      </w:r>
      <w:r>
        <w:rPr>
          <w:sz w:val="18"/>
          <w:szCs w:val="18"/>
        </w:rPr>
        <w:t xml:space="preserve">Com- </w:t>
      </w:r>
      <w:proofErr w:type="spellStart"/>
      <w:r>
        <w:rPr>
          <w:sz w:val="18"/>
          <w:szCs w:val="18"/>
        </w:rPr>
        <w:t>plex</w:t>
      </w:r>
      <w:proofErr w:type="spellEnd"/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>Biolo</w:t>
      </w:r>
      <w:r>
        <w:rPr>
          <w:spacing w:val="-1"/>
          <w:sz w:val="18"/>
          <w:szCs w:val="18"/>
        </w:rPr>
        <w:t>g</w:t>
      </w:r>
      <w:r>
        <w:rPr>
          <w:sz w:val="18"/>
          <w:szCs w:val="18"/>
        </w:rPr>
        <w:t>ical Workflow</w:t>
      </w:r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>through</w:t>
      </w:r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>Web</w:t>
      </w:r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>Services.</w:t>
      </w:r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>In:</w:t>
      </w:r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>Nagel,</w:t>
      </w:r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>W.E.,</w:t>
      </w:r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>Walte</w:t>
      </w:r>
      <w:r>
        <w:rPr>
          <w:spacing w:val="-1"/>
          <w:sz w:val="18"/>
          <w:szCs w:val="18"/>
        </w:rPr>
        <w:t>r</w:t>
      </w:r>
      <w:r>
        <w:rPr>
          <w:sz w:val="18"/>
          <w:szCs w:val="18"/>
        </w:rPr>
        <w:t>,</w:t>
      </w:r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>W.V.,</w:t>
      </w:r>
      <w:r>
        <w:rPr>
          <w:spacing w:val="1"/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Lehne</w:t>
      </w:r>
      <w:r>
        <w:rPr>
          <w:spacing w:val="-1"/>
          <w:sz w:val="18"/>
          <w:szCs w:val="18"/>
        </w:rPr>
        <w:t>r</w:t>
      </w:r>
      <w:proofErr w:type="spellEnd"/>
      <w:r>
        <w:rPr>
          <w:sz w:val="18"/>
          <w:szCs w:val="18"/>
        </w:rPr>
        <w:t>, W.</w:t>
      </w:r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>(eds.)</w:t>
      </w:r>
      <w:r>
        <w:rPr>
          <w:spacing w:val="-1"/>
          <w:sz w:val="18"/>
          <w:szCs w:val="18"/>
        </w:rPr>
        <w:t xml:space="preserve"> </w:t>
      </w:r>
      <w:r>
        <w:rPr>
          <w:sz w:val="18"/>
          <w:szCs w:val="18"/>
        </w:rPr>
        <w:t>Euro-</w:t>
      </w:r>
      <w:r>
        <w:rPr>
          <w:spacing w:val="-2"/>
          <w:sz w:val="18"/>
          <w:szCs w:val="18"/>
        </w:rPr>
        <w:t>P</w:t>
      </w:r>
      <w:r>
        <w:rPr>
          <w:sz w:val="18"/>
          <w:szCs w:val="18"/>
        </w:rPr>
        <w:t>ar</w:t>
      </w:r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>2006.</w:t>
      </w:r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>LNCS, vol.</w:t>
      </w:r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>412</w:t>
      </w:r>
      <w:r>
        <w:rPr>
          <w:spacing w:val="-1"/>
          <w:sz w:val="18"/>
          <w:szCs w:val="18"/>
        </w:rPr>
        <w:t>8</w:t>
      </w:r>
      <w:r>
        <w:rPr>
          <w:sz w:val="18"/>
          <w:szCs w:val="18"/>
        </w:rPr>
        <w:t>,</w:t>
      </w:r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>p</w:t>
      </w:r>
      <w:r>
        <w:rPr>
          <w:spacing w:val="-1"/>
          <w:sz w:val="18"/>
          <w:szCs w:val="18"/>
        </w:rPr>
        <w:t>p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>1</w:t>
      </w:r>
      <w:r>
        <w:rPr>
          <w:spacing w:val="-1"/>
          <w:sz w:val="18"/>
          <w:szCs w:val="18"/>
        </w:rPr>
        <w:t>1</w:t>
      </w:r>
      <w:r>
        <w:rPr>
          <w:sz w:val="18"/>
          <w:szCs w:val="18"/>
        </w:rPr>
        <w:t>48–1158.</w:t>
      </w:r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>Sprin</w:t>
      </w:r>
      <w:r>
        <w:rPr>
          <w:spacing w:val="-1"/>
          <w:sz w:val="18"/>
          <w:szCs w:val="18"/>
        </w:rPr>
        <w:t>g</w:t>
      </w:r>
      <w:r>
        <w:rPr>
          <w:sz w:val="18"/>
          <w:szCs w:val="18"/>
        </w:rPr>
        <w:t>er,</w:t>
      </w:r>
      <w:r>
        <w:rPr>
          <w:spacing w:val="1"/>
          <w:sz w:val="18"/>
          <w:szCs w:val="18"/>
        </w:rPr>
        <w:t xml:space="preserve"> </w:t>
      </w:r>
      <w:r>
        <w:rPr>
          <w:spacing w:val="-2"/>
          <w:sz w:val="18"/>
          <w:szCs w:val="18"/>
        </w:rPr>
        <w:t>H</w:t>
      </w:r>
      <w:r>
        <w:rPr>
          <w:spacing w:val="1"/>
          <w:sz w:val="18"/>
          <w:szCs w:val="18"/>
        </w:rPr>
        <w:t>e</w:t>
      </w:r>
      <w:r>
        <w:rPr>
          <w:sz w:val="18"/>
          <w:szCs w:val="18"/>
        </w:rPr>
        <w:t>idelberg</w:t>
      </w:r>
      <w:r>
        <w:rPr>
          <w:spacing w:val="-1"/>
          <w:sz w:val="18"/>
          <w:szCs w:val="18"/>
        </w:rPr>
        <w:t xml:space="preserve"> </w:t>
      </w:r>
      <w:r>
        <w:rPr>
          <w:sz w:val="18"/>
          <w:szCs w:val="18"/>
        </w:rPr>
        <w:t>(</w:t>
      </w:r>
      <w:r>
        <w:rPr>
          <w:spacing w:val="-1"/>
          <w:sz w:val="18"/>
          <w:szCs w:val="18"/>
        </w:rPr>
        <w:t>2</w:t>
      </w:r>
      <w:r>
        <w:rPr>
          <w:sz w:val="18"/>
          <w:szCs w:val="18"/>
        </w:rPr>
        <w:t>006)</w:t>
      </w:r>
    </w:p>
    <w:p w:rsidR="000D32FE" w:rsidRDefault="003A1188">
      <w:pPr>
        <w:spacing w:line="256" w:lineRule="auto"/>
        <w:ind w:left="1154" w:right="782" w:hanging="248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3. </w:t>
      </w:r>
      <w:r>
        <w:rPr>
          <w:spacing w:val="9"/>
          <w:sz w:val="18"/>
          <w:szCs w:val="18"/>
        </w:rPr>
        <w:t xml:space="preserve"> </w:t>
      </w:r>
      <w:r>
        <w:rPr>
          <w:sz w:val="18"/>
          <w:szCs w:val="18"/>
        </w:rPr>
        <w:t xml:space="preserve">Foster, I., </w:t>
      </w:r>
      <w:proofErr w:type="spellStart"/>
      <w:r>
        <w:rPr>
          <w:sz w:val="18"/>
          <w:szCs w:val="18"/>
        </w:rPr>
        <w:t>Kess</w:t>
      </w:r>
      <w:r>
        <w:rPr>
          <w:spacing w:val="-1"/>
          <w:sz w:val="18"/>
          <w:szCs w:val="18"/>
        </w:rPr>
        <w:t>e</w:t>
      </w:r>
      <w:r>
        <w:rPr>
          <w:sz w:val="18"/>
          <w:szCs w:val="18"/>
        </w:rPr>
        <w:t>l</w:t>
      </w:r>
      <w:r>
        <w:rPr>
          <w:spacing w:val="-1"/>
          <w:sz w:val="18"/>
          <w:szCs w:val="18"/>
        </w:rPr>
        <w:t>m</w:t>
      </w:r>
      <w:r>
        <w:rPr>
          <w:sz w:val="18"/>
          <w:szCs w:val="18"/>
        </w:rPr>
        <w:t>an</w:t>
      </w:r>
      <w:proofErr w:type="spellEnd"/>
      <w:r>
        <w:rPr>
          <w:sz w:val="18"/>
          <w:szCs w:val="18"/>
        </w:rPr>
        <w:t>, C.: T</w:t>
      </w:r>
      <w:r>
        <w:rPr>
          <w:spacing w:val="-1"/>
          <w:sz w:val="18"/>
          <w:szCs w:val="18"/>
        </w:rPr>
        <w:t>h</w:t>
      </w:r>
      <w:r>
        <w:rPr>
          <w:sz w:val="18"/>
          <w:szCs w:val="18"/>
        </w:rPr>
        <w:t>e Grid: Bluep</w:t>
      </w:r>
      <w:r>
        <w:rPr>
          <w:spacing w:val="-1"/>
          <w:sz w:val="18"/>
          <w:szCs w:val="18"/>
        </w:rPr>
        <w:t>r</w:t>
      </w:r>
      <w:r>
        <w:rPr>
          <w:sz w:val="18"/>
          <w:szCs w:val="18"/>
        </w:rPr>
        <w:t>i</w:t>
      </w:r>
      <w:r>
        <w:rPr>
          <w:spacing w:val="-2"/>
          <w:sz w:val="18"/>
          <w:szCs w:val="18"/>
        </w:rPr>
        <w:t>n</w:t>
      </w:r>
      <w:r>
        <w:rPr>
          <w:sz w:val="18"/>
          <w:szCs w:val="18"/>
        </w:rPr>
        <w:t>t f</w:t>
      </w:r>
      <w:r>
        <w:rPr>
          <w:spacing w:val="-1"/>
          <w:sz w:val="18"/>
          <w:szCs w:val="18"/>
        </w:rPr>
        <w:t>o</w:t>
      </w:r>
      <w:r>
        <w:rPr>
          <w:sz w:val="18"/>
          <w:szCs w:val="18"/>
        </w:rPr>
        <w:t>r a New Comp</w:t>
      </w:r>
      <w:r>
        <w:rPr>
          <w:spacing w:val="1"/>
          <w:sz w:val="18"/>
          <w:szCs w:val="18"/>
        </w:rPr>
        <w:t>u</w:t>
      </w:r>
      <w:r>
        <w:rPr>
          <w:sz w:val="18"/>
          <w:szCs w:val="18"/>
        </w:rPr>
        <w:t>ting Infrastruct</w:t>
      </w:r>
      <w:r>
        <w:rPr>
          <w:spacing w:val="-1"/>
          <w:sz w:val="18"/>
          <w:szCs w:val="18"/>
        </w:rPr>
        <w:t>u</w:t>
      </w:r>
      <w:r>
        <w:rPr>
          <w:sz w:val="18"/>
          <w:szCs w:val="18"/>
        </w:rPr>
        <w:t xml:space="preserve">re. </w:t>
      </w:r>
      <w:proofErr w:type="spellStart"/>
      <w:r>
        <w:rPr>
          <w:sz w:val="18"/>
          <w:szCs w:val="18"/>
        </w:rPr>
        <w:t>Mor</w:t>
      </w:r>
      <w:proofErr w:type="spellEnd"/>
      <w:r>
        <w:rPr>
          <w:sz w:val="18"/>
          <w:szCs w:val="18"/>
        </w:rPr>
        <w:t xml:space="preserve">- </w:t>
      </w:r>
      <w:proofErr w:type="spellStart"/>
      <w:r>
        <w:rPr>
          <w:sz w:val="18"/>
          <w:szCs w:val="18"/>
        </w:rPr>
        <w:t>gan</w:t>
      </w:r>
      <w:proofErr w:type="spellEnd"/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>Kaufmann,</w:t>
      </w:r>
      <w:r>
        <w:rPr>
          <w:spacing w:val="-1"/>
          <w:sz w:val="18"/>
          <w:szCs w:val="18"/>
        </w:rPr>
        <w:t xml:space="preserve"> </w:t>
      </w:r>
      <w:r>
        <w:rPr>
          <w:sz w:val="18"/>
          <w:szCs w:val="18"/>
        </w:rPr>
        <w:t>San</w:t>
      </w:r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>Francisco</w:t>
      </w:r>
      <w:r>
        <w:rPr>
          <w:spacing w:val="-1"/>
          <w:sz w:val="18"/>
          <w:szCs w:val="18"/>
        </w:rPr>
        <w:t xml:space="preserve"> </w:t>
      </w:r>
      <w:r>
        <w:rPr>
          <w:sz w:val="18"/>
          <w:szCs w:val="18"/>
        </w:rPr>
        <w:t>(</w:t>
      </w:r>
      <w:r>
        <w:rPr>
          <w:spacing w:val="-1"/>
          <w:sz w:val="18"/>
          <w:szCs w:val="18"/>
        </w:rPr>
        <w:t>1</w:t>
      </w:r>
      <w:r>
        <w:rPr>
          <w:sz w:val="18"/>
          <w:szCs w:val="18"/>
        </w:rPr>
        <w:t>999)</w:t>
      </w:r>
    </w:p>
    <w:p w:rsidR="000D32FE" w:rsidRDefault="003A1188">
      <w:pPr>
        <w:spacing w:line="200" w:lineRule="exact"/>
        <w:ind w:left="906"/>
        <w:rPr>
          <w:sz w:val="18"/>
          <w:szCs w:val="18"/>
        </w:rPr>
      </w:pPr>
      <w:r>
        <w:rPr>
          <w:sz w:val="18"/>
          <w:szCs w:val="18"/>
        </w:rPr>
        <w:t xml:space="preserve">4. </w:t>
      </w:r>
      <w:r>
        <w:rPr>
          <w:spacing w:val="23"/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Czajkowski</w:t>
      </w:r>
      <w:proofErr w:type="spellEnd"/>
      <w:r>
        <w:rPr>
          <w:sz w:val="18"/>
          <w:szCs w:val="18"/>
        </w:rPr>
        <w:t>,</w:t>
      </w:r>
      <w:r>
        <w:rPr>
          <w:spacing w:val="27"/>
          <w:sz w:val="18"/>
          <w:szCs w:val="18"/>
        </w:rPr>
        <w:t xml:space="preserve"> </w:t>
      </w:r>
      <w:r>
        <w:rPr>
          <w:sz w:val="18"/>
          <w:szCs w:val="18"/>
        </w:rPr>
        <w:t>K</w:t>
      </w:r>
      <w:r>
        <w:rPr>
          <w:spacing w:val="-1"/>
          <w:sz w:val="18"/>
          <w:szCs w:val="18"/>
        </w:rPr>
        <w:t>.</w:t>
      </w:r>
      <w:r>
        <w:rPr>
          <w:sz w:val="18"/>
          <w:szCs w:val="18"/>
        </w:rPr>
        <w:t>,</w:t>
      </w:r>
      <w:r>
        <w:rPr>
          <w:spacing w:val="26"/>
          <w:sz w:val="18"/>
          <w:szCs w:val="18"/>
        </w:rPr>
        <w:t xml:space="preserve"> </w:t>
      </w:r>
      <w:r>
        <w:rPr>
          <w:spacing w:val="-1"/>
          <w:sz w:val="18"/>
          <w:szCs w:val="18"/>
        </w:rPr>
        <w:t>F</w:t>
      </w:r>
      <w:r>
        <w:rPr>
          <w:sz w:val="18"/>
          <w:szCs w:val="18"/>
        </w:rPr>
        <w:t>itzger</w:t>
      </w:r>
      <w:r>
        <w:rPr>
          <w:spacing w:val="-1"/>
          <w:sz w:val="18"/>
          <w:szCs w:val="18"/>
        </w:rPr>
        <w:t>a</w:t>
      </w:r>
      <w:r>
        <w:rPr>
          <w:sz w:val="18"/>
          <w:szCs w:val="18"/>
        </w:rPr>
        <w:t>ld,</w:t>
      </w:r>
      <w:r>
        <w:rPr>
          <w:spacing w:val="27"/>
          <w:sz w:val="18"/>
          <w:szCs w:val="18"/>
        </w:rPr>
        <w:t xml:space="preserve"> </w:t>
      </w:r>
      <w:r>
        <w:rPr>
          <w:spacing w:val="-1"/>
          <w:sz w:val="18"/>
          <w:szCs w:val="18"/>
        </w:rPr>
        <w:t>S.</w:t>
      </w:r>
      <w:r>
        <w:rPr>
          <w:sz w:val="18"/>
          <w:szCs w:val="18"/>
        </w:rPr>
        <w:t>,</w:t>
      </w:r>
      <w:r>
        <w:rPr>
          <w:spacing w:val="26"/>
          <w:sz w:val="18"/>
          <w:szCs w:val="18"/>
        </w:rPr>
        <w:t xml:space="preserve"> </w:t>
      </w:r>
      <w:r>
        <w:rPr>
          <w:spacing w:val="-1"/>
          <w:sz w:val="18"/>
          <w:szCs w:val="18"/>
        </w:rPr>
        <w:t>F</w:t>
      </w:r>
      <w:r>
        <w:rPr>
          <w:sz w:val="18"/>
          <w:szCs w:val="18"/>
        </w:rPr>
        <w:t>oster,</w:t>
      </w:r>
      <w:r>
        <w:rPr>
          <w:spacing w:val="27"/>
          <w:sz w:val="18"/>
          <w:szCs w:val="18"/>
        </w:rPr>
        <w:t xml:space="preserve"> </w:t>
      </w:r>
      <w:r>
        <w:rPr>
          <w:sz w:val="18"/>
          <w:szCs w:val="18"/>
        </w:rPr>
        <w:t>I.,</w:t>
      </w:r>
      <w:r>
        <w:rPr>
          <w:spacing w:val="27"/>
          <w:sz w:val="18"/>
          <w:szCs w:val="18"/>
        </w:rPr>
        <w:t xml:space="preserve"> </w:t>
      </w:r>
      <w:proofErr w:type="spellStart"/>
      <w:r>
        <w:rPr>
          <w:spacing w:val="-2"/>
          <w:sz w:val="18"/>
          <w:szCs w:val="18"/>
        </w:rPr>
        <w:t>K</w:t>
      </w:r>
      <w:r>
        <w:rPr>
          <w:sz w:val="18"/>
          <w:szCs w:val="18"/>
        </w:rPr>
        <w:t>esselman</w:t>
      </w:r>
      <w:proofErr w:type="spellEnd"/>
      <w:r>
        <w:rPr>
          <w:sz w:val="18"/>
          <w:szCs w:val="18"/>
        </w:rPr>
        <w:t>,</w:t>
      </w:r>
      <w:r>
        <w:rPr>
          <w:spacing w:val="27"/>
          <w:sz w:val="18"/>
          <w:szCs w:val="18"/>
        </w:rPr>
        <w:t xml:space="preserve"> </w:t>
      </w:r>
      <w:r>
        <w:rPr>
          <w:sz w:val="18"/>
          <w:szCs w:val="18"/>
        </w:rPr>
        <w:t>C.:</w:t>
      </w:r>
      <w:r>
        <w:rPr>
          <w:spacing w:val="27"/>
          <w:sz w:val="18"/>
          <w:szCs w:val="18"/>
        </w:rPr>
        <w:t xml:space="preserve"> </w:t>
      </w:r>
      <w:r>
        <w:rPr>
          <w:sz w:val="18"/>
          <w:szCs w:val="18"/>
        </w:rPr>
        <w:t>Grid</w:t>
      </w:r>
      <w:r>
        <w:rPr>
          <w:spacing w:val="27"/>
          <w:sz w:val="18"/>
          <w:szCs w:val="18"/>
        </w:rPr>
        <w:t xml:space="preserve"> </w:t>
      </w:r>
      <w:r>
        <w:rPr>
          <w:spacing w:val="-1"/>
          <w:sz w:val="18"/>
          <w:szCs w:val="18"/>
        </w:rPr>
        <w:t>I</w:t>
      </w:r>
      <w:r>
        <w:rPr>
          <w:sz w:val="18"/>
          <w:szCs w:val="18"/>
        </w:rPr>
        <w:t>nformation</w:t>
      </w:r>
      <w:r>
        <w:rPr>
          <w:spacing w:val="27"/>
          <w:sz w:val="18"/>
          <w:szCs w:val="18"/>
        </w:rPr>
        <w:t xml:space="preserve"> </w:t>
      </w:r>
      <w:r>
        <w:rPr>
          <w:sz w:val="18"/>
          <w:szCs w:val="18"/>
        </w:rPr>
        <w:t>Ser</w:t>
      </w:r>
      <w:r>
        <w:rPr>
          <w:spacing w:val="-1"/>
          <w:sz w:val="18"/>
          <w:szCs w:val="18"/>
        </w:rPr>
        <w:t>v</w:t>
      </w:r>
      <w:r>
        <w:rPr>
          <w:sz w:val="18"/>
          <w:szCs w:val="18"/>
        </w:rPr>
        <w:t>ices</w:t>
      </w:r>
      <w:r>
        <w:rPr>
          <w:spacing w:val="27"/>
          <w:sz w:val="18"/>
          <w:szCs w:val="18"/>
        </w:rPr>
        <w:t xml:space="preserve"> </w:t>
      </w:r>
      <w:r>
        <w:rPr>
          <w:sz w:val="18"/>
          <w:szCs w:val="18"/>
        </w:rPr>
        <w:t>for</w:t>
      </w:r>
    </w:p>
    <w:p w:rsidR="000D32FE" w:rsidRDefault="003A1188">
      <w:pPr>
        <w:spacing w:before="12" w:line="256" w:lineRule="auto"/>
        <w:ind w:left="1154" w:right="782"/>
        <w:rPr>
          <w:sz w:val="18"/>
          <w:szCs w:val="18"/>
        </w:rPr>
      </w:pPr>
      <w:proofErr w:type="gramStart"/>
      <w:r>
        <w:rPr>
          <w:sz w:val="18"/>
          <w:szCs w:val="18"/>
        </w:rPr>
        <w:t>Distributed</w:t>
      </w:r>
      <w:r>
        <w:rPr>
          <w:spacing w:val="31"/>
          <w:sz w:val="18"/>
          <w:szCs w:val="18"/>
        </w:rPr>
        <w:t xml:space="preserve"> </w:t>
      </w:r>
      <w:r>
        <w:rPr>
          <w:spacing w:val="-1"/>
          <w:sz w:val="18"/>
          <w:szCs w:val="18"/>
        </w:rPr>
        <w:t>R</w:t>
      </w:r>
      <w:r>
        <w:rPr>
          <w:spacing w:val="1"/>
          <w:sz w:val="18"/>
          <w:szCs w:val="18"/>
        </w:rPr>
        <w:t>e</w:t>
      </w:r>
      <w:r>
        <w:rPr>
          <w:sz w:val="18"/>
          <w:szCs w:val="18"/>
        </w:rPr>
        <w:t>source</w:t>
      </w:r>
      <w:r>
        <w:rPr>
          <w:spacing w:val="31"/>
          <w:sz w:val="18"/>
          <w:szCs w:val="18"/>
        </w:rPr>
        <w:t xml:space="preserve"> </w:t>
      </w:r>
      <w:r>
        <w:rPr>
          <w:sz w:val="18"/>
          <w:szCs w:val="18"/>
        </w:rPr>
        <w:t>Sha</w:t>
      </w:r>
      <w:r>
        <w:rPr>
          <w:spacing w:val="-1"/>
          <w:sz w:val="18"/>
          <w:szCs w:val="18"/>
        </w:rPr>
        <w:t>r</w:t>
      </w:r>
      <w:r>
        <w:rPr>
          <w:sz w:val="18"/>
          <w:szCs w:val="18"/>
        </w:rPr>
        <w:t>ing.</w:t>
      </w:r>
      <w:proofErr w:type="gramEnd"/>
      <w:r>
        <w:rPr>
          <w:spacing w:val="31"/>
          <w:sz w:val="18"/>
          <w:szCs w:val="18"/>
        </w:rPr>
        <w:t xml:space="preserve"> </w:t>
      </w:r>
      <w:r>
        <w:rPr>
          <w:spacing w:val="-1"/>
          <w:sz w:val="18"/>
          <w:szCs w:val="18"/>
        </w:rPr>
        <w:t>I</w:t>
      </w:r>
      <w:r>
        <w:rPr>
          <w:sz w:val="18"/>
          <w:szCs w:val="18"/>
        </w:rPr>
        <w:t>n:</w:t>
      </w:r>
      <w:r>
        <w:rPr>
          <w:spacing w:val="31"/>
          <w:sz w:val="18"/>
          <w:szCs w:val="18"/>
        </w:rPr>
        <w:t xml:space="preserve"> </w:t>
      </w:r>
      <w:r>
        <w:rPr>
          <w:sz w:val="18"/>
          <w:szCs w:val="18"/>
        </w:rPr>
        <w:t>10th</w:t>
      </w:r>
      <w:r>
        <w:rPr>
          <w:spacing w:val="31"/>
          <w:sz w:val="18"/>
          <w:szCs w:val="18"/>
        </w:rPr>
        <w:t xml:space="preserve"> </w:t>
      </w:r>
      <w:r>
        <w:rPr>
          <w:spacing w:val="-2"/>
          <w:sz w:val="18"/>
          <w:szCs w:val="18"/>
        </w:rPr>
        <w:t>I</w:t>
      </w:r>
      <w:r>
        <w:rPr>
          <w:sz w:val="18"/>
          <w:szCs w:val="18"/>
        </w:rPr>
        <w:t>EEE</w:t>
      </w:r>
      <w:r>
        <w:rPr>
          <w:spacing w:val="31"/>
          <w:sz w:val="18"/>
          <w:szCs w:val="18"/>
        </w:rPr>
        <w:t xml:space="preserve"> </w:t>
      </w:r>
      <w:r>
        <w:rPr>
          <w:sz w:val="18"/>
          <w:szCs w:val="18"/>
        </w:rPr>
        <w:t>I</w:t>
      </w:r>
      <w:r>
        <w:rPr>
          <w:spacing w:val="-1"/>
          <w:sz w:val="18"/>
          <w:szCs w:val="18"/>
        </w:rPr>
        <w:t>n</w:t>
      </w:r>
      <w:r>
        <w:rPr>
          <w:sz w:val="18"/>
          <w:szCs w:val="18"/>
        </w:rPr>
        <w:t>ternational</w:t>
      </w:r>
      <w:r>
        <w:rPr>
          <w:spacing w:val="31"/>
          <w:sz w:val="18"/>
          <w:szCs w:val="18"/>
        </w:rPr>
        <w:t xml:space="preserve"> </w:t>
      </w:r>
      <w:r>
        <w:rPr>
          <w:spacing w:val="-2"/>
          <w:sz w:val="18"/>
          <w:szCs w:val="18"/>
        </w:rPr>
        <w:t>S</w:t>
      </w:r>
      <w:r>
        <w:rPr>
          <w:spacing w:val="2"/>
          <w:sz w:val="18"/>
          <w:szCs w:val="18"/>
        </w:rPr>
        <w:t>y</w:t>
      </w:r>
      <w:r>
        <w:rPr>
          <w:spacing w:val="-2"/>
          <w:sz w:val="18"/>
          <w:szCs w:val="18"/>
        </w:rPr>
        <w:t>m</w:t>
      </w:r>
      <w:r>
        <w:rPr>
          <w:sz w:val="18"/>
          <w:szCs w:val="18"/>
        </w:rPr>
        <w:t>posium</w:t>
      </w:r>
      <w:r>
        <w:rPr>
          <w:spacing w:val="31"/>
          <w:sz w:val="18"/>
          <w:szCs w:val="18"/>
        </w:rPr>
        <w:t xml:space="preserve"> </w:t>
      </w:r>
      <w:r>
        <w:rPr>
          <w:sz w:val="18"/>
          <w:szCs w:val="18"/>
        </w:rPr>
        <w:t>on</w:t>
      </w:r>
      <w:r>
        <w:rPr>
          <w:spacing w:val="31"/>
          <w:sz w:val="18"/>
          <w:szCs w:val="18"/>
        </w:rPr>
        <w:t xml:space="preserve"> </w:t>
      </w:r>
      <w:r>
        <w:rPr>
          <w:sz w:val="18"/>
          <w:szCs w:val="18"/>
        </w:rPr>
        <w:t>High</w:t>
      </w:r>
      <w:r>
        <w:rPr>
          <w:spacing w:val="31"/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Perfor</w:t>
      </w:r>
      <w:proofErr w:type="spellEnd"/>
      <w:r>
        <w:rPr>
          <w:sz w:val="18"/>
          <w:szCs w:val="18"/>
        </w:rPr>
        <w:t xml:space="preserve">- </w:t>
      </w:r>
      <w:proofErr w:type="spellStart"/>
      <w:r>
        <w:rPr>
          <w:sz w:val="18"/>
          <w:szCs w:val="18"/>
        </w:rPr>
        <w:t>mance</w:t>
      </w:r>
      <w:proofErr w:type="spellEnd"/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>Distrib</w:t>
      </w:r>
      <w:r>
        <w:rPr>
          <w:spacing w:val="-1"/>
          <w:sz w:val="18"/>
          <w:szCs w:val="18"/>
        </w:rPr>
        <w:t>u</w:t>
      </w:r>
      <w:r>
        <w:rPr>
          <w:sz w:val="18"/>
          <w:szCs w:val="18"/>
        </w:rPr>
        <w:t>ted</w:t>
      </w:r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>Computing,</w:t>
      </w:r>
      <w:r>
        <w:rPr>
          <w:spacing w:val="1"/>
          <w:sz w:val="18"/>
          <w:szCs w:val="18"/>
        </w:rPr>
        <w:t xml:space="preserve"> </w:t>
      </w:r>
      <w:r>
        <w:rPr>
          <w:spacing w:val="-1"/>
          <w:sz w:val="18"/>
          <w:szCs w:val="18"/>
        </w:rPr>
        <w:t>p</w:t>
      </w:r>
      <w:r>
        <w:rPr>
          <w:sz w:val="18"/>
          <w:szCs w:val="18"/>
        </w:rPr>
        <w:t>p.</w:t>
      </w:r>
      <w:r>
        <w:rPr>
          <w:spacing w:val="-1"/>
          <w:sz w:val="18"/>
          <w:szCs w:val="18"/>
        </w:rPr>
        <w:t xml:space="preserve"> </w:t>
      </w:r>
      <w:r>
        <w:rPr>
          <w:sz w:val="18"/>
          <w:szCs w:val="18"/>
        </w:rPr>
        <w:t>181–18</w:t>
      </w:r>
      <w:r>
        <w:rPr>
          <w:spacing w:val="-1"/>
          <w:sz w:val="18"/>
          <w:szCs w:val="18"/>
        </w:rPr>
        <w:t>4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>IEEE</w:t>
      </w:r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>Press,</w:t>
      </w:r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>New</w:t>
      </w:r>
      <w:r>
        <w:rPr>
          <w:spacing w:val="1"/>
          <w:sz w:val="18"/>
          <w:szCs w:val="18"/>
        </w:rPr>
        <w:t xml:space="preserve"> </w:t>
      </w:r>
      <w:r>
        <w:rPr>
          <w:spacing w:val="-2"/>
          <w:sz w:val="18"/>
          <w:szCs w:val="18"/>
        </w:rPr>
        <w:t>Y</w:t>
      </w:r>
      <w:r>
        <w:rPr>
          <w:sz w:val="18"/>
          <w:szCs w:val="18"/>
        </w:rPr>
        <w:t>ork</w:t>
      </w:r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>(2001)</w:t>
      </w:r>
    </w:p>
    <w:p w:rsidR="000D32FE" w:rsidRDefault="003A1188">
      <w:pPr>
        <w:spacing w:line="200" w:lineRule="exact"/>
        <w:ind w:left="906"/>
        <w:rPr>
          <w:sz w:val="18"/>
          <w:szCs w:val="18"/>
        </w:rPr>
      </w:pPr>
      <w:r>
        <w:rPr>
          <w:sz w:val="18"/>
          <w:szCs w:val="18"/>
        </w:rPr>
        <w:t xml:space="preserve">5. </w:t>
      </w:r>
      <w:r>
        <w:rPr>
          <w:spacing w:val="23"/>
          <w:sz w:val="18"/>
          <w:szCs w:val="18"/>
        </w:rPr>
        <w:t xml:space="preserve"> </w:t>
      </w:r>
      <w:r>
        <w:rPr>
          <w:spacing w:val="-1"/>
          <w:sz w:val="18"/>
          <w:szCs w:val="18"/>
        </w:rPr>
        <w:t>F</w:t>
      </w:r>
      <w:r>
        <w:rPr>
          <w:sz w:val="18"/>
          <w:szCs w:val="18"/>
        </w:rPr>
        <w:t>oster,</w:t>
      </w:r>
      <w:r>
        <w:rPr>
          <w:spacing w:val="11"/>
          <w:sz w:val="18"/>
          <w:szCs w:val="18"/>
        </w:rPr>
        <w:t xml:space="preserve"> </w:t>
      </w:r>
      <w:r>
        <w:rPr>
          <w:sz w:val="18"/>
          <w:szCs w:val="18"/>
        </w:rPr>
        <w:t>I.,</w:t>
      </w:r>
      <w:r>
        <w:rPr>
          <w:spacing w:val="11"/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K</w:t>
      </w:r>
      <w:r>
        <w:rPr>
          <w:spacing w:val="1"/>
          <w:sz w:val="18"/>
          <w:szCs w:val="18"/>
        </w:rPr>
        <w:t>e</w:t>
      </w:r>
      <w:r>
        <w:rPr>
          <w:sz w:val="18"/>
          <w:szCs w:val="18"/>
        </w:rPr>
        <w:t>ss</w:t>
      </w:r>
      <w:r>
        <w:rPr>
          <w:spacing w:val="-1"/>
          <w:sz w:val="18"/>
          <w:szCs w:val="18"/>
        </w:rPr>
        <w:t>e</w:t>
      </w:r>
      <w:r>
        <w:rPr>
          <w:sz w:val="18"/>
          <w:szCs w:val="18"/>
        </w:rPr>
        <w:t>l</w:t>
      </w:r>
      <w:r>
        <w:rPr>
          <w:spacing w:val="-1"/>
          <w:sz w:val="18"/>
          <w:szCs w:val="18"/>
        </w:rPr>
        <w:t>m</w:t>
      </w:r>
      <w:r>
        <w:rPr>
          <w:sz w:val="18"/>
          <w:szCs w:val="18"/>
        </w:rPr>
        <w:t>an</w:t>
      </w:r>
      <w:proofErr w:type="spellEnd"/>
      <w:r>
        <w:rPr>
          <w:sz w:val="18"/>
          <w:szCs w:val="18"/>
        </w:rPr>
        <w:t>,</w:t>
      </w:r>
      <w:r>
        <w:rPr>
          <w:spacing w:val="11"/>
          <w:sz w:val="18"/>
          <w:szCs w:val="18"/>
        </w:rPr>
        <w:t xml:space="preserve"> </w:t>
      </w:r>
      <w:r>
        <w:rPr>
          <w:sz w:val="18"/>
          <w:szCs w:val="18"/>
        </w:rPr>
        <w:t>C.,</w:t>
      </w:r>
      <w:r>
        <w:rPr>
          <w:spacing w:val="11"/>
          <w:sz w:val="18"/>
          <w:szCs w:val="18"/>
        </w:rPr>
        <w:t xml:space="preserve"> </w:t>
      </w:r>
      <w:r>
        <w:rPr>
          <w:sz w:val="18"/>
          <w:szCs w:val="18"/>
        </w:rPr>
        <w:t>Nic</w:t>
      </w:r>
      <w:r>
        <w:rPr>
          <w:spacing w:val="-1"/>
          <w:sz w:val="18"/>
          <w:szCs w:val="18"/>
        </w:rPr>
        <w:t>k</w:t>
      </w:r>
      <w:r>
        <w:rPr>
          <w:sz w:val="18"/>
          <w:szCs w:val="18"/>
        </w:rPr>
        <w:t>,</w:t>
      </w:r>
      <w:r>
        <w:rPr>
          <w:spacing w:val="9"/>
          <w:sz w:val="18"/>
          <w:szCs w:val="18"/>
        </w:rPr>
        <w:t xml:space="preserve"> </w:t>
      </w:r>
      <w:r>
        <w:rPr>
          <w:sz w:val="18"/>
          <w:szCs w:val="18"/>
        </w:rPr>
        <w:t>J.,</w:t>
      </w:r>
      <w:r>
        <w:rPr>
          <w:spacing w:val="11"/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Tu</w:t>
      </w:r>
      <w:r>
        <w:rPr>
          <w:spacing w:val="-1"/>
          <w:sz w:val="18"/>
          <w:szCs w:val="18"/>
        </w:rPr>
        <w:t>e</w:t>
      </w:r>
      <w:r>
        <w:rPr>
          <w:spacing w:val="1"/>
          <w:sz w:val="18"/>
          <w:szCs w:val="18"/>
        </w:rPr>
        <w:t>c</w:t>
      </w:r>
      <w:r>
        <w:rPr>
          <w:sz w:val="18"/>
          <w:szCs w:val="18"/>
        </w:rPr>
        <w:t>k</w:t>
      </w:r>
      <w:r>
        <w:rPr>
          <w:spacing w:val="-1"/>
          <w:sz w:val="18"/>
          <w:szCs w:val="18"/>
        </w:rPr>
        <w:t>e</w:t>
      </w:r>
      <w:proofErr w:type="spellEnd"/>
      <w:r>
        <w:rPr>
          <w:sz w:val="18"/>
          <w:szCs w:val="18"/>
        </w:rPr>
        <w:t>,</w:t>
      </w:r>
      <w:r>
        <w:rPr>
          <w:spacing w:val="11"/>
          <w:sz w:val="18"/>
          <w:szCs w:val="18"/>
        </w:rPr>
        <w:t xml:space="preserve"> </w:t>
      </w:r>
      <w:proofErr w:type="gramStart"/>
      <w:r>
        <w:rPr>
          <w:spacing w:val="-1"/>
          <w:sz w:val="18"/>
          <w:szCs w:val="18"/>
        </w:rPr>
        <w:t>S</w:t>
      </w:r>
      <w:proofErr w:type="gramEnd"/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:</w:t>
      </w:r>
      <w:r>
        <w:rPr>
          <w:spacing w:val="10"/>
          <w:sz w:val="18"/>
          <w:szCs w:val="18"/>
        </w:rPr>
        <w:t xml:space="preserve"> </w:t>
      </w:r>
      <w:r>
        <w:rPr>
          <w:spacing w:val="-1"/>
          <w:sz w:val="18"/>
          <w:szCs w:val="18"/>
        </w:rPr>
        <w:t>T</w:t>
      </w:r>
      <w:r>
        <w:rPr>
          <w:sz w:val="18"/>
          <w:szCs w:val="18"/>
        </w:rPr>
        <w:t>he</w:t>
      </w:r>
      <w:r>
        <w:rPr>
          <w:spacing w:val="10"/>
          <w:sz w:val="18"/>
          <w:szCs w:val="18"/>
        </w:rPr>
        <w:t xml:space="preserve"> </w:t>
      </w:r>
      <w:r>
        <w:rPr>
          <w:sz w:val="18"/>
          <w:szCs w:val="18"/>
        </w:rPr>
        <w:t>P</w:t>
      </w:r>
      <w:r>
        <w:rPr>
          <w:spacing w:val="-1"/>
          <w:sz w:val="18"/>
          <w:szCs w:val="18"/>
        </w:rPr>
        <w:t>h</w:t>
      </w:r>
      <w:r>
        <w:rPr>
          <w:spacing w:val="2"/>
          <w:sz w:val="18"/>
          <w:szCs w:val="18"/>
        </w:rPr>
        <w:t>y</w:t>
      </w:r>
      <w:r>
        <w:rPr>
          <w:sz w:val="18"/>
          <w:szCs w:val="18"/>
        </w:rPr>
        <w:t>siolo</w:t>
      </w:r>
      <w:r>
        <w:rPr>
          <w:spacing w:val="-1"/>
          <w:sz w:val="18"/>
          <w:szCs w:val="18"/>
        </w:rPr>
        <w:t>g</w:t>
      </w:r>
      <w:r>
        <w:rPr>
          <w:sz w:val="18"/>
          <w:szCs w:val="18"/>
        </w:rPr>
        <w:t>y</w:t>
      </w:r>
      <w:r>
        <w:rPr>
          <w:spacing w:val="11"/>
          <w:sz w:val="18"/>
          <w:szCs w:val="18"/>
        </w:rPr>
        <w:t xml:space="preserve"> </w:t>
      </w:r>
      <w:r>
        <w:rPr>
          <w:spacing w:val="-1"/>
          <w:sz w:val="18"/>
          <w:szCs w:val="18"/>
        </w:rPr>
        <w:t>o</w:t>
      </w:r>
      <w:r>
        <w:rPr>
          <w:sz w:val="18"/>
          <w:szCs w:val="18"/>
        </w:rPr>
        <w:t>f</w:t>
      </w:r>
      <w:r>
        <w:rPr>
          <w:spacing w:val="10"/>
          <w:sz w:val="18"/>
          <w:szCs w:val="18"/>
        </w:rPr>
        <w:t xml:space="preserve"> </w:t>
      </w:r>
      <w:r>
        <w:rPr>
          <w:sz w:val="18"/>
          <w:szCs w:val="18"/>
        </w:rPr>
        <w:t>the</w:t>
      </w:r>
      <w:r>
        <w:rPr>
          <w:spacing w:val="10"/>
          <w:sz w:val="18"/>
          <w:szCs w:val="18"/>
        </w:rPr>
        <w:t xml:space="preserve"> </w:t>
      </w:r>
      <w:r>
        <w:rPr>
          <w:sz w:val="18"/>
          <w:szCs w:val="18"/>
        </w:rPr>
        <w:t>Grid:</w:t>
      </w:r>
      <w:r>
        <w:rPr>
          <w:spacing w:val="10"/>
          <w:sz w:val="18"/>
          <w:szCs w:val="18"/>
        </w:rPr>
        <w:t xml:space="preserve"> </w:t>
      </w:r>
      <w:r>
        <w:rPr>
          <w:sz w:val="18"/>
          <w:szCs w:val="18"/>
        </w:rPr>
        <w:t>an</w:t>
      </w:r>
      <w:r>
        <w:rPr>
          <w:spacing w:val="10"/>
          <w:sz w:val="18"/>
          <w:szCs w:val="18"/>
        </w:rPr>
        <w:t xml:space="preserve"> </w:t>
      </w:r>
      <w:r>
        <w:rPr>
          <w:sz w:val="18"/>
          <w:szCs w:val="18"/>
        </w:rPr>
        <w:t>Open</w:t>
      </w:r>
      <w:r>
        <w:rPr>
          <w:spacing w:val="10"/>
          <w:sz w:val="18"/>
          <w:szCs w:val="18"/>
        </w:rPr>
        <w:t xml:space="preserve"> </w:t>
      </w:r>
      <w:r>
        <w:rPr>
          <w:sz w:val="18"/>
          <w:szCs w:val="18"/>
        </w:rPr>
        <w:t>Grid</w:t>
      </w:r>
    </w:p>
    <w:p w:rsidR="000D32FE" w:rsidRDefault="003A1188">
      <w:pPr>
        <w:spacing w:before="12"/>
        <w:ind w:left="1154"/>
        <w:rPr>
          <w:sz w:val="18"/>
          <w:szCs w:val="18"/>
        </w:rPr>
      </w:pPr>
      <w:proofErr w:type="gramStart"/>
      <w:r>
        <w:rPr>
          <w:sz w:val="18"/>
          <w:szCs w:val="18"/>
        </w:rPr>
        <w:t>Services</w:t>
      </w:r>
      <w:r>
        <w:rPr>
          <w:spacing w:val="22"/>
          <w:sz w:val="18"/>
          <w:szCs w:val="18"/>
        </w:rPr>
        <w:t xml:space="preserve"> </w:t>
      </w:r>
      <w:r>
        <w:rPr>
          <w:sz w:val="18"/>
          <w:szCs w:val="18"/>
        </w:rPr>
        <w:t>Architecture</w:t>
      </w:r>
      <w:r>
        <w:rPr>
          <w:spacing w:val="22"/>
          <w:sz w:val="18"/>
          <w:szCs w:val="18"/>
        </w:rPr>
        <w:t xml:space="preserve"> </w:t>
      </w:r>
      <w:r>
        <w:rPr>
          <w:sz w:val="18"/>
          <w:szCs w:val="18"/>
        </w:rPr>
        <w:t>for</w:t>
      </w:r>
      <w:r>
        <w:rPr>
          <w:spacing w:val="22"/>
          <w:sz w:val="18"/>
          <w:szCs w:val="18"/>
        </w:rPr>
        <w:t xml:space="preserve"> </w:t>
      </w:r>
      <w:r>
        <w:rPr>
          <w:sz w:val="18"/>
          <w:szCs w:val="18"/>
        </w:rPr>
        <w:t>Distri</w:t>
      </w:r>
      <w:r>
        <w:rPr>
          <w:spacing w:val="-1"/>
          <w:sz w:val="18"/>
          <w:szCs w:val="18"/>
        </w:rPr>
        <w:t>b</w:t>
      </w:r>
      <w:r>
        <w:rPr>
          <w:sz w:val="18"/>
          <w:szCs w:val="18"/>
        </w:rPr>
        <w:t>uted</w:t>
      </w:r>
      <w:r>
        <w:rPr>
          <w:spacing w:val="22"/>
          <w:sz w:val="18"/>
          <w:szCs w:val="18"/>
        </w:rPr>
        <w:t xml:space="preserve"> </w:t>
      </w:r>
      <w:r>
        <w:rPr>
          <w:spacing w:val="-2"/>
          <w:sz w:val="18"/>
          <w:szCs w:val="18"/>
        </w:rPr>
        <w:t>S</w:t>
      </w:r>
      <w:r>
        <w:rPr>
          <w:spacing w:val="2"/>
          <w:sz w:val="18"/>
          <w:szCs w:val="18"/>
        </w:rPr>
        <w:t>y</w:t>
      </w:r>
      <w:r>
        <w:rPr>
          <w:sz w:val="18"/>
          <w:szCs w:val="18"/>
        </w:rPr>
        <w:t>ste</w:t>
      </w:r>
      <w:r>
        <w:rPr>
          <w:spacing w:val="-1"/>
          <w:sz w:val="18"/>
          <w:szCs w:val="18"/>
        </w:rPr>
        <w:t>m</w:t>
      </w:r>
      <w:r>
        <w:rPr>
          <w:sz w:val="18"/>
          <w:szCs w:val="18"/>
        </w:rPr>
        <w:t>s</w:t>
      </w:r>
      <w:r>
        <w:rPr>
          <w:spacing w:val="22"/>
          <w:sz w:val="18"/>
          <w:szCs w:val="18"/>
        </w:rPr>
        <w:t xml:space="preserve"> </w:t>
      </w:r>
      <w:r>
        <w:rPr>
          <w:sz w:val="18"/>
          <w:szCs w:val="18"/>
        </w:rPr>
        <w:t>Integr</w:t>
      </w:r>
      <w:r>
        <w:rPr>
          <w:spacing w:val="-1"/>
          <w:sz w:val="18"/>
          <w:szCs w:val="18"/>
        </w:rPr>
        <w:t>a</w:t>
      </w:r>
      <w:r>
        <w:rPr>
          <w:sz w:val="18"/>
          <w:szCs w:val="18"/>
        </w:rPr>
        <w:t>tion.</w:t>
      </w:r>
      <w:proofErr w:type="gramEnd"/>
      <w:r>
        <w:rPr>
          <w:spacing w:val="22"/>
          <w:sz w:val="18"/>
          <w:szCs w:val="18"/>
        </w:rPr>
        <w:t xml:space="preserve"> </w:t>
      </w:r>
      <w:r>
        <w:rPr>
          <w:spacing w:val="-1"/>
          <w:sz w:val="18"/>
          <w:szCs w:val="18"/>
        </w:rPr>
        <w:t>T</w:t>
      </w:r>
      <w:r>
        <w:rPr>
          <w:sz w:val="18"/>
          <w:szCs w:val="18"/>
        </w:rPr>
        <w:t>ech</w:t>
      </w:r>
      <w:r>
        <w:rPr>
          <w:spacing w:val="-1"/>
          <w:sz w:val="18"/>
          <w:szCs w:val="18"/>
        </w:rPr>
        <w:t>n</w:t>
      </w:r>
      <w:r>
        <w:rPr>
          <w:sz w:val="18"/>
          <w:szCs w:val="18"/>
        </w:rPr>
        <w:t>ic</w:t>
      </w:r>
      <w:r>
        <w:rPr>
          <w:spacing w:val="-1"/>
          <w:sz w:val="18"/>
          <w:szCs w:val="18"/>
        </w:rPr>
        <w:t>a</w:t>
      </w:r>
      <w:r>
        <w:rPr>
          <w:sz w:val="18"/>
          <w:szCs w:val="18"/>
        </w:rPr>
        <w:t>l</w:t>
      </w:r>
      <w:r>
        <w:rPr>
          <w:spacing w:val="22"/>
          <w:sz w:val="18"/>
          <w:szCs w:val="18"/>
        </w:rPr>
        <w:t xml:space="preserve"> </w:t>
      </w:r>
      <w:r>
        <w:rPr>
          <w:sz w:val="18"/>
          <w:szCs w:val="18"/>
        </w:rPr>
        <w:t>report,</w:t>
      </w:r>
      <w:r>
        <w:rPr>
          <w:spacing w:val="22"/>
          <w:sz w:val="18"/>
          <w:szCs w:val="18"/>
        </w:rPr>
        <w:t xml:space="preserve"> </w:t>
      </w:r>
      <w:r>
        <w:rPr>
          <w:sz w:val="18"/>
          <w:szCs w:val="18"/>
        </w:rPr>
        <w:t>Gl</w:t>
      </w:r>
      <w:r>
        <w:rPr>
          <w:spacing w:val="-1"/>
          <w:sz w:val="18"/>
          <w:szCs w:val="18"/>
        </w:rPr>
        <w:t>o</w:t>
      </w:r>
      <w:r>
        <w:rPr>
          <w:sz w:val="18"/>
          <w:szCs w:val="18"/>
        </w:rPr>
        <w:t>bal</w:t>
      </w:r>
      <w:r>
        <w:rPr>
          <w:spacing w:val="22"/>
          <w:sz w:val="18"/>
          <w:szCs w:val="18"/>
        </w:rPr>
        <w:t xml:space="preserve"> </w:t>
      </w:r>
      <w:r>
        <w:rPr>
          <w:sz w:val="18"/>
          <w:szCs w:val="18"/>
        </w:rPr>
        <w:t>Grid</w:t>
      </w:r>
    </w:p>
    <w:p w:rsidR="000D32FE" w:rsidRDefault="003A1188">
      <w:pPr>
        <w:spacing w:before="14"/>
        <w:ind w:left="1154"/>
        <w:rPr>
          <w:sz w:val="18"/>
          <w:szCs w:val="18"/>
        </w:rPr>
      </w:pPr>
      <w:r>
        <w:rPr>
          <w:sz w:val="18"/>
          <w:szCs w:val="18"/>
        </w:rPr>
        <w:t>Forum (2002)</w:t>
      </w:r>
    </w:p>
    <w:p w:rsidR="000D32FE" w:rsidRDefault="003A1188">
      <w:pPr>
        <w:spacing w:before="10"/>
        <w:ind w:left="906"/>
        <w:rPr>
          <w:rFonts w:ascii="Courier New" w:eastAsia="Courier New" w:hAnsi="Courier New" w:cs="Courier New"/>
          <w:sz w:val="18"/>
          <w:szCs w:val="18"/>
        </w:rPr>
      </w:pPr>
      <w:r>
        <w:rPr>
          <w:sz w:val="18"/>
          <w:szCs w:val="18"/>
        </w:rPr>
        <w:t xml:space="preserve">6. </w:t>
      </w:r>
      <w:r>
        <w:rPr>
          <w:spacing w:val="23"/>
          <w:sz w:val="18"/>
          <w:szCs w:val="18"/>
        </w:rPr>
        <w:t xml:space="preserve"> </w:t>
      </w:r>
      <w:r>
        <w:rPr>
          <w:sz w:val="18"/>
          <w:szCs w:val="18"/>
        </w:rPr>
        <w:t>National</w:t>
      </w:r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>Ce</w:t>
      </w:r>
      <w:r>
        <w:rPr>
          <w:spacing w:val="-1"/>
          <w:sz w:val="18"/>
          <w:szCs w:val="18"/>
        </w:rPr>
        <w:t>n</w:t>
      </w:r>
      <w:r>
        <w:rPr>
          <w:sz w:val="18"/>
          <w:szCs w:val="18"/>
        </w:rPr>
        <w:t>ter</w:t>
      </w:r>
      <w:r>
        <w:rPr>
          <w:spacing w:val="-2"/>
          <w:sz w:val="18"/>
          <w:szCs w:val="18"/>
        </w:rPr>
        <w:t xml:space="preserve"> </w:t>
      </w:r>
      <w:r>
        <w:rPr>
          <w:sz w:val="18"/>
          <w:szCs w:val="18"/>
        </w:rPr>
        <w:t>for</w:t>
      </w:r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>Biotechnolo</w:t>
      </w:r>
      <w:r>
        <w:rPr>
          <w:spacing w:val="-1"/>
          <w:sz w:val="18"/>
          <w:szCs w:val="18"/>
        </w:rPr>
        <w:t>g</w:t>
      </w:r>
      <w:r>
        <w:rPr>
          <w:sz w:val="18"/>
          <w:szCs w:val="18"/>
        </w:rPr>
        <w:t>y</w:t>
      </w:r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>Informatio</w:t>
      </w:r>
      <w:r>
        <w:rPr>
          <w:spacing w:val="-1"/>
          <w:sz w:val="18"/>
          <w:szCs w:val="18"/>
        </w:rPr>
        <w:t>n</w:t>
      </w:r>
      <w:r>
        <w:rPr>
          <w:sz w:val="18"/>
          <w:szCs w:val="18"/>
        </w:rPr>
        <w:t>,</w:t>
      </w:r>
      <w:r>
        <w:rPr>
          <w:spacing w:val="1"/>
          <w:sz w:val="18"/>
          <w:szCs w:val="18"/>
        </w:rPr>
        <w:t xml:space="preserve"> </w:t>
      </w:r>
      <w:hyperlink r:id="rId11">
        <w:r>
          <w:rPr>
            <w:rFonts w:ascii="Courier New" w:eastAsia="Courier New" w:hAnsi="Courier New" w:cs="Courier New"/>
            <w:spacing w:val="-7"/>
            <w:sz w:val="18"/>
            <w:szCs w:val="18"/>
          </w:rPr>
          <w:t>h</w:t>
        </w:r>
      </w:hyperlink>
      <w:hyperlink>
        <w:r>
          <w:rPr>
            <w:rFonts w:ascii="Courier New" w:eastAsia="Courier New" w:hAnsi="Courier New" w:cs="Courier New"/>
            <w:spacing w:val="-6"/>
            <w:sz w:val="18"/>
            <w:szCs w:val="18"/>
          </w:rPr>
          <w:t>ttp://www.ncbi.nlm.nih.gov</w:t>
        </w:r>
      </w:hyperlink>
    </w:p>
    <w:p w:rsidR="000D32FE" w:rsidRDefault="000D32FE">
      <w:pPr>
        <w:spacing w:line="200" w:lineRule="exact"/>
      </w:pPr>
    </w:p>
    <w:p w:rsidR="000D32FE" w:rsidRDefault="000D32FE">
      <w:pPr>
        <w:spacing w:before="19" w:line="260" w:lineRule="exact"/>
        <w:rPr>
          <w:sz w:val="26"/>
          <w:szCs w:val="26"/>
        </w:rPr>
      </w:pPr>
    </w:p>
    <w:p w:rsidR="000D32FE" w:rsidRDefault="003A1188">
      <w:pPr>
        <w:ind w:right="810"/>
        <w:jc w:val="right"/>
      </w:pPr>
      <w:r>
        <w:t>[</w:t>
      </w:r>
      <w:r>
        <w:rPr>
          <w:spacing w:val="-1"/>
        </w:rPr>
        <w:t>N</w:t>
      </w:r>
      <w:r>
        <w:t>o</w:t>
      </w:r>
      <w:r>
        <w:rPr>
          <w:spacing w:val="1"/>
        </w:rPr>
        <w:t>v</w:t>
      </w:r>
      <w:r>
        <w:t>e</w:t>
      </w:r>
      <w:r>
        <w:rPr>
          <w:spacing w:val="-2"/>
        </w:rPr>
        <w:t>m</w:t>
      </w:r>
      <w:r>
        <w:rPr>
          <w:spacing w:val="1"/>
        </w:rPr>
        <w:t>b</w:t>
      </w:r>
      <w:r>
        <w:t>er</w:t>
      </w:r>
      <w:r>
        <w:rPr>
          <w:spacing w:val="1"/>
        </w:rPr>
        <w:t xml:space="preserve"> </w:t>
      </w:r>
      <w:r>
        <w:t>19, 20</w:t>
      </w:r>
      <w:r>
        <w:rPr>
          <w:spacing w:val="1"/>
        </w:rPr>
        <w:t>13</w:t>
      </w:r>
      <w:r>
        <w:t>]</w:t>
      </w:r>
    </w:p>
    <w:sectPr w:rsidR="000D32FE" w:rsidSect="000D32FE">
      <w:pgSz w:w="11920" w:h="16840"/>
      <w:pgMar w:top="2600" w:right="1680" w:bottom="280" w:left="1680" w:header="2413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A1188" w:rsidRDefault="003A1188" w:rsidP="000D32FE">
      <w:r>
        <w:separator/>
      </w:r>
    </w:p>
  </w:endnote>
  <w:endnote w:type="continuationSeparator" w:id="0">
    <w:p w:rsidR="003A1188" w:rsidRDefault="003A1188" w:rsidP="000D32F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A1188" w:rsidRDefault="003A1188" w:rsidP="000D32FE">
      <w:r>
        <w:separator/>
      </w:r>
    </w:p>
  </w:footnote>
  <w:footnote w:type="continuationSeparator" w:id="0">
    <w:p w:rsidR="003A1188" w:rsidRDefault="003A1188" w:rsidP="000D32F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32FE" w:rsidRDefault="000D32FE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464.1pt;margin-top:120.65pt;width:8.5pt;height:11pt;z-index:-251658240;mso-position-horizontal-relative:page;mso-position-vertical-relative:page" filled="f" stroked="f">
          <v:textbox inset="0,0,0,0">
            <w:txbxContent>
              <w:p w:rsidR="000D32FE" w:rsidRDefault="000D32FE">
                <w:pPr>
                  <w:spacing w:line="200" w:lineRule="exact"/>
                  <w:ind w:left="40"/>
                  <w:rPr>
                    <w:sz w:val="18"/>
                    <w:szCs w:val="18"/>
                  </w:rPr>
                </w:pPr>
                <w:r>
                  <w:fldChar w:fldCharType="begin"/>
                </w:r>
                <w:r w:rsidR="003A1188">
                  <w:rPr>
                    <w:sz w:val="18"/>
                    <w:szCs w:val="18"/>
                  </w:rPr>
                  <w:instrText xml:space="preserve"> PAGE </w:instrText>
                </w:r>
                <w:r>
                  <w:fldChar w:fldCharType="separate"/>
                </w:r>
                <w:r w:rsidR="0093016F">
                  <w:rPr>
                    <w:noProof/>
                    <w:sz w:val="18"/>
                    <w:szCs w:val="18"/>
                  </w:rPr>
                  <w:t>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  <w:p w:rsidR="00000000" w:rsidRDefault="003A1188"/>
  <w:p w:rsidR="000D32FE" w:rsidRDefault="000D32FE">
    <w:pPr>
      <w:spacing w:line="200" w:lineRule="exac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AA3E09"/>
    <w:multiLevelType w:val="multilevel"/>
    <w:tmpl w:val="A97815AC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0D32FE"/>
    <w:rsid w:val="000D32FE"/>
    <w:rsid w:val="003A1188"/>
    <w:rsid w:val="009301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semiHidden/>
    <w:unhideWhenUsed/>
    <w:rsid w:val="0093016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3016F"/>
  </w:style>
  <w:style w:type="paragraph" w:styleId="Footer">
    <w:name w:val="footer"/>
    <w:basedOn w:val="Normal"/>
    <w:link w:val="FooterChar"/>
    <w:uiPriority w:val="99"/>
    <w:semiHidden/>
    <w:unhideWhenUsed/>
    <w:rsid w:val="009301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3016F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ncbi.nlm.nih.gov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springer.com/authors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2894</Words>
  <Characters>16497</Characters>
  <Application>Microsoft Office Word</Application>
  <DocSecurity>0</DocSecurity>
  <Lines>137</Lines>
  <Paragraphs>38</Paragraphs>
  <ScaleCrop>false</ScaleCrop>
  <Company>BPPIMT</Company>
  <LinksUpToDate>false</LinksUpToDate>
  <CharactersWithSpaces>19353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student</cp:lastModifiedBy>
  <cp:revision>1</cp:revision>
  <dcterms:created xsi:type="dcterms:W3CDTF">2013-11-25T06:56:00Z</dcterms:created>
  <dcterms:modified xsi:type="dcterms:W3CDTF">2013-11-25T06:58:00Z</dcterms:modified>
</cp:coreProperties>
</file>